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964" w:rsidRDefault="00835964" w:rsidP="00835964">
      <w:pPr>
        <w:pBdr>
          <w:bottom w:val="single" w:sz="6" w:space="4" w:color="EAECEF"/>
        </w:pBdr>
        <w:spacing w:before="100" w:beforeAutospacing="1" w:after="240"/>
        <w:outlineLvl w:val="0"/>
        <w:rPr>
          <w:rFonts w:ascii="Segoe UI" w:hAnsi="Segoe UI" w:cs="Segoe UI"/>
          <w:b/>
          <w:bCs/>
          <w:color w:val="24292E"/>
          <w:kern w:val="36"/>
          <w:sz w:val="37"/>
          <w:szCs w:val="37"/>
          <w:u w:val="single"/>
          <w:lang w:eastAsia="en-IN"/>
        </w:rPr>
      </w:pPr>
      <w:r w:rsidRPr="00B36175">
        <w:rPr>
          <w:rFonts w:ascii="Segoe UI" w:hAnsi="Segoe UI" w:cs="Segoe UI"/>
          <w:b/>
          <w:bCs/>
          <w:color w:val="24292E"/>
          <w:kern w:val="36"/>
          <w:sz w:val="37"/>
          <w:szCs w:val="37"/>
          <w:u w:val="single"/>
          <w:lang w:eastAsia="en-IN"/>
        </w:rPr>
        <w:t>“Identifying Fraud from the Enron Dataset Report “</w:t>
      </w:r>
    </w:p>
    <w:p w:rsidR="00835964" w:rsidRDefault="00835964" w:rsidP="00835964">
      <w:pPr>
        <w:pBdr>
          <w:bottom w:val="single" w:sz="6" w:space="4" w:color="EAECEF"/>
        </w:pBdr>
        <w:spacing w:before="100" w:beforeAutospacing="1" w:after="240"/>
        <w:outlineLvl w:val="0"/>
        <w:rPr>
          <w:rFonts w:ascii="Segoe UI" w:hAnsi="Segoe UI" w:cs="Segoe UI"/>
          <w:b/>
          <w:bCs/>
          <w:i/>
          <w:color w:val="24292E"/>
          <w:kern w:val="36"/>
          <w:sz w:val="24"/>
          <w:szCs w:val="24"/>
          <w:lang w:eastAsia="en-IN"/>
        </w:rPr>
      </w:pPr>
      <w:r w:rsidRPr="00B36175">
        <w:rPr>
          <w:rFonts w:ascii="Segoe UI" w:hAnsi="Segoe UI" w:cs="Segoe UI"/>
          <w:b/>
          <w:bCs/>
          <w:i/>
          <w:color w:val="24292E"/>
          <w:kern w:val="36"/>
          <w:sz w:val="24"/>
          <w:szCs w:val="24"/>
          <w:lang w:eastAsia="en-IN"/>
        </w:rPr>
        <w:t>By Rahul Patra (25</w:t>
      </w:r>
      <w:r w:rsidRPr="00B36175">
        <w:rPr>
          <w:rFonts w:ascii="Segoe UI" w:hAnsi="Segoe UI" w:cs="Segoe UI"/>
          <w:b/>
          <w:bCs/>
          <w:i/>
          <w:color w:val="24292E"/>
          <w:kern w:val="36"/>
          <w:sz w:val="24"/>
          <w:szCs w:val="24"/>
          <w:vertAlign w:val="superscript"/>
          <w:lang w:eastAsia="en-IN"/>
        </w:rPr>
        <w:t>th</w:t>
      </w:r>
      <w:r w:rsidRPr="00B36175">
        <w:rPr>
          <w:rFonts w:ascii="Segoe UI" w:hAnsi="Segoe UI" w:cs="Segoe UI"/>
          <w:b/>
          <w:bCs/>
          <w:i/>
          <w:color w:val="24292E"/>
          <w:kern w:val="36"/>
          <w:sz w:val="24"/>
          <w:szCs w:val="24"/>
          <w:lang w:eastAsia="en-IN"/>
        </w:rPr>
        <w:t xml:space="preserve"> June, 2017)</w:t>
      </w:r>
    </w:p>
    <w:p w:rsidR="00835964" w:rsidRDefault="00835964" w:rsidP="00835964">
      <w:pPr>
        <w:pBdr>
          <w:bottom w:val="single" w:sz="6" w:space="1" w:color="auto"/>
        </w:pBdr>
        <w:rPr>
          <w:lang w:eastAsia="en-IN"/>
        </w:rPr>
      </w:pPr>
    </w:p>
    <w:p w:rsidR="00835964" w:rsidRDefault="00835964" w:rsidP="00835964">
      <w:pPr>
        <w:rPr>
          <w:lang w:eastAsia="en-IN"/>
        </w:rPr>
      </w:pPr>
    </w:p>
    <w:p w:rsidR="00835964" w:rsidRDefault="00835964" w:rsidP="00835964">
      <w:pPr>
        <w:pStyle w:val="ListParagraph"/>
        <w:numPr>
          <w:ilvl w:val="0"/>
          <w:numId w:val="2"/>
        </w:numPr>
        <w:rPr>
          <w:lang w:eastAsia="en-IN"/>
        </w:rPr>
      </w:pPr>
      <w:r w:rsidRPr="00B36175">
        <w:rPr>
          <w:sz w:val="36"/>
          <w:szCs w:val="36"/>
          <w:u w:val="single"/>
          <w:lang w:eastAsia="en-IN"/>
        </w:rPr>
        <w:t>Introduction</w:t>
      </w:r>
      <w:r>
        <w:rPr>
          <w:lang w:eastAsia="en-IN"/>
        </w:rPr>
        <w:t>:</w:t>
      </w:r>
    </w:p>
    <w:p w:rsidR="00835964" w:rsidRDefault="00835964" w:rsidP="00835964">
      <w:pPr>
        <w:pStyle w:val="NormalWeb"/>
        <w:spacing w:before="0" w:beforeAutospacing="0" w:after="240" w:afterAutospacing="0"/>
        <w:rPr>
          <w:rFonts w:ascii="Segoe UI" w:hAnsi="Segoe UI" w:cs="Segoe UI"/>
          <w:color w:val="24292E"/>
        </w:rPr>
      </w:pPr>
      <w:r>
        <w:t xml:space="preserve">      </w:t>
      </w:r>
      <w:r>
        <w:rPr>
          <w:rFonts w:ascii="Segoe UI" w:hAnsi="Segoe UI" w:cs="Segoe UI"/>
          <w:color w:val="24292E"/>
        </w:rPr>
        <w:t>In the year 2000, Enron was known as one of the largest energy companies in the United States, claiming nearly $111 billion in revenues. At the end of 2001, it was revealed that there was widespread corporate fraud. Essentially all of Enron's non-existent profits were created through a method called "mark-to-market" accounting, in which they would report profits even though they didn't earn a single dime. Even worse, they were solely responsible for the California electricity crisis, by which they performed large-scale blackouts to seize arbitrage opportunities.</w:t>
      </w:r>
    </w:p>
    <w:p w:rsidR="00835964" w:rsidRDefault="00835964" w:rsidP="00835964">
      <w:pPr>
        <w:pStyle w:val="NormalWeb"/>
        <w:spacing w:before="0" w:beforeAutospacing="0" w:after="240" w:afterAutospacing="0"/>
        <w:rPr>
          <w:rFonts w:ascii="Segoe UI" w:hAnsi="Segoe UI" w:cs="Segoe UI"/>
          <w:color w:val="24292E"/>
        </w:rPr>
      </w:pPr>
      <w:r>
        <w:rPr>
          <w:rFonts w:ascii="Segoe UI" w:hAnsi="Segoe UI" w:cs="Segoe UI"/>
          <w:color w:val="24292E"/>
        </w:rPr>
        <w:t>The goal for this project is to analyse the characteristics of employees who worked at Enron during the crisis to predict if they are a person of interest ("POI"). Various resources (documentaries, news articles, etc.) were used to label people in the data set as POIs if they were previously indicted (that is, there is a 100% chance they were guilty). The application of machine learning to this project may be of assistance if we take the predictions from the Enron data model and apply them to other companies facing similar circumstances, through identifying persons of interest (we are using a naive assumption here by assuming fraud at other companies is similar to that of Enron, which may or may not be the case).</w:t>
      </w:r>
    </w:p>
    <w:p w:rsidR="00835964" w:rsidRPr="00B36175" w:rsidRDefault="00835964" w:rsidP="00835964">
      <w:pPr>
        <w:pStyle w:val="NormalWeb"/>
        <w:numPr>
          <w:ilvl w:val="0"/>
          <w:numId w:val="2"/>
        </w:numPr>
        <w:spacing w:before="0" w:beforeAutospacing="0" w:after="240" w:afterAutospacing="0"/>
        <w:rPr>
          <w:rFonts w:asciiTheme="minorHAnsi" w:hAnsiTheme="minorHAnsi" w:cs="Segoe UI"/>
          <w:color w:val="24292E"/>
          <w:sz w:val="36"/>
          <w:szCs w:val="36"/>
        </w:rPr>
      </w:pPr>
      <w:r w:rsidRPr="00B36175">
        <w:rPr>
          <w:rFonts w:asciiTheme="minorHAnsi" w:hAnsiTheme="minorHAnsi" w:cs="Segoe UI"/>
          <w:color w:val="24292E"/>
          <w:sz w:val="36"/>
          <w:szCs w:val="36"/>
          <w:u w:val="single"/>
        </w:rPr>
        <w:t>Citation</w:t>
      </w:r>
      <w:r w:rsidRPr="00B36175">
        <w:rPr>
          <w:rFonts w:asciiTheme="minorHAnsi" w:hAnsiTheme="minorHAnsi" w:cs="Segoe UI"/>
          <w:color w:val="24292E"/>
          <w:sz w:val="36"/>
          <w:szCs w:val="36"/>
        </w:rPr>
        <w:t>:</w:t>
      </w:r>
    </w:p>
    <w:p w:rsidR="00835964" w:rsidRDefault="00835964" w:rsidP="00835964">
      <w:pPr>
        <w:pStyle w:val="NormalWeb"/>
        <w:spacing w:before="0" w:beforeAutospacing="0" w:after="240" w:afterAutospacing="0"/>
        <w:ind w:left="720"/>
        <w:rPr>
          <w:rFonts w:ascii="Segoe UI" w:hAnsi="Segoe UI" w:cs="Segoe UI"/>
          <w:color w:val="000000"/>
          <w:shd w:val="clear" w:color="auto" w:fill="FCFCFC"/>
        </w:rPr>
      </w:pPr>
      <w:r w:rsidRPr="00B36175">
        <w:rPr>
          <w:rFonts w:ascii="Segoe UI" w:hAnsi="Segoe UI" w:cs="Segoe UI"/>
          <w:color w:val="000000"/>
          <w:shd w:val="clear" w:color="auto" w:fill="FCFCFC"/>
        </w:rPr>
        <w:t>This dataset consists from ENRON emails and financial data publicly available for research. The ENRON Email dataset was collected and prepared by the CALO Project (A Cognitive Assistant that Learns and Organizes), details are described in </w:t>
      </w:r>
      <w:hyperlink r:id="rId7" w:history="1">
        <w:r w:rsidRPr="00B36175">
          <w:rPr>
            <w:rStyle w:val="Hyperlink"/>
            <w:rFonts w:ascii="Segoe UI" w:eastAsiaTheme="majorEastAsia" w:hAnsi="Segoe UI" w:cs="Segoe UI"/>
            <w:shd w:val="clear" w:color="auto" w:fill="FCFCFC"/>
          </w:rPr>
          <w:t>https://www.cs.cmu.edu/~./enron/</w:t>
        </w:r>
      </w:hyperlink>
      <w:r w:rsidRPr="00B36175">
        <w:rPr>
          <w:rFonts w:ascii="Segoe UI" w:hAnsi="Segoe UI" w:cs="Segoe UI"/>
          <w:color w:val="000000"/>
          <w:shd w:val="clear" w:color="auto" w:fill="FCFCFC"/>
        </w:rPr>
        <w:t>.</w:t>
      </w:r>
    </w:p>
    <w:p w:rsidR="00835964" w:rsidRDefault="00835964" w:rsidP="00835964">
      <w:pPr>
        <w:pStyle w:val="NormalWeb"/>
        <w:numPr>
          <w:ilvl w:val="0"/>
          <w:numId w:val="2"/>
        </w:numPr>
        <w:spacing w:before="0" w:beforeAutospacing="0" w:after="240" w:afterAutospacing="0"/>
        <w:rPr>
          <w:rFonts w:ascii="Segoe UI" w:hAnsi="Segoe UI" w:cs="Segoe UI"/>
          <w:color w:val="24292E"/>
        </w:rPr>
      </w:pPr>
      <w:r w:rsidRPr="00895FC9">
        <w:rPr>
          <w:rFonts w:ascii="Segoe UI" w:hAnsi="Segoe UI" w:cs="Segoe UI"/>
          <w:color w:val="24292E"/>
          <w:sz w:val="36"/>
          <w:szCs w:val="36"/>
          <w:u w:val="single"/>
        </w:rPr>
        <w:t>Data Exploration</w:t>
      </w:r>
      <w:r>
        <w:rPr>
          <w:rFonts w:ascii="Segoe UI" w:hAnsi="Segoe UI" w:cs="Segoe UI"/>
          <w:color w:val="24292E"/>
        </w:rPr>
        <w:t>:</w:t>
      </w:r>
    </w:p>
    <w:p w:rsidR="00835964" w:rsidRPr="00895FC9" w:rsidRDefault="00835964" w:rsidP="00835964">
      <w:pPr>
        <w:shd w:val="clear" w:color="auto" w:fill="FCFCFC"/>
        <w:spacing w:before="240" w:after="135"/>
        <w:rPr>
          <w:rFonts w:ascii="Segoe UI" w:hAnsi="Segoe UI" w:cs="Segoe UI"/>
          <w:color w:val="000000"/>
          <w:sz w:val="24"/>
          <w:szCs w:val="24"/>
          <w:lang w:eastAsia="en-IN"/>
        </w:rPr>
      </w:pPr>
      <w:r w:rsidRPr="00895FC9">
        <w:rPr>
          <w:rFonts w:ascii="Segoe UI" w:hAnsi="Segoe UI" w:cs="Segoe UI"/>
          <w:color w:val="000000"/>
          <w:sz w:val="24"/>
          <w:szCs w:val="24"/>
          <w:lang w:eastAsia="en-IN"/>
        </w:rPr>
        <w:t>The features in the data fall into three major types, namely financial features, email features and POI labels.</w:t>
      </w:r>
    </w:p>
    <w:p w:rsidR="00835964" w:rsidRPr="00895FC9" w:rsidRDefault="00835964" w:rsidP="00835964">
      <w:pPr>
        <w:numPr>
          <w:ilvl w:val="0"/>
          <w:numId w:val="3"/>
        </w:numPr>
        <w:shd w:val="clear" w:color="auto" w:fill="FCFCFC"/>
        <w:spacing w:before="100" w:beforeAutospacing="1" w:after="100" w:afterAutospacing="1"/>
        <w:rPr>
          <w:rFonts w:ascii="Segoe UI" w:hAnsi="Segoe UI" w:cs="Segoe UI"/>
          <w:color w:val="000000"/>
          <w:sz w:val="24"/>
          <w:szCs w:val="24"/>
          <w:lang w:eastAsia="en-IN"/>
        </w:rPr>
      </w:pPr>
      <w:r w:rsidRPr="00895FC9">
        <w:rPr>
          <w:rFonts w:ascii="Segoe UI" w:hAnsi="Segoe UI" w:cs="Segoe UI"/>
          <w:color w:val="000000"/>
          <w:sz w:val="24"/>
          <w:szCs w:val="24"/>
          <w:lang w:eastAsia="en-IN"/>
        </w:rPr>
        <w:t>There are 146 samples with 20 features and a binary classification ("poi"), 2774 data points.</w:t>
      </w:r>
    </w:p>
    <w:p w:rsidR="00835964" w:rsidRPr="00895FC9" w:rsidRDefault="00835964" w:rsidP="00835964">
      <w:pPr>
        <w:numPr>
          <w:ilvl w:val="0"/>
          <w:numId w:val="3"/>
        </w:numPr>
        <w:shd w:val="clear" w:color="auto" w:fill="FCFCFC"/>
        <w:spacing w:before="100" w:beforeAutospacing="1" w:after="100" w:afterAutospacing="1"/>
        <w:rPr>
          <w:rFonts w:ascii="Segoe UI" w:hAnsi="Segoe UI" w:cs="Segoe UI"/>
          <w:color w:val="000000"/>
          <w:sz w:val="24"/>
          <w:szCs w:val="24"/>
          <w:lang w:eastAsia="en-IN"/>
        </w:rPr>
      </w:pPr>
      <w:r w:rsidRPr="00895FC9">
        <w:rPr>
          <w:rFonts w:ascii="Segoe UI" w:hAnsi="Segoe UI" w:cs="Segoe UI"/>
          <w:color w:val="000000"/>
          <w:sz w:val="24"/>
          <w:szCs w:val="24"/>
          <w:lang w:eastAsia="en-IN"/>
        </w:rPr>
        <w:t>Among 146 samples, there are 18 POI and 128 non-POI.</w:t>
      </w:r>
    </w:p>
    <w:p w:rsidR="00835964" w:rsidRDefault="00835964" w:rsidP="00835964">
      <w:pPr>
        <w:numPr>
          <w:ilvl w:val="0"/>
          <w:numId w:val="3"/>
        </w:numPr>
        <w:shd w:val="clear" w:color="auto" w:fill="FCFCFC"/>
        <w:spacing w:before="100" w:beforeAutospacing="1" w:after="100" w:afterAutospacing="1"/>
        <w:rPr>
          <w:rFonts w:ascii="Segoe UI" w:hAnsi="Segoe UI" w:cs="Segoe UI"/>
          <w:color w:val="000000"/>
          <w:sz w:val="24"/>
          <w:szCs w:val="24"/>
          <w:lang w:eastAsia="en-IN"/>
        </w:rPr>
      </w:pPr>
      <w:r w:rsidRPr="00895FC9">
        <w:rPr>
          <w:rFonts w:ascii="Segoe UI" w:hAnsi="Segoe UI" w:cs="Segoe UI"/>
          <w:color w:val="000000"/>
          <w:sz w:val="24"/>
          <w:szCs w:val="24"/>
          <w:lang w:eastAsia="en-IN"/>
        </w:rPr>
        <w:t>Among 2774, there are 1358 (48.96%) data points with NaN values.</w:t>
      </w:r>
    </w:p>
    <w:p w:rsidR="00835964" w:rsidRDefault="00835964" w:rsidP="00835964">
      <w:pPr>
        <w:shd w:val="clear" w:color="auto" w:fill="FCFCFC"/>
        <w:spacing w:before="100" w:beforeAutospacing="1" w:after="100" w:afterAutospacing="1"/>
        <w:ind w:left="720"/>
        <w:rPr>
          <w:rFonts w:ascii="Segoe UI" w:hAnsi="Segoe UI" w:cs="Segoe UI"/>
          <w:color w:val="000000"/>
          <w:sz w:val="24"/>
          <w:szCs w:val="24"/>
          <w:lang w:eastAsia="en-IN"/>
        </w:rPr>
      </w:pPr>
    </w:p>
    <w:p w:rsidR="00A37357" w:rsidRPr="00835964" w:rsidRDefault="00835964" w:rsidP="00835964">
      <w:pPr>
        <w:pStyle w:val="ListParagraph"/>
        <w:numPr>
          <w:ilvl w:val="0"/>
          <w:numId w:val="2"/>
        </w:numPr>
        <w:rPr>
          <w:rFonts w:ascii="Arial" w:eastAsia="Arial" w:hAnsi="Arial" w:cs="Arial"/>
        </w:rPr>
      </w:pPr>
      <w:r w:rsidRPr="00835964">
        <w:rPr>
          <w:rFonts w:eastAsia="Arial" w:cs="Arial"/>
          <w:spacing w:val="-3"/>
          <w:sz w:val="36"/>
          <w:szCs w:val="36"/>
          <w:u w:val="single"/>
        </w:rPr>
        <w:lastRenderedPageBreak/>
        <w:t>Understanding the Enron Data</w:t>
      </w:r>
      <w:r>
        <w:rPr>
          <w:rFonts w:ascii="Arial" w:eastAsia="Arial" w:hAnsi="Arial" w:cs="Arial"/>
          <w:b/>
          <w:spacing w:val="-3"/>
        </w:rPr>
        <w:t>:</w:t>
      </w:r>
    </w:p>
    <w:p w:rsidR="00A37357" w:rsidRPr="00835964" w:rsidRDefault="0047235E">
      <w:pPr>
        <w:spacing w:before="1"/>
        <w:ind w:left="100" w:right="155"/>
        <w:rPr>
          <w:rFonts w:ascii="Segoe UI" w:eastAsia="Arial" w:hAnsi="Segoe UI" w:cs="Segoe UI"/>
          <w:sz w:val="22"/>
          <w:szCs w:val="22"/>
        </w:rPr>
      </w:pPr>
      <w:r w:rsidRPr="00835964">
        <w:rPr>
          <w:rFonts w:ascii="Segoe UI" w:eastAsia="Arial" w:hAnsi="Segoe UI" w:cs="Segoe UI"/>
          <w:spacing w:val="2"/>
          <w:sz w:val="22"/>
          <w:szCs w:val="22"/>
        </w:rPr>
        <w:t>T</w:t>
      </w:r>
      <w:r w:rsidRPr="00835964">
        <w:rPr>
          <w:rFonts w:ascii="Segoe UI" w:eastAsia="Arial" w:hAnsi="Segoe UI" w:cs="Segoe UI"/>
          <w:sz w:val="22"/>
          <w:szCs w:val="22"/>
        </w:rPr>
        <w:t>he</w:t>
      </w:r>
      <w:r w:rsidRPr="00835964">
        <w:rPr>
          <w:rFonts w:ascii="Segoe UI" w:eastAsia="Arial" w:hAnsi="Segoe UI" w:cs="Segoe UI"/>
          <w:spacing w:val="-4"/>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pacing w:val="-1"/>
          <w:sz w:val="22"/>
          <w:szCs w:val="22"/>
        </w:rPr>
        <w:t>i</w:t>
      </w:r>
      <w:r w:rsidRPr="00835964">
        <w:rPr>
          <w:rFonts w:ascii="Segoe UI" w:eastAsia="Arial" w:hAnsi="Segoe UI" w:cs="Segoe UI"/>
          <w:spacing w:val="1"/>
          <w:sz w:val="22"/>
          <w:szCs w:val="22"/>
        </w:rPr>
        <w:t>r</w:t>
      </w:r>
      <w:r w:rsidRPr="00835964">
        <w:rPr>
          <w:rFonts w:ascii="Segoe UI" w:eastAsia="Arial" w:hAnsi="Segoe UI" w:cs="Segoe UI"/>
          <w:spacing w:val="-2"/>
          <w:sz w:val="22"/>
          <w:szCs w:val="22"/>
        </w:rPr>
        <w:t>s</w:t>
      </w:r>
      <w:r w:rsidRPr="00835964">
        <w:rPr>
          <w:rFonts w:ascii="Segoe UI" w:eastAsia="Arial" w:hAnsi="Segoe UI" w:cs="Segoe UI"/>
          <w:sz w:val="22"/>
          <w:szCs w:val="22"/>
        </w:rPr>
        <w:t>t s</w:t>
      </w:r>
      <w:r w:rsidRPr="00835964">
        <w:rPr>
          <w:rFonts w:ascii="Segoe UI" w:eastAsia="Arial" w:hAnsi="Segoe UI" w:cs="Segoe UI"/>
          <w:spacing w:val="1"/>
          <w:sz w:val="22"/>
          <w:szCs w:val="22"/>
        </w:rPr>
        <w:t>t</w:t>
      </w:r>
      <w:r w:rsidRPr="00835964">
        <w:rPr>
          <w:rFonts w:ascii="Segoe UI" w:eastAsia="Arial" w:hAnsi="Segoe UI" w:cs="Segoe UI"/>
          <w:sz w:val="22"/>
          <w:szCs w:val="22"/>
        </w:rPr>
        <w:t>ep</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o</w:t>
      </w:r>
      <w:r w:rsidRPr="00835964">
        <w:rPr>
          <w:rFonts w:ascii="Segoe UI" w:eastAsia="Arial" w:hAnsi="Segoe UI" w:cs="Segoe UI"/>
          <w:sz w:val="22"/>
          <w:szCs w:val="22"/>
        </w:rPr>
        <w:t>f</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pr</w:t>
      </w:r>
      <w:r w:rsidRPr="00835964">
        <w:rPr>
          <w:rFonts w:ascii="Segoe UI" w:eastAsia="Arial" w:hAnsi="Segoe UI" w:cs="Segoe UI"/>
          <w:spacing w:val="-2"/>
          <w:sz w:val="22"/>
          <w:szCs w:val="22"/>
        </w:rPr>
        <w:t>o</w:t>
      </w:r>
      <w:r w:rsidRPr="00835964">
        <w:rPr>
          <w:rFonts w:ascii="Segoe UI" w:eastAsia="Arial" w:hAnsi="Segoe UI" w:cs="Segoe UI"/>
          <w:spacing w:val="-1"/>
          <w:sz w:val="22"/>
          <w:szCs w:val="22"/>
        </w:rPr>
        <w:t>j</w:t>
      </w:r>
      <w:r w:rsidRPr="00835964">
        <w:rPr>
          <w:rFonts w:ascii="Segoe UI" w:eastAsia="Arial" w:hAnsi="Segoe UI" w:cs="Segoe UI"/>
          <w:sz w:val="22"/>
          <w:szCs w:val="22"/>
        </w:rPr>
        <w:t>ect</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e</w:t>
      </w:r>
      <w:r w:rsidRPr="00835964">
        <w:rPr>
          <w:rFonts w:ascii="Segoe UI" w:eastAsia="Arial" w:hAnsi="Segoe UI" w:cs="Segoe UI"/>
          <w:spacing w:val="-3"/>
          <w:sz w:val="22"/>
          <w:szCs w:val="22"/>
        </w:rPr>
        <w:t>x</w:t>
      </w:r>
      <w:r w:rsidRPr="00835964">
        <w:rPr>
          <w:rFonts w:ascii="Segoe UI" w:eastAsia="Arial" w:hAnsi="Segoe UI" w:cs="Segoe UI"/>
          <w:sz w:val="22"/>
          <w:szCs w:val="22"/>
        </w:rPr>
        <w:t>ami</w:t>
      </w:r>
      <w:r w:rsidRPr="00835964">
        <w:rPr>
          <w:rFonts w:ascii="Segoe UI" w:eastAsia="Arial" w:hAnsi="Segoe UI" w:cs="Segoe UI"/>
          <w:spacing w:val="-1"/>
          <w:sz w:val="22"/>
          <w:szCs w:val="22"/>
        </w:rPr>
        <w:t>ni</w:t>
      </w:r>
      <w:r w:rsidRPr="00835964">
        <w:rPr>
          <w:rFonts w:ascii="Segoe UI" w:eastAsia="Arial" w:hAnsi="Segoe UI" w:cs="Segoe UI"/>
          <w:sz w:val="22"/>
          <w:szCs w:val="22"/>
        </w:rPr>
        <w:t>ng</w:t>
      </w:r>
      <w:r w:rsidRPr="00835964">
        <w:rPr>
          <w:rFonts w:ascii="Segoe UI" w:eastAsia="Arial" w:hAnsi="Segoe UI" w:cs="Segoe UI"/>
          <w:spacing w:val="1"/>
          <w:sz w:val="22"/>
          <w:szCs w:val="22"/>
        </w:rPr>
        <w:t xml:space="preserve"> t</w:t>
      </w:r>
      <w:r w:rsidRPr="00835964">
        <w:rPr>
          <w:rFonts w:ascii="Segoe UI" w:eastAsia="Arial" w:hAnsi="Segoe UI" w:cs="Segoe UI"/>
          <w:sz w:val="22"/>
          <w:szCs w:val="22"/>
        </w:rPr>
        <w:t>he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a</w:t>
      </w:r>
      <w:r w:rsidRPr="00835964">
        <w:rPr>
          <w:rFonts w:ascii="Segoe UI" w:eastAsia="Arial" w:hAnsi="Segoe UI" w:cs="Segoe UI"/>
          <w:spacing w:val="-4"/>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pacing w:val="-3"/>
          <w:sz w:val="22"/>
          <w:szCs w:val="22"/>
        </w:rPr>
        <w:t>o</w:t>
      </w:r>
      <w:r w:rsidRPr="00835964">
        <w:rPr>
          <w:rFonts w:ascii="Segoe UI" w:eastAsia="Arial" w:hAnsi="Segoe UI" w:cs="Segoe UI"/>
          <w:sz w:val="22"/>
          <w:szCs w:val="22"/>
        </w:rPr>
        <w:t>r</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z w:val="22"/>
          <w:szCs w:val="22"/>
        </w:rPr>
        <w:t>y</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o</w:t>
      </w:r>
      <w:r w:rsidRPr="00835964">
        <w:rPr>
          <w:rFonts w:ascii="Segoe UI" w:eastAsia="Arial" w:hAnsi="Segoe UI" w:cs="Segoe UI"/>
          <w:spacing w:val="-1"/>
          <w:sz w:val="22"/>
          <w:szCs w:val="22"/>
        </w:rPr>
        <w:t>u</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li</w:t>
      </w:r>
      <w:r w:rsidRPr="00835964">
        <w:rPr>
          <w:rFonts w:ascii="Segoe UI" w:eastAsia="Arial" w:hAnsi="Segoe UI" w:cs="Segoe UI"/>
          <w:sz w:val="22"/>
          <w:szCs w:val="22"/>
        </w:rPr>
        <w:t>ers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or</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o</w:t>
      </w:r>
      <w:r w:rsidRPr="00835964">
        <w:rPr>
          <w:rFonts w:ascii="Segoe UI" w:eastAsia="Arial" w:hAnsi="Segoe UI" w:cs="Segoe UI"/>
          <w:spacing w:val="-1"/>
          <w:sz w:val="22"/>
          <w:szCs w:val="22"/>
        </w:rPr>
        <w:t>b</w:t>
      </w:r>
      <w:r w:rsidRPr="00835964">
        <w:rPr>
          <w:rFonts w:ascii="Segoe UI" w:eastAsia="Arial" w:hAnsi="Segoe UI" w:cs="Segoe UI"/>
          <w:spacing w:val="-2"/>
          <w:sz w:val="22"/>
          <w:szCs w:val="22"/>
        </w:rPr>
        <w:t>v</w:t>
      </w:r>
      <w:r w:rsidRPr="00835964">
        <w:rPr>
          <w:rFonts w:ascii="Segoe UI" w:eastAsia="Arial" w:hAnsi="Segoe UI" w:cs="Segoe UI"/>
          <w:spacing w:val="-1"/>
          <w:sz w:val="22"/>
          <w:szCs w:val="22"/>
        </w:rPr>
        <w:t>i</w:t>
      </w:r>
      <w:r w:rsidRPr="00835964">
        <w:rPr>
          <w:rFonts w:ascii="Segoe UI" w:eastAsia="Arial" w:hAnsi="Segoe UI" w:cs="Segoe UI"/>
          <w:sz w:val="22"/>
          <w:szCs w:val="22"/>
        </w:rPr>
        <w:t>o</w:t>
      </w:r>
      <w:r w:rsidRPr="00835964">
        <w:rPr>
          <w:rFonts w:ascii="Segoe UI" w:eastAsia="Arial" w:hAnsi="Segoe UI" w:cs="Segoe UI"/>
          <w:spacing w:val="-1"/>
          <w:sz w:val="22"/>
          <w:szCs w:val="22"/>
        </w:rPr>
        <w:t>u</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m</w:t>
      </w:r>
      <w:r w:rsidRPr="00835964">
        <w:rPr>
          <w:rFonts w:ascii="Segoe UI" w:eastAsia="Arial" w:hAnsi="Segoe UI" w:cs="Segoe UI"/>
          <w:spacing w:val="-1"/>
          <w:sz w:val="22"/>
          <w:szCs w:val="22"/>
        </w:rPr>
        <w:t>i</w:t>
      </w:r>
      <w:r w:rsidRPr="00835964">
        <w:rPr>
          <w:rFonts w:ascii="Segoe UI" w:eastAsia="Arial" w:hAnsi="Segoe UI" w:cs="Segoe UI"/>
          <w:spacing w:val="-2"/>
          <w:sz w:val="22"/>
          <w:szCs w:val="22"/>
        </w:rPr>
        <w:t>s</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a</w:t>
      </w:r>
      <w:r w:rsidRPr="00835964">
        <w:rPr>
          <w:rFonts w:ascii="Segoe UI" w:eastAsia="Arial" w:hAnsi="Segoe UI" w:cs="Segoe UI"/>
          <w:spacing w:val="2"/>
          <w:sz w:val="22"/>
          <w:szCs w:val="22"/>
        </w:rPr>
        <w:t>k</w:t>
      </w:r>
      <w:r w:rsidRPr="00835964">
        <w:rPr>
          <w:rFonts w:ascii="Segoe UI" w:eastAsia="Arial" w:hAnsi="Segoe UI" w:cs="Segoe UI"/>
          <w:sz w:val="22"/>
          <w:szCs w:val="22"/>
        </w:rPr>
        <w:t>e</w:t>
      </w:r>
      <w:r w:rsidRPr="00835964">
        <w:rPr>
          <w:rFonts w:ascii="Segoe UI" w:eastAsia="Arial" w:hAnsi="Segoe UI" w:cs="Segoe UI"/>
          <w:spacing w:val="-3"/>
          <w:sz w:val="22"/>
          <w:szCs w:val="22"/>
        </w:rPr>
        <w:t>s</w:t>
      </w:r>
      <w:r w:rsidRPr="00835964">
        <w:rPr>
          <w:rFonts w:ascii="Segoe UI" w:eastAsia="Arial" w:hAnsi="Segoe UI" w:cs="Segoe UI"/>
          <w:sz w:val="22"/>
          <w:szCs w:val="22"/>
        </w:rPr>
        <w:t xml:space="preserve">. </w:t>
      </w:r>
      <w:r w:rsidRPr="00835964">
        <w:rPr>
          <w:rFonts w:ascii="Segoe UI" w:eastAsia="Arial" w:hAnsi="Segoe UI" w:cs="Segoe UI"/>
          <w:spacing w:val="6"/>
          <w:sz w:val="22"/>
          <w:szCs w:val="22"/>
        </w:rPr>
        <w:t xml:space="preserve"> </w:t>
      </w:r>
      <w:r w:rsidRPr="00835964">
        <w:rPr>
          <w:rFonts w:ascii="Segoe UI" w:eastAsia="Arial" w:hAnsi="Segoe UI" w:cs="Segoe UI"/>
          <w:spacing w:val="2"/>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 xml:space="preserve">e </w:t>
      </w:r>
      <w:r w:rsidRPr="00835964">
        <w:rPr>
          <w:rFonts w:ascii="Segoe UI" w:eastAsia="Arial" w:hAnsi="Segoe UI" w:cs="Segoe UI"/>
          <w:spacing w:val="-3"/>
          <w:sz w:val="22"/>
          <w:szCs w:val="22"/>
        </w:rPr>
        <w:t>w</w:t>
      </w:r>
      <w:r w:rsidRPr="00835964">
        <w:rPr>
          <w:rFonts w:ascii="Segoe UI" w:eastAsia="Arial" w:hAnsi="Segoe UI" w:cs="Segoe UI"/>
          <w:sz w:val="22"/>
          <w:szCs w:val="22"/>
        </w:rPr>
        <w:t>as one si</w:t>
      </w:r>
      <w:r w:rsidRPr="00835964">
        <w:rPr>
          <w:rFonts w:ascii="Segoe UI" w:eastAsia="Arial" w:hAnsi="Segoe UI" w:cs="Segoe UI"/>
          <w:spacing w:val="1"/>
          <w:sz w:val="22"/>
          <w:szCs w:val="22"/>
        </w:rPr>
        <w:t>g</w:t>
      </w:r>
      <w:r w:rsidRPr="00835964">
        <w:rPr>
          <w:rFonts w:ascii="Segoe UI" w:eastAsia="Arial" w:hAnsi="Segoe UI" w:cs="Segoe UI"/>
          <w:sz w:val="22"/>
          <w:szCs w:val="22"/>
        </w:rPr>
        <w:t>n</w:t>
      </w:r>
      <w:r w:rsidRPr="00835964">
        <w:rPr>
          <w:rFonts w:ascii="Segoe UI" w:eastAsia="Arial" w:hAnsi="Segoe UI" w:cs="Segoe UI"/>
          <w:spacing w:val="-3"/>
          <w:sz w:val="22"/>
          <w:szCs w:val="22"/>
        </w:rPr>
        <w:t>i</w:t>
      </w:r>
      <w:r w:rsidRPr="00835964">
        <w:rPr>
          <w:rFonts w:ascii="Segoe UI" w:eastAsia="Arial" w:hAnsi="Segoe UI" w:cs="Segoe UI"/>
          <w:spacing w:val="3"/>
          <w:sz w:val="22"/>
          <w:szCs w:val="22"/>
        </w:rPr>
        <w:t>f</w:t>
      </w:r>
      <w:r w:rsidRPr="00835964">
        <w:rPr>
          <w:rFonts w:ascii="Segoe UI" w:eastAsia="Arial" w:hAnsi="Segoe UI" w:cs="Segoe UI"/>
          <w:spacing w:val="-1"/>
          <w:sz w:val="22"/>
          <w:szCs w:val="22"/>
        </w:rPr>
        <w:t>i</w:t>
      </w:r>
      <w:r w:rsidRPr="00835964">
        <w:rPr>
          <w:rFonts w:ascii="Segoe UI" w:eastAsia="Arial" w:hAnsi="Segoe UI" w:cs="Segoe UI"/>
          <w:sz w:val="22"/>
          <w:szCs w:val="22"/>
        </w:rPr>
        <w:t>ca</w:t>
      </w:r>
      <w:r w:rsidRPr="00835964">
        <w:rPr>
          <w:rFonts w:ascii="Segoe UI" w:eastAsia="Arial" w:hAnsi="Segoe UI" w:cs="Segoe UI"/>
          <w:spacing w:val="-1"/>
          <w:sz w:val="22"/>
          <w:szCs w:val="22"/>
        </w:rPr>
        <w:t>n</w:t>
      </w:r>
      <w:r w:rsidRPr="00835964">
        <w:rPr>
          <w:rFonts w:ascii="Segoe UI" w:eastAsia="Arial" w:hAnsi="Segoe UI" w:cs="Segoe UI"/>
          <w:sz w:val="22"/>
          <w:szCs w:val="22"/>
        </w:rPr>
        <w:t>t o</w:t>
      </w:r>
      <w:r w:rsidRPr="00835964">
        <w:rPr>
          <w:rFonts w:ascii="Segoe UI" w:eastAsia="Arial" w:hAnsi="Segoe UI" w:cs="Segoe UI"/>
          <w:spacing w:val="-3"/>
          <w:sz w:val="22"/>
          <w:szCs w:val="22"/>
        </w:rPr>
        <w:t>u</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li</w:t>
      </w:r>
      <w:r w:rsidRPr="00835964">
        <w:rPr>
          <w:rFonts w:ascii="Segoe UI" w:eastAsia="Arial" w:hAnsi="Segoe UI" w:cs="Segoe UI"/>
          <w:sz w:val="22"/>
          <w:szCs w:val="22"/>
        </w:rPr>
        <w:t xml:space="preserve">er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a</w:t>
      </w:r>
      <w:r w:rsidRPr="00835964">
        <w:rPr>
          <w:rFonts w:ascii="Segoe UI" w:eastAsia="Arial" w:hAnsi="Segoe UI" w:cs="Segoe UI"/>
          <w:sz w:val="22"/>
          <w:szCs w:val="22"/>
        </w:rPr>
        <w:t>t arose</w:t>
      </w:r>
      <w:r w:rsidRPr="00835964">
        <w:rPr>
          <w:rFonts w:ascii="Segoe UI" w:eastAsia="Arial" w:hAnsi="Segoe UI" w:cs="Segoe UI"/>
          <w:spacing w:val="-4"/>
          <w:sz w:val="22"/>
          <w:szCs w:val="22"/>
        </w:rPr>
        <w:t xml:space="preserve"> </w:t>
      </w:r>
      <w:r w:rsidRPr="00835964">
        <w:rPr>
          <w:rFonts w:ascii="Segoe UI" w:eastAsia="Arial" w:hAnsi="Segoe UI" w:cs="Segoe UI"/>
          <w:spacing w:val="1"/>
          <w:sz w:val="22"/>
          <w:szCs w:val="22"/>
        </w:rPr>
        <w:t>fr</w:t>
      </w:r>
      <w:r w:rsidRPr="00835964">
        <w:rPr>
          <w:rFonts w:ascii="Segoe UI" w:eastAsia="Arial" w:hAnsi="Segoe UI" w:cs="Segoe UI"/>
          <w:sz w:val="22"/>
          <w:szCs w:val="22"/>
        </w:rPr>
        <w:t>om</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spre</w:t>
      </w:r>
      <w:r w:rsidRPr="00835964">
        <w:rPr>
          <w:rFonts w:ascii="Segoe UI" w:eastAsia="Arial" w:hAnsi="Segoe UI" w:cs="Segoe UI"/>
          <w:spacing w:val="-3"/>
          <w:sz w:val="22"/>
          <w:szCs w:val="22"/>
        </w:rPr>
        <w:t>a</w:t>
      </w:r>
      <w:r w:rsidRPr="00835964">
        <w:rPr>
          <w:rFonts w:ascii="Segoe UI" w:eastAsia="Arial" w:hAnsi="Segoe UI" w:cs="Segoe UI"/>
          <w:sz w:val="22"/>
          <w:szCs w:val="22"/>
        </w:rPr>
        <w:t>ds</w:t>
      </w:r>
      <w:r w:rsidRPr="00835964">
        <w:rPr>
          <w:rFonts w:ascii="Segoe UI" w:eastAsia="Arial" w:hAnsi="Segoe UI" w:cs="Segoe UI"/>
          <w:spacing w:val="-1"/>
          <w:sz w:val="22"/>
          <w:szCs w:val="22"/>
        </w:rPr>
        <w:t>h</w:t>
      </w:r>
      <w:r w:rsidRPr="00835964">
        <w:rPr>
          <w:rFonts w:ascii="Segoe UI" w:eastAsia="Arial" w:hAnsi="Segoe UI" w:cs="Segoe UI"/>
          <w:sz w:val="22"/>
          <w:szCs w:val="22"/>
        </w:rPr>
        <w:t>e</w:t>
      </w:r>
      <w:r w:rsidRPr="00835964">
        <w:rPr>
          <w:rFonts w:ascii="Segoe UI" w:eastAsia="Arial" w:hAnsi="Segoe UI" w:cs="Segoe UI"/>
          <w:spacing w:val="-1"/>
          <w:sz w:val="22"/>
          <w:szCs w:val="22"/>
        </w:rPr>
        <w:t>e</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s</w:t>
      </w:r>
      <w:r w:rsidRPr="00835964">
        <w:rPr>
          <w:rFonts w:ascii="Segoe UI" w:eastAsia="Arial" w:hAnsi="Segoe UI" w:cs="Segoe UI"/>
          <w:spacing w:val="-3"/>
          <w:sz w:val="22"/>
          <w:szCs w:val="22"/>
        </w:rPr>
        <w:t>u</w:t>
      </w:r>
      <w:r w:rsidRPr="00835964">
        <w:rPr>
          <w:rFonts w:ascii="Segoe UI" w:eastAsia="Arial" w:hAnsi="Segoe UI" w:cs="Segoe UI"/>
          <w:spacing w:val="-2"/>
          <w:sz w:val="22"/>
          <w:szCs w:val="22"/>
        </w:rPr>
        <w:t>m</w:t>
      </w:r>
      <w:r w:rsidRPr="00835964">
        <w:rPr>
          <w:rFonts w:ascii="Segoe UI" w:eastAsia="Arial" w:hAnsi="Segoe UI" w:cs="Segoe UI"/>
          <w:spacing w:val="1"/>
          <w:sz w:val="22"/>
          <w:szCs w:val="22"/>
        </w:rPr>
        <w:t>m</w:t>
      </w:r>
      <w:r w:rsidRPr="00835964">
        <w:rPr>
          <w:rFonts w:ascii="Segoe UI" w:eastAsia="Arial" w:hAnsi="Segoe UI" w:cs="Segoe UI"/>
          <w:sz w:val="22"/>
          <w:szCs w:val="22"/>
        </w:rPr>
        <w:t>ary</w:t>
      </w:r>
      <w:r w:rsidRPr="00835964">
        <w:rPr>
          <w:rFonts w:ascii="Segoe UI" w:eastAsia="Arial" w:hAnsi="Segoe UI" w:cs="Segoe UI"/>
          <w:spacing w:val="-1"/>
          <w:sz w:val="22"/>
          <w:szCs w:val="22"/>
        </w:rPr>
        <w:t xml:space="preserve"> li</w:t>
      </w:r>
      <w:r w:rsidRPr="00835964">
        <w:rPr>
          <w:rFonts w:ascii="Segoe UI" w:eastAsia="Arial" w:hAnsi="Segoe UI" w:cs="Segoe UI"/>
          <w:sz w:val="22"/>
          <w:szCs w:val="22"/>
        </w:rPr>
        <w:t>ne</w:t>
      </w:r>
      <w:r w:rsidRPr="00835964">
        <w:rPr>
          <w:rFonts w:ascii="Segoe UI" w:eastAsia="Arial" w:hAnsi="Segoe UI" w:cs="Segoe UI"/>
          <w:spacing w:val="1"/>
          <w:sz w:val="22"/>
          <w:szCs w:val="22"/>
        </w:rPr>
        <w:t xml:space="preserve"> t</w:t>
      </w:r>
      <w:r w:rsidRPr="00835964">
        <w:rPr>
          <w:rFonts w:ascii="Segoe UI" w:eastAsia="Arial" w:hAnsi="Segoe UI" w:cs="Segoe UI"/>
          <w:sz w:val="22"/>
          <w:szCs w:val="22"/>
        </w:rPr>
        <w:t>h</w:t>
      </w:r>
      <w:r w:rsidRPr="00835964">
        <w:rPr>
          <w:rFonts w:ascii="Segoe UI" w:eastAsia="Arial" w:hAnsi="Segoe UI" w:cs="Segoe UI"/>
          <w:spacing w:val="-3"/>
          <w:sz w:val="22"/>
          <w:szCs w:val="22"/>
        </w:rPr>
        <w:t>a</w:t>
      </w:r>
      <w:r w:rsidRPr="00835964">
        <w:rPr>
          <w:rFonts w:ascii="Segoe UI" w:eastAsia="Arial" w:hAnsi="Segoe UI" w:cs="Segoe UI"/>
          <w:sz w:val="22"/>
          <w:szCs w:val="22"/>
        </w:rPr>
        <w:t xml:space="preserve">t </w:t>
      </w:r>
      <w:r w:rsidRPr="00835964">
        <w:rPr>
          <w:rFonts w:ascii="Segoe UI" w:eastAsia="Arial" w:hAnsi="Segoe UI" w:cs="Segoe UI"/>
          <w:spacing w:val="2"/>
          <w:sz w:val="22"/>
          <w:szCs w:val="22"/>
        </w:rPr>
        <w:t>g</w:t>
      </w:r>
      <w:r w:rsidRPr="00835964">
        <w:rPr>
          <w:rFonts w:ascii="Segoe UI" w:eastAsia="Arial" w:hAnsi="Segoe UI" w:cs="Segoe UI"/>
          <w:spacing w:val="-3"/>
          <w:sz w:val="22"/>
          <w:szCs w:val="22"/>
        </w:rPr>
        <w:t>o</w:t>
      </w:r>
      <w:r w:rsidRPr="00835964">
        <w:rPr>
          <w:rFonts w:ascii="Segoe UI" w:eastAsia="Arial" w:hAnsi="Segoe UI" w:cs="Segoe UI"/>
          <w:sz w:val="22"/>
          <w:szCs w:val="22"/>
        </w:rPr>
        <w:t xml:space="preserve">t </w:t>
      </w:r>
      <w:r w:rsidRPr="00835964">
        <w:rPr>
          <w:rFonts w:ascii="Segoe UI" w:eastAsia="Arial" w:hAnsi="Segoe UI" w:cs="Segoe UI"/>
          <w:spacing w:val="1"/>
          <w:sz w:val="22"/>
          <w:szCs w:val="22"/>
        </w:rPr>
        <w:t>tr</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pacing w:val="-2"/>
          <w:sz w:val="22"/>
          <w:szCs w:val="22"/>
        </w:rPr>
        <w:t>s</w:t>
      </w:r>
      <w:r w:rsidRPr="00835964">
        <w:rPr>
          <w:rFonts w:ascii="Segoe UI" w:eastAsia="Arial" w:hAnsi="Segoe UI" w:cs="Segoe UI"/>
          <w:sz w:val="22"/>
          <w:szCs w:val="22"/>
        </w:rPr>
        <w:t>c</w:t>
      </w:r>
      <w:r w:rsidRPr="00835964">
        <w:rPr>
          <w:rFonts w:ascii="Segoe UI" w:eastAsia="Arial" w:hAnsi="Segoe UI" w:cs="Segoe UI"/>
          <w:spacing w:val="1"/>
          <w:sz w:val="22"/>
          <w:szCs w:val="22"/>
        </w:rPr>
        <w:t>r</w:t>
      </w:r>
      <w:r w:rsidRPr="00835964">
        <w:rPr>
          <w:rFonts w:ascii="Segoe UI" w:eastAsia="Arial" w:hAnsi="Segoe UI" w:cs="Segoe UI"/>
          <w:spacing w:val="-1"/>
          <w:sz w:val="22"/>
          <w:szCs w:val="22"/>
        </w:rPr>
        <w:t>i</w:t>
      </w:r>
      <w:r w:rsidRPr="00835964">
        <w:rPr>
          <w:rFonts w:ascii="Segoe UI" w:eastAsia="Arial" w:hAnsi="Segoe UI" w:cs="Segoe UI"/>
          <w:sz w:val="22"/>
          <w:szCs w:val="22"/>
        </w:rPr>
        <w:t>b</w:t>
      </w:r>
      <w:r w:rsidRPr="00835964">
        <w:rPr>
          <w:rFonts w:ascii="Segoe UI" w:eastAsia="Arial" w:hAnsi="Segoe UI" w:cs="Segoe UI"/>
          <w:spacing w:val="-1"/>
          <w:sz w:val="22"/>
          <w:szCs w:val="22"/>
        </w:rPr>
        <w:t>e</w:t>
      </w:r>
      <w:r w:rsidRPr="00835964">
        <w:rPr>
          <w:rFonts w:ascii="Segoe UI" w:eastAsia="Arial" w:hAnsi="Segoe UI" w:cs="Segoe UI"/>
          <w:sz w:val="22"/>
          <w:szCs w:val="22"/>
        </w:rPr>
        <w:t>d i</w:t>
      </w:r>
      <w:r w:rsidRPr="00835964">
        <w:rPr>
          <w:rFonts w:ascii="Segoe UI" w:eastAsia="Arial" w:hAnsi="Segoe UI" w:cs="Segoe UI"/>
          <w:spacing w:val="-1"/>
          <w:sz w:val="22"/>
          <w:szCs w:val="22"/>
        </w:rPr>
        <w:t>n</w:t>
      </w:r>
      <w:r w:rsidRPr="00835964">
        <w:rPr>
          <w:rFonts w:ascii="Segoe UI" w:eastAsia="Arial" w:hAnsi="Segoe UI" w:cs="Segoe UI"/>
          <w:spacing w:val="1"/>
          <w:sz w:val="22"/>
          <w:szCs w:val="22"/>
        </w:rPr>
        <w:t>t</w:t>
      </w:r>
      <w:r w:rsidRPr="00835964">
        <w:rPr>
          <w:rFonts w:ascii="Segoe UI" w:eastAsia="Arial" w:hAnsi="Segoe UI" w:cs="Segoe UI"/>
          <w:sz w:val="22"/>
          <w:szCs w:val="22"/>
        </w:rPr>
        <w:t xml:space="preserve">o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as</w:t>
      </w:r>
      <w:r w:rsidRPr="00835964">
        <w:rPr>
          <w:rFonts w:ascii="Segoe UI" w:eastAsia="Arial" w:hAnsi="Segoe UI" w:cs="Segoe UI"/>
          <w:spacing w:val="-1"/>
          <w:sz w:val="22"/>
          <w:szCs w:val="22"/>
        </w:rPr>
        <w:t>et</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o</w:t>
      </w:r>
      <w:r w:rsidRPr="00835964">
        <w:rPr>
          <w:rFonts w:ascii="Segoe UI" w:eastAsia="Arial" w:hAnsi="Segoe UI" w:cs="Segoe UI"/>
          <w:spacing w:val="-3"/>
          <w:sz w:val="22"/>
          <w:szCs w:val="22"/>
        </w:rPr>
        <w:t>u</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li</w:t>
      </w:r>
      <w:r w:rsidRPr="00835964">
        <w:rPr>
          <w:rFonts w:ascii="Segoe UI" w:eastAsia="Arial" w:hAnsi="Segoe UI" w:cs="Segoe UI"/>
          <w:sz w:val="22"/>
          <w:szCs w:val="22"/>
        </w:rPr>
        <w:t>er</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z w:val="22"/>
          <w:szCs w:val="22"/>
        </w:rPr>
        <w:t xml:space="preserve">as </w:t>
      </w:r>
      <w:r w:rsidRPr="00835964">
        <w:rPr>
          <w:rFonts w:ascii="Segoe UI" w:eastAsia="Arial" w:hAnsi="Segoe UI" w:cs="Segoe UI"/>
          <w:spacing w:val="1"/>
          <w:sz w:val="22"/>
          <w:szCs w:val="22"/>
        </w:rPr>
        <w:t>r</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m</w:t>
      </w:r>
      <w:r w:rsidRPr="00835964">
        <w:rPr>
          <w:rFonts w:ascii="Segoe UI" w:eastAsia="Arial" w:hAnsi="Segoe UI" w:cs="Segoe UI"/>
          <w:sz w:val="22"/>
          <w:szCs w:val="22"/>
        </w:rPr>
        <w:t>o</w:t>
      </w:r>
      <w:r w:rsidRPr="00835964">
        <w:rPr>
          <w:rFonts w:ascii="Segoe UI" w:eastAsia="Arial" w:hAnsi="Segoe UI" w:cs="Segoe UI"/>
          <w:spacing w:val="-3"/>
          <w:sz w:val="22"/>
          <w:szCs w:val="22"/>
        </w:rPr>
        <w:t>v</w:t>
      </w:r>
      <w:r w:rsidRPr="00835964">
        <w:rPr>
          <w:rFonts w:ascii="Segoe UI" w:eastAsia="Arial" w:hAnsi="Segoe UI" w:cs="Segoe UI"/>
          <w:sz w:val="22"/>
          <w:szCs w:val="22"/>
        </w:rPr>
        <w:t>ed</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by</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h</w:t>
      </w:r>
      <w:r w:rsidRPr="00835964">
        <w:rPr>
          <w:rFonts w:ascii="Segoe UI" w:eastAsia="Arial" w:hAnsi="Segoe UI" w:cs="Segoe UI"/>
          <w:spacing w:val="-1"/>
          <w:sz w:val="22"/>
          <w:szCs w:val="22"/>
        </w:rPr>
        <w:t>a</w:t>
      </w:r>
      <w:r w:rsidRPr="00835964">
        <w:rPr>
          <w:rFonts w:ascii="Segoe UI" w:eastAsia="Arial" w:hAnsi="Segoe UI" w:cs="Segoe UI"/>
          <w:sz w:val="22"/>
          <w:szCs w:val="22"/>
        </w:rPr>
        <w:t>nd</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b</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f</w:t>
      </w:r>
      <w:r w:rsidRPr="00835964">
        <w:rPr>
          <w:rFonts w:ascii="Segoe UI" w:eastAsia="Arial" w:hAnsi="Segoe UI" w:cs="Segoe UI"/>
          <w:sz w:val="22"/>
          <w:szCs w:val="22"/>
        </w:rPr>
        <w:t>ore</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p</w:t>
      </w:r>
      <w:r w:rsidRPr="00835964">
        <w:rPr>
          <w:rFonts w:ascii="Segoe UI" w:eastAsia="Arial" w:hAnsi="Segoe UI" w:cs="Segoe UI"/>
          <w:spacing w:val="1"/>
          <w:sz w:val="22"/>
          <w:szCs w:val="22"/>
        </w:rPr>
        <w:t>r</w:t>
      </w:r>
      <w:r w:rsidRPr="00835964">
        <w:rPr>
          <w:rFonts w:ascii="Segoe UI" w:eastAsia="Arial" w:hAnsi="Segoe UI" w:cs="Segoe UI"/>
          <w:sz w:val="22"/>
          <w:szCs w:val="22"/>
        </w:rPr>
        <w:t>oc</w:t>
      </w:r>
      <w:r w:rsidRPr="00835964">
        <w:rPr>
          <w:rFonts w:ascii="Segoe UI" w:eastAsia="Arial" w:hAnsi="Segoe UI" w:cs="Segoe UI"/>
          <w:spacing w:val="-1"/>
          <w:sz w:val="22"/>
          <w:szCs w:val="22"/>
        </w:rPr>
        <w:t>e</w:t>
      </w:r>
      <w:r w:rsidRPr="00835964">
        <w:rPr>
          <w:rFonts w:ascii="Segoe UI" w:eastAsia="Arial" w:hAnsi="Segoe UI" w:cs="Segoe UI"/>
          <w:sz w:val="22"/>
          <w:szCs w:val="22"/>
        </w:rPr>
        <w:t>e</w:t>
      </w:r>
      <w:r w:rsidRPr="00835964">
        <w:rPr>
          <w:rFonts w:ascii="Segoe UI" w:eastAsia="Arial" w:hAnsi="Segoe UI" w:cs="Segoe UI"/>
          <w:spacing w:val="-1"/>
          <w:sz w:val="22"/>
          <w:szCs w:val="22"/>
        </w:rPr>
        <w:t>di</w:t>
      </w:r>
      <w:r w:rsidRPr="00835964">
        <w:rPr>
          <w:rFonts w:ascii="Segoe UI" w:eastAsia="Arial" w:hAnsi="Segoe UI" w:cs="Segoe UI"/>
          <w:sz w:val="22"/>
          <w:szCs w:val="22"/>
        </w:rPr>
        <w:t>n</w:t>
      </w:r>
      <w:r w:rsidRPr="00835964">
        <w:rPr>
          <w:rFonts w:ascii="Segoe UI" w:eastAsia="Arial" w:hAnsi="Segoe UI" w:cs="Segoe UI"/>
          <w:spacing w:val="-1"/>
          <w:sz w:val="22"/>
          <w:szCs w:val="22"/>
        </w:rPr>
        <w:t>g</w:t>
      </w:r>
      <w:r w:rsidRPr="00835964">
        <w:rPr>
          <w:rFonts w:ascii="Segoe UI" w:eastAsia="Arial" w:hAnsi="Segoe UI" w:cs="Segoe UI"/>
          <w:sz w:val="22"/>
          <w:szCs w:val="22"/>
        </w:rPr>
        <w:t>.</w:t>
      </w:r>
    </w:p>
    <w:p w:rsidR="00A37357" w:rsidRPr="00835964" w:rsidRDefault="00A37357">
      <w:pPr>
        <w:spacing w:before="5" w:line="160" w:lineRule="exact"/>
        <w:rPr>
          <w:rFonts w:ascii="Segoe UI" w:hAnsi="Segoe UI" w:cs="Segoe UI"/>
          <w:sz w:val="16"/>
          <w:szCs w:val="16"/>
        </w:rPr>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47235E">
      <w:pPr>
        <w:ind w:left="100"/>
        <w:rPr>
          <w:rFonts w:ascii="Arial" w:eastAsia="Arial" w:hAnsi="Arial" w:cs="Arial"/>
          <w:sz w:val="18"/>
          <w:szCs w:val="18"/>
        </w:rPr>
        <w:sectPr w:rsidR="00A37357">
          <w:pgSz w:w="12240" w:h="15840"/>
          <w:pgMar w:top="1360" w:right="1360" w:bottom="280" w:left="1340" w:header="720" w:footer="720" w:gutter="0"/>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73.5pt;margin-top:-345.55pt;width:457.5pt;height:345.75pt;z-index:-251661312;mso-position-horizontal-relative:page">
            <v:imagedata r:id="rId8" o:title=""/>
            <w10:wrap anchorx="page"/>
          </v:shape>
        </w:pict>
      </w:r>
      <w:r>
        <w:rPr>
          <w:rFonts w:ascii="Arial" w:eastAsia="Arial" w:hAnsi="Arial" w:cs="Arial"/>
          <w:b/>
          <w:color w:val="4F81BC"/>
          <w:sz w:val="18"/>
          <w:szCs w:val="18"/>
        </w:rPr>
        <w:t>F</w:t>
      </w:r>
      <w:r>
        <w:rPr>
          <w:rFonts w:ascii="Arial" w:eastAsia="Arial" w:hAnsi="Arial" w:cs="Arial"/>
          <w:b/>
          <w:color w:val="4F81BC"/>
          <w:spacing w:val="1"/>
          <w:sz w:val="18"/>
          <w:szCs w:val="18"/>
        </w:rPr>
        <w:t>i</w:t>
      </w:r>
      <w:r>
        <w:rPr>
          <w:rFonts w:ascii="Arial" w:eastAsia="Arial" w:hAnsi="Arial" w:cs="Arial"/>
          <w:b/>
          <w:color w:val="4F81BC"/>
          <w:sz w:val="18"/>
          <w:szCs w:val="18"/>
        </w:rPr>
        <w:t>g</w:t>
      </w:r>
      <w:r>
        <w:rPr>
          <w:rFonts w:ascii="Arial" w:eastAsia="Arial" w:hAnsi="Arial" w:cs="Arial"/>
          <w:b/>
          <w:color w:val="4F81BC"/>
          <w:spacing w:val="1"/>
          <w:sz w:val="18"/>
          <w:szCs w:val="18"/>
        </w:rPr>
        <w:t>u</w:t>
      </w:r>
      <w:r>
        <w:rPr>
          <w:rFonts w:ascii="Arial" w:eastAsia="Arial" w:hAnsi="Arial" w:cs="Arial"/>
          <w:b/>
          <w:color w:val="4F81BC"/>
          <w:sz w:val="18"/>
          <w:szCs w:val="18"/>
        </w:rPr>
        <w:t>re</w:t>
      </w:r>
      <w:r>
        <w:rPr>
          <w:rFonts w:ascii="Arial" w:eastAsia="Arial" w:hAnsi="Arial" w:cs="Arial"/>
          <w:b/>
          <w:color w:val="4F81BC"/>
          <w:spacing w:val="1"/>
          <w:sz w:val="18"/>
          <w:szCs w:val="18"/>
        </w:rPr>
        <w:t xml:space="preserve"> 1</w:t>
      </w:r>
      <w:r>
        <w:rPr>
          <w:rFonts w:ascii="Arial" w:eastAsia="Arial" w:hAnsi="Arial" w:cs="Arial"/>
          <w:b/>
          <w:color w:val="4F81BC"/>
          <w:sz w:val="18"/>
          <w:szCs w:val="18"/>
        </w:rPr>
        <w:t>.</w:t>
      </w:r>
      <w:r>
        <w:rPr>
          <w:rFonts w:ascii="Arial" w:eastAsia="Arial" w:hAnsi="Arial" w:cs="Arial"/>
          <w:b/>
          <w:color w:val="4F81BC"/>
          <w:spacing w:val="-2"/>
          <w:sz w:val="18"/>
          <w:szCs w:val="18"/>
        </w:rPr>
        <w:t xml:space="preserve"> </w:t>
      </w:r>
      <w:r>
        <w:rPr>
          <w:rFonts w:ascii="Arial" w:eastAsia="Arial" w:hAnsi="Arial" w:cs="Arial"/>
          <w:b/>
          <w:color w:val="4F81BC"/>
          <w:spacing w:val="1"/>
          <w:sz w:val="18"/>
          <w:szCs w:val="18"/>
        </w:rPr>
        <w:t>“</w:t>
      </w:r>
      <w:r>
        <w:rPr>
          <w:rFonts w:ascii="Arial" w:eastAsia="Arial" w:hAnsi="Arial" w:cs="Arial"/>
          <w:b/>
          <w:color w:val="4F81BC"/>
          <w:sz w:val="18"/>
          <w:szCs w:val="18"/>
        </w:rPr>
        <w:t>TOT</w:t>
      </w:r>
      <w:r>
        <w:rPr>
          <w:rFonts w:ascii="Arial" w:eastAsia="Arial" w:hAnsi="Arial" w:cs="Arial"/>
          <w:b/>
          <w:color w:val="4F81BC"/>
          <w:spacing w:val="-3"/>
          <w:sz w:val="18"/>
          <w:szCs w:val="18"/>
        </w:rPr>
        <w:t>A</w:t>
      </w:r>
      <w:r>
        <w:rPr>
          <w:rFonts w:ascii="Arial" w:eastAsia="Arial" w:hAnsi="Arial" w:cs="Arial"/>
          <w:b/>
          <w:color w:val="4F81BC"/>
          <w:sz w:val="18"/>
          <w:szCs w:val="18"/>
        </w:rPr>
        <w:t>L”</w:t>
      </w:r>
      <w:r>
        <w:rPr>
          <w:rFonts w:ascii="Arial" w:eastAsia="Arial" w:hAnsi="Arial" w:cs="Arial"/>
          <w:b/>
          <w:color w:val="4F81BC"/>
          <w:spacing w:val="2"/>
          <w:sz w:val="18"/>
          <w:szCs w:val="18"/>
        </w:rPr>
        <w:t xml:space="preserve"> </w:t>
      </w:r>
      <w:r>
        <w:rPr>
          <w:rFonts w:ascii="Arial" w:eastAsia="Arial" w:hAnsi="Arial" w:cs="Arial"/>
          <w:b/>
          <w:color w:val="4F81BC"/>
          <w:spacing w:val="1"/>
          <w:sz w:val="18"/>
          <w:szCs w:val="18"/>
        </w:rPr>
        <w:t>i</w:t>
      </w:r>
      <w:r>
        <w:rPr>
          <w:rFonts w:ascii="Arial" w:eastAsia="Arial" w:hAnsi="Arial" w:cs="Arial"/>
          <w:b/>
          <w:color w:val="4F81BC"/>
          <w:sz w:val="18"/>
          <w:szCs w:val="18"/>
        </w:rPr>
        <w:t>s</w:t>
      </w:r>
      <w:r>
        <w:rPr>
          <w:rFonts w:ascii="Arial" w:eastAsia="Arial" w:hAnsi="Arial" w:cs="Arial"/>
          <w:b/>
          <w:color w:val="4F81BC"/>
          <w:spacing w:val="-1"/>
          <w:sz w:val="18"/>
          <w:szCs w:val="18"/>
        </w:rPr>
        <w:t xml:space="preserve"> </w:t>
      </w:r>
      <w:r>
        <w:rPr>
          <w:rFonts w:ascii="Arial" w:eastAsia="Arial" w:hAnsi="Arial" w:cs="Arial"/>
          <w:b/>
          <w:color w:val="4F81BC"/>
          <w:sz w:val="18"/>
          <w:szCs w:val="18"/>
        </w:rPr>
        <w:t>a</w:t>
      </w:r>
      <w:r>
        <w:rPr>
          <w:rFonts w:ascii="Arial" w:eastAsia="Arial" w:hAnsi="Arial" w:cs="Arial"/>
          <w:b/>
          <w:color w:val="4F81BC"/>
          <w:spacing w:val="1"/>
          <w:sz w:val="18"/>
          <w:szCs w:val="18"/>
        </w:rPr>
        <w:t xml:space="preserve"> c</w:t>
      </w:r>
      <w:r>
        <w:rPr>
          <w:rFonts w:ascii="Arial" w:eastAsia="Arial" w:hAnsi="Arial" w:cs="Arial"/>
          <w:b/>
          <w:color w:val="4F81BC"/>
          <w:spacing w:val="-2"/>
          <w:sz w:val="18"/>
          <w:szCs w:val="18"/>
        </w:rPr>
        <w:t>l</w:t>
      </w:r>
      <w:r>
        <w:rPr>
          <w:rFonts w:ascii="Arial" w:eastAsia="Arial" w:hAnsi="Arial" w:cs="Arial"/>
          <w:b/>
          <w:color w:val="4F81BC"/>
          <w:spacing w:val="1"/>
          <w:sz w:val="18"/>
          <w:szCs w:val="18"/>
        </w:rPr>
        <w:t>ea</w:t>
      </w:r>
      <w:r>
        <w:rPr>
          <w:rFonts w:ascii="Arial" w:eastAsia="Arial" w:hAnsi="Arial" w:cs="Arial"/>
          <w:b/>
          <w:color w:val="4F81BC"/>
          <w:sz w:val="18"/>
          <w:szCs w:val="18"/>
        </w:rPr>
        <w:t>r</w:t>
      </w:r>
      <w:r>
        <w:rPr>
          <w:rFonts w:ascii="Arial" w:eastAsia="Arial" w:hAnsi="Arial" w:cs="Arial"/>
          <w:b/>
          <w:color w:val="4F81BC"/>
          <w:spacing w:val="-2"/>
          <w:sz w:val="18"/>
          <w:szCs w:val="18"/>
        </w:rPr>
        <w:t xml:space="preserve"> </w:t>
      </w:r>
      <w:r>
        <w:rPr>
          <w:rFonts w:ascii="Arial" w:eastAsia="Arial" w:hAnsi="Arial" w:cs="Arial"/>
          <w:b/>
          <w:color w:val="4F81BC"/>
          <w:sz w:val="18"/>
          <w:szCs w:val="18"/>
        </w:rPr>
        <w:t>o</w:t>
      </w:r>
      <w:r>
        <w:rPr>
          <w:rFonts w:ascii="Arial" w:eastAsia="Arial" w:hAnsi="Arial" w:cs="Arial"/>
          <w:b/>
          <w:color w:val="4F81BC"/>
          <w:spacing w:val="1"/>
          <w:sz w:val="18"/>
          <w:szCs w:val="18"/>
        </w:rPr>
        <w:t>u</w:t>
      </w:r>
      <w:r>
        <w:rPr>
          <w:rFonts w:ascii="Arial" w:eastAsia="Arial" w:hAnsi="Arial" w:cs="Arial"/>
          <w:b/>
          <w:color w:val="4F81BC"/>
          <w:sz w:val="18"/>
          <w:szCs w:val="18"/>
        </w:rPr>
        <w:t>tl</w:t>
      </w:r>
      <w:r>
        <w:rPr>
          <w:rFonts w:ascii="Arial" w:eastAsia="Arial" w:hAnsi="Arial" w:cs="Arial"/>
          <w:b/>
          <w:color w:val="4F81BC"/>
          <w:spacing w:val="1"/>
          <w:sz w:val="18"/>
          <w:szCs w:val="18"/>
        </w:rPr>
        <w:t>ie</w:t>
      </w:r>
      <w:r>
        <w:rPr>
          <w:rFonts w:ascii="Arial" w:eastAsia="Arial" w:hAnsi="Arial" w:cs="Arial"/>
          <w:b/>
          <w:color w:val="4F81BC"/>
          <w:sz w:val="18"/>
          <w:szCs w:val="18"/>
        </w:rPr>
        <w:t>r in</w:t>
      </w:r>
      <w:r>
        <w:rPr>
          <w:rFonts w:ascii="Arial" w:eastAsia="Arial" w:hAnsi="Arial" w:cs="Arial"/>
          <w:b/>
          <w:color w:val="4F81BC"/>
          <w:spacing w:val="1"/>
          <w:sz w:val="18"/>
          <w:szCs w:val="18"/>
        </w:rPr>
        <w:t xml:space="preserve"> </w:t>
      </w:r>
      <w:r>
        <w:rPr>
          <w:rFonts w:ascii="Arial" w:eastAsia="Arial" w:hAnsi="Arial" w:cs="Arial"/>
          <w:b/>
          <w:color w:val="4F81BC"/>
          <w:spacing w:val="-2"/>
          <w:sz w:val="18"/>
          <w:szCs w:val="18"/>
        </w:rPr>
        <w:t>t</w:t>
      </w:r>
      <w:r>
        <w:rPr>
          <w:rFonts w:ascii="Arial" w:eastAsia="Arial" w:hAnsi="Arial" w:cs="Arial"/>
          <w:b/>
          <w:color w:val="4F81BC"/>
          <w:sz w:val="18"/>
          <w:szCs w:val="18"/>
        </w:rPr>
        <w:t>he</w:t>
      </w:r>
      <w:r>
        <w:rPr>
          <w:rFonts w:ascii="Arial" w:eastAsia="Arial" w:hAnsi="Arial" w:cs="Arial"/>
          <w:b/>
          <w:color w:val="4F81BC"/>
          <w:spacing w:val="1"/>
          <w:sz w:val="18"/>
          <w:szCs w:val="18"/>
        </w:rPr>
        <w:t xml:space="preserve"> </w:t>
      </w:r>
      <w:r>
        <w:rPr>
          <w:rFonts w:ascii="Arial" w:eastAsia="Arial" w:hAnsi="Arial" w:cs="Arial"/>
          <w:b/>
          <w:color w:val="4F81BC"/>
          <w:spacing w:val="-2"/>
          <w:sz w:val="18"/>
          <w:szCs w:val="18"/>
        </w:rPr>
        <w:t>d</w:t>
      </w:r>
      <w:r>
        <w:rPr>
          <w:rFonts w:ascii="Arial" w:eastAsia="Arial" w:hAnsi="Arial" w:cs="Arial"/>
          <w:b/>
          <w:color w:val="4F81BC"/>
          <w:spacing w:val="1"/>
          <w:sz w:val="18"/>
          <w:szCs w:val="18"/>
        </w:rPr>
        <w:t>a</w:t>
      </w:r>
      <w:r>
        <w:rPr>
          <w:rFonts w:ascii="Arial" w:eastAsia="Arial" w:hAnsi="Arial" w:cs="Arial"/>
          <w:b/>
          <w:color w:val="4F81BC"/>
          <w:sz w:val="18"/>
          <w:szCs w:val="18"/>
        </w:rPr>
        <w:t>t</w:t>
      </w:r>
      <w:r>
        <w:rPr>
          <w:rFonts w:ascii="Arial" w:eastAsia="Arial" w:hAnsi="Arial" w:cs="Arial"/>
          <w:b/>
          <w:color w:val="4F81BC"/>
          <w:spacing w:val="1"/>
          <w:sz w:val="18"/>
          <w:szCs w:val="18"/>
        </w:rPr>
        <w:t>ase</w:t>
      </w:r>
      <w:r>
        <w:rPr>
          <w:rFonts w:ascii="Arial" w:eastAsia="Arial" w:hAnsi="Arial" w:cs="Arial"/>
          <w:b/>
          <w:color w:val="4F81BC"/>
          <w:sz w:val="18"/>
          <w:szCs w:val="18"/>
        </w:rPr>
        <w:t>t</w:t>
      </w:r>
    </w:p>
    <w:p w:rsidR="00A37357" w:rsidRDefault="00835964">
      <w:pPr>
        <w:spacing w:before="100"/>
        <w:ind w:left="250"/>
      </w:pPr>
      <w:r>
        <w:lastRenderedPageBreak/>
        <w:pict>
          <v:shape id="_x0000_i1025" type="#_x0000_t75" style="width:419.25pt;height:318pt">
            <v:imagedata r:id="rId9" o:title=""/>
          </v:shape>
        </w:pict>
      </w:r>
    </w:p>
    <w:p w:rsidR="00A37357" w:rsidRPr="00835964" w:rsidRDefault="0047235E">
      <w:pPr>
        <w:spacing w:line="200" w:lineRule="exact"/>
        <w:ind w:left="220"/>
        <w:rPr>
          <w:rFonts w:ascii="Segoe UI" w:eastAsia="Arial" w:hAnsi="Segoe UI" w:cs="Segoe UI"/>
          <w:sz w:val="18"/>
          <w:szCs w:val="18"/>
        </w:rPr>
      </w:pPr>
      <w:r w:rsidRPr="00835964">
        <w:rPr>
          <w:rFonts w:ascii="Segoe UI" w:eastAsia="Arial" w:hAnsi="Segoe UI" w:cs="Segoe UI"/>
          <w:b/>
          <w:color w:val="4F81BC"/>
          <w:sz w:val="18"/>
          <w:szCs w:val="18"/>
        </w:rPr>
        <w:t>F</w:t>
      </w:r>
      <w:r w:rsidRPr="00835964">
        <w:rPr>
          <w:rFonts w:ascii="Segoe UI" w:eastAsia="Arial" w:hAnsi="Segoe UI" w:cs="Segoe UI"/>
          <w:b/>
          <w:color w:val="4F81BC"/>
          <w:spacing w:val="1"/>
          <w:sz w:val="18"/>
          <w:szCs w:val="18"/>
        </w:rPr>
        <w:t>i</w:t>
      </w:r>
      <w:r w:rsidRPr="00835964">
        <w:rPr>
          <w:rFonts w:ascii="Segoe UI" w:eastAsia="Arial" w:hAnsi="Segoe UI" w:cs="Segoe UI"/>
          <w:b/>
          <w:color w:val="4F81BC"/>
          <w:sz w:val="18"/>
          <w:szCs w:val="18"/>
        </w:rPr>
        <w:t>g</w:t>
      </w:r>
      <w:r w:rsidRPr="00835964">
        <w:rPr>
          <w:rFonts w:ascii="Segoe UI" w:eastAsia="Arial" w:hAnsi="Segoe UI" w:cs="Segoe UI"/>
          <w:b/>
          <w:color w:val="4F81BC"/>
          <w:spacing w:val="1"/>
          <w:sz w:val="18"/>
          <w:szCs w:val="18"/>
        </w:rPr>
        <w:t>u</w:t>
      </w:r>
      <w:r w:rsidRPr="00835964">
        <w:rPr>
          <w:rFonts w:ascii="Segoe UI" w:eastAsia="Arial" w:hAnsi="Segoe UI" w:cs="Segoe UI"/>
          <w:b/>
          <w:color w:val="4F81BC"/>
          <w:sz w:val="18"/>
          <w:szCs w:val="18"/>
        </w:rPr>
        <w:t>re</w:t>
      </w:r>
      <w:r w:rsidRPr="00835964">
        <w:rPr>
          <w:rFonts w:ascii="Segoe UI" w:eastAsia="Arial" w:hAnsi="Segoe UI" w:cs="Segoe UI"/>
          <w:b/>
          <w:color w:val="4F81BC"/>
          <w:spacing w:val="1"/>
          <w:sz w:val="18"/>
          <w:szCs w:val="18"/>
        </w:rPr>
        <w:t xml:space="preserve"> 2</w:t>
      </w:r>
      <w:r w:rsidRPr="00835964">
        <w:rPr>
          <w:rFonts w:ascii="Segoe UI" w:eastAsia="Arial" w:hAnsi="Segoe UI" w:cs="Segoe UI"/>
          <w:b/>
          <w:color w:val="4F81BC"/>
          <w:sz w:val="18"/>
          <w:szCs w:val="18"/>
        </w:rPr>
        <w:t>.</w:t>
      </w:r>
      <w:r w:rsidRPr="00835964">
        <w:rPr>
          <w:rFonts w:ascii="Segoe UI" w:eastAsia="Arial" w:hAnsi="Segoe UI" w:cs="Segoe UI"/>
          <w:b/>
          <w:color w:val="4F81BC"/>
          <w:spacing w:val="-2"/>
          <w:sz w:val="18"/>
          <w:szCs w:val="18"/>
        </w:rPr>
        <w:t xml:space="preserve"> A</w:t>
      </w:r>
      <w:r w:rsidRPr="00835964">
        <w:rPr>
          <w:rFonts w:ascii="Segoe UI" w:eastAsia="Arial" w:hAnsi="Segoe UI" w:cs="Segoe UI"/>
          <w:b/>
          <w:color w:val="4F81BC"/>
          <w:sz w:val="18"/>
          <w:szCs w:val="18"/>
        </w:rPr>
        <w:t>ft</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z w:val="18"/>
          <w:szCs w:val="18"/>
        </w:rPr>
        <w:t xml:space="preserve">r </w:t>
      </w:r>
      <w:r w:rsidRPr="00835964">
        <w:rPr>
          <w:rFonts w:ascii="Segoe UI" w:eastAsia="Arial" w:hAnsi="Segoe UI" w:cs="Segoe UI"/>
          <w:b/>
          <w:color w:val="4F81BC"/>
          <w:spacing w:val="1"/>
          <w:sz w:val="18"/>
          <w:szCs w:val="18"/>
        </w:rPr>
        <w:t>“</w:t>
      </w:r>
      <w:r w:rsidRPr="00835964">
        <w:rPr>
          <w:rFonts w:ascii="Segoe UI" w:eastAsia="Arial" w:hAnsi="Segoe UI" w:cs="Segoe UI"/>
          <w:b/>
          <w:color w:val="4F81BC"/>
          <w:sz w:val="18"/>
          <w:szCs w:val="18"/>
        </w:rPr>
        <w:t>TOT</w:t>
      </w:r>
      <w:r w:rsidRPr="00835964">
        <w:rPr>
          <w:rFonts w:ascii="Segoe UI" w:eastAsia="Arial" w:hAnsi="Segoe UI" w:cs="Segoe UI"/>
          <w:b/>
          <w:color w:val="4F81BC"/>
          <w:spacing w:val="-3"/>
          <w:sz w:val="18"/>
          <w:szCs w:val="18"/>
        </w:rPr>
        <w:t>A</w:t>
      </w:r>
      <w:r w:rsidRPr="00835964">
        <w:rPr>
          <w:rFonts w:ascii="Segoe UI" w:eastAsia="Arial" w:hAnsi="Segoe UI" w:cs="Segoe UI"/>
          <w:b/>
          <w:color w:val="4F81BC"/>
          <w:sz w:val="18"/>
          <w:szCs w:val="18"/>
        </w:rPr>
        <w:t>L”</w:t>
      </w:r>
      <w:r w:rsidRPr="00835964">
        <w:rPr>
          <w:rFonts w:ascii="Segoe UI" w:eastAsia="Arial" w:hAnsi="Segoe UI" w:cs="Segoe UI"/>
          <w:b/>
          <w:color w:val="4F81BC"/>
          <w:spacing w:val="2"/>
          <w:sz w:val="18"/>
          <w:szCs w:val="18"/>
        </w:rPr>
        <w:t xml:space="preserve"> </w:t>
      </w:r>
      <w:r w:rsidRPr="00835964">
        <w:rPr>
          <w:rFonts w:ascii="Segoe UI" w:eastAsia="Arial" w:hAnsi="Segoe UI" w:cs="Segoe UI"/>
          <w:b/>
          <w:color w:val="4F81BC"/>
          <w:spacing w:val="1"/>
          <w:sz w:val="18"/>
          <w:szCs w:val="18"/>
        </w:rPr>
        <w:t>ha</w:t>
      </w:r>
      <w:r w:rsidRPr="00835964">
        <w:rPr>
          <w:rFonts w:ascii="Segoe UI" w:eastAsia="Arial" w:hAnsi="Segoe UI" w:cs="Segoe UI"/>
          <w:b/>
          <w:color w:val="4F81BC"/>
          <w:sz w:val="18"/>
          <w:szCs w:val="18"/>
        </w:rPr>
        <w:t>s</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1"/>
          <w:sz w:val="18"/>
          <w:szCs w:val="18"/>
        </w:rPr>
        <w:t>be</w:t>
      </w:r>
      <w:r w:rsidRPr="00835964">
        <w:rPr>
          <w:rFonts w:ascii="Segoe UI" w:eastAsia="Arial" w:hAnsi="Segoe UI" w:cs="Segoe UI"/>
          <w:b/>
          <w:color w:val="4F81BC"/>
          <w:sz w:val="18"/>
          <w:szCs w:val="18"/>
        </w:rPr>
        <w:t>i</w:t>
      </w:r>
      <w:r w:rsidRPr="00835964">
        <w:rPr>
          <w:rFonts w:ascii="Segoe UI" w:eastAsia="Arial" w:hAnsi="Segoe UI" w:cs="Segoe UI"/>
          <w:b/>
          <w:color w:val="4F81BC"/>
          <w:spacing w:val="1"/>
          <w:sz w:val="18"/>
          <w:szCs w:val="18"/>
        </w:rPr>
        <w:t>n</w:t>
      </w:r>
      <w:r w:rsidRPr="00835964">
        <w:rPr>
          <w:rFonts w:ascii="Segoe UI" w:eastAsia="Arial" w:hAnsi="Segoe UI" w:cs="Segoe UI"/>
          <w:b/>
          <w:color w:val="4F81BC"/>
          <w:sz w:val="18"/>
          <w:szCs w:val="18"/>
        </w:rPr>
        <w:t>g</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r</w:t>
      </w:r>
      <w:r w:rsidRPr="00835964">
        <w:rPr>
          <w:rFonts w:ascii="Segoe UI" w:eastAsia="Arial" w:hAnsi="Segoe UI" w:cs="Segoe UI"/>
          <w:b/>
          <w:color w:val="4F81BC"/>
          <w:spacing w:val="-2"/>
          <w:sz w:val="18"/>
          <w:szCs w:val="18"/>
        </w:rPr>
        <w:t>e</w:t>
      </w:r>
      <w:r w:rsidRPr="00835964">
        <w:rPr>
          <w:rFonts w:ascii="Segoe UI" w:eastAsia="Arial" w:hAnsi="Segoe UI" w:cs="Segoe UI"/>
          <w:b/>
          <w:color w:val="4F81BC"/>
          <w:spacing w:val="1"/>
          <w:sz w:val="18"/>
          <w:szCs w:val="18"/>
        </w:rPr>
        <w:t>m</w:t>
      </w:r>
      <w:r w:rsidRPr="00835964">
        <w:rPr>
          <w:rFonts w:ascii="Segoe UI" w:eastAsia="Arial" w:hAnsi="Segoe UI" w:cs="Segoe UI"/>
          <w:b/>
          <w:color w:val="4F81BC"/>
          <w:sz w:val="18"/>
          <w:szCs w:val="18"/>
        </w:rPr>
        <w:t>o</w:t>
      </w:r>
      <w:r w:rsidRPr="00835964">
        <w:rPr>
          <w:rFonts w:ascii="Segoe UI" w:eastAsia="Arial" w:hAnsi="Segoe UI" w:cs="Segoe UI"/>
          <w:b/>
          <w:color w:val="4F81BC"/>
          <w:spacing w:val="-1"/>
          <w:sz w:val="18"/>
          <w:szCs w:val="18"/>
        </w:rPr>
        <w:t>v</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z w:val="18"/>
          <w:szCs w:val="18"/>
        </w:rPr>
        <w:t>d,</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t</w:t>
      </w:r>
      <w:r w:rsidRPr="00835964">
        <w:rPr>
          <w:rFonts w:ascii="Segoe UI" w:eastAsia="Arial" w:hAnsi="Segoe UI" w:cs="Segoe UI"/>
          <w:b/>
          <w:color w:val="4F81BC"/>
          <w:spacing w:val="1"/>
          <w:sz w:val="18"/>
          <w:szCs w:val="18"/>
        </w:rPr>
        <w:t>h</w:t>
      </w:r>
      <w:r w:rsidRPr="00835964">
        <w:rPr>
          <w:rFonts w:ascii="Segoe UI" w:eastAsia="Arial" w:hAnsi="Segoe UI" w:cs="Segoe UI"/>
          <w:b/>
          <w:color w:val="4F81BC"/>
          <w:spacing w:val="-2"/>
          <w:sz w:val="18"/>
          <w:szCs w:val="18"/>
        </w:rPr>
        <w:t>i</w:t>
      </w:r>
      <w:r w:rsidRPr="00835964">
        <w:rPr>
          <w:rFonts w:ascii="Segoe UI" w:eastAsia="Arial" w:hAnsi="Segoe UI" w:cs="Segoe UI"/>
          <w:b/>
          <w:color w:val="4F81BC"/>
          <w:sz w:val="18"/>
          <w:szCs w:val="18"/>
        </w:rPr>
        <w:t>s</w:t>
      </w:r>
      <w:r w:rsidRPr="00835964">
        <w:rPr>
          <w:rFonts w:ascii="Segoe UI" w:eastAsia="Arial" w:hAnsi="Segoe UI" w:cs="Segoe UI"/>
          <w:b/>
          <w:color w:val="4F81BC"/>
          <w:spacing w:val="1"/>
          <w:sz w:val="18"/>
          <w:szCs w:val="18"/>
        </w:rPr>
        <w:t xml:space="preserve"> i</w:t>
      </w:r>
      <w:r w:rsidRPr="00835964">
        <w:rPr>
          <w:rFonts w:ascii="Segoe UI" w:eastAsia="Arial" w:hAnsi="Segoe UI" w:cs="Segoe UI"/>
          <w:b/>
          <w:color w:val="4F81BC"/>
          <w:sz w:val="18"/>
          <w:szCs w:val="18"/>
        </w:rPr>
        <w:t>s</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2"/>
          <w:sz w:val="18"/>
          <w:szCs w:val="18"/>
        </w:rPr>
        <w:t>t</w:t>
      </w:r>
      <w:r w:rsidRPr="00835964">
        <w:rPr>
          <w:rFonts w:ascii="Segoe UI" w:eastAsia="Arial" w:hAnsi="Segoe UI" w:cs="Segoe UI"/>
          <w:b/>
          <w:color w:val="4F81BC"/>
          <w:sz w:val="18"/>
          <w:szCs w:val="18"/>
        </w:rPr>
        <w:t>he</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2"/>
          <w:sz w:val="18"/>
          <w:szCs w:val="18"/>
        </w:rPr>
        <w:t>d</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t</w:t>
      </w:r>
      <w:r w:rsidRPr="00835964">
        <w:rPr>
          <w:rFonts w:ascii="Segoe UI" w:eastAsia="Arial" w:hAnsi="Segoe UI" w:cs="Segoe UI"/>
          <w:b/>
          <w:color w:val="4F81BC"/>
          <w:spacing w:val="1"/>
          <w:sz w:val="18"/>
          <w:szCs w:val="18"/>
        </w:rPr>
        <w:t>ase</w:t>
      </w:r>
      <w:r w:rsidRPr="00835964">
        <w:rPr>
          <w:rFonts w:ascii="Segoe UI" w:eastAsia="Arial" w:hAnsi="Segoe UI" w:cs="Segoe UI"/>
          <w:b/>
          <w:color w:val="4F81BC"/>
          <w:sz w:val="18"/>
          <w:szCs w:val="18"/>
        </w:rPr>
        <w:t>t</w:t>
      </w:r>
      <w:r w:rsidRPr="00835964">
        <w:rPr>
          <w:rFonts w:ascii="Segoe UI" w:eastAsia="Arial" w:hAnsi="Segoe UI" w:cs="Segoe UI"/>
          <w:b/>
          <w:color w:val="4F81BC"/>
          <w:spacing w:val="-2"/>
          <w:sz w:val="18"/>
          <w:szCs w:val="18"/>
        </w:rPr>
        <w:t xml:space="preserve"> </w:t>
      </w:r>
      <w:r w:rsidRPr="00835964">
        <w:rPr>
          <w:rFonts w:ascii="Segoe UI" w:eastAsia="Arial" w:hAnsi="Segoe UI" w:cs="Segoe UI"/>
          <w:b/>
          <w:color w:val="4F81BC"/>
          <w:sz w:val="18"/>
          <w:szCs w:val="18"/>
        </w:rPr>
        <w:t>d</w:t>
      </w:r>
      <w:r w:rsidRPr="00835964">
        <w:rPr>
          <w:rFonts w:ascii="Segoe UI" w:eastAsia="Arial" w:hAnsi="Segoe UI" w:cs="Segoe UI"/>
          <w:b/>
          <w:color w:val="4F81BC"/>
          <w:spacing w:val="1"/>
          <w:sz w:val="18"/>
          <w:szCs w:val="18"/>
        </w:rPr>
        <w:t>is</w:t>
      </w:r>
      <w:r w:rsidRPr="00835964">
        <w:rPr>
          <w:rFonts w:ascii="Segoe UI" w:eastAsia="Arial" w:hAnsi="Segoe UI" w:cs="Segoe UI"/>
          <w:b/>
          <w:color w:val="4F81BC"/>
          <w:sz w:val="18"/>
          <w:szCs w:val="18"/>
        </w:rPr>
        <w:t>trib</w:t>
      </w:r>
      <w:r w:rsidRPr="00835964">
        <w:rPr>
          <w:rFonts w:ascii="Segoe UI" w:eastAsia="Arial" w:hAnsi="Segoe UI" w:cs="Segoe UI"/>
          <w:b/>
          <w:color w:val="4F81BC"/>
          <w:spacing w:val="1"/>
          <w:sz w:val="18"/>
          <w:szCs w:val="18"/>
        </w:rPr>
        <w:t>u</w:t>
      </w:r>
      <w:r w:rsidRPr="00835964">
        <w:rPr>
          <w:rFonts w:ascii="Segoe UI" w:eastAsia="Arial" w:hAnsi="Segoe UI" w:cs="Segoe UI"/>
          <w:b/>
          <w:color w:val="4F81BC"/>
          <w:spacing w:val="-2"/>
          <w:sz w:val="18"/>
          <w:szCs w:val="18"/>
        </w:rPr>
        <w:t>t</w:t>
      </w:r>
      <w:r w:rsidRPr="00835964">
        <w:rPr>
          <w:rFonts w:ascii="Segoe UI" w:eastAsia="Arial" w:hAnsi="Segoe UI" w:cs="Segoe UI"/>
          <w:b/>
          <w:color w:val="4F81BC"/>
          <w:sz w:val="18"/>
          <w:szCs w:val="18"/>
        </w:rPr>
        <w:t>i</w:t>
      </w:r>
      <w:r w:rsidRPr="00835964">
        <w:rPr>
          <w:rFonts w:ascii="Segoe UI" w:eastAsia="Arial" w:hAnsi="Segoe UI" w:cs="Segoe UI"/>
          <w:b/>
          <w:color w:val="4F81BC"/>
          <w:spacing w:val="1"/>
          <w:sz w:val="18"/>
          <w:szCs w:val="18"/>
        </w:rPr>
        <w:t>o</w:t>
      </w:r>
      <w:r w:rsidRPr="00835964">
        <w:rPr>
          <w:rFonts w:ascii="Segoe UI" w:eastAsia="Arial" w:hAnsi="Segoe UI" w:cs="Segoe UI"/>
          <w:b/>
          <w:color w:val="4F81BC"/>
          <w:sz w:val="18"/>
          <w:szCs w:val="18"/>
        </w:rPr>
        <w:t>n.</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2"/>
          <w:sz w:val="18"/>
          <w:szCs w:val="18"/>
        </w:rPr>
        <w:t>L</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b</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pacing w:val="-2"/>
          <w:sz w:val="18"/>
          <w:szCs w:val="18"/>
        </w:rPr>
        <w:t>l</w:t>
      </w:r>
      <w:r w:rsidRPr="00835964">
        <w:rPr>
          <w:rFonts w:ascii="Segoe UI" w:eastAsia="Arial" w:hAnsi="Segoe UI" w:cs="Segoe UI"/>
          <w:b/>
          <w:color w:val="4F81BC"/>
          <w:sz w:val="18"/>
          <w:szCs w:val="18"/>
        </w:rPr>
        <w:t>s</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f</w:t>
      </w:r>
      <w:r w:rsidRPr="00835964">
        <w:rPr>
          <w:rFonts w:ascii="Segoe UI" w:eastAsia="Arial" w:hAnsi="Segoe UI" w:cs="Segoe UI"/>
          <w:b/>
          <w:color w:val="4F81BC"/>
          <w:spacing w:val="-2"/>
          <w:sz w:val="18"/>
          <w:szCs w:val="18"/>
        </w:rPr>
        <w:t>o</w:t>
      </w:r>
      <w:r w:rsidRPr="00835964">
        <w:rPr>
          <w:rFonts w:ascii="Segoe UI" w:eastAsia="Arial" w:hAnsi="Segoe UI" w:cs="Segoe UI"/>
          <w:b/>
          <w:color w:val="4F81BC"/>
          <w:sz w:val="18"/>
          <w:szCs w:val="18"/>
        </w:rPr>
        <w:t xml:space="preserve">r </w:t>
      </w:r>
      <w:r w:rsidRPr="00835964">
        <w:rPr>
          <w:rFonts w:ascii="Segoe UI" w:eastAsia="Arial" w:hAnsi="Segoe UI" w:cs="Segoe UI"/>
          <w:b/>
          <w:color w:val="4F81BC"/>
          <w:spacing w:val="1"/>
          <w:sz w:val="18"/>
          <w:szCs w:val="18"/>
        </w:rPr>
        <w:t>eac</w:t>
      </w:r>
      <w:r w:rsidRPr="00835964">
        <w:rPr>
          <w:rFonts w:ascii="Segoe UI" w:eastAsia="Arial" w:hAnsi="Segoe UI" w:cs="Segoe UI"/>
          <w:b/>
          <w:color w:val="4F81BC"/>
          <w:sz w:val="18"/>
          <w:szCs w:val="18"/>
        </w:rPr>
        <w:t>h</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2"/>
          <w:sz w:val="18"/>
          <w:szCs w:val="18"/>
        </w:rPr>
        <w:t>p</w:t>
      </w:r>
      <w:r w:rsidRPr="00835964">
        <w:rPr>
          <w:rFonts w:ascii="Segoe UI" w:eastAsia="Arial" w:hAnsi="Segoe UI" w:cs="Segoe UI"/>
          <w:b/>
          <w:color w:val="4F81BC"/>
          <w:sz w:val="18"/>
          <w:szCs w:val="18"/>
        </w:rPr>
        <w:t>o</w:t>
      </w:r>
      <w:r w:rsidRPr="00835964">
        <w:rPr>
          <w:rFonts w:ascii="Segoe UI" w:eastAsia="Arial" w:hAnsi="Segoe UI" w:cs="Segoe UI"/>
          <w:b/>
          <w:color w:val="4F81BC"/>
          <w:spacing w:val="1"/>
          <w:sz w:val="18"/>
          <w:szCs w:val="18"/>
        </w:rPr>
        <w:t>i</w:t>
      </w:r>
      <w:r w:rsidRPr="00835964">
        <w:rPr>
          <w:rFonts w:ascii="Segoe UI" w:eastAsia="Arial" w:hAnsi="Segoe UI" w:cs="Segoe UI"/>
          <w:b/>
          <w:color w:val="4F81BC"/>
          <w:sz w:val="18"/>
          <w:szCs w:val="18"/>
        </w:rPr>
        <w:t>nt</w:t>
      </w:r>
      <w:r w:rsidRPr="00835964">
        <w:rPr>
          <w:rFonts w:ascii="Segoe UI" w:eastAsia="Arial" w:hAnsi="Segoe UI" w:cs="Segoe UI"/>
          <w:b/>
          <w:color w:val="4F81BC"/>
          <w:spacing w:val="1"/>
          <w:sz w:val="18"/>
          <w:szCs w:val="18"/>
        </w:rPr>
        <w:t xml:space="preserve"> a</w:t>
      </w:r>
      <w:r w:rsidRPr="00835964">
        <w:rPr>
          <w:rFonts w:ascii="Segoe UI" w:eastAsia="Arial" w:hAnsi="Segoe UI" w:cs="Segoe UI"/>
          <w:b/>
          <w:color w:val="4F81BC"/>
          <w:sz w:val="18"/>
          <w:szCs w:val="18"/>
        </w:rPr>
        <w:t>re</w:t>
      </w:r>
    </w:p>
    <w:p w:rsidR="00A37357" w:rsidRPr="00835964" w:rsidRDefault="0047235E">
      <w:pPr>
        <w:spacing w:line="200" w:lineRule="exact"/>
        <w:ind w:left="220"/>
        <w:rPr>
          <w:rFonts w:ascii="Segoe UI" w:eastAsia="Arial" w:hAnsi="Segoe UI" w:cs="Segoe UI"/>
          <w:sz w:val="18"/>
          <w:szCs w:val="18"/>
        </w:rPr>
      </w:pPr>
      <w:r w:rsidRPr="00835964">
        <w:rPr>
          <w:rFonts w:ascii="Segoe UI" w:eastAsia="Arial" w:hAnsi="Segoe UI" w:cs="Segoe UI"/>
          <w:b/>
          <w:color w:val="4F81BC"/>
          <w:sz w:val="18"/>
          <w:szCs w:val="18"/>
        </w:rPr>
        <w:t>i</w:t>
      </w:r>
      <w:r w:rsidRPr="00835964">
        <w:rPr>
          <w:rFonts w:ascii="Segoe UI" w:eastAsia="Arial" w:hAnsi="Segoe UI" w:cs="Segoe UI"/>
          <w:b/>
          <w:color w:val="4F81BC"/>
          <w:spacing w:val="1"/>
          <w:sz w:val="18"/>
          <w:szCs w:val="18"/>
        </w:rPr>
        <w:t>nc</w:t>
      </w:r>
      <w:r w:rsidRPr="00835964">
        <w:rPr>
          <w:rFonts w:ascii="Segoe UI" w:eastAsia="Arial" w:hAnsi="Segoe UI" w:cs="Segoe UI"/>
          <w:b/>
          <w:color w:val="4F81BC"/>
          <w:sz w:val="18"/>
          <w:szCs w:val="18"/>
        </w:rPr>
        <w:t>l</w:t>
      </w:r>
      <w:r w:rsidRPr="00835964">
        <w:rPr>
          <w:rFonts w:ascii="Segoe UI" w:eastAsia="Arial" w:hAnsi="Segoe UI" w:cs="Segoe UI"/>
          <w:b/>
          <w:color w:val="4F81BC"/>
          <w:spacing w:val="1"/>
          <w:sz w:val="18"/>
          <w:szCs w:val="18"/>
        </w:rPr>
        <w:t>u</w:t>
      </w:r>
      <w:r w:rsidRPr="00835964">
        <w:rPr>
          <w:rFonts w:ascii="Segoe UI" w:eastAsia="Arial" w:hAnsi="Segoe UI" w:cs="Segoe UI"/>
          <w:b/>
          <w:color w:val="4F81BC"/>
          <w:sz w:val="18"/>
          <w:szCs w:val="18"/>
        </w:rPr>
        <w:t>d</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z w:val="18"/>
          <w:szCs w:val="18"/>
        </w:rPr>
        <w:t>d</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1"/>
          <w:sz w:val="18"/>
          <w:szCs w:val="18"/>
        </w:rPr>
        <w:t>w</w:t>
      </w:r>
      <w:r w:rsidRPr="00835964">
        <w:rPr>
          <w:rFonts w:ascii="Segoe UI" w:eastAsia="Arial" w:hAnsi="Segoe UI" w:cs="Segoe UI"/>
          <w:b/>
          <w:color w:val="4F81BC"/>
          <w:sz w:val="18"/>
          <w:szCs w:val="18"/>
        </w:rPr>
        <w:t>h</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z w:val="18"/>
          <w:szCs w:val="18"/>
        </w:rPr>
        <w:t>n</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1"/>
          <w:sz w:val="18"/>
          <w:szCs w:val="18"/>
        </w:rPr>
        <w:t>sa</w:t>
      </w:r>
      <w:r w:rsidRPr="00835964">
        <w:rPr>
          <w:rFonts w:ascii="Segoe UI" w:eastAsia="Arial" w:hAnsi="Segoe UI" w:cs="Segoe UI"/>
          <w:b/>
          <w:color w:val="4F81BC"/>
          <w:sz w:val="18"/>
          <w:szCs w:val="18"/>
        </w:rPr>
        <w:t>l</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pacing w:val="2"/>
          <w:sz w:val="18"/>
          <w:szCs w:val="18"/>
        </w:rPr>
        <w:t>r</w:t>
      </w:r>
      <w:r w:rsidRPr="00835964">
        <w:rPr>
          <w:rFonts w:ascii="Segoe UI" w:eastAsia="Arial" w:hAnsi="Segoe UI" w:cs="Segoe UI"/>
          <w:b/>
          <w:color w:val="4F81BC"/>
          <w:sz w:val="18"/>
          <w:szCs w:val="18"/>
        </w:rPr>
        <w:t>y</w:t>
      </w:r>
      <w:r w:rsidRPr="00835964">
        <w:rPr>
          <w:rFonts w:ascii="Segoe UI" w:eastAsia="Arial" w:hAnsi="Segoe UI" w:cs="Segoe UI"/>
          <w:b/>
          <w:color w:val="4F81BC"/>
          <w:spacing w:val="-9"/>
          <w:sz w:val="18"/>
          <w:szCs w:val="18"/>
        </w:rPr>
        <w:t xml:space="preserve"> </w:t>
      </w:r>
      <w:r w:rsidRPr="00835964">
        <w:rPr>
          <w:rFonts w:ascii="Segoe UI" w:eastAsia="Arial" w:hAnsi="Segoe UI" w:cs="Segoe UI"/>
          <w:b/>
          <w:color w:val="4F81BC"/>
          <w:spacing w:val="1"/>
          <w:sz w:val="18"/>
          <w:szCs w:val="18"/>
        </w:rPr>
        <w:t>i</w:t>
      </w:r>
      <w:r w:rsidRPr="00835964">
        <w:rPr>
          <w:rFonts w:ascii="Segoe UI" w:eastAsia="Arial" w:hAnsi="Segoe UI" w:cs="Segoe UI"/>
          <w:b/>
          <w:color w:val="4F81BC"/>
          <w:sz w:val="18"/>
          <w:szCs w:val="18"/>
        </w:rPr>
        <w:t>s</w:t>
      </w:r>
      <w:r w:rsidRPr="00835964">
        <w:rPr>
          <w:rFonts w:ascii="Segoe UI" w:eastAsia="Arial" w:hAnsi="Segoe UI" w:cs="Segoe UI"/>
          <w:b/>
          <w:color w:val="4F81BC"/>
          <w:spacing w:val="1"/>
          <w:sz w:val="18"/>
          <w:szCs w:val="18"/>
        </w:rPr>
        <w:t xml:space="preserve"> h</w:t>
      </w:r>
      <w:r w:rsidRPr="00835964">
        <w:rPr>
          <w:rFonts w:ascii="Segoe UI" w:eastAsia="Arial" w:hAnsi="Segoe UI" w:cs="Segoe UI"/>
          <w:b/>
          <w:color w:val="4F81BC"/>
          <w:sz w:val="18"/>
          <w:szCs w:val="18"/>
        </w:rPr>
        <w:t>i</w:t>
      </w:r>
      <w:r w:rsidRPr="00835964">
        <w:rPr>
          <w:rFonts w:ascii="Segoe UI" w:eastAsia="Arial" w:hAnsi="Segoe UI" w:cs="Segoe UI"/>
          <w:b/>
          <w:color w:val="4F81BC"/>
          <w:spacing w:val="1"/>
          <w:sz w:val="18"/>
          <w:szCs w:val="18"/>
        </w:rPr>
        <w:t>g</w:t>
      </w:r>
      <w:r w:rsidRPr="00835964">
        <w:rPr>
          <w:rFonts w:ascii="Segoe UI" w:eastAsia="Arial" w:hAnsi="Segoe UI" w:cs="Segoe UI"/>
          <w:b/>
          <w:color w:val="4F81BC"/>
          <w:sz w:val="18"/>
          <w:szCs w:val="18"/>
        </w:rPr>
        <w:t>h</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z w:val="18"/>
          <w:szCs w:val="18"/>
        </w:rPr>
        <w:t>r th</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n</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2"/>
          <w:sz w:val="18"/>
          <w:szCs w:val="18"/>
        </w:rPr>
        <w:t>8</w:t>
      </w:r>
      <w:r w:rsidRPr="00835964">
        <w:rPr>
          <w:rFonts w:ascii="Segoe UI" w:eastAsia="Arial" w:hAnsi="Segoe UI" w:cs="Segoe UI"/>
          <w:b/>
          <w:color w:val="4F81BC"/>
          <w:spacing w:val="1"/>
          <w:sz w:val="18"/>
          <w:szCs w:val="18"/>
        </w:rPr>
        <w:t>00</w:t>
      </w:r>
      <w:r w:rsidRPr="00835964">
        <w:rPr>
          <w:rFonts w:ascii="Segoe UI" w:eastAsia="Arial" w:hAnsi="Segoe UI" w:cs="Segoe UI"/>
          <w:b/>
          <w:color w:val="4F81BC"/>
          <w:spacing w:val="-2"/>
          <w:sz w:val="18"/>
          <w:szCs w:val="18"/>
        </w:rPr>
        <w:t>0</w:t>
      </w:r>
      <w:r w:rsidRPr="00835964">
        <w:rPr>
          <w:rFonts w:ascii="Segoe UI" w:eastAsia="Arial" w:hAnsi="Segoe UI" w:cs="Segoe UI"/>
          <w:b/>
          <w:color w:val="4F81BC"/>
          <w:spacing w:val="1"/>
          <w:sz w:val="18"/>
          <w:szCs w:val="18"/>
        </w:rPr>
        <w:t>0</w:t>
      </w:r>
      <w:r w:rsidRPr="00835964">
        <w:rPr>
          <w:rFonts w:ascii="Segoe UI" w:eastAsia="Arial" w:hAnsi="Segoe UI" w:cs="Segoe UI"/>
          <w:b/>
          <w:color w:val="4F81BC"/>
          <w:sz w:val="18"/>
          <w:szCs w:val="18"/>
        </w:rPr>
        <w:t>0</w:t>
      </w:r>
      <w:r w:rsidRPr="00835964">
        <w:rPr>
          <w:rFonts w:ascii="Segoe UI" w:eastAsia="Arial" w:hAnsi="Segoe UI" w:cs="Segoe UI"/>
          <w:b/>
          <w:color w:val="4F81BC"/>
          <w:spacing w:val="1"/>
          <w:sz w:val="18"/>
          <w:szCs w:val="18"/>
        </w:rPr>
        <w:t xml:space="preserve"> o</w:t>
      </w:r>
      <w:r w:rsidRPr="00835964">
        <w:rPr>
          <w:rFonts w:ascii="Segoe UI" w:eastAsia="Arial" w:hAnsi="Segoe UI" w:cs="Segoe UI"/>
          <w:b/>
          <w:color w:val="4F81BC"/>
          <w:sz w:val="18"/>
          <w:szCs w:val="18"/>
        </w:rPr>
        <w:t>r b</w:t>
      </w:r>
      <w:r w:rsidRPr="00835964">
        <w:rPr>
          <w:rFonts w:ascii="Segoe UI" w:eastAsia="Arial" w:hAnsi="Segoe UI" w:cs="Segoe UI"/>
          <w:b/>
          <w:color w:val="4F81BC"/>
          <w:spacing w:val="-2"/>
          <w:sz w:val="18"/>
          <w:szCs w:val="18"/>
        </w:rPr>
        <w:t>o</w:t>
      </w:r>
      <w:r w:rsidRPr="00835964">
        <w:rPr>
          <w:rFonts w:ascii="Segoe UI" w:eastAsia="Arial" w:hAnsi="Segoe UI" w:cs="Segoe UI"/>
          <w:b/>
          <w:color w:val="4F81BC"/>
          <w:sz w:val="18"/>
          <w:szCs w:val="18"/>
        </w:rPr>
        <w:t>n</w:t>
      </w:r>
      <w:r w:rsidRPr="00835964">
        <w:rPr>
          <w:rFonts w:ascii="Segoe UI" w:eastAsia="Arial" w:hAnsi="Segoe UI" w:cs="Segoe UI"/>
          <w:b/>
          <w:color w:val="4F81BC"/>
          <w:spacing w:val="1"/>
          <w:sz w:val="18"/>
          <w:szCs w:val="18"/>
        </w:rPr>
        <w:t>u</w:t>
      </w:r>
      <w:r w:rsidRPr="00835964">
        <w:rPr>
          <w:rFonts w:ascii="Segoe UI" w:eastAsia="Arial" w:hAnsi="Segoe UI" w:cs="Segoe UI"/>
          <w:b/>
          <w:color w:val="4F81BC"/>
          <w:sz w:val="18"/>
          <w:szCs w:val="18"/>
        </w:rPr>
        <w:t>s</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2"/>
          <w:sz w:val="18"/>
          <w:szCs w:val="18"/>
        </w:rPr>
        <w:t>h</w:t>
      </w:r>
      <w:r w:rsidRPr="00835964">
        <w:rPr>
          <w:rFonts w:ascii="Segoe UI" w:eastAsia="Arial" w:hAnsi="Segoe UI" w:cs="Segoe UI"/>
          <w:b/>
          <w:color w:val="4F81BC"/>
          <w:sz w:val="18"/>
          <w:szCs w:val="18"/>
        </w:rPr>
        <w:t>i</w:t>
      </w:r>
      <w:r w:rsidRPr="00835964">
        <w:rPr>
          <w:rFonts w:ascii="Segoe UI" w:eastAsia="Arial" w:hAnsi="Segoe UI" w:cs="Segoe UI"/>
          <w:b/>
          <w:color w:val="4F81BC"/>
          <w:spacing w:val="-2"/>
          <w:sz w:val="18"/>
          <w:szCs w:val="18"/>
        </w:rPr>
        <w:t>g</w:t>
      </w:r>
      <w:r w:rsidRPr="00835964">
        <w:rPr>
          <w:rFonts w:ascii="Segoe UI" w:eastAsia="Arial" w:hAnsi="Segoe UI" w:cs="Segoe UI"/>
          <w:b/>
          <w:color w:val="4F81BC"/>
          <w:sz w:val="18"/>
          <w:szCs w:val="18"/>
        </w:rPr>
        <w:t>h</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z w:val="18"/>
          <w:szCs w:val="18"/>
        </w:rPr>
        <w:t>r th</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n</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1"/>
          <w:sz w:val="18"/>
          <w:szCs w:val="18"/>
        </w:rPr>
        <w:t>600</w:t>
      </w:r>
      <w:r w:rsidRPr="00835964">
        <w:rPr>
          <w:rFonts w:ascii="Segoe UI" w:eastAsia="Arial" w:hAnsi="Segoe UI" w:cs="Segoe UI"/>
          <w:b/>
          <w:color w:val="4F81BC"/>
          <w:spacing w:val="-2"/>
          <w:sz w:val="18"/>
          <w:szCs w:val="18"/>
        </w:rPr>
        <w:t>0</w:t>
      </w:r>
      <w:r w:rsidRPr="00835964">
        <w:rPr>
          <w:rFonts w:ascii="Segoe UI" w:eastAsia="Arial" w:hAnsi="Segoe UI" w:cs="Segoe UI"/>
          <w:b/>
          <w:color w:val="4F81BC"/>
          <w:spacing w:val="1"/>
          <w:sz w:val="18"/>
          <w:szCs w:val="18"/>
        </w:rPr>
        <w:t>000</w:t>
      </w:r>
      <w:r w:rsidRPr="00835964">
        <w:rPr>
          <w:rFonts w:ascii="Segoe UI" w:eastAsia="Arial" w:hAnsi="Segoe UI" w:cs="Segoe UI"/>
          <w:b/>
          <w:color w:val="4F81BC"/>
          <w:sz w:val="18"/>
          <w:szCs w:val="18"/>
        </w:rPr>
        <w:t>.</w:t>
      </w:r>
    </w:p>
    <w:p w:rsidR="00A37357" w:rsidRPr="00835964" w:rsidRDefault="00A37357">
      <w:pPr>
        <w:spacing w:before="4" w:line="200" w:lineRule="exact"/>
        <w:rPr>
          <w:rFonts w:ascii="Segoe UI" w:hAnsi="Segoe UI" w:cs="Segoe UI"/>
        </w:rPr>
      </w:pPr>
    </w:p>
    <w:p w:rsidR="00A37357" w:rsidRPr="00835964" w:rsidRDefault="0047235E">
      <w:pPr>
        <w:ind w:left="220" w:right="224"/>
        <w:rPr>
          <w:rFonts w:ascii="Segoe UI" w:eastAsia="Arial" w:hAnsi="Segoe UI" w:cs="Segoe UI"/>
          <w:sz w:val="22"/>
          <w:szCs w:val="22"/>
        </w:rPr>
      </w:pPr>
      <w:r w:rsidRPr="00835964">
        <w:rPr>
          <w:rFonts w:ascii="Segoe UI" w:eastAsia="Arial" w:hAnsi="Segoe UI" w:cs="Segoe UI"/>
          <w:spacing w:val="2"/>
          <w:sz w:val="22"/>
          <w:szCs w:val="22"/>
        </w:rPr>
        <w:t>T</w:t>
      </w:r>
      <w:r w:rsidRPr="00835964">
        <w:rPr>
          <w:rFonts w:ascii="Segoe UI" w:eastAsia="Arial" w:hAnsi="Segoe UI" w:cs="Segoe UI"/>
          <w:spacing w:val="-3"/>
          <w:sz w:val="22"/>
          <w:szCs w:val="22"/>
        </w:rPr>
        <w:t>w</w:t>
      </w:r>
      <w:r w:rsidRPr="00835964">
        <w:rPr>
          <w:rFonts w:ascii="Segoe UI" w:eastAsia="Arial" w:hAnsi="Segoe UI" w:cs="Segoe UI"/>
          <w:sz w:val="22"/>
          <w:szCs w:val="22"/>
        </w:rPr>
        <w:t xml:space="preserve">o </w:t>
      </w:r>
      <w:r w:rsidRPr="00835964">
        <w:rPr>
          <w:rFonts w:ascii="Segoe UI" w:eastAsia="Arial" w:hAnsi="Segoe UI" w:cs="Segoe UI"/>
          <w:spacing w:val="1"/>
          <w:sz w:val="22"/>
          <w:szCs w:val="22"/>
        </w:rPr>
        <w:t>m</w:t>
      </w:r>
      <w:r w:rsidRPr="00835964">
        <w:rPr>
          <w:rFonts w:ascii="Segoe UI" w:eastAsia="Arial" w:hAnsi="Segoe UI" w:cs="Segoe UI"/>
          <w:sz w:val="22"/>
          <w:szCs w:val="22"/>
        </w:rPr>
        <w:t>ore</w:t>
      </w:r>
      <w:r w:rsidRPr="00835964">
        <w:rPr>
          <w:rFonts w:ascii="Segoe UI" w:eastAsia="Arial" w:hAnsi="Segoe UI" w:cs="Segoe UI"/>
          <w:spacing w:val="-3"/>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pacing w:val="-1"/>
          <w:sz w:val="22"/>
          <w:szCs w:val="22"/>
        </w:rPr>
        <w:t>i</w:t>
      </w:r>
      <w:r w:rsidRPr="00835964">
        <w:rPr>
          <w:rFonts w:ascii="Segoe UI" w:eastAsia="Arial" w:hAnsi="Segoe UI" w:cs="Segoe UI"/>
          <w:sz w:val="22"/>
          <w:szCs w:val="22"/>
        </w:rPr>
        <w:t>n</w:t>
      </w:r>
      <w:r w:rsidRPr="00835964">
        <w:rPr>
          <w:rFonts w:ascii="Segoe UI" w:eastAsia="Arial" w:hAnsi="Segoe UI" w:cs="Segoe UI"/>
          <w:spacing w:val="-1"/>
          <w:sz w:val="22"/>
          <w:szCs w:val="22"/>
        </w:rPr>
        <w:t>a</w:t>
      </w:r>
      <w:r w:rsidRPr="00835964">
        <w:rPr>
          <w:rFonts w:ascii="Segoe UI" w:eastAsia="Arial" w:hAnsi="Segoe UI" w:cs="Segoe UI"/>
          <w:sz w:val="22"/>
          <w:szCs w:val="22"/>
        </w:rPr>
        <w:t>nc</w:t>
      </w:r>
      <w:r w:rsidRPr="00835964">
        <w:rPr>
          <w:rFonts w:ascii="Segoe UI" w:eastAsia="Arial" w:hAnsi="Segoe UI" w:cs="Segoe UI"/>
          <w:spacing w:val="-1"/>
          <w:sz w:val="22"/>
          <w:szCs w:val="22"/>
        </w:rPr>
        <w:t>i</w:t>
      </w:r>
      <w:r w:rsidRPr="00835964">
        <w:rPr>
          <w:rFonts w:ascii="Segoe UI" w:eastAsia="Arial" w:hAnsi="Segoe UI" w:cs="Segoe UI"/>
          <w:sz w:val="22"/>
          <w:szCs w:val="22"/>
        </w:rPr>
        <w:t>al o</w:t>
      </w:r>
      <w:r w:rsidRPr="00835964">
        <w:rPr>
          <w:rFonts w:ascii="Segoe UI" w:eastAsia="Arial" w:hAnsi="Segoe UI" w:cs="Segoe UI"/>
          <w:spacing w:val="-3"/>
          <w:sz w:val="22"/>
          <w:szCs w:val="22"/>
        </w:rPr>
        <w:t>u</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li</w:t>
      </w:r>
      <w:r w:rsidRPr="00835964">
        <w:rPr>
          <w:rFonts w:ascii="Segoe UI" w:eastAsia="Arial" w:hAnsi="Segoe UI" w:cs="Segoe UI"/>
          <w:sz w:val="22"/>
          <w:szCs w:val="22"/>
        </w:rPr>
        <w:t xml:space="preserve">ers </w:t>
      </w:r>
      <w:r w:rsidRPr="00835964">
        <w:rPr>
          <w:rFonts w:ascii="Segoe UI" w:eastAsia="Arial" w:hAnsi="Segoe UI" w:cs="Segoe UI"/>
          <w:spacing w:val="1"/>
          <w:sz w:val="22"/>
          <w:szCs w:val="22"/>
        </w:rPr>
        <w:t>(</w:t>
      </w:r>
      <w:r w:rsidRPr="00835964">
        <w:rPr>
          <w:rFonts w:ascii="Segoe UI" w:eastAsia="Arial" w:hAnsi="Segoe UI" w:cs="Segoe UI"/>
          <w:spacing w:val="-1"/>
          <w:sz w:val="22"/>
          <w:szCs w:val="22"/>
        </w:rPr>
        <w:t>K</w:t>
      </w:r>
      <w:r w:rsidRPr="00835964">
        <w:rPr>
          <w:rFonts w:ascii="Segoe UI" w:eastAsia="Arial" w:hAnsi="Segoe UI" w:cs="Segoe UI"/>
          <w:sz w:val="22"/>
          <w:szCs w:val="22"/>
        </w:rPr>
        <w:t>en</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L</w:t>
      </w:r>
      <w:r w:rsidRPr="00835964">
        <w:rPr>
          <w:rFonts w:ascii="Segoe UI" w:eastAsia="Arial" w:hAnsi="Segoe UI" w:cs="Segoe UI"/>
          <w:spacing w:val="-1"/>
          <w:sz w:val="22"/>
          <w:szCs w:val="22"/>
        </w:rPr>
        <w:t>a</w:t>
      </w:r>
      <w:r w:rsidRPr="00835964">
        <w:rPr>
          <w:rFonts w:ascii="Segoe UI" w:eastAsia="Arial" w:hAnsi="Segoe UI" w:cs="Segoe UI"/>
          <w:sz w:val="22"/>
          <w:szCs w:val="22"/>
        </w:rPr>
        <w:t>y</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z w:val="22"/>
          <w:szCs w:val="22"/>
        </w:rPr>
        <w:t>d</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J</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f</w:t>
      </w:r>
      <w:r w:rsidRPr="00835964">
        <w:rPr>
          <w:rFonts w:ascii="Segoe UI" w:eastAsia="Arial" w:hAnsi="Segoe UI" w:cs="Segoe UI"/>
          <w:sz w:val="22"/>
          <w:szCs w:val="22"/>
        </w:rPr>
        <w:t>f</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S</w:t>
      </w:r>
      <w:r w:rsidRPr="00835964">
        <w:rPr>
          <w:rFonts w:ascii="Segoe UI" w:eastAsia="Arial" w:hAnsi="Segoe UI" w:cs="Segoe UI"/>
          <w:spacing w:val="2"/>
          <w:sz w:val="22"/>
          <w:szCs w:val="22"/>
        </w:rPr>
        <w:t>k</w:t>
      </w:r>
      <w:r w:rsidRPr="00835964">
        <w:rPr>
          <w:rFonts w:ascii="Segoe UI" w:eastAsia="Arial" w:hAnsi="Segoe UI" w:cs="Segoe UI"/>
          <w:spacing w:val="-1"/>
          <w:sz w:val="22"/>
          <w:szCs w:val="22"/>
        </w:rPr>
        <w:t>illi</w:t>
      </w:r>
      <w:r w:rsidRPr="00835964">
        <w:rPr>
          <w:rFonts w:ascii="Segoe UI" w:eastAsia="Arial" w:hAnsi="Segoe UI" w:cs="Segoe UI"/>
          <w:sz w:val="22"/>
          <w:szCs w:val="22"/>
        </w:rPr>
        <w:t>n</w:t>
      </w:r>
      <w:r w:rsidRPr="00835964">
        <w:rPr>
          <w:rFonts w:ascii="Segoe UI" w:eastAsia="Arial" w:hAnsi="Segoe UI" w:cs="Segoe UI"/>
          <w:spacing w:val="2"/>
          <w:sz w:val="22"/>
          <w:szCs w:val="22"/>
        </w:rPr>
        <w:t>g</w:t>
      </w:r>
      <w:r w:rsidRPr="00835964">
        <w:rPr>
          <w:rFonts w:ascii="Segoe UI" w:eastAsia="Arial" w:hAnsi="Segoe UI" w:cs="Segoe UI"/>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z w:val="22"/>
          <w:szCs w:val="22"/>
        </w:rPr>
        <w:t>ere</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l</w:t>
      </w:r>
      <w:r w:rsidRPr="00835964">
        <w:rPr>
          <w:rFonts w:ascii="Segoe UI" w:eastAsia="Arial" w:hAnsi="Segoe UI" w:cs="Segoe UI"/>
          <w:spacing w:val="-3"/>
          <w:sz w:val="22"/>
          <w:szCs w:val="22"/>
        </w:rPr>
        <w:t>e</w:t>
      </w:r>
      <w:r w:rsidRPr="00835964">
        <w:rPr>
          <w:rFonts w:ascii="Segoe UI" w:eastAsia="Arial" w:hAnsi="Segoe UI" w:cs="Segoe UI"/>
          <w:spacing w:val="3"/>
          <w:sz w:val="22"/>
          <w:szCs w:val="22"/>
        </w:rPr>
        <w:t>f</w:t>
      </w:r>
      <w:r w:rsidRPr="00835964">
        <w:rPr>
          <w:rFonts w:ascii="Segoe UI" w:eastAsia="Arial" w:hAnsi="Segoe UI" w:cs="Segoe UI"/>
          <w:sz w:val="22"/>
          <w:szCs w:val="22"/>
        </w:rPr>
        <w:t xml:space="preserve">t </w:t>
      </w:r>
      <w:r w:rsidRPr="00835964">
        <w:rPr>
          <w:rFonts w:ascii="Segoe UI" w:eastAsia="Arial" w:hAnsi="Segoe UI" w:cs="Segoe UI"/>
          <w:spacing w:val="-1"/>
          <w:sz w:val="22"/>
          <w:szCs w:val="22"/>
        </w:rPr>
        <w:t>i</w:t>
      </w:r>
      <w:r w:rsidRPr="00835964">
        <w:rPr>
          <w:rFonts w:ascii="Segoe UI" w:eastAsia="Arial" w:hAnsi="Segoe UI" w:cs="Segoe UI"/>
          <w:sz w:val="22"/>
          <w:szCs w:val="22"/>
        </w:rPr>
        <w:t>n beca</w:t>
      </w:r>
      <w:r w:rsidRPr="00835964">
        <w:rPr>
          <w:rFonts w:ascii="Segoe UI" w:eastAsia="Arial" w:hAnsi="Segoe UI" w:cs="Segoe UI"/>
          <w:spacing w:val="4"/>
          <w:sz w:val="22"/>
          <w:szCs w:val="22"/>
        </w:rPr>
        <w:t>u</w:t>
      </w:r>
      <w:r w:rsidRPr="00835964">
        <w:rPr>
          <w:rFonts w:ascii="Segoe UI" w:eastAsia="Arial" w:hAnsi="Segoe UI" w:cs="Segoe UI"/>
          <w:sz w:val="22"/>
          <w:szCs w:val="22"/>
        </w:rPr>
        <w:t>se</w:t>
      </w:r>
      <w:r w:rsidRPr="00835964">
        <w:rPr>
          <w:rFonts w:ascii="Segoe UI" w:eastAsia="Arial" w:hAnsi="Segoe UI" w:cs="Segoe UI"/>
          <w:spacing w:val="-4"/>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y</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are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c</w:t>
      </w:r>
      <w:r w:rsidRPr="00835964">
        <w:rPr>
          <w:rFonts w:ascii="Segoe UI" w:eastAsia="Arial" w:hAnsi="Segoe UI" w:cs="Segoe UI"/>
          <w:spacing w:val="-1"/>
          <w:sz w:val="22"/>
          <w:szCs w:val="22"/>
        </w:rPr>
        <w:t>l</w:t>
      </w:r>
      <w:r w:rsidRPr="00835964">
        <w:rPr>
          <w:rFonts w:ascii="Segoe UI" w:eastAsia="Arial" w:hAnsi="Segoe UI" w:cs="Segoe UI"/>
          <w:sz w:val="22"/>
          <w:szCs w:val="22"/>
        </w:rPr>
        <w:t>e</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r</w:t>
      </w:r>
      <w:r w:rsidRPr="00835964">
        <w:rPr>
          <w:rFonts w:ascii="Segoe UI" w:eastAsia="Arial" w:hAnsi="Segoe UI" w:cs="Segoe UI"/>
          <w:spacing w:val="-1"/>
          <w:sz w:val="22"/>
          <w:szCs w:val="22"/>
        </w:rPr>
        <w:t>l</w:t>
      </w:r>
      <w:r w:rsidRPr="00835964">
        <w:rPr>
          <w:rFonts w:ascii="Segoe UI" w:eastAsia="Arial" w:hAnsi="Segoe UI" w:cs="Segoe UI"/>
          <w:sz w:val="22"/>
          <w:szCs w:val="22"/>
        </w:rPr>
        <w:t>y</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1"/>
          <w:sz w:val="22"/>
          <w:szCs w:val="22"/>
        </w:rPr>
        <w:t>a</w:t>
      </w:r>
      <w:r w:rsidRPr="00835964">
        <w:rPr>
          <w:rFonts w:ascii="Segoe UI" w:eastAsia="Arial" w:hAnsi="Segoe UI" w:cs="Segoe UI"/>
          <w:sz w:val="22"/>
          <w:szCs w:val="22"/>
        </w:rPr>
        <w:t xml:space="preserve">l </w:t>
      </w:r>
      <w:r w:rsidRPr="00835964">
        <w:rPr>
          <w:rFonts w:ascii="Segoe UI" w:eastAsia="Arial" w:hAnsi="Segoe UI" w:cs="Segoe UI"/>
          <w:spacing w:val="-1"/>
          <w:sz w:val="22"/>
          <w:szCs w:val="22"/>
        </w:rPr>
        <w:t>E</w:t>
      </w:r>
      <w:r w:rsidRPr="00835964">
        <w:rPr>
          <w:rFonts w:ascii="Segoe UI" w:eastAsia="Arial" w:hAnsi="Segoe UI" w:cs="Segoe UI"/>
          <w:sz w:val="22"/>
          <w:szCs w:val="22"/>
        </w:rPr>
        <w:t>nron</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ch</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r</w:t>
      </w:r>
      <w:r w:rsidRPr="00835964">
        <w:rPr>
          <w:rFonts w:ascii="Segoe UI" w:eastAsia="Arial" w:hAnsi="Segoe UI" w:cs="Segoe UI"/>
          <w:sz w:val="22"/>
          <w:szCs w:val="22"/>
        </w:rPr>
        <w:t>act</w:t>
      </w:r>
      <w:r w:rsidRPr="00835964">
        <w:rPr>
          <w:rFonts w:ascii="Segoe UI" w:eastAsia="Arial" w:hAnsi="Segoe UI" w:cs="Segoe UI"/>
          <w:spacing w:val="-2"/>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s, a</w:t>
      </w:r>
      <w:r w:rsidRPr="00835964">
        <w:rPr>
          <w:rFonts w:ascii="Segoe UI" w:eastAsia="Arial" w:hAnsi="Segoe UI" w:cs="Segoe UI"/>
          <w:spacing w:val="-1"/>
          <w:sz w:val="22"/>
          <w:szCs w:val="22"/>
        </w:rPr>
        <w:t>n</w:t>
      </w:r>
      <w:r w:rsidRPr="00835964">
        <w:rPr>
          <w:rFonts w:ascii="Segoe UI" w:eastAsia="Arial" w:hAnsi="Segoe UI" w:cs="Segoe UI"/>
          <w:sz w:val="22"/>
          <w:szCs w:val="22"/>
        </w:rPr>
        <w:t>d</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h</w:t>
      </w:r>
      <w:r w:rsidRPr="00835964">
        <w:rPr>
          <w:rFonts w:ascii="Segoe UI" w:eastAsia="Arial" w:hAnsi="Segoe UI" w:cs="Segoe UI"/>
          <w:sz w:val="22"/>
          <w:szCs w:val="22"/>
        </w:rPr>
        <w:t>e</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z w:val="22"/>
          <w:szCs w:val="22"/>
        </w:rPr>
        <w:t>a</w:t>
      </w:r>
      <w:r w:rsidRPr="00835964">
        <w:rPr>
          <w:rFonts w:ascii="Segoe UI" w:eastAsia="Arial" w:hAnsi="Segoe UI" w:cs="Segoe UI"/>
          <w:spacing w:val="-3"/>
          <w:sz w:val="22"/>
          <w:szCs w:val="22"/>
        </w:rPr>
        <w:t>c</w:t>
      </w:r>
      <w:r w:rsidRPr="00835964">
        <w:rPr>
          <w:rFonts w:ascii="Segoe UI" w:eastAsia="Arial" w:hAnsi="Segoe UI" w:cs="Segoe UI"/>
          <w:sz w:val="22"/>
          <w:szCs w:val="22"/>
        </w:rPr>
        <w:t xml:space="preserve">t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a</w:t>
      </w:r>
      <w:r w:rsidRPr="00835964">
        <w:rPr>
          <w:rFonts w:ascii="Segoe UI" w:eastAsia="Arial" w:hAnsi="Segoe UI" w:cs="Segoe UI"/>
          <w:sz w:val="22"/>
          <w:szCs w:val="22"/>
        </w:rPr>
        <w:t xml:space="preserve">t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y</w:t>
      </w:r>
      <w:r w:rsidRPr="00835964">
        <w:rPr>
          <w:rFonts w:ascii="Segoe UI" w:eastAsia="Arial" w:hAnsi="Segoe UI" w:cs="Segoe UI"/>
          <w:spacing w:val="-3"/>
          <w:sz w:val="22"/>
          <w:szCs w:val="22"/>
        </w:rPr>
        <w:t xml:space="preserve"> </w:t>
      </w:r>
      <w:r w:rsidRPr="00835964">
        <w:rPr>
          <w:rFonts w:ascii="Segoe UI" w:eastAsia="Arial" w:hAnsi="Segoe UI" w:cs="Segoe UI"/>
          <w:spacing w:val="1"/>
          <w:sz w:val="22"/>
          <w:szCs w:val="22"/>
        </w:rPr>
        <w:t>m</w:t>
      </w:r>
      <w:r w:rsidRPr="00835964">
        <w:rPr>
          <w:rFonts w:ascii="Segoe UI" w:eastAsia="Arial" w:hAnsi="Segoe UI" w:cs="Segoe UI"/>
          <w:sz w:val="22"/>
          <w:szCs w:val="22"/>
        </w:rPr>
        <w:t>a</w:t>
      </w:r>
      <w:r w:rsidRPr="00835964">
        <w:rPr>
          <w:rFonts w:ascii="Segoe UI" w:eastAsia="Arial" w:hAnsi="Segoe UI" w:cs="Segoe UI"/>
          <w:spacing w:val="-1"/>
          <w:sz w:val="22"/>
          <w:szCs w:val="22"/>
        </w:rPr>
        <w:t>d</w:t>
      </w:r>
      <w:r w:rsidRPr="00835964">
        <w:rPr>
          <w:rFonts w:ascii="Segoe UI" w:eastAsia="Arial" w:hAnsi="Segoe UI" w:cs="Segoe UI"/>
          <w:sz w:val="22"/>
          <w:szCs w:val="22"/>
        </w:rPr>
        <w:t>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so</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m</w:t>
      </w:r>
      <w:r w:rsidRPr="00835964">
        <w:rPr>
          <w:rFonts w:ascii="Segoe UI" w:eastAsia="Arial" w:hAnsi="Segoe UI" w:cs="Segoe UI"/>
          <w:sz w:val="22"/>
          <w:szCs w:val="22"/>
        </w:rPr>
        <w:t>uch</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m</w:t>
      </w:r>
      <w:r w:rsidRPr="00835964">
        <w:rPr>
          <w:rFonts w:ascii="Segoe UI" w:eastAsia="Arial" w:hAnsi="Segoe UI" w:cs="Segoe UI"/>
          <w:sz w:val="22"/>
          <w:szCs w:val="22"/>
        </w:rPr>
        <w:t>o</w:t>
      </w:r>
      <w:r w:rsidRPr="00835964">
        <w:rPr>
          <w:rFonts w:ascii="Segoe UI" w:eastAsia="Arial" w:hAnsi="Segoe UI" w:cs="Segoe UI"/>
          <w:spacing w:val="-1"/>
          <w:sz w:val="22"/>
          <w:szCs w:val="22"/>
        </w:rPr>
        <w:t>n</w:t>
      </w:r>
      <w:r w:rsidRPr="00835964">
        <w:rPr>
          <w:rFonts w:ascii="Segoe UI" w:eastAsia="Arial" w:hAnsi="Segoe UI" w:cs="Segoe UI"/>
          <w:sz w:val="22"/>
          <w:szCs w:val="22"/>
        </w:rPr>
        <w:t>ey</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o</w:t>
      </w:r>
      <w:r w:rsidRPr="00835964">
        <w:rPr>
          <w:rFonts w:ascii="Segoe UI" w:eastAsia="Arial" w:hAnsi="Segoe UI" w:cs="Segoe UI"/>
          <w:spacing w:val="1"/>
          <w:sz w:val="22"/>
          <w:szCs w:val="22"/>
        </w:rPr>
        <w:t>f</w:t>
      </w:r>
      <w:r w:rsidRPr="00835964">
        <w:rPr>
          <w:rFonts w:ascii="Segoe UI" w:eastAsia="Arial" w:hAnsi="Segoe UI" w:cs="Segoe UI"/>
          <w:sz w:val="22"/>
          <w:szCs w:val="22"/>
        </w:rPr>
        <w:t xml:space="preserve">f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co</w:t>
      </w:r>
      <w:r w:rsidRPr="00835964">
        <w:rPr>
          <w:rFonts w:ascii="Segoe UI" w:eastAsia="Arial" w:hAnsi="Segoe UI" w:cs="Segoe UI"/>
          <w:spacing w:val="-2"/>
          <w:sz w:val="22"/>
          <w:szCs w:val="22"/>
        </w:rPr>
        <w:t>m</w:t>
      </w:r>
      <w:r w:rsidRPr="00835964">
        <w:rPr>
          <w:rFonts w:ascii="Segoe UI" w:eastAsia="Arial" w:hAnsi="Segoe UI" w:cs="Segoe UI"/>
          <w:sz w:val="22"/>
          <w:szCs w:val="22"/>
        </w:rPr>
        <w:t>p</w:t>
      </w:r>
      <w:r w:rsidRPr="00835964">
        <w:rPr>
          <w:rFonts w:ascii="Segoe UI" w:eastAsia="Arial" w:hAnsi="Segoe UI" w:cs="Segoe UI"/>
          <w:spacing w:val="-1"/>
          <w:sz w:val="22"/>
          <w:szCs w:val="22"/>
        </w:rPr>
        <w:t>a</w:t>
      </w:r>
      <w:r w:rsidRPr="00835964">
        <w:rPr>
          <w:rFonts w:ascii="Segoe UI" w:eastAsia="Arial" w:hAnsi="Segoe UI" w:cs="Segoe UI"/>
          <w:sz w:val="22"/>
          <w:szCs w:val="22"/>
        </w:rPr>
        <w:t>ny</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n</w:t>
      </w:r>
      <w:r w:rsidRPr="00835964">
        <w:rPr>
          <w:rFonts w:ascii="Segoe UI" w:eastAsia="Arial" w:hAnsi="Segoe UI" w:cs="Segoe UI"/>
          <w:spacing w:val="-1"/>
          <w:sz w:val="22"/>
          <w:szCs w:val="22"/>
        </w:rPr>
        <w:t>o</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n</w:t>
      </w:r>
      <w:r w:rsidRPr="00835964">
        <w:rPr>
          <w:rFonts w:ascii="Segoe UI" w:eastAsia="Arial" w:hAnsi="Segoe UI" w:cs="Segoe UI"/>
          <w:spacing w:val="-1"/>
          <w:sz w:val="22"/>
          <w:szCs w:val="22"/>
        </w:rPr>
        <w:t>oi</w:t>
      </w:r>
      <w:r w:rsidRPr="00835964">
        <w:rPr>
          <w:rFonts w:ascii="Segoe UI" w:eastAsia="Arial" w:hAnsi="Segoe UI" w:cs="Segoe UI"/>
          <w:sz w:val="22"/>
          <w:szCs w:val="22"/>
        </w:rPr>
        <w:t>se</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or</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 xml:space="preserve">a </w:t>
      </w:r>
      <w:r w:rsidRPr="00835964">
        <w:rPr>
          <w:rFonts w:ascii="Segoe UI" w:eastAsia="Arial" w:hAnsi="Segoe UI" w:cs="Segoe UI"/>
          <w:spacing w:val="1"/>
          <w:sz w:val="22"/>
          <w:szCs w:val="22"/>
        </w:rPr>
        <w:t>m</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a</w:t>
      </w:r>
      <w:r w:rsidRPr="00835964">
        <w:rPr>
          <w:rFonts w:ascii="Segoe UI" w:eastAsia="Arial" w:hAnsi="Segoe UI" w:cs="Segoe UI"/>
          <w:spacing w:val="2"/>
          <w:sz w:val="22"/>
          <w:szCs w:val="22"/>
        </w:rPr>
        <w:t>k</w:t>
      </w:r>
      <w:r w:rsidRPr="00835964">
        <w:rPr>
          <w:rFonts w:ascii="Segoe UI" w:eastAsia="Arial" w:hAnsi="Segoe UI" w:cs="Segoe UI"/>
          <w:spacing w:val="-2"/>
          <w:sz w:val="22"/>
          <w:szCs w:val="22"/>
        </w:rPr>
        <w:t>e</w:t>
      </w:r>
      <w:r w:rsidRPr="00835964">
        <w:rPr>
          <w:rFonts w:ascii="Segoe UI" w:eastAsia="Arial" w:hAnsi="Segoe UI" w:cs="Segoe UI"/>
          <w:spacing w:val="1"/>
          <w:sz w:val="22"/>
          <w:szCs w:val="22"/>
        </w:rPr>
        <w:t>--</w:t>
      </w:r>
      <w:r w:rsidRPr="00835964">
        <w:rPr>
          <w:rFonts w:ascii="Segoe UI" w:eastAsia="Arial" w:hAnsi="Segoe UI" w:cs="Segoe UI"/>
          <w:spacing w:val="-1"/>
          <w:sz w:val="22"/>
          <w:szCs w:val="22"/>
        </w:rPr>
        <w:t>i</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i</w:t>
      </w:r>
      <w:r w:rsidRPr="00835964">
        <w:rPr>
          <w:rFonts w:ascii="Segoe UI" w:eastAsia="Arial" w:hAnsi="Segoe UI" w:cs="Segoe UI"/>
          <w:spacing w:val="2"/>
          <w:sz w:val="22"/>
          <w:szCs w:val="22"/>
        </w:rPr>
        <w:t>g</w:t>
      </w:r>
      <w:r w:rsidRPr="00835964">
        <w:rPr>
          <w:rFonts w:ascii="Segoe UI" w:eastAsia="Arial" w:hAnsi="Segoe UI" w:cs="Segoe UI"/>
          <w:sz w:val="22"/>
          <w:szCs w:val="22"/>
        </w:rPr>
        <w:t>htly</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e</w:t>
      </w:r>
      <w:r w:rsidRPr="00835964">
        <w:rPr>
          <w:rFonts w:ascii="Segoe UI" w:eastAsia="Arial" w:hAnsi="Segoe UI" w:cs="Segoe UI"/>
          <w:spacing w:val="-1"/>
          <w:sz w:val="22"/>
          <w:szCs w:val="22"/>
        </w:rPr>
        <w:t>n</w:t>
      </w:r>
      <w:r w:rsidRPr="00835964">
        <w:rPr>
          <w:rFonts w:ascii="Segoe UI" w:eastAsia="Arial" w:hAnsi="Segoe UI" w:cs="Segoe UI"/>
          <w:spacing w:val="1"/>
          <w:sz w:val="22"/>
          <w:szCs w:val="22"/>
        </w:rPr>
        <w:t>t</w:t>
      </w:r>
      <w:r w:rsidRPr="00835964">
        <w:rPr>
          <w:rFonts w:ascii="Segoe UI" w:eastAsia="Arial" w:hAnsi="Segoe UI" w:cs="Segoe UI"/>
          <w:sz w:val="22"/>
          <w:szCs w:val="22"/>
        </w:rPr>
        <w:t>a</w:t>
      </w:r>
      <w:r w:rsidRPr="00835964">
        <w:rPr>
          <w:rFonts w:ascii="Segoe UI" w:eastAsia="Arial" w:hAnsi="Segoe UI" w:cs="Segoe UI"/>
          <w:spacing w:val="-3"/>
          <w:sz w:val="22"/>
          <w:szCs w:val="22"/>
        </w:rPr>
        <w:t>n</w:t>
      </w:r>
      <w:r w:rsidRPr="00835964">
        <w:rPr>
          <w:rFonts w:ascii="Segoe UI" w:eastAsia="Arial" w:hAnsi="Segoe UI" w:cs="Segoe UI"/>
          <w:spacing w:val="2"/>
          <w:sz w:val="22"/>
          <w:szCs w:val="22"/>
        </w:rPr>
        <w:t>g</w:t>
      </w:r>
      <w:r w:rsidRPr="00835964">
        <w:rPr>
          <w:rFonts w:ascii="Segoe UI" w:eastAsia="Arial" w:hAnsi="Segoe UI" w:cs="Segoe UI"/>
          <w:spacing w:val="-1"/>
          <w:sz w:val="22"/>
          <w:szCs w:val="22"/>
        </w:rPr>
        <w:t>l</w:t>
      </w:r>
      <w:r w:rsidRPr="00835964">
        <w:rPr>
          <w:rFonts w:ascii="Segoe UI" w:eastAsia="Arial" w:hAnsi="Segoe UI" w:cs="Segoe UI"/>
          <w:sz w:val="22"/>
          <w:szCs w:val="22"/>
        </w:rPr>
        <w:t>ed</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pacing w:val="-1"/>
          <w:sz w:val="22"/>
          <w:szCs w:val="22"/>
        </w:rPr>
        <w:t>i</w:t>
      </w:r>
      <w:r w:rsidRPr="00835964">
        <w:rPr>
          <w:rFonts w:ascii="Segoe UI" w:eastAsia="Arial" w:hAnsi="Segoe UI" w:cs="Segoe UI"/>
          <w:spacing w:val="1"/>
          <w:sz w:val="22"/>
          <w:szCs w:val="22"/>
        </w:rPr>
        <w:t>t</w:t>
      </w:r>
      <w:r w:rsidRPr="00835964">
        <w:rPr>
          <w:rFonts w:ascii="Segoe UI" w:eastAsia="Arial" w:hAnsi="Segoe UI" w:cs="Segoe UI"/>
          <w:sz w:val="22"/>
          <w:szCs w:val="22"/>
        </w:rPr>
        <w:t xml:space="preserve">h </w:t>
      </w:r>
      <w:r w:rsidRPr="00835964">
        <w:rPr>
          <w:rFonts w:ascii="Segoe UI" w:eastAsia="Arial" w:hAnsi="Segoe UI" w:cs="Segoe UI"/>
          <w:spacing w:val="2"/>
          <w:sz w:val="22"/>
          <w:szCs w:val="22"/>
        </w:rPr>
        <w:t>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corp</w:t>
      </w:r>
      <w:r w:rsidRPr="00835964">
        <w:rPr>
          <w:rFonts w:ascii="Segoe UI" w:eastAsia="Arial" w:hAnsi="Segoe UI" w:cs="Segoe UI"/>
          <w:spacing w:val="-3"/>
          <w:sz w:val="22"/>
          <w:szCs w:val="22"/>
        </w:rPr>
        <w:t>o</w:t>
      </w:r>
      <w:r w:rsidRPr="00835964">
        <w:rPr>
          <w:rFonts w:ascii="Segoe UI" w:eastAsia="Arial" w:hAnsi="Segoe UI" w:cs="Segoe UI"/>
          <w:spacing w:val="1"/>
          <w:sz w:val="22"/>
          <w:szCs w:val="22"/>
        </w:rPr>
        <w:t>r</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e</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f</w:t>
      </w:r>
      <w:r w:rsidRPr="00835964">
        <w:rPr>
          <w:rFonts w:ascii="Segoe UI" w:eastAsia="Arial" w:hAnsi="Segoe UI" w:cs="Segoe UI"/>
          <w:spacing w:val="-2"/>
          <w:sz w:val="22"/>
          <w:szCs w:val="22"/>
        </w:rPr>
        <w:t>r</w:t>
      </w:r>
      <w:r w:rsidRPr="00835964">
        <w:rPr>
          <w:rFonts w:ascii="Segoe UI" w:eastAsia="Arial" w:hAnsi="Segoe UI" w:cs="Segoe UI"/>
          <w:sz w:val="22"/>
          <w:szCs w:val="22"/>
        </w:rPr>
        <w:t>a</w:t>
      </w:r>
      <w:r w:rsidRPr="00835964">
        <w:rPr>
          <w:rFonts w:ascii="Segoe UI" w:eastAsia="Arial" w:hAnsi="Segoe UI" w:cs="Segoe UI"/>
          <w:spacing w:val="-1"/>
          <w:sz w:val="22"/>
          <w:szCs w:val="22"/>
        </w:rPr>
        <w:t>u</w:t>
      </w:r>
      <w:r w:rsidRPr="00835964">
        <w:rPr>
          <w:rFonts w:ascii="Segoe UI" w:eastAsia="Arial" w:hAnsi="Segoe UI" w:cs="Segoe UI"/>
          <w:sz w:val="22"/>
          <w:szCs w:val="22"/>
        </w:rPr>
        <w:t>d.</w:t>
      </w:r>
    </w:p>
    <w:p w:rsidR="00A37357" w:rsidRPr="00835964" w:rsidRDefault="00A37357">
      <w:pPr>
        <w:spacing w:before="13" w:line="240" w:lineRule="exact"/>
        <w:rPr>
          <w:rFonts w:ascii="Segoe UI" w:hAnsi="Segoe UI" w:cs="Segoe UI"/>
          <w:sz w:val="24"/>
          <w:szCs w:val="24"/>
        </w:rPr>
      </w:pPr>
    </w:p>
    <w:p w:rsidR="00A37357" w:rsidRPr="00835964" w:rsidRDefault="0047235E">
      <w:pPr>
        <w:ind w:left="220" w:right="255"/>
        <w:rPr>
          <w:rFonts w:ascii="Segoe UI" w:eastAsia="Arial" w:hAnsi="Segoe UI" w:cs="Segoe UI"/>
          <w:sz w:val="22"/>
          <w:szCs w:val="22"/>
        </w:rPr>
      </w:pPr>
      <w:r w:rsidRPr="00835964">
        <w:rPr>
          <w:rFonts w:ascii="Segoe UI" w:eastAsia="Arial" w:hAnsi="Segoe UI" w:cs="Segoe UI"/>
          <w:spacing w:val="-1"/>
          <w:sz w:val="22"/>
          <w:szCs w:val="22"/>
        </w:rPr>
        <w:t>A</w:t>
      </w:r>
      <w:r w:rsidRPr="00835964">
        <w:rPr>
          <w:rFonts w:ascii="Segoe UI" w:eastAsia="Arial" w:hAnsi="Segoe UI" w:cs="Segoe UI"/>
          <w:sz w:val="22"/>
          <w:szCs w:val="22"/>
        </w:rPr>
        <w:t>p</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r</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o</w:t>
      </w:r>
      <w:r w:rsidRPr="00835964">
        <w:rPr>
          <w:rFonts w:ascii="Segoe UI" w:eastAsia="Arial" w:hAnsi="Segoe UI" w:cs="Segoe UI"/>
          <w:sz w:val="22"/>
          <w:szCs w:val="22"/>
        </w:rPr>
        <w:t xml:space="preserve">f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i</w:t>
      </w:r>
      <w:r w:rsidRPr="00835964">
        <w:rPr>
          <w:rFonts w:ascii="Segoe UI" w:eastAsia="Arial" w:hAnsi="Segoe UI" w:cs="Segoe UI"/>
          <w:sz w:val="22"/>
          <w:szCs w:val="22"/>
        </w:rPr>
        <w:t xml:space="preserve">s, </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1"/>
          <w:sz w:val="22"/>
          <w:szCs w:val="22"/>
        </w:rPr>
        <w:t>l</w:t>
      </w:r>
      <w:r w:rsidRPr="00835964">
        <w:rPr>
          <w:rFonts w:ascii="Segoe UI" w:eastAsia="Arial" w:hAnsi="Segoe UI" w:cs="Segoe UI"/>
          <w:sz w:val="22"/>
          <w:szCs w:val="22"/>
        </w:rPr>
        <w:t>so</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n</w:t>
      </w:r>
      <w:r w:rsidRPr="00835964">
        <w:rPr>
          <w:rFonts w:ascii="Segoe UI" w:eastAsia="Arial" w:hAnsi="Segoe UI" w:cs="Segoe UI"/>
          <w:spacing w:val="-1"/>
          <w:sz w:val="22"/>
          <w:szCs w:val="22"/>
        </w:rPr>
        <w:t>e</w:t>
      </w:r>
      <w:r w:rsidRPr="00835964">
        <w:rPr>
          <w:rFonts w:ascii="Segoe UI" w:eastAsia="Arial" w:hAnsi="Segoe UI" w:cs="Segoe UI"/>
          <w:spacing w:val="-2"/>
          <w:sz w:val="22"/>
          <w:szCs w:val="22"/>
        </w:rPr>
        <w:t>c</w:t>
      </w:r>
      <w:r w:rsidRPr="00835964">
        <w:rPr>
          <w:rFonts w:ascii="Segoe UI" w:eastAsia="Arial" w:hAnsi="Segoe UI" w:cs="Segoe UI"/>
          <w:sz w:val="22"/>
          <w:szCs w:val="22"/>
        </w:rPr>
        <w:t>ess</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r</w:t>
      </w:r>
      <w:r w:rsidRPr="00835964">
        <w:rPr>
          <w:rFonts w:ascii="Segoe UI" w:eastAsia="Arial" w:hAnsi="Segoe UI" w:cs="Segoe UI"/>
          <w:sz w:val="22"/>
          <w:szCs w:val="22"/>
        </w:rPr>
        <w:t>y</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o</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r</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m</w:t>
      </w:r>
      <w:r w:rsidRPr="00835964">
        <w:rPr>
          <w:rFonts w:ascii="Segoe UI" w:eastAsia="Arial" w:hAnsi="Segoe UI" w:cs="Segoe UI"/>
          <w:sz w:val="22"/>
          <w:szCs w:val="22"/>
        </w:rPr>
        <w:t>a</w:t>
      </w:r>
      <w:r w:rsidRPr="00835964">
        <w:rPr>
          <w:rFonts w:ascii="Segoe UI" w:eastAsia="Arial" w:hAnsi="Segoe UI" w:cs="Segoe UI"/>
          <w:spacing w:val="-2"/>
          <w:sz w:val="22"/>
          <w:szCs w:val="22"/>
        </w:rPr>
        <w:t>r</w:t>
      </w:r>
      <w:r w:rsidRPr="00835964">
        <w:rPr>
          <w:rFonts w:ascii="Segoe UI" w:eastAsia="Arial" w:hAnsi="Segoe UI" w:cs="Segoe UI"/>
          <w:sz w:val="22"/>
          <w:szCs w:val="22"/>
        </w:rPr>
        <w:t>k</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pacing w:val="-3"/>
          <w:sz w:val="22"/>
          <w:szCs w:val="22"/>
        </w:rPr>
        <w:t>o</w:t>
      </w:r>
      <w:r w:rsidRPr="00835964">
        <w:rPr>
          <w:rFonts w:ascii="Segoe UI" w:eastAsia="Arial" w:hAnsi="Segoe UI" w:cs="Segoe UI"/>
          <w:sz w:val="22"/>
          <w:szCs w:val="22"/>
        </w:rPr>
        <w:t>r</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e</w:t>
      </w:r>
      <w:r w:rsidRPr="00835964">
        <w:rPr>
          <w:rFonts w:ascii="Segoe UI" w:eastAsia="Arial" w:hAnsi="Segoe UI" w:cs="Segoe UI"/>
          <w:spacing w:val="-3"/>
          <w:sz w:val="22"/>
          <w:szCs w:val="22"/>
        </w:rPr>
        <w:t>a</w:t>
      </w:r>
      <w:r w:rsidRPr="00835964">
        <w:rPr>
          <w:rFonts w:ascii="Segoe UI" w:eastAsia="Arial" w:hAnsi="Segoe UI" w:cs="Segoe UI"/>
          <w:spacing w:val="-2"/>
          <w:sz w:val="22"/>
          <w:szCs w:val="22"/>
        </w:rPr>
        <w:t>c</w:t>
      </w:r>
      <w:r w:rsidRPr="00835964">
        <w:rPr>
          <w:rFonts w:ascii="Segoe UI" w:eastAsia="Arial" w:hAnsi="Segoe UI" w:cs="Segoe UI"/>
          <w:sz w:val="22"/>
          <w:szCs w:val="22"/>
        </w:rPr>
        <w:t>h pe</w:t>
      </w:r>
      <w:r w:rsidRPr="00835964">
        <w:rPr>
          <w:rFonts w:ascii="Segoe UI" w:eastAsia="Arial" w:hAnsi="Segoe UI" w:cs="Segoe UI"/>
          <w:spacing w:val="1"/>
          <w:sz w:val="22"/>
          <w:szCs w:val="22"/>
        </w:rPr>
        <w:t>r</w:t>
      </w:r>
      <w:r w:rsidRPr="00835964">
        <w:rPr>
          <w:rFonts w:ascii="Segoe UI" w:eastAsia="Arial" w:hAnsi="Segoe UI" w:cs="Segoe UI"/>
          <w:sz w:val="22"/>
          <w:szCs w:val="22"/>
        </w:rPr>
        <w:t>son</w:t>
      </w:r>
      <w:r w:rsidRPr="00835964">
        <w:rPr>
          <w:rFonts w:ascii="Segoe UI" w:eastAsia="Arial" w:hAnsi="Segoe UI" w:cs="Segoe UI"/>
          <w:spacing w:val="3"/>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 xml:space="preserve">n </w:t>
      </w:r>
      <w:r w:rsidRPr="00835964">
        <w:rPr>
          <w:rFonts w:ascii="Segoe UI" w:eastAsia="Arial" w:hAnsi="Segoe UI" w:cs="Segoe UI"/>
          <w:spacing w:val="2"/>
          <w:sz w:val="22"/>
          <w:szCs w:val="22"/>
        </w:rPr>
        <w:t>t</w:t>
      </w:r>
      <w:r w:rsidRPr="00835964">
        <w:rPr>
          <w:rFonts w:ascii="Segoe UI" w:eastAsia="Arial" w:hAnsi="Segoe UI" w:cs="Segoe UI"/>
          <w:spacing w:val="-3"/>
          <w:sz w:val="22"/>
          <w:szCs w:val="22"/>
        </w:rPr>
        <w:t>h</w:t>
      </w:r>
      <w:r w:rsidRPr="00835964">
        <w:rPr>
          <w:rFonts w:ascii="Segoe UI" w:eastAsia="Arial" w:hAnsi="Segoe UI" w:cs="Segoe UI"/>
          <w:sz w:val="22"/>
          <w:szCs w:val="22"/>
        </w:rPr>
        <w:t>e d</w:t>
      </w:r>
      <w:r w:rsidRPr="00835964">
        <w:rPr>
          <w:rFonts w:ascii="Segoe UI" w:eastAsia="Arial" w:hAnsi="Segoe UI" w:cs="Segoe UI"/>
          <w:spacing w:val="-2"/>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as</w:t>
      </w:r>
      <w:r w:rsidRPr="00835964">
        <w:rPr>
          <w:rFonts w:ascii="Segoe UI" w:eastAsia="Arial" w:hAnsi="Segoe UI" w:cs="Segoe UI"/>
          <w:spacing w:val="-1"/>
          <w:sz w:val="22"/>
          <w:szCs w:val="22"/>
        </w:rPr>
        <w:t>e</w:t>
      </w:r>
      <w:r w:rsidRPr="00835964">
        <w:rPr>
          <w:rFonts w:ascii="Segoe UI" w:eastAsia="Arial" w:hAnsi="Segoe UI" w:cs="Segoe UI"/>
          <w:sz w:val="22"/>
          <w:szCs w:val="22"/>
        </w:rPr>
        <w:t>t</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 xml:space="preserve">e </w:t>
      </w:r>
      <w:r w:rsidRPr="00835964">
        <w:rPr>
          <w:rFonts w:ascii="Segoe UI" w:eastAsia="Arial" w:hAnsi="Segoe UI" w:cs="Segoe UI"/>
          <w:spacing w:val="-2"/>
          <w:sz w:val="22"/>
          <w:szCs w:val="22"/>
        </w:rPr>
        <w:t>a</w:t>
      </w:r>
      <w:r w:rsidRPr="00835964">
        <w:rPr>
          <w:rFonts w:ascii="Segoe UI" w:eastAsia="Arial" w:hAnsi="Segoe UI" w:cs="Segoe UI"/>
          <w:spacing w:val="1"/>
          <w:sz w:val="22"/>
          <w:szCs w:val="22"/>
        </w:rPr>
        <w:t>r</w:t>
      </w:r>
      <w:r w:rsidRPr="00835964">
        <w:rPr>
          <w:rFonts w:ascii="Segoe UI" w:eastAsia="Arial" w:hAnsi="Segoe UI" w:cs="Segoe UI"/>
          <w:sz w:val="22"/>
          <w:szCs w:val="22"/>
        </w:rPr>
        <w:t>e u</w:t>
      </w:r>
      <w:r w:rsidRPr="00835964">
        <w:rPr>
          <w:rFonts w:ascii="Segoe UI" w:eastAsia="Arial" w:hAnsi="Segoe UI" w:cs="Segoe UI"/>
          <w:spacing w:val="-2"/>
          <w:sz w:val="22"/>
          <w:szCs w:val="22"/>
        </w:rPr>
        <w:t>n</w:t>
      </w:r>
      <w:r w:rsidRPr="00835964">
        <w:rPr>
          <w:rFonts w:ascii="Segoe UI" w:eastAsia="Arial" w:hAnsi="Segoe UI" w:cs="Segoe UI"/>
          <w:spacing w:val="2"/>
          <w:sz w:val="22"/>
          <w:szCs w:val="22"/>
        </w:rPr>
        <w:t>k</w:t>
      </w:r>
      <w:r w:rsidRPr="00835964">
        <w:rPr>
          <w:rFonts w:ascii="Segoe UI" w:eastAsia="Arial" w:hAnsi="Segoe UI" w:cs="Segoe UI"/>
          <w:sz w:val="22"/>
          <w:szCs w:val="22"/>
        </w:rPr>
        <w:t>n</w:t>
      </w:r>
      <w:r w:rsidRPr="00835964">
        <w:rPr>
          <w:rFonts w:ascii="Segoe UI" w:eastAsia="Arial" w:hAnsi="Segoe UI" w:cs="Segoe UI"/>
          <w:spacing w:val="-1"/>
          <w:sz w:val="22"/>
          <w:szCs w:val="22"/>
        </w:rPr>
        <w:t>o</w:t>
      </w:r>
      <w:r w:rsidRPr="00835964">
        <w:rPr>
          <w:rFonts w:ascii="Segoe UI" w:eastAsia="Arial" w:hAnsi="Segoe UI" w:cs="Segoe UI"/>
          <w:spacing w:val="-3"/>
          <w:sz w:val="22"/>
          <w:szCs w:val="22"/>
        </w:rPr>
        <w:t>w</w:t>
      </w:r>
      <w:r w:rsidRPr="00835964">
        <w:rPr>
          <w:rFonts w:ascii="Segoe UI" w:eastAsia="Arial" w:hAnsi="Segoe UI" w:cs="Segoe UI"/>
          <w:sz w:val="22"/>
          <w:szCs w:val="22"/>
        </w:rPr>
        <w:t xml:space="preserve">n </w:t>
      </w:r>
      <w:r w:rsidRPr="00835964">
        <w:rPr>
          <w:rFonts w:ascii="Segoe UI" w:eastAsia="Arial" w:hAnsi="Segoe UI" w:cs="Segoe UI"/>
          <w:spacing w:val="3"/>
          <w:sz w:val="22"/>
          <w:szCs w:val="22"/>
        </w:rPr>
        <w:t>f</w:t>
      </w:r>
      <w:r w:rsidRPr="00835964">
        <w:rPr>
          <w:rFonts w:ascii="Segoe UI" w:eastAsia="Arial" w:hAnsi="Segoe UI" w:cs="Segoe UI"/>
          <w:spacing w:val="-1"/>
          <w:sz w:val="22"/>
          <w:szCs w:val="22"/>
        </w:rPr>
        <w:t>i</w:t>
      </w:r>
      <w:r w:rsidRPr="00835964">
        <w:rPr>
          <w:rFonts w:ascii="Segoe UI" w:eastAsia="Arial" w:hAnsi="Segoe UI" w:cs="Segoe UI"/>
          <w:sz w:val="22"/>
          <w:szCs w:val="22"/>
        </w:rPr>
        <w:t>e</w:t>
      </w:r>
      <w:r w:rsidRPr="00835964">
        <w:rPr>
          <w:rFonts w:ascii="Segoe UI" w:eastAsia="Arial" w:hAnsi="Segoe UI" w:cs="Segoe UI"/>
          <w:spacing w:val="-1"/>
          <w:sz w:val="22"/>
          <w:szCs w:val="22"/>
        </w:rPr>
        <w:t>l</w:t>
      </w:r>
      <w:r w:rsidRPr="00835964">
        <w:rPr>
          <w:rFonts w:ascii="Segoe UI" w:eastAsia="Arial" w:hAnsi="Segoe UI" w:cs="Segoe UI"/>
          <w:sz w:val="22"/>
          <w:szCs w:val="22"/>
        </w:rPr>
        <w:t>d</w:t>
      </w:r>
      <w:r w:rsidRPr="00835964">
        <w:rPr>
          <w:rFonts w:ascii="Segoe UI" w:eastAsia="Arial" w:hAnsi="Segoe UI" w:cs="Segoe UI"/>
          <w:spacing w:val="-3"/>
          <w:sz w:val="22"/>
          <w:szCs w:val="22"/>
        </w:rPr>
        <w:t>s</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w:t>
      </w:r>
      <w:r w:rsidRPr="00835964">
        <w:rPr>
          <w:rFonts w:ascii="Segoe UI" w:eastAsia="Arial" w:hAnsi="Segoe UI" w:cs="Segoe UI"/>
          <w:spacing w:val="-1"/>
          <w:sz w:val="22"/>
          <w:szCs w:val="22"/>
        </w:rPr>
        <w:t>N</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a</w:t>
      </w:r>
      <w:r w:rsidRPr="00835964">
        <w:rPr>
          <w:rFonts w:ascii="Segoe UI" w:eastAsia="Arial" w:hAnsi="Segoe UI" w:cs="Segoe UI"/>
          <w:sz w:val="22"/>
          <w:szCs w:val="22"/>
        </w:rPr>
        <w:t xml:space="preserve">t </w:t>
      </w:r>
      <w:r w:rsidRPr="00835964">
        <w:rPr>
          <w:rFonts w:ascii="Segoe UI" w:eastAsia="Arial" w:hAnsi="Segoe UI" w:cs="Segoe UI"/>
          <w:spacing w:val="-1"/>
          <w:sz w:val="22"/>
          <w:szCs w:val="22"/>
        </w:rPr>
        <w:t>l</w:t>
      </w:r>
      <w:r w:rsidRPr="00835964">
        <w:rPr>
          <w:rFonts w:ascii="Segoe UI" w:eastAsia="Arial" w:hAnsi="Segoe UI" w:cs="Segoe UI"/>
          <w:sz w:val="22"/>
          <w:szCs w:val="22"/>
        </w:rPr>
        <w:t>at</w:t>
      </w:r>
      <w:r w:rsidRPr="00835964">
        <w:rPr>
          <w:rFonts w:ascii="Segoe UI" w:eastAsia="Arial" w:hAnsi="Segoe UI" w:cs="Segoe UI"/>
          <w:spacing w:val="2"/>
          <w:sz w:val="22"/>
          <w:szCs w:val="22"/>
        </w:rPr>
        <w:t>t</w:t>
      </w:r>
      <w:r w:rsidRPr="00835964">
        <w:rPr>
          <w:rFonts w:ascii="Segoe UI" w:eastAsia="Arial" w:hAnsi="Segoe UI" w:cs="Segoe UI"/>
          <w:spacing w:val="-3"/>
          <w:sz w:val="22"/>
          <w:szCs w:val="22"/>
        </w:rPr>
        <w:t>e</w:t>
      </w:r>
      <w:r w:rsidRPr="00835964">
        <w:rPr>
          <w:rFonts w:ascii="Segoe UI" w:eastAsia="Arial" w:hAnsi="Segoe UI" w:cs="Segoe UI"/>
          <w:sz w:val="22"/>
          <w:szCs w:val="22"/>
        </w:rPr>
        <w:t>r</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tr</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pacing w:val="-2"/>
          <w:sz w:val="22"/>
          <w:szCs w:val="22"/>
        </w:rPr>
        <w:t>s</w:t>
      </w:r>
      <w:r w:rsidRPr="00835964">
        <w:rPr>
          <w:rFonts w:ascii="Segoe UI" w:eastAsia="Arial" w:hAnsi="Segoe UI" w:cs="Segoe UI"/>
          <w:spacing w:val="1"/>
          <w:sz w:val="22"/>
          <w:szCs w:val="22"/>
        </w:rPr>
        <w:t>f</w:t>
      </w:r>
      <w:r w:rsidRPr="00835964">
        <w:rPr>
          <w:rFonts w:ascii="Segoe UI" w:eastAsia="Arial" w:hAnsi="Segoe UI" w:cs="Segoe UI"/>
          <w:sz w:val="22"/>
          <w:szCs w:val="22"/>
        </w:rPr>
        <w:t>o</w:t>
      </w:r>
      <w:r w:rsidRPr="00835964">
        <w:rPr>
          <w:rFonts w:ascii="Segoe UI" w:eastAsia="Arial" w:hAnsi="Segoe UI" w:cs="Segoe UI"/>
          <w:spacing w:val="-2"/>
          <w:sz w:val="22"/>
          <w:szCs w:val="22"/>
        </w:rPr>
        <w:t>r</w:t>
      </w:r>
      <w:r w:rsidRPr="00835964">
        <w:rPr>
          <w:rFonts w:ascii="Segoe UI" w:eastAsia="Arial" w:hAnsi="Segoe UI" w:cs="Segoe UI"/>
          <w:spacing w:val="1"/>
          <w:sz w:val="22"/>
          <w:szCs w:val="22"/>
        </w:rPr>
        <w:t>m</w:t>
      </w:r>
      <w:r w:rsidRPr="00835964">
        <w:rPr>
          <w:rFonts w:ascii="Segoe UI" w:eastAsia="Arial" w:hAnsi="Segoe UI" w:cs="Segoe UI"/>
          <w:sz w:val="22"/>
          <w:szCs w:val="22"/>
        </w:rPr>
        <w:t>ed</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o</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 xml:space="preserve">0 </w:t>
      </w:r>
      <w:r w:rsidRPr="00835964">
        <w:rPr>
          <w:rFonts w:ascii="Segoe UI" w:eastAsia="Arial" w:hAnsi="Segoe UI" w:cs="Segoe UI"/>
          <w:spacing w:val="-3"/>
          <w:sz w:val="22"/>
          <w:szCs w:val="22"/>
        </w:rPr>
        <w:t>w</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n e</w:t>
      </w:r>
      <w:r w:rsidRPr="00835964">
        <w:rPr>
          <w:rFonts w:ascii="Segoe UI" w:eastAsia="Arial" w:hAnsi="Segoe UI" w:cs="Segoe UI"/>
          <w:spacing w:val="-2"/>
          <w:sz w:val="22"/>
          <w:szCs w:val="22"/>
        </w:rPr>
        <w:t>x</w:t>
      </w:r>
      <w:r w:rsidRPr="00835964">
        <w:rPr>
          <w:rFonts w:ascii="Segoe UI" w:eastAsia="Arial" w:hAnsi="Segoe UI" w:cs="Segoe UI"/>
          <w:sz w:val="22"/>
          <w:szCs w:val="22"/>
        </w:rPr>
        <w:t>ec</w:t>
      </w:r>
      <w:r w:rsidRPr="00835964">
        <w:rPr>
          <w:rFonts w:ascii="Segoe UI" w:eastAsia="Arial" w:hAnsi="Segoe UI" w:cs="Segoe UI"/>
          <w:spacing w:val="-1"/>
          <w:sz w:val="22"/>
          <w:szCs w:val="22"/>
        </w:rPr>
        <w:t>u</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z w:val="22"/>
          <w:szCs w:val="22"/>
        </w:rPr>
        <w:t>ng</w:t>
      </w:r>
      <w:r w:rsidRPr="00835964">
        <w:rPr>
          <w:rFonts w:ascii="Segoe UI" w:eastAsia="Arial" w:hAnsi="Segoe UI" w:cs="Segoe UI"/>
          <w:spacing w:val="1"/>
          <w:sz w:val="22"/>
          <w:szCs w:val="22"/>
        </w:rPr>
        <w:t xml:space="preserve"> t</w:t>
      </w:r>
      <w:r w:rsidRPr="00835964">
        <w:rPr>
          <w:rFonts w:ascii="Segoe UI" w:eastAsia="Arial" w:hAnsi="Segoe UI" w:cs="Segoe UI"/>
          <w:sz w:val="22"/>
          <w:szCs w:val="22"/>
        </w:rPr>
        <w:t>he</w:t>
      </w:r>
      <w:r w:rsidRPr="00835964">
        <w:rPr>
          <w:rFonts w:ascii="Segoe UI" w:eastAsia="Arial" w:hAnsi="Segoe UI" w:cs="Segoe UI"/>
          <w:spacing w:val="-4"/>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z w:val="22"/>
          <w:szCs w:val="22"/>
        </w:rPr>
        <w:t>u</w:t>
      </w:r>
      <w:r w:rsidRPr="00835964">
        <w:rPr>
          <w:rFonts w:ascii="Segoe UI" w:eastAsia="Arial" w:hAnsi="Segoe UI" w:cs="Segoe UI"/>
          <w:spacing w:val="-1"/>
          <w:sz w:val="22"/>
          <w:szCs w:val="22"/>
        </w:rPr>
        <w:t>n</w:t>
      </w:r>
      <w:r w:rsidRPr="00835964">
        <w:rPr>
          <w:rFonts w:ascii="Segoe UI" w:eastAsia="Arial" w:hAnsi="Segoe UI" w:cs="Segoe UI"/>
          <w:spacing w:val="-2"/>
          <w:sz w:val="22"/>
          <w:szCs w:val="22"/>
        </w:rPr>
        <w:t>c</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z w:val="22"/>
          <w:szCs w:val="22"/>
        </w:rPr>
        <w:t>on</w:t>
      </w:r>
      <w:r w:rsidRPr="00835964">
        <w:rPr>
          <w:rFonts w:ascii="Segoe UI" w:eastAsia="Arial" w:hAnsi="Segoe UI" w:cs="Segoe UI"/>
          <w:spacing w:val="4"/>
          <w:sz w:val="22"/>
          <w:szCs w:val="22"/>
        </w:rPr>
        <w:t xml:space="preserve"> </w:t>
      </w:r>
      <w:r w:rsidR="00835964" w:rsidRPr="00835964">
        <w:rPr>
          <w:rFonts w:ascii="Segoe UI" w:eastAsia="Arial" w:hAnsi="Segoe UI" w:cs="Segoe UI"/>
          <w:spacing w:val="1"/>
          <w:sz w:val="22"/>
          <w:szCs w:val="22"/>
        </w:rPr>
        <w:t>f</w:t>
      </w:r>
      <w:r w:rsidR="00835964" w:rsidRPr="00835964">
        <w:rPr>
          <w:rFonts w:ascii="Segoe UI" w:eastAsia="Arial" w:hAnsi="Segoe UI" w:cs="Segoe UI"/>
          <w:spacing w:val="-3"/>
          <w:sz w:val="22"/>
          <w:szCs w:val="22"/>
        </w:rPr>
        <w:t>e</w:t>
      </w:r>
      <w:r w:rsidR="00835964" w:rsidRPr="00835964">
        <w:rPr>
          <w:rFonts w:ascii="Segoe UI" w:eastAsia="Arial" w:hAnsi="Segoe UI" w:cs="Segoe UI"/>
          <w:sz w:val="22"/>
          <w:szCs w:val="22"/>
        </w:rPr>
        <w:t>atu</w:t>
      </w:r>
      <w:r w:rsidR="00835964" w:rsidRPr="00835964">
        <w:rPr>
          <w:rFonts w:ascii="Segoe UI" w:eastAsia="Arial" w:hAnsi="Segoe UI" w:cs="Segoe UI"/>
          <w:spacing w:val="1"/>
          <w:sz w:val="22"/>
          <w:szCs w:val="22"/>
        </w:rPr>
        <w:t>r</w:t>
      </w:r>
      <w:r w:rsidR="00835964" w:rsidRPr="00835964">
        <w:rPr>
          <w:rFonts w:ascii="Segoe UI" w:eastAsia="Arial" w:hAnsi="Segoe UI" w:cs="Segoe UI"/>
          <w:spacing w:val="-3"/>
          <w:sz w:val="22"/>
          <w:szCs w:val="22"/>
        </w:rPr>
        <w:t>e</w:t>
      </w:r>
      <w:r w:rsidR="00835964" w:rsidRPr="00835964">
        <w:rPr>
          <w:rFonts w:ascii="Segoe UI" w:eastAsia="Arial" w:hAnsi="Segoe UI" w:cs="Segoe UI"/>
          <w:spacing w:val="1"/>
          <w:sz w:val="22"/>
          <w:szCs w:val="22"/>
        </w:rPr>
        <w:t xml:space="preserve"> </w:t>
      </w:r>
      <w:r w:rsidR="00835964" w:rsidRPr="00835964">
        <w:rPr>
          <w:rFonts w:ascii="Segoe UI" w:eastAsia="Arial" w:hAnsi="Segoe UI" w:cs="Segoe UI"/>
          <w:sz w:val="22"/>
          <w:szCs w:val="22"/>
        </w:rPr>
        <w:t>f</w:t>
      </w:r>
      <w:r w:rsidR="00835964" w:rsidRPr="00835964">
        <w:rPr>
          <w:rFonts w:ascii="Segoe UI" w:eastAsia="Arial" w:hAnsi="Segoe UI" w:cs="Segoe UI"/>
          <w:spacing w:val="-2"/>
          <w:sz w:val="22"/>
          <w:szCs w:val="22"/>
        </w:rPr>
        <w:t>o</w:t>
      </w:r>
      <w:r w:rsidR="00835964" w:rsidRPr="00835964">
        <w:rPr>
          <w:rFonts w:ascii="Segoe UI" w:eastAsia="Arial" w:hAnsi="Segoe UI" w:cs="Segoe UI"/>
          <w:spacing w:val="1"/>
          <w:sz w:val="22"/>
          <w:szCs w:val="22"/>
        </w:rPr>
        <w:t>r</w:t>
      </w:r>
      <w:r w:rsidR="00835964" w:rsidRPr="00835964">
        <w:rPr>
          <w:rFonts w:ascii="Segoe UI" w:eastAsia="Arial" w:hAnsi="Segoe UI" w:cs="Segoe UI"/>
          <w:sz w:val="22"/>
          <w:szCs w:val="22"/>
        </w:rPr>
        <w:t>m</w:t>
      </w:r>
      <w:r w:rsidR="00835964" w:rsidRPr="00835964">
        <w:rPr>
          <w:rFonts w:ascii="Segoe UI" w:eastAsia="Arial" w:hAnsi="Segoe UI" w:cs="Segoe UI"/>
          <w:spacing w:val="-2"/>
          <w:sz w:val="22"/>
          <w:szCs w:val="22"/>
        </w:rPr>
        <w:t>at</w:t>
      </w:r>
      <w:r w:rsidRPr="00835964">
        <w:rPr>
          <w:rFonts w:ascii="Segoe UI" w:eastAsia="Arial" w:hAnsi="Segoe UI" w:cs="Segoe UI"/>
          <w:sz w:val="22"/>
          <w:szCs w:val="22"/>
        </w:rPr>
        <w:t>,</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so</w:t>
      </w:r>
      <w:r w:rsidRPr="00835964">
        <w:rPr>
          <w:rFonts w:ascii="Segoe UI" w:eastAsia="Arial" w:hAnsi="Segoe UI" w:cs="Segoe UI"/>
          <w:spacing w:val="-4"/>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a</w:t>
      </w:r>
      <w:r w:rsidRPr="00835964">
        <w:rPr>
          <w:rFonts w:ascii="Segoe UI" w:eastAsia="Arial" w:hAnsi="Segoe UI" w:cs="Segoe UI"/>
          <w:sz w:val="22"/>
          <w:szCs w:val="22"/>
        </w:rPr>
        <w:t xml:space="preserve">t </w:t>
      </w:r>
      <w:r w:rsidRPr="00835964">
        <w:rPr>
          <w:rFonts w:ascii="Segoe UI" w:eastAsia="Arial" w:hAnsi="Segoe UI" w:cs="Segoe UI"/>
          <w:spacing w:val="-1"/>
          <w:sz w:val="22"/>
          <w:szCs w:val="22"/>
        </w:rPr>
        <w:t>i</w:t>
      </w:r>
      <w:r w:rsidRPr="00835964">
        <w:rPr>
          <w:rFonts w:ascii="Segoe UI" w:eastAsia="Arial" w:hAnsi="Segoe UI" w:cs="Segoe UI"/>
          <w:sz w:val="22"/>
          <w:szCs w:val="22"/>
        </w:rPr>
        <w:t xml:space="preserve">n </w:t>
      </w:r>
      <w:r w:rsidRPr="00835964">
        <w:rPr>
          <w:rFonts w:ascii="Segoe UI" w:eastAsia="Arial" w:hAnsi="Segoe UI" w:cs="Segoe UI"/>
          <w:spacing w:val="2"/>
          <w:sz w:val="22"/>
          <w:szCs w:val="22"/>
        </w:rPr>
        <w:t>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pacing w:val="-1"/>
          <w:sz w:val="22"/>
          <w:szCs w:val="22"/>
        </w:rPr>
        <w:t>i</w:t>
      </w:r>
      <w:r w:rsidRPr="00835964">
        <w:rPr>
          <w:rFonts w:ascii="Segoe UI" w:eastAsia="Arial" w:hAnsi="Segoe UI" w:cs="Segoe UI"/>
          <w:sz w:val="22"/>
          <w:szCs w:val="22"/>
        </w:rPr>
        <w:t>n</w:t>
      </w:r>
      <w:r w:rsidRPr="00835964">
        <w:rPr>
          <w:rFonts w:ascii="Segoe UI" w:eastAsia="Arial" w:hAnsi="Segoe UI" w:cs="Segoe UI"/>
          <w:spacing w:val="-1"/>
          <w:sz w:val="22"/>
          <w:szCs w:val="22"/>
        </w:rPr>
        <w:t>a</w:t>
      </w:r>
      <w:r w:rsidRPr="00835964">
        <w:rPr>
          <w:rFonts w:ascii="Segoe UI" w:eastAsia="Arial" w:hAnsi="Segoe UI" w:cs="Segoe UI"/>
          <w:sz w:val="22"/>
          <w:szCs w:val="22"/>
        </w:rPr>
        <w:t>l</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as</w:t>
      </w:r>
      <w:r w:rsidRPr="00835964">
        <w:rPr>
          <w:rFonts w:ascii="Segoe UI" w:eastAsia="Arial" w:hAnsi="Segoe UI" w:cs="Segoe UI"/>
          <w:spacing w:val="-3"/>
          <w:sz w:val="22"/>
          <w:szCs w:val="22"/>
        </w:rPr>
        <w:t>e</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u</w:t>
      </w:r>
      <w:r w:rsidRPr="00835964">
        <w:rPr>
          <w:rFonts w:ascii="Segoe UI" w:eastAsia="Arial" w:hAnsi="Segoe UI" w:cs="Segoe UI"/>
          <w:sz w:val="22"/>
          <w:szCs w:val="22"/>
        </w:rPr>
        <w:t>sed</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 xml:space="preserve">o </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r</w:t>
      </w:r>
      <w:r w:rsidRPr="00835964">
        <w:rPr>
          <w:rFonts w:ascii="Segoe UI" w:eastAsia="Arial" w:hAnsi="Segoe UI" w:cs="Segoe UI"/>
          <w:sz w:val="22"/>
          <w:szCs w:val="22"/>
        </w:rPr>
        <w:t>a</w:t>
      </w:r>
      <w:r w:rsidRPr="00835964">
        <w:rPr>
          <w:rFonts w:ascii="Segoe UI" w:eastAsia="Arial" w:hAnsi="Segoe UI" w:cs="Segoe UI"/>
          <w:spacing w:val="-1"/>
          <w:sz w:val="22"/>
          <w:szCs w:val="22"/>
        </w:rPr>
        <w:t>i</w:t>
      </w:r>
      <w:r w:rsidRPr="00835964">
        <w:rPr>
          <w:rFonts w:ascii="Segoe UI" w:eastAsia="Arial" w:hAnsi="Segoe UI" w:cs="Segoe UI"/>
          <w:sz w:val="22"/>
          <w:szCs w:val="22"/>
        </w:rPr>
        <w:t>n and</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e</w:t>
      </w:r>
      <w:r w:rsidRPr="00835964">
        <w:rPr>
          <w:rFonts w:ascii="Segoe UI" w:eastAsia="Arial" w:hAnsi="Segoe UI" w:cs="Segoe UI"/>
          <w:spacing w:val="-3"/>
          <w:sz w:val="22"/>
          <w:szCs w:val="22"/>
        </w:rPr>
        <w:t>s</w:t>
      </w:r>
      <w:r w:rsidRPr="00835964">
        <w:rPr>
          <w:rFonts w:ascii="Segoe UI" w:eastAsia="Arial" w:hAnsi="Segoe UI" w:cs="Segoe UI"/>
          <w:sz w:val="22"/>
          <w:szCs w:val="22"/>
        </w:rPr>
        <w:t xml:space="preserve">t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4"/>
          <w:sz w:val="22"/>
          <w:szCs w:val="22"/>
        </w:rPr>
        <w:t>l</w:t>
      </w:r>
      <w:r w:rsidRPr="00835964">
        <w:rPr>
          <w:rFonts w:ascii="Segoe UI" w:eastAsia="Arial" w:hAnsi="Segoe UI" w:cs="Segoe UI"/>
          <w:spacing w:val="2"/>
          <w:sz w:val="22"/>
          <w:szCs w:val="22"/>
        </w:rPr>
        <w:t>g</w:t>
      </w:r>
      <w:r w:rsidRPr="00835964">
        <w:rPr>
          <w:rFonts w:ascii="Segoe UI" w:eastAsia="Arial" w:hAnsi="Segoe UI" w:cs="Segoe UI"/>
          <w:sz w:val="22"/>
          <w:szCs w:val="22"/>
        </w:rPr>
        <w:t>or</w:t>
      </w:r>
      <w:r w:rsidRPr="00835964">
        <w:rPr>
          <w:rFonts w:ascii="Segoe UI" w:eastAsia="Arial" w:hAnsi="Segoe UI" w:cs="Segoe UI"/>
          <w:spacing w:val="-3"/>
          <w:sz w:val="22"/>
          <w:szCs w:val="22"/>
        </w:rPr>
        <w:t>i</w:t>
      </w:r>
      <w:r w:rsidRPr="00835964">
        <w:rPr>
          <w:rFonts w:ascii="Segoe UI" w:eastAsia="Arial" w:hAnsi="Segoe UI" w:cs="Segoe UI"/>
          <w:spacing w:val="1"/>
          <w:sz w:val="22"/>
          <w:szCs w:val="22"/>
        </w:rPr>
        <w:t>t</w:t>
      </w:r>
      <w:r w:rsidRPr="00835964">
        <w:rPr>
          <w:rFonts w:ascii="Segoe UI" w:eastAsia="Arial" w:hAnsi="Segoe UI" w:cs="Segoe UI"/>
          <w:sz w:val="22"/>
          <w:szCs w:val="22"/>
        </w:rPr>
        <w:t>hms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0 and</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w:t>
      </w:r>
      <w:r w:rsidRPr="00835964">
        <w:rPr>
          <w:rFonts w:ascii="Segoe UI" w:eastAsia="Arial" w:hAnsi="Segoe UI" w:cs="Segoe UI"/>
          <w:spacing w:val="-1"/>
          <w:sz w:val="22"/>
          <w:szCs w:val="22"/>
        </w:rPr>
        <w:t>N</w:t>
      </w:r>
      <w:r w:rsidRPr="00835964">
        <w:rPr>
          <w:rFonts w:ascii="Segoe UI" w:eastAsia="Arial" w:hAnsi="Segoe UI" w:cs="Segoe UI"/>
          <w:sz w:val="22"/>
          <w:szCs w:val="22"/>
        </w:rPr>
        <w:t>a</w:t>
      </w:r>
      <w:r w:rsidRPr="00835964">
        <w:rPr>
          <w:rFonts w:ascii="Segoe UI" w:eastAsia="Arial" w:hAnsi="Segoe UI" w:cs="Segoe UI"/>
          <w:spacing w:val="-4"/>
          <w:sz w:val="22"/>
          <w:szCs w:val="22"/>
        </w:rPr>
        <w:t>N</w:t>
      </w:r>
      <w:r w:rsidRPr="00835964">
        <w:rPr>
          <w:rFonts w:ascii="Segoe UI" w:eastAsia="Arial" w:hAnsi="Segoe UI" w:cs="Segoe UI"/>
          <w:sz w:val="22"/>
          <w:szCs w:val="22"/>
        </w:rPr>
        <w:t>”</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r</w:t>
      </w:r>
      <w:r w:rsidRPr="00835964">
        <w:rPr>
          <w:rFonts w:ascii="Segoe UI" w:eastAsia="Arial" w:hAnsi="Segoe UI" w:cs="Segoe UI"/>
          <w:sz w:val="22"/>
          <w:szCs w:val="22"/>
        </w:rPr>
        <w:t>e s</w:t>
      </w:r>
      <w:r w:rsidRPr="00835964">
        <w:rPr>
          <w:rFonts w:ascii="Segoe UI" w:eastAsia="Arial" w:hAnsi="Segoe UI" w:cs="Segoe UI"/>
          <w:spacing w:val="-2"/>
          <w:sz w:val="22"/>
          <w:szCs w:val="22"/>
        </w:rPr>
        <w:t>o</w:t>
      </w:r>
      <w:r w:rsidRPr="00835964">
        <w:rPr>
          <w:rFonts w:ascii="Segoe UI" w:eastAsia="Arial" w:hAnsi="Segoe UI" w:cs="Segoe UI"/>
          <w:spacing w:val="1"/>
          <w:sz w:val="22"/>
          <w:szCs w:val="22"/>
        </w:rPr>
        <w:t>m</w:t>
      </w:r>
      <w:r w:rsidRPr="00835964">
        <w:rPr>
          <w:rFonts w:ascii="Segoe UI" w:eastAsia="Arial" w:hAnsi="Segoe UI" w:cs="Segoe UI"/>
          <w:sz w:val="22"/>
          <w:szCs w:val="22"/>
        </w:rPr>
        <w:t>e</w:t>
      </w:r>
      <w:r w:rsidRPr="00835964">
        <w:rPr>
          <w:rFonts w:ascii="Segoe UI" w:eastAsia="Arial" w:hAnsi="Segoe UI" w:cs="Segoe UI"/>
          <w:spacing w:val="-1"/>
          <w:sz w:val="22"/>
          <w:szCs w:val="22"/>
        </w:rPr>
        <w:t>h</w:t>
      </w:r>
      <w:r w:rsidRPr="00835964">
        <w:rPr>
          <w:rFonts w:ascii="Segoe UI" w:eastAsia="Arial" w:hAnsi="Segoe UI" w:cs="Segoe UI"/>
          <w:sz w:val="22"/>
          <w:szCs w:val="22"/>
        </w:rPr>
        <w:t>ow</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e</w:t>
      </w:r>
      <w:r w:rsidRPr="00835964">
        <w:rPr>
          <w:rFonts w:ascii="Segoe UI" w:eastAsia="Arial" w:hAnsi="Segoe UI" w:cs="Segoe UI"/>
          <w:spacing w:val="2"/>
          <w:sz w:val="22"/>
          <w:szCs w:val="22"/>
        </w:rPr>
        <w:t>q</w:t>
      </w:r>
      <w:r w:rsidRPr="00835964">
        <w:rPr>
          <w:rFonts w:ascii="Segoe UI" w:eastAsia="Arial" w:hAnsi="Segoe UI" w:cs="Segoe UI"/>
          <w:sz w:val="22"/>
          <w:szCs w:val="22"/>
        </w:rPr>
        <w:t>u</w:t>
      </w:r>
      <w:r w:rsidRPr="00835964">
        <w:rPr>
          <w:rFonts w:ascii="Segoe UI" w:eastAsia="Arial" w:hAnsi="Segoe UI" w:cs="Segoe UI"/>
          <w:spacing w:val="-1"/>
          <w:sz w:val="22"/>
          <w:szCs w:val="22"/>
        </w:rPr>
        <w:t>i</w:t>
      </w:r>
      <w:r w:rsidRPr="00835964">
        <w:rPr>
          <w:rFonts w:ascii="Segoe UI" w:eastAsia="Arial" w:hAnsi="Segoe UI" w:cs="Segoe UI"/>
          <w:spacing w:val="-2"/>
          <w:sz w:val="22"/>
          <w:szCs w:val="22"/>
        </w:rPr>
        <w:t>v</w:t>
      </w:r>
      <w:r w:rsidRPr="00835964">
        <w:rPr>
          <w:rFonts w:ascii="Segoe UI" w:eastAsia="Arial" w:hAnsi="Segoe UI" w:cs="Segoe UI"/>
          <w:sz w:val="22"/>
          <w:szCs w:val="22"/>
        </w:rPr>
        <w:t>a</w:t>
      </w:r>
      <w:r w:rsidRPr="00835964">
        <w:rPr>
          <w:rFonts w:ascii="Segoe UI" w:eastAsia="Arial" w:hAnsi="Segoe UI" w:cs="Segoe UI"/>
          <w:spacing w:val="-1"/>
          <w:sz w:val="22"/>
          <w:szCs w:val="22"/>
        </w:rPr>
        <w:t>l</w:t>
      </w:r>
      <w:r w:rsidRPr="00835964">
        <w:rPr>
          <w:rFonts w:ascii="Segoe UI" w:eastAsia="Arial" w:hAnsi="Segoe UI" w:cs="Segoe UI"/>
          <w:sz w:val="22"/>
          <w:szCs w:val="22"/>
        </w:rPr>
        <w:t>e</w:t>
      </w:r>
      <w:r w:rsidRPr="00835964">
        <w:rPr>
          <w:rFonts w:ascii="Segoe UI" w:eastAsia="Arial" w:hAnsi="Segoe UI" w:cs="Segoe UI"/>
          <w:spacing w:val="-1"/>
          <w:sz w:val="22"/>
          <w:szCs w:val="22"/>
        </w:rPr>
        <w:t>n</w:t>
      </w:r>
      <w:r w:rsidRPr="00835964">
        <w:rPr>
          <w:rFonts w:ascii="Segoe UI" w:eastAsia="Arial" w:hAnsi="Segoe UI" w:cs="Segoe UI"/>
          <w:spacing w:val="1"/>
          <w:sz w:val="22"/>
          <w:szCs w:val="22"/>
        </w:rPr>
        <w:t>t</w:t>
      </w:r>
      <w:r w:rsidRPr="00835964">
        <w:rPr>
          <w:rFonts w:ascii="Segoe UI" w:eastAsia="Arial" w:hAnsi="Segoe UI" w:cs="Segoe UI"/>
          <w:sz w:val="22"/>
          <w:szCs w:val="22"/>
        </w:rPr>
        <w:t xml:space="preserve">s. </w:t>
      </w:r>
      <w:r w:rsidRPr="00835964">
        <w:rPr>
          <w:rFonts w:ascii="Segoe UI" w:eastAsia="Arial" w:hAnsi="Segoe UI" w:cs="Segoe UI"/>
          <w:spacing w:val="1"/>
          <w:sz w:val="22"/>
          <w:szCs w:val="22"/>
        </w:rPr>
        <w:t>I</w:t>
      </w:r>
      <w:r w:rsidRPr="00835964">
        <w:rPr>
          <w:rFonts w:ascii="Segoe UI" w:eastAsia="Arial" w:hAnsi="Segoe UI" w:cs="Segoe UI"/>
          <w:sz w:val="22"/>
          <w:szCs w:val="22"/>
        </w:rPr>
        <w:t xml:space="preserve">n </w:t>
      </w:r>
      <w:r w:rsidRPr="00835964">
        <w:rPr>
          <w:rFonts w:ascii="Segoe UI" w:eastAsia="Arial" w:hAnsi="Segoe UI" w:cs="Segoe UI"/>
          <w:spacing w:val="-2"/>
          <w:sz w:val="22"/>
          <w:szCs w:val="22"/>
        </w:rPr>
        <w:t>o</w:t>
      </w:r>
      <w:r w:rsidRPr="00835964">
        <w:rPr>
          <w:rFonts w:ascii="Segoe UI" w:eastAsia="Arial" w:hAnsi="Segoe UI" w:cs="Segoe UI"/>
          <w:spacing w:val="1"/>
          <w:sz w:val="22"/>
          <w:szCs w:val="22"/>
        </w:rPr>
        <w:t>r</w:t>
      </w:r>
      <w:r w:rsidRPr="00835964">
        <w:rPr>
          <w:rFonts w:ascii="Segoe UI" w:eastAsia="Arial" w:hAnsi="Segoe UI" w:cs="Segoe UI"/>
          <w:sz w:val="22"/>
          <w:szCs w:val="22"/>
        </w:rPr>
        <w:t>d</w:t>
      </w:r>
      <w:r w:rsidRPr="00835964">
        <w:rPr>
          <w:rFonts w:ascii="Segoe UI" w:eastAsia="Arial" w:hAnsi="Segoe UI" w:cs="Segoe UI"/>
          <w:spacing w:val="-1"/>
          <w:sz w:val="22"/>
          <w:szCs w:val="22"/>
        </w:rPr>
        <w:t>e</w:t>
      </w:r>
      <w:r w:rsidRPr="00835964">
        <w:rPr>
          <w:rFonts w:ascii="Segoe UI" w:eastAsia="Arial" w:hAnsi="Segoe UI" w:cs="Segoe UI"/>
          <w:sz w:val="22"/>
          <w:szCs w:val="22"/>
        </w:rPr>
        <w:t xml:space="preserve">r </w:t>
      </w:r>
      <w:r w:rsidRPr="00835964">
        <w:rPr>
          <w:rFonts w:ascii="Segoe UI" w:eastAsia="Arial" w:hAnsi="Segoe UI" w:cs="Segoe UI"/>
          <w:spacing w:val="1"/>
          <w:sz w:val="22"/>
          <w:szCs w:val="22"/>
        </w:rPr>
        <w:t>t</w:t>
      </w:r>
      <w:r w:rsidRPr="00835964">
        <w:rPr>
          <w:rFonts w:ascii="Segoe UI" w:eastAsia="Arial" w:hAnsi="Segoe UI" w:cs="Segoe UI"/>
          <w:sz w:val="22"/>
          <w:szCs w:val="22"/>
        </w:rPr>
        <w:t>o</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1"/>
          <w:sz w:val="22"/>
          <w:szCs w:val="22"/>
        </w:rPr>
        <w:t>d</w:t>
      </w:r>
      <w:r w:rsidRPr="00835964">
        <w:rPr>
          <w:rFonts w:ascii="Segoe UI" w:eastAsia="Arial" w:hAnsi="Segoe UI" w:cs="Segoe UI"/>
          <w:sz w:val="22"/>
          <w:szCs w:val="22"/>
        </w:rPr>
        <w:t>uce</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i</w:t>
      </w:r>
      <w:r w:rsidRPr="00835964">
        <w:rPr>
          <w:rFonts w:ascii="Segoe UI" w:eastAsia="Arial" w:hAnsi="Segoe UI" w:cs="Segoe UI"/>
          <w:spacing w:val="-2"/>
          <w:sz w:val="22"/>
          <w:szCs w:val="22"/>
        </w:rPr>
        <w:t>s</w:t>
      </w:r>
      <w:r w:rsidRPr="00835964">
        <w:rPr>
          <w:rFonts w:ascii="Segoe UI" w:eastAsia="Arial" w:hAnsi="Segoe UI" w:cs="Segoe UI"/>
          <w:sz w:val="22"/>
          <w:szCs w:val="22"/>
        </w:rPr>
        <w:t>su</w:t>
      </w:r>
      <w:r w:rsidRPr="00835964">
        <w:rPr>
          <w:rFonts w:ascii="Segoe UI" w:eastAsia="Arial" w:hAnsi="Segoe UI" w:cs="Segoe UI"/>
          <w:spacing w:val="-1"/>
          <w:sz w:val="22"/>
          <w:szCs w:val="22"/>
        </w:rPr>
        <w:t>e</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f</w:t>
      </w:r>
      <w:r w:rsidRPr="00835964">
        <w:rPr>
          <w:rFonts w:ascii="Segoe UI" w:eastAsia="Arial" w:hAnsi="Segoe UI" w:cs="Segoe UI"/>
          <w:sz w:val="22"/>
          <w:szCs w:val="22"/>
        </w:rPr>
        <w:t>u</w:t>
      </w:r>
      <w:r w:rsidRPr="00835964">
        <w:rPr>
          <w:rFonts w:ascii="Segoe UI" w:eastAsia="Arial" w:hAnsi="Segoe UI" w:cs="Segoe UI"/>
          <w:spacing w:val="-1"/>
          <w:sz w:val="22"/>
          <w:szCs w:val="22"/>
        </w:rPr>
        <w:t>n</w:t>
      </w:r>
      <w:r w:rsidRPr="00835964">
        <w:rPr>
          <w:rFonts w:ascii="Segoe UI" w:eastAsia="Arial" w:hAnsi="Segoe UI" w:cs="Segoe UI"/>
          <w:spacing w:val="-2"/>
          <w:sz w:val="22"/>
          <w:szCs w:val="22"/>
        </w:rPr>
        <w:t>c</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z w:val="22"/>
          <w:szCs w:val="22"/>
        </w:rPr>
        <w:t>on</w:t>
      </w:r>
      <w:r w:rsidRPr="00835964">
        <w:rPr>
          <w:rFonts w:ascii="Segoe UI" w:eastAsia="Arial" w:hAnsi="Segoe UI" w:cs="Segoe UI"/>
          <w:spacing w:val="1"/>
          <w:sz w:val="22"/>
          <w:szCs w:val="22"/>
        </w:rPr>
        <w:t xml:space="preserve"> </w:t>
      </w:r>
      <w:r w:rsidR="00835964" w:rsidRPr="00835964">
        <w:rPr>
          <w:rFonts w:ascii="Segoe UI" w:eastAsia="Arial" w:hAnsi="Segoe UI" w:cs="Segoe UI"/>
          <w:spacing w:val="3"/>
          <w:sz w:val="22"/>
          <w:szCs w:val="22"/>
        </w:rPr>
        <w:t>f</w:t>
      </w:r>
      <w:r w:rsidR="00835964" w:rsidRPr="00835964">
        <w:rPr>
          <w:rFonts w:ascii="Segoe UI" w:eastAsia="Arial" w:hAnsi="Segoe UI" w:cs="Segoe UI"/>
          <w:sz w:val="22"/>
          <w:szCs w:val="22"/>
        </w:rPr>
        <w:t>e</w:t>
      </w:r>
      <w:r w:rsidR="00835964" w:rsidRPr="00835964">
        <w:rPr>
          <w:rFonts w:ascii="Segoe UI" w:eastAsia="Arial" w:hAnsi="Segoe UI" w:cs="Segoe UI"/>
          <w:spacing w:val="-3"/>
          <w:sz w:val="22"/>
          <w:szCs w:val="22"/>
        </w:rPr>
        <w:t>a</w:t>
      </w:r>
      <w:r w:rsidR="00835964" w:rsidRPr="00835964">
        <w:rPr>
          <w:rFonts w:ascii="Segoe UI" w:eastAsia="Arial" w:hAnsi="Segoe UI" w:cs="Segoe UI"/>
          <w:spacing w:val="1"/>
          <w:sz w:val="22"/>
          <w:szCs w:val="22"/>
        </w:rPr>
        <w:t>t</w:t>
      </w:r>
      <w:r w:rsidR="00835964" w:rsidRPr="00835964">
        <w:rPr>
          <w:rFonts w:ascii="Segoe UI" w:eastAsia="Arial" w:hAnsi="Segoe UI" w:cs="Segoe UI"/>
          <w:sz w:val="22"/>
          <w:szCs w:val="22"/>
        </w:rPr>
        <w:t>ur</w:t>
      </w:r>
      <w:r w:rsidR="00835964" w:rsidRPr="00835964">
        <w:rPr>
          <w:rFonts w:ascii="Segoe UI" w:eastAsia="Arial" w:hAnsi="Segoe UI" w:cs="Segoe UI"/>
          <w:spacing w:val="-2"/>
          <w:sz w:val="22"/>
          <w:szCs w:val="22"/>
        </w:rPr>
        <w:t>e</w:t>
      </w:r>
      <w:r w:rsidR="00835964" w:rsidRPr="00835964">
        <w:rPr>
          <w:rFonts w:ascii="Segoe UI" w:eastAsia="Arial" w:hAnsi="Segoe UI" w:cs="Segoe UI"/>
          <w:spacing w:val="-1"/>
          <w:sz w:val="22"/>
          <w:szCs w:val="22"/>
        </w:rPr>
        <w:t xml:space="preserve"> </w:t>
      </w:r>
      <w:r w:rsidR="00835964" w:rsidRPr="00835964">
        <w:rPr>
          <w:rFonts w:ascii="Segoe UI" w:eastAsia="Arial" w:hAnsi="Segoe UI" w:cs="Segoe UI"/>
          <w:sz w:val="22"/>
          <w:szCs w:val="22"/>
        </w:rPr>
        <w:t>fo</w:t>
      </w:r>
      <w:r w:rsidR="00835964" w:rsidRPr="00835964">
        <w:rPr>
          <w:rFonts w:ascii="Segoe UI" w:eastAsia="Arial" w:hAnsi="Segoe UI" w:cs="Segoe UI"/>
          <w:spacing w:val="1"/>
          <w:sz w:val="22"/>
          <w:szCs w:val="22"/>
        </w:rPr>
        <w:t>r</w:t>
      </w:r>
      <w:r w:rsidR="00835964" w:rsidRPr="00835964">
        <w:rPr>
          <w:rFonts w:ascii="Segoe UI" w:eastAsia="Arial" w:hAnsi="Segoe UI" w:cs="Segoe UI"/>
          <w:spacing w:val="-3"/>
          <w:sz w:val="22"/>
          <w:szCs w:val="22"/>
        </w:rPr>
        <w:t>m</w:t>
      </w:r>
      <w:r w:rsidR="00835964" w:rsidRPr="00835964">
        <w:rPr>
          <w:rFonts w:ascii="Segoe UI" w:eastAsia="Arial" w:hAnsi="Segoe UI" w:cs="Segoe UI"/>
          <w:sz w:val="22"/>
          <w:szCs w:val="22"/>
        </w:rPr>
        <w:t>at</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e</w:t>
      </w:r>
      <w:r w:rsidRPr="00835964">
        <w:rPr>
          <w:rFonts w:ascii="Segoe UI" w:eastAsia="Arial" w:hAnsi="Segoe UI" w:cs="Segoe UI"/>
          <w:spacing w:val="-3"/>
          <w:sz w:val="22"/>
          <w:szCs w:val="22"/>
        </w:rPr>
        <w:t>x</w:t>
      </w:r>
      <w:r w:rsidRPr="00835964">
        <w:rPr>
          <w:rFonts w:ascii="Segoe UI" w:eastAsia="Arial" w:hAnsi="Segoe UI" w:cs="Segoe UI"/>
          <w:sz w:val="22"/>
          <w:szCs w:val="22"/>
        </w:rPr>
        <w:t>ec</w:t>
      </w:r>
      <w:r w:rsidRPr="00835964">
        <w:rPr>
          <w:rFonts w:ascii="Segoe UI" w:eastAsia="Arial" w:hAnsi="Segoe UI" w:cs="Segoe UI"/>
          <w:spacing w:val="-1"/>
          <w:sz w:val="22"/>
          <w:szCs w:val="22"/>
        </w:rPr>
        <w:t>u</w:t>
      </w:r>
      <w:r w:rsidRPr="00835964">
        <w:rPr>
          <w:rFonts w:ascii="Segoe UI" w:eastAsia="Arial" w:hAnsi="Segoe UI" w:cs="Segoe UI"/>
          <w:spacing w:val="1"/>
          <w:sz w:val="22"/>
          <w:szCs w:val="22"/>
        </w:rPr>
        <w:t>t</w:t>
      </w:r>
      <w:r w:rsidRPr="00835964">
        <w:rPr>
          <w:rFonts w:ascii="Segoe UI" w:eastAsia="Arial" w:hAnsi="Segoe UI" w:cs="Segoe UI"/>
          <w:sz w:val="22"/>
          <w:szCs w:val="22"/>
        </w:rPr>
        <w:t>ed</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pacing w:val="-1"/>
          <w:sz w:val="22"/>
          <w:szCs w:val="22"/>
        </w:rPr>
        <w:t>i</w:t>
      </w:r>
      <w:r w:rsidRPr="00835964">
        <w:rPr>
          <w:rFonts w:ascii="Segoe UI" w:eastAsia="Arial" w:hAnsi="Segoe UI" w:cs="Segoe UI"/>
          <w:spacing w:val="1"/>
          <w:sz w:val="22"/>
          <w:szCs w:val="22"/>
        </w:rPr>
        <w:t>t</w:t>
      </w:r>
      <w:r w:rsidRPr="00835964">
        <w:rPr>
          <w:rFonts w:ascii="Segoe UI" w:eastAsia="Arial" w:hAnsi="Segoe UI" w:cs="Segoe UI"/>
          <w:sz w:val="22"/>
          <w:szCs w:val="22"/>
        </w:rPr>
        <w:t xml:space="preserve">h </w:t>
      </w:r>
      <w:r w:rsidRPr="00835964">
        <w:rPr>
          <w:rFonts w:ascii="Segoe UI" w:eastAsia="Arial" w:hAnsi="Segoe UI" w:cs="Segoe UI"/>
          <w:spacing w:val="1"/>
          <w:sz w:val="22"/>
          <w:szCs w:val="22"/>
        </w:rPr>
        <w:t>“r</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m</w:t>
      </w:r>
      <w:r w:rsidRPr="00835964">
        <w:rPr>
          <w:rFonts w:ascii="Segoe UI" w:eastAsia="Arial" w:hAnsi="Segoe UI" w:cs="Segoe UI"/>
          <w:sz w:val="22"/>
          <w:szCs w:val="22"/>
        </w:rPr>
        <w:t>o</w:t>
      </w:r>
      <w:r w:rsidRPr="00835964">
        <w:rPr>
          <w:rFonts w:ascii="Segoe UI" w:eastAsia="Arial" w:hAnsi="Segoe UI" w:cs="Segoe UI"/>
          <w:spacing w:val="-3"/>
          <w:sz w:val="22"/>
          <w:szCs w:val="22"/>
        </w:rPr>
        <w:t>v</w:t>
      </w:r>
      <w:r w:rsidRPr="00835964">
        <w:rPr>
          <w:rFonts w:ascii="Segoe UI" w:eastAsia="Arial" w:hAnsi="Segoe UI" w:cs="Segoe UI"/>
          <w:sz w:val="22"/>
          <w:szCs w:val="22"/>
        </w:rPr>
        <w:t>e</w:t>
      </w:r>
      <w:r w:rsidRPr="00835964">
        <w:rPr>
          <w:rFonts w:ascii="Segoe UI" w:eastAsia="Arial" w:hAnsi="Segoe UI" w:cs="Segoe UI"/>
          <w:spacing w:val="-1"/>
          <w:sz w:val="22"/>
          <w:szCs w:val="22"/>
        </w:rPr>
        <w:t>_</w:t>
      </w:r>
      <w:r w:rsidRPr="00835964">
        <w:rPr>
          <w:rFonts w:ascii="Segoe UI" w:eastAsia="Arial" w:hAnsi="Segoe UI" w:cs="Segoe UI"/>
          <w:sz w:val="22"/>
          <w:szCs w:val="22"/>
        </w:rPr>
        <w:t>a</w:t>
      </w:r>
      <w:r w:rsidRPr="00835964">
        <w:rPr>
          <w:rFonts w:ascii="Segoe UI" w:eastAsia="Arial" w:hAnsi="Segoe UI" w:cs="Segoe UI"/>
          <w:spacing w:val="-1"/>
          <w:sz w:val="22"/>
          <w:szCs w:val="22"/>
        </w:rPr>
        <w:t>ll</w:t>
      </w:r>
      <w:r w:rsidRPr="00835964">
        <w:rPr>
          <w:rFonts w:ascii="Segoe UI" w:eastAsia="Arial" w:hAnsi="Segoe UI" w:cs="Segoe UI"/>
          <w:spacing w:val="2"/>
          <w:sz w:val="22"/>
          <w:szCs w:val="22"/>
        </w:rPr>
        <w:t>_</w:t>
      </w:r>
      <w:r w:rsidRPr="00835964">
        <w:rPr>
          <w:rFonts w:ascii="Segoe UI" w:eastAsia="Arial" w:hAnsi="Segoe UI" w:cs="Segoe UI"/>
          <w:spacing w:val="-2"/>
          <w:sz w:val="22"/>
          <w:szCs w:val="22"/>
        </w:rPr>
        <w:t>z</w:t>
      </w:r>
      <w:r w:rsidRPr="00835964">
        <w:rPr>
          <w:rFonts w:ascii="Segoe UI" w:eastAsia="Arial" w:hAnsi="Segoe UI" w:cs="Segoe UI"/>
          <w:sz w:val="22"/>
          <w:szCs w:val="22"/>
        </w:rPr>
        <w:t>eroes=T</w:t>
      </w:r>
      <w:r w:rsidRPr="00835964">
        <w:rPr>
          <w:rFonts w:ascii="Segoe UI" w:eastAsia="Arial" w:hAnsi="Segoe UI" w:cs="Segoe UI"/>
          <w:spacing w:val="1"/>
          <w:sz w:val="22"/>
          <w:szCs w:val="22"/>
        </w:rPr>
        <w:t>r</w:t>
      </w:r>
      <w:r w:rsidRPr="00835964">
        <w:rPr>
          <w:rFonts w:ascii="Segoe UI" w:eastAsia="Arial" w:hAnsi="Segoe UI" w:cs="Segoe UI"/>
          <w:spacing w:val="-3"/>
          <w:sz w:val="22"/>
          <w:szCs w:val="22"/>
        </w:rPr>
        <w:t>u</w:t>
      </w:r>
      <w:r w:rsidRPr="00835964">
        <w:rPr>
          <w:rFonts w:ascii="Segoe UI" w:eastAsia="Arial" w:hAnsi="Segoe UI" w:cs="Segoe UI"/>
          <w:spacing w:val="1"/>
          <w:sz w:val="22"/>
          <w:szCs w:val="22"/>
        </w:rPr>
        <w:t>e</w:t>
      </w:r>
      <w:r w:rsidRPr="00835964">
        <w:rPr>
          <w:rFonts w:ascii="Segoe UI" w:eastAsia="Arial" w:hAnsi="Segoe UI" w:cs="Segoe UI"/>
          <w:sz w:val="22"/>
          <w:szCs w:val="22"/>
        </w:rPr>
        <w:t>”</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z w:val="22"/>
          <w:szCs w:val="22"/>
        </w:rPr>
        <w:t>d</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n c</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pacing w:val="-3"/>
          <w:sz w:val="22"/>
          <w:szCs w:val="22"/>
        </w:rPr>
        <w:t>n</w:t>
      </w:r>
      <w:r w:rsidRPr="00835964">
        <w:rPr>
          <w:rFonts w:ascii="Segoe UI" w:eastAsia="Arial" w:hAnsi="Segoe UI" w:cs="Segoe UI"/>
          <w:sz w:val="22"/>
          <w:szCs w:val="22"/>
        </w:rPr>
        <w:t>g</w:t>
      </w:r>
      <w:r w:rsidRPr="00835964">
        <w:rPr>
          <w:rFonts w:ascii="Segoe UI" w:eastAsia="Arial" w:hAnsi="Segoe UI" w:cs="Segoe UI"/>
          <w:spacing w:val="1"/>
          <w:sz w:val="22"/>
          <w:szCs w:val="22"/>
        </w:rPr>
        <w:t xml:space="preserve"> t</w:t>
      </w:r>
      <w:r w:rsidRPr="00835964">
        <w:rPr>
          <w:rFonts w:ascii="Segoe UI" w:eastAsia="Arial" w:hAnsi="Segoe UI" w:cs="Segoe UI"/>
          <w:sz w:val="22"/>
          <w:szCs w:val="22"/>
        </w:rPr>
        <w:t>he</w:t>
      </w:r>
      <w:r w:rsidRPr="00835964">
        <w:rPr>
          <w:rFonts w:ascii="Segoe UI" w:eastAsia="Arial" w:hAnsi="Segoe UI" w:cs="Segoe UI"/>
          <w:spacing w:val="-4"/>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pacing w:val="-1"/>
          <w:sz w:val="22"/>
          <w:szCs w:val="22"/>
        </w:rPr>
        <w:t>i</w:t>
      </w:r>
      <w:r w:rsidRPr="00835964">
        <w:rPr>
          <w:rFonts w:ascii="Segoe UI" w:eastAsia="Arial" w:hAnsi="Segoe UI" w:cs="Segoe UI"/>
          <w:sz w:val="22"/>
          <w:szCs w:val="22"/>
        </w:rPr>
        <w:t>n</w:t>
      </w:r>
      <w:r w:rsidRPr="00835964">
        <w:rPr>
          <w:rFonts w:ascii="Segoe UI" w:eastAsia="Arial" w:hAnsi="Segoe UI" w:cs="Segoe UI"/>
          <w:spacing w:val="-1"/>
          <w:sz w:val="22"/>
          <w:szCs w:val="22"/>
        </w:rPr>
        <w:t>a</w:t>
      </w:r>
      <w:r w:rsidRPr="00835964">
        <w:rPr>
          <w:rFonts w:ascii="Segoe UI" w:eastAsia="Arial" w:hAnsi="Segoe UI" w:cs="Segoe UI"/>
          <w:sz w:val="22"/>
          <w:szCs w:val="22"/>
        </w:rPr>
        <w:t>l d</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a</w:t>
      </w:r>
      <w:r w:rsidRPr="00835964">
        <w:rPr>
          <w:rFonts w:ascii="Segoe UI" w:eastAsia="Arial" w:hAnsi="Segoe UI" w:cs="Segoe UI"/>
          <w:sz w:val="22"/>
          <w:szCs w:val="22"/>
        </w:rPr>
        <w:t>se</w:t>
      </w:r>
      <w:r w:rsidRPr="00835964">
        <w:rPr>
          <w:rFonts w:ascii="Segoe UI" w:eastAsia="Arial" w:hAnsi="Segoe UI" w:cs="Segoe UI"/>
          <w:spacing w:val="-2"/>
          <w:sz w:val="22"/>
          <w:szCs w:val="22"/>
        </w:rPr>
        <w:t>t</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“m</w:t>
      </w:r>
      <w:r w:rsidRPr="00835964">
        <w:rPr>
          <w:rFonts w:ascii="Segoe UI" w:eastAsia="Arial" w:hAnsi="Segoe UI" w:cs="Segoe UI"/>
          <w:spacing w:val="-2"/>
          <w:sz w:val="22"/>
          <w:szCs w:val="22"/>
        </w:rPr>
        <w:t>y</w:t>
      </w:r>
      <w:r w:rsidRPr="00835964">
        <w:rPr>
          <w:rFonts w:ascii="Segoe UI" w:eastAsia="Arial" w:hAnsi="Segoe UI" w:cs="Segoe UI"/>
          <w:sz w:val="22"/>
          <w:szCs w:val="22"/>
        </w:rPr>
        <w:t>_</w:t>
      </w:r>
      <w:r w:rsidRPr="00835964">
        <w:rPr>
          <w:rFonts w:ascii="Segoe UI" w:eastAsia="Arial" w:hAnsi="Segoe UI" w:cs="Segoe UI"/>
          <w:spacing w:val="-1"/>
          <w:sz w:val="22"/>
          <w:szCs w:val="22"/>
        </w:rPr>
        <w:t>d</w:t>
      </w:r>
      <w:r w:rsidRPr="00835964">
        <w:rPr>
          <w:rFonts w:ascii="Segoe UI" w:eastAsia="Arial" w:hAnsi="Segoe UI" w:cs="Segoe UI"/>
          <w:sz w:val="22"/>
          <w:szCs w:val="22"/>
        </w:rPr>
        <w:t>ata</w:t>
      </w:r>
      <w:r w:rsidRPr="00835964">
        <w:rPr>
          <w:rFonts w:ascii="Segoe UI" w:eastAsia="Arial" w:hAnsi="Segoe UI" w:cs="Segoe UI"/>
          <w:spacing w:val="-2"/>
          <w:sz w:val="22"/>
          <w:szCs w:val="22"/>
        </w:rPr>
        <w:t>s</w:t>
      </w:r>
      <w:r w:rsidRPr="00835964">
        <w:rPr>
          <w:rFonts w:ascii="Segoe UI" w:eastAsia="Arial" w:hAnsi="Segoe UI" w:cs="Segoe UI"/>
          <w:sz w:val="22"/>
          <w:szCs w:val="22"/>
        </w:rPr>
        <w:t>et</w:t>
      </w:r>
      <w:r w:rsidRPr="00835964">
        <w:rPr>
          <w:rFonts w:ascii="Segoe UI" w:eastAsia="Arial" w:hAnsi="Segoe UI" w:cs="Segoe UI"/>
          <w:spacing w:val="-1"/>
          <w:sz w:val="22"/>
          <w:szCs w:val="22"/>
        </w:rPr>
        <w:t>”</w:t>
      </w:r>
      <w:r w:rsidRPr="00835964">
        <w:rPr>
          <w:rFonts w:ascii="Segoe UI" w:eastAsia="Arial" w:hAnsi="Segoe UI" w:cs="Segoe UI"/>
          <w:sz w:val="22"/>
          <w:szCs w:val="22"/>
        </w:rPr>
        <w:t xml:space="preserve">, </w:t>
      </w:r>
      <w:r w:rsidR="00835964" w:rsidRPr="00835964">
        <w:rPr>
          <w:rFonts w:ascii="Segoe UI" w:eastAsia="Arial" w:hAnsi="Segoe UI" w:cs="Segoe UI"/>
          <w:spacing w:val="1"/>
          <w:sz w:val="22"/>
          <w:szCs w:val="22"/>
        </w:rPr>
        <w:t>t</w:t>
      </w:r>
      <w:r w:rsidR="00835964" w:rsidRPr="00835964">
        <w:rPr>
          <w:rFonts w:ascii="Segoe UI" w:eastAsia="Arial" w:hAnsi="Segoe UI" w:cs="Segoe UI"/>
          <w:sz w:val="22"/>
          <w:szCs w:val="22"/>
        </w:rPr>
        <w:t>h</w:t>
      </w:r>
      <w:r w:rsidR="00835964">
        <w:rPr>
          <w:rFonts w:ascii="Segoe UI" w:eastAsia="Arial" w:hAnsi="Segoe UI" w:cs="Segoe UI"/>
          <w:spacing w:val="-1"/>
          <w:sz w:val="22"/>
          <w:szCs w:val="22"/>
        </w:rPr>
        <w:t>ose</w:t>
      </w:r>
      <w:r w:rsidR="00835964" w:rsidRPr="00835964">
        <w:rPr>
          <w:rFonts w:ascii="Segoe UI" w:eastAsia="Arial" w:hAnsi="Segoe UI" w:cs="Segoe UI"/>
          <w:spacing w:val="-1"/>
          <w:sz w:val="22"/>
          <w:szCs w:val="22"/>
        </w:rPr>
        <w:t xml:space="preserve"> person</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3"/>
          <w:sz w:val="22"/>
          <w:szCs w:val="22"/>
        </w:rPr>
        <w:t>a</w:t>
      </w:r>
      <w:r w:rsidRPr="00835964">
        <w:rPr>
          <w:rFonts w:ascii="Segoe UI" w:eastAsia="Arial" w:hAnsi="Segoe UI" w:cs="Segoe UI"/>
          <w:sz w:val="22"/>
          <w:szCs w:val="22"/>
        </w:rPr>
        <w:t xml:space="preserve">t </w:t>
      </w:r>
      <w:r w:rsidRPr="00835964">
        <w:rPr>
          <w:rFonts w:ascii="Segoe UI" w:eastAsia="Arial" w:hAnsi="Segoe UI" w:cs="Segoe UI"/>
          <w:spacing w:val="1"/>
          <w:sz w:val="22"/>
          <w:szCs w:val="22"/>
        </w:rPr>
        <w:t>m</w:t>
      </w:r>
      <w:r w:rsidRPr="00835964">
        <w:rPr>
          <w:rFonts w:ascii="Segoe UI" w:eastAsia="Arial" w:hAnsi="Segoe UI" w:cs="Segoe UI"/>
          <w:sz w:val="22"/>
          <w:szCs w:val="22"/>
        </w:rPr>
        <w:t>e</w:t>
      </w:r>
      <w:r w:rsidRPr="00835964">
        <w:rPr>
          <w:rFonts w:ascii="Segoe UI" w:eastAsia="Arial" w:hAnsi="Segoe UI" w:cs="Segoe UI"/>
          <w:spacing w:val="-1"/>
          <w:sz w:val="22"/>
          <w:szCs w:val="22"/>
        </w:rPr>
        <w:t>e</w:t>
      </w:r>
      <w:r w:rsidRPr="00835964">
        <w:rPr>
          <w:rFonts w:ascii="Segoe UI" w:eastAsia="Arial" w:hAnsi="Segoe UI" w:cs="Segoe UI"/>
          <w:spacing w:val="1"/>
          <w:sz w:val="22"/>
          <w:szCs w:val="22"/>
        </w:rPr>
        <w:t>t</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s</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m</w:t>
      </w:r>
      <w:r w:rsidRPr="00835964">
        <w:rPr>
          <w:rFonts w:ascii="Segoe UI" w:eastAsia="Arial" w:hAnsi="Segoe UI" w:cs="Segoe UI"/>
          <w:sz w:val="22"/>
          <w:szCs w:val="22"/>
        </w:rPr>
        <w:t>e</w:t>
      </w:r>
      <w:r w:rsidRPr="00835964">
        <w:rPr>
          <w:rFonts w:ascii="Segoe UI" w:eastAsia="Arial" w:hAnsi="Segoe UI" w:cs="Segoe UI"/>
          <w:spacing w:val="-1"/>
          <w:sz w:val="22"/>
          <w:szCs w:val="22"/>
        </w:rPr>
        <w:t>n</w:t>
      </w:r>
      <w:r w:rsidRPr="00835964">
        <w:rPr>
          <w:rFonts w:ascii="Segoe UI" w:eastAsia="Arial" w:hAnsi="Segoe UI" w:cs="Segoe UI"/>
          <w:sz w:val="22"/>
          <w:szCs w:val="22"/>
        </w:rPr>
        <w:t>t are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n</w:t>
      </w:r>
      <w:r w:rsidRPr="00835964">
        <w:rPr>
          <w:rFonts w:ascii="Segoe UI" w:eastAsia="Arial" w:hAnsi="Segoe UI" w:cs="Segoe UI"/>
          <w:spacing w:val="-1"/>
          <w:sz w:val="22"/>
          <w:szCs w:val="22"/>
        </w:rPr>
        <w:t>o</w:t>
      </w:r>
      <w:r w:rsidRPr="00835964">
        <w:rPr>
          <w:rFonts w:ascii="Segoe UI" w:eastAsia="Arial" w:hAnsi="Segoe UI" w:cs="Segoe UI"/>
          <w:sz w:val="22"/>
          <w:szCs w:val="22"/>
        </w:rPr>
        <w:t xml:space="preserve">t </w:t>
      </w:r>
      <w:r w:rsidRPr="00835964">
        <w:rPr>
          <w:rFonts w:ascii="Segoe UI" w:eastAsia="Arial" w:hAnsi="Segoe UI" w:cs="Segoe UI"/>
          <w:spacing w:val="-1"/>
          <w:sz w:val="22"/>
          <w:szCs w:val="22"/>
        </w:rPr>
        <w:t>i</w:t>
      </w:r>
      <w:r w:rsidRPr="00835964">
        <w:rPr>
          <w:rFonts w:ascii="Segoe UI" w:eastAsia="Arial" w:hAnsi="Segoe UI" w:cs="Segoe UI"/>
          <w:sz w:val="22"/>
          <w:szCs w:val="22"/>
        </w:rPr>
        <w:t>nc</w:t>
      </w:r>
      <w:r w:rsidRPr="00835964">
        <w:rPr>
          <w:rFonts w:ascii="Segoe UI" w:eastAsia="Arial" w:hAnsi="Segoe UI" w:cs="Segoe UI"/>
          <w:spacing w:val="-1"/>
          <w:sz w:val="22"/>
          <w:szCs w:val="22"/>
        </w:rPr>
        <w:t>l</w:t>
      </w:r>
      <w:r w:rsidRPr="00835964">
        <w:rPr>
          <w:rFonts w:ascii="Segoe UI" w:eastAsia="Arial" w:hAnsi="Segoe UI" w:cs="Segoe UI"/>
          <w:sz w:val="22"/>
          <w:szCs w:val="22"/>
        </w:rPr>
        <w:t>u</w:t>
      </w:r>
      <w:r w:rsidRPr="00835964">
        <w:rPr>
          <w:rFonts w:ascii="Segoe UI" w:eastAsia="Arial" w:hAnsi="Segoe UI" w:cs="Segoe UI"/>
          <w:spacing w:val="-1"/>
          <w:sz w:val="22"/>
          <w:szCs w:val="22"/>
        </w:rPr>
        <w:t>d</w:t>
      </w:r>
      <w:r w:rsidRPr="00835964">
        <w:rPr>
          <w:rFonts w:ascii="Segoe UI" w:eastAsia="Arial" w:hAnsi="Segoe UI" w:cs="Segoe UI"/>
          <w:sz w:val="22"/>
          <w:szCs w:val="22"/>
        </w:rPr>
        <w:t>e</w:t>
      </w:r>
      <w:r w:rsidRPr="00835964">
        <w:rPr>
          <w:rFonts w:ascii="Segoe UI" w:eastAsia="Arial" w:hAnsi="Segoe UI" w:cs="Segoe UI"/>
          <w:spacing w:val="-1"/>
          <w:sz w:val="22"/>
          <w:szCs w:val="22"/>
        </w:rPr>
        <w:t>d</w:t>
      </w:r>
      <w:r w:rsidRPr="00835964">
        <w:rPr>
          <w:rFonts w:ascii="Segoe UI" w:eastAsia="Arial" w:hAnsi="Segoe UI" w:cs="Segoe UI"/>
          <w:sz w:val="22"/>
          <w:szCs w:val="22"/>
        </w:rPr>
        <w:t>:</w:t>
      </w:r>
    </w:p>
    <w:p w:rsidR="00A37357" w:rsidRPr="00835964" w:rsidRDefault="0047235E">
      <w:pPr>
        <w:spacing w:before="6" w:line="500" w:lineRule="atLeast"/>
        <w:ind w:left="220" w:right="5334"/>
        <w:rPr>
          <w:rFonts w:ascii="Segoe UI" w:eastAsia="Arial" w:hAnsi="Segoe UI" w:cs="Segoe UI"/>
          <w:sz w:val="22"/>
          <w:szCs w:val="22"/>
        </w:rPr>
      </w:pPr>
      <w:r w:rsidRPr="00835964">
        <w:rPr>
          <w:rFonts w:ascii="Segoe UI" w:eastAsia="Arial" w:hAnsi="Segoe UI" w:cs="Segoe UI"/>
          <w:spacing w:val="-1"/>
          <w:sz w:val="22"/>
          <w:szCs w:val="22"/>
        </w:rPr>
        <w:t>l</w:t>
      </w:r>
      <w:r w:rsidRPr="00835964">
        <w:rPr>
          <w:rFonts w:ascii="Segoe UI" w:eastAsia="Arial" w:hAnsi="Segoe UI" w:cs="Segoe UI"/>
          <w:sz w:val="22"/>
          <w:szCs w:val="22"/>
        </w:rPr>
        <w:t>e</w:t>
      </w:r>
      <w:r w:rsidRPr="00835964">
        <w:rPr>
          <w:rFonts w:ascii="Segoe UI" w:eastAsia="Arial" w:hAnsi="Segoe UI" w:cs="Segoe UI"/>
          <w:spacing w:val="-1"/>
          <w:sz w:val="22"/>
          <w:szCs w:val="22"/>
        </w:rPr>
        <w:t>n</w:t>
      </w:r>
      <w:r w:rsidRPr="00835964">
        <w:rPr>
          <w:rFonts w:ascii="Segoe UI" w:eastAsia="Arial" w:hAnsi="Segoe UI" w:cs="Segoe UI"/>
          <w:spacing w:val="1"/>
          <w:sz w:val="22"/>
          <w:szCs w:val="22"/>
        </w:rPr>
        <w:t>(</w:t>
      </w:r>
      <w:r w:rsidRPr="00835964">
        <w:rPr>
          <w:rFonts w:ascii="Segoe UI" w:eastAsia="Arial" w:hAnsi="Segoe UI" w:cs="Segoe UI"/>
          <w:spacing w:val="-1"/>
          <w:sz w:val="22"/>
          <w:szCs w:val="22"/>
        </w:rPr>
        <w:t>i</w:t>
      </w:r>
      <w:r w:rsidRPr="00835964">
        <w:rPr>
          <w:rFonts w:ascii="Segoe UI" w:eastAsia="Arial" w:hAnsi="Segoe UI" w:cs="Segoe UI"/>
          <w:spacing w:val="1"/>
          <w:sz w:val="22"/>
          <w:szCs w:val="22"/>
        </w:rPr>
        <w:t>t</w:t>
      </w:r>
      <w:r w:rsidRPr="00835964">
        <w:rPr>
          <w:rFonts w:ascii="Segoe UI" w:eastAsia="Arial" w:hAnsi="Segoe UI" w:cs="Segoe UI"/>
          <w:sz w:val="22"/>
          <w:szCs w:val="22"/>
        </w:rPr>
        <w:t>em)</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l</w:t>
      </w:r>
      <w:r w:rsidRPr="00835964">
        <w:rPr>
          <w:rFonts w:ascii="Segoe UI" w:eastAsia="Arial" w:hAnsi="Segoe UI" w:cs="Segoe UI"/>
          <w:sz w:val="22"/>
          <w:szCs w:val="22"/>
        </w:rPr>
        <w:t>e</w:t>
      </w:r>
      <w:r w:rsidRPr="00835964">
        <w:rPr>
          <w:rFonts w:ascii="Segoe UI" w:eastAsia="Arial" w:hAnsi="Segoe UI" w:cs="Segoe UI"/>
          <w:spacing w:val="-1"/>
          <w:sz w:val="22"/>
          <w:szCs w:val="22"/>
        </w:rPr>
        <w:t>n</w:t>
      </w:r>
      <w:r w:rsidRPr="00835964">
        <w:rPr>
          <w:rFonts w:ascii="Segoe UI" w:eastAsia="Arial" w:hAnsi="Segoe UI" w:cs="Segoe UI"/>
          <w:spacing w:val="-2"/>
          <w:sz w:val="22"/>
          <w:szCs w:val="22"/>
        </w:rPr>
        <w:t>(</w:t>
      </w:r>
      <w:r w:rsidRPr="00835964">
        <w:rPr>
          <w:rFonts w:ascii="Segoe UI" w:eastAsia="Arial" w:hAnsi="Segoe UI" w:cs="Segoe UI"/>
          <w:spacing w:val="1"/>
          <w:sz w:val="22"/>
          <w:szCs w:val="22"/>
        </w:rPr>
        <w:t>[</w:t>
      </w:r>
      <w:r w:rsidRPr="00835964">
        <w:rPr>
          <w:rFonts w:ascii="Segoe UI" w:eastAsia="Arial" w:hAnsi="Segoe UI" w:cs="Segoe UI"/>
          <w:sz w:val="22"/>
          <w:szCs w:val="22"/>
        </w:rPr>
        <w:t>x</w:t>
      </w:r>
      <w:r w:rsidRPr="00835964">
        <w:rPr>
          <w:rFonts w:ascii="Segoe UI" w:eastAsia="Arial" w:hAnsi="Segoe UI" w:cs="Segoe UI"/>
          <w:spacing w:val="-3"/>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z w:val="22"/>
          <w:szCs w:val="22"/>
        </w:rPr>
        <w:t>or</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x</w:t>
      </w:r>
      <w:r w:rsidRPr="00835964">
        <w:rPr>
          <w:rFonts w:ascii="Segoe UI" w:eastAsia="Arial" w:hAnsi="Segoe UI" w:cs="Segoe UI"/>
          <w:spacing w:val="-1"/>
          <w:sz w:val="22"/>
          <w:szCs w:val="22"/>
        </w:rPr>
        <w:t xml:space="preserve"> i</w:t>
      </w:r>
      <w:r w:rsidRPr="00835964">
        <w:rPr>
          <w:rFonts w:ascii="Segoe UI" w:eastAsia="Arial" w:hAnsi="Segoe UI" w:cs="Segoe UI"/>
          <w:sz w:val="22"/>
          <w:szCs w:val="22"/>
        </w:rPr>
        <w:t xml:space="preserve">n item </w:t>
      </w:r>
      <w:r w:rsidRPr="00835964">
        <w:rPr>
          <w:rFonts w:ascii="Segoe UI" w:eastAsia="Arial" w:hAnsi="Segoe UI" w:cs="Segoe UI"/>
          <w:spacing w:val="-3"/>
          <w:sz w:val="22"/>
          <w:szCs w:val="22"/>
        </w:rPr>
        <w:t>i</w:t>
      </w:r>
      <w:r w:rsidRPr="00835964">
        <w:rPr>
          <w:rFonts w:ascii="Segoe UI" w:eastAsia="Arial" w:hAnsi="Segoe UI" w:cs="Segoe UI"/>
          <w:sz w:val="22"/>
          <w:szCs w:val="22"/>
        </w:rPr>
        <w:t>f</w:t>
      </w:r>
      <w:r w:rsidRPr="00835964">
        <w:rPr>
          <w:rFonts w:ascii="Segoe UI" w:eastAsia="Arial" w:hAnsi="Segoe UI" w:cs="Segoe UI"/>
          <w:spacing w:val="4"/>
          <w:sz w:val="22"/>
          <w:szCs w:val="22"/>
        </w:rPr>
        <w:t xml:space="preserve"> </w:t>
      </w:r>
      <w:r w:rsidRPr="00835964">
        <w:rPr>
          <w:rFonts w:ascii="Segoe UI" w:eastAsia="Arial" w:hAnsi="Segoe UI" w:cs="Segoe UI"/>
          <w:sz w:val="22"/>
          <w:szCs w:val="22"/>
        </w:rPr>
        <w:t>x</w:t>
      </w:r>
      <w:r w:rsidRPr="00835964">
        <w:rPr>
          <w:rFonts w:ascii="Segoe UI" w:eastAsia="Arial" w:hAnsi="Segoe UI" w:cs="Segoe UI"/>
          <w:spacing w:val="-3"/>
          <w:sz w:val="22"/>
          <w:szCs w:val="22"/>
        </w:rPr>
        <w:t xml:space="preserve"> </w:t>
      </w:r>
      <w:r w:rsidRPr="00835964">
        <w:rPr>
          <w:rFonts w:ascii="Segoe UI" w:eastAsia="Arial" w:hAnsi="Segoe UI" w:cs="Segoe UI"/>
          <w:sz w:val="22"/>
          <w:szCs w:val="22"/>
        </w:rPr>
        <w:t>== 0</w:t>
      </w:r>
      <w:r w:rsidRPr="00835964">
        <w:rPr>
          <w:rFonts w:ascii="Segoe UI" w:eastAsia="Arial" w:hAnsi="Segoe UI" w:cs="Segoe UI"/>
          <w:spacing w:val="-2"/>
          <w:sz w:val="22"/>
          <w:szCs w:val="22"/>
        </w:rPr>
        <w:t>]</w:t>
      </w:r>
      <w:r w:rsidRPr="00835964">
        <w:rPr>
          <w:rFonts w:ascii="Segoe UI" w:eastAsia="Arial" w:hAnsi="Segoe UI" w:cs="Segoe UI"/>
          <w:sz w:val="22"/>
          <w:szCs w:val="22"/>
        </w:rPr>
        <w:t>) &lt;</w:t>
      </w:r>
      <w:r w:rsidRPr="00835964">
        <w:rPr>
          <w:rFonts w:ascii="Segoe UI" w:eastAsia="Arial" w:hAnsi="Segoe UI" w:cs="Segoe UI"/>
          <w:spacing w:val="1"/>
          <w:sz w:val="22"/>
          <w:szCs w:val="22"/>
        </w:rPr>
        <w:t>=</w:t>
      </w:r>
      <w:r w:rsidRPr="00835964">
        <w:rPr>
          <w:rFonts w:ascii="Segoe UI" w:eastAsia="Arial" w:hAnsi="Segoe UI" w:cs="Segoe UI"/>
          <w:sz w:val="22"/>
          <w:szCs w:val="22"/>
        </w:rPr>
        <w:t>2 b</w:t>
      </w:r>
      <w:r w:rsidRPr="00835964">
        <w:rPr>
          <w:rFonts w:ascii="Segoe UI" w:eastAsia="Arial" w:hAnsi="Segoe UI" w:cs="Segoe UI"/>
          <w:spacing w:val="-1"/>
          <w:sz w:val="22"/>
          <w:szCs w:val="22"/>
        </w:rPr>
        <w:t>e</w:t>
      </w:r>
      <w:r w:rsidRPr="00835964">
        <w:rPr>
          <w:rFonts w:ascii="Segoe UI" w:eastAsia="Arial" w:hAnsi="Segoe UI" w:cs="Segoe UI"/>
          <w:spacing w:val="-1"/>
          <w:sz w:val="22"/>
          <w:szCs w:val="22"/>
        </w:rPr>
        <w:t>i</w:t>
      </w:r>
      <w:r w:rsidRPr="00835964">
        <w:rPr>
          <w:rFonts w:ascii="Segoe UI" w:eastAsia="Arial" w:hAnsi="Segoe UI" w:cs="Segoe UI"/>
          <w:sz w:val="22"/>
          <w:szCs w:val="22"/>
        </w:rPr>
        <w:t>ng</w:t>
      </w:r>
      <w:r w:rsidRPr="00835964">
        <w:rPr>
          <w:rFonts w:ascii="Segoe UI" w:eastAsia="Arial" w:hAnsi="Segoe UI" w:cs="Segoe UI"/>
          <w:spacing w:val="3"/>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e</w:t>
      </w:r>
      <w:r w:rsidRPr="00835964">
        <w:rPr>
          <w:rFonts w:ascii="Segoe UI" w:eastAsia="Arial" w:hAnsi="Segoe UI" w:cs="Segoe UI"/>
          <w:sz w:val="22"/>
          <w:szCs w:val="22"/>
        </w:rPr>
        <w:t>m a</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r</w:t>
      </w:r>
      <w:r w:rsidRPr="00835964">
        <w:rPr>
          <w:rFonts w:ascii="Segoe UI" w:eastAsia="Arial" w:hAnsi="Segoe UI" w:cs="Segoe UI"/>
          <w:sz w:val="22"/>
          <w:szCs w:val="22"/>
        </w:rPr>
        <w:t>ow</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 xml:space="preserve">of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1"/>
          <w:sz w:val="22"/>
          <w:szCs w:val="22"/>
        </w:rPr>
        <w:t xml:space="preserve"> </w:t>
      </w:r>
      <w:r w:rsidRPr="00835964">
        <w:rPr>
          <w:rFonts w:ascii="Segoe UI" w:eastAsia="Arial" w:hAnsi="Segoe UI" w:cs="Segoe UI"/>
          <w:spacing w:val="-2"/>
          <w:sz w:val="22"/>
          <w:szCs w:val="22"/>
        </w:rPr>
        <w:t>s</w:t>
      </w:r>
      <w:r w:rsidRPr="00835964">
        <w:rPr>
          <w:rFonts w:ascii="Segoe UI" w:eastAsia="Arial" w:hAnsi="Segoe UI" w:cs="Segoe UI"/>
          <w:sz w:val="22"/>
          <w:szCs w:val="22"/>
        </w:rPr>
        <w:t>e</w:t>
      </w:r>
      <w:r w:rsidRPr="00835964">
        <w:rPr>
          <w:rFonts w:ascii="Segoe UI" w:eastAsia="Arial" w:hAnsi="Segoe UI" w:cs="Segoe UI"/>
          <w:spacing w:val="-1"/>
          <w:sz w:val="22"/>
          <w:szCs w:val="22"/>
        </w:rPr>
        <w:t>l</w:t>
      </w:r>
      <w:r w:rsidRPr="00835964">
        <w:rPr>
          <w:rFonts w:ascii="Segoe UI" w:eastAsia="Arial" w:hAnsi="Segoe UI" w:cs="Segoe UI"/>
          <w:sz w:val="22"/>
          <w:szCs w:val="22"/>
        </w:rPr>
        <w:t>ected</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z w:val="22"/>
          <w:szCs w:val="22"/>
        </w:rPr>
        <w:t>e</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t</w:t>
      </w:r>
      <w:r w:rsidRPr="00835964">
        <w:rPr>
          <w:rFonts w:ascii="Segoe UI" w:eastAsia="Arial" w:hAnsi="Segoe UI" w:cs="Segoe UI"/>
          <w:spacing w:val="2"/>
          <w:sz w:val="22"/>
          <w:szCs w:val="22"/>
        </w:rPr>
        <w:t>u</w:t>
      </w:r>
      <w:r w:rsidRPr="00835964">
        <w:rPr>
          <w:rFonts w:ascii="Segoe UI" w:eastAsia="Arial" w:hAnsi="Segoe UI" w:cs="Segoe UI"/>
          <w:spacing w:val="-2"/>
          <w:sz w:val="22"/>
          <w:szCs w:val="22"/>
        </w:rPr>
        <w:t>r</w:t>
      </w:r>
      <w:r w:rsidRPr="00835964">
        <w:rPr>
          <w:rFonts w:ascii="Segoe UI" w:eastAsia="Arial" w:hAnsi="Segoe UI" w:cs="Segoe UI"/>
          <w:sz w:val="22"/>
          <w:szCs w:val="22"/>
        </w:rPr>
        <w:t>es.</w:t>
      </w:r>
    </w:p>
    <w:tbl>
      <w:tblPr>
        <w:tblW w:w="0" w:type="auto"/>
        <w:tblInd w:w="101" w:type="dxa"/>
        <w:tblLayout w:type="fixed"/>
        <w:tblCellMar>
          <w:left w:w="0" w:type="dxa"/>
          <w:right w:w="0" w:type="dxa"/>
        </w:tblCellMar>
        <w:tblLook w:val="01E0" w:firstRow="1" w:lastRow="1" w:firstColumn="1" w:lastColumn="1" w:noHBand="0" w:noVBand="0"/>
      </w:tblPr>
      <w:tblGrid>
        <w:gridCol w:w="5605"/>
        <w:gridCol w:w="1870"/>
        <w:gridCol w:w="2103"/>
      </w:tblGrid>
      <w:tr w:rsidR="00A37357">
        <w:trPr>
          <w:trHeight w:hRule="exact" w:val="264"/>
        </w:trPr>
        <w:tc>
          <w:tcPr>
            <w:tcW w:w="9578" w:type="dxa"/>
            <w:gridSpan w:val="3"/>
            <w:tcBorders>
              <w:top w:val="nil"/>
              <w:left w:val="single" w:sz="8" w:space="0" w:color="B3CC82"/>
              <w:bottom w:val="nil"/>
              <w:right w:val="single" w:sz="8" w:space="0" w:color="B3CC82"/>
            </w:tcBorders>
            <w:shd w:val="clear" w:color="auto" w:fill="9BBA58"/>
          </w:tcPr>
          <w:p w:rsidR="00A37357" w:rsidRDefault="0047235E">
            <w:pPr>
              <w:spacing w:line="240" w:lineRule="exact"/>
              <w:ind w:left="105"/>
              <w:rPr>
                <w:rFonts w:ascii="Arial" w:eastAsia="Arial" w:hAnsi="Arial" w:cs="Arial"/>
                <w:sz w:val="22"/>
                <w:szCs w:val="22"/>
              </w:rPr>
            </w:pPr>
            <w:r>
              <w:rPr>
                <w:rFonts w:ascii="Arial" w:eastAsia="Arial" w:hAnsi="Arial" w:cs="Arial"/>
                <w:b/>
                <w:spacing w:val="1"/>
                <w:sz w:val="22"/>
                <w:szCs w:val="22"/>
              </w:rPr>
              <w:t>M</w:t>
            </w:r>
            <w:r>
              <w:rPr>
                <w:rFonts w:ascii="Arial" w:eastAsia="Arial" w:hAnsi="Arial" w:cs="Arial"/>
                <w:b/>
                <w:sz w:val="22"/>
                <w:szCs w:val="22"/>
              </w:rPr>
              <w:t>ax</w:t>
            </w:r>
            <w:r>
              <w:rPr>
                <w:rFonts w:ascii="Arial" w:eastAsia="Arial" w:hAnsi="Arial" w:cs="Arial"/>
                <w:b/>
                <w:spacing w:val="1"/>
                <w:sz w:val="22"/>
                <w:szCs w:val="22"/>
              </w:rPr>
              <w:t xml:space="preserve"> </w:t>
            </w:r>
            <w:r>
              <w:rPr>
                <w:rFonts w:ascii="Arial" w:eastAsia="Arial" w:hAnsi="Arial" w:cs="Arial"/>
                <w:b/>
                <w:spacing w:val="-1"/>
                <w:sz w:val="22"/>
                <w:szCs w:val="22"/>
              </w:rPr>
              <w:t>N</w:t>
            </w:r>
            <w:r>
              <w:rPr>
                <w:rFonts w:ascii="Arial" w:eastAsia="Arial" w:hAnsi="Arial" w:cs="Arial"/>
                <w:b/>
                <w:sz w:val="22"/>
                <w:szCs w:val="22"/>
              </w:rPr>
              <w:t>umb</w:t>
            </w:r>
            <w:r>
              <w:rPr>
                <w:rFonts w:ascii="Arial" w:eastAsia="Arial" w:hAnsi="Arial" w:cs="Arial"/>
                <w:b/>
                <w:spacing w:val="-3"/>
                <w:sz w:val="22"/>
                <w:szCs w:val="22"/>
              </w:rPr>
              <w:t>e</w:t>
            </w:r>
            <w:r>
              <w:rPr>
                <w:rFonts w:ascii="Arial" w:eastAsia="Arial" w:hAnsi="Arial" w:cs="Arial"/>
                <w:b/>
                <w:sz w:val="22"/>
                <w:szCs w:val="22"/>
              </w:rPr>
              <w:t>r</w:t>
            </w:r>
            <w:r>
              <w:rPr>
                <w:rFonts w:ascii="Arial" w:eastAsia="Arial" w:hAnsi="Arial" w:cs="Arial"/>
                <w:b/>
                <w:spacing w:val="2"/>
                <w:sz w:val="22"/>
                <w:szCs w:val="22"/>
              </w:rPr>
              <w:t xml:space="preserve"> </w:t>
            </w:r>
            <w:r>
              <w:rPr>
                <w:rFonts w:ascii="Arial" w:eastAsia="Arial" w:hAnsi="Arial" w:cs="Arial"/>
                <w:b/>
                <w:spacing w:val="-3"/>
                <w:sz w:val="22"/>
                <w:szCs w:val="22"/>
              </w:rPr>
              <w:t>o</w:t>
            </w:r>
            <w:r>
              <w:rPr>
                <w:rFonts w:ascii="Arial" w:eastAsia="Arial" w:hAnsi="Arial" w:cs="Arial"/>
                <w:b/>
                <w:sz w:val="22"/>
                <w:szCs w:val="22"/>
              </w:rPr>
              <w:t>f zeros</w:t>
            </w:r>
            <w:r>
              <w:rPr>
                <w:rFonts w:ascii="Arial" w:eastAsia="Arial" w:hAnsi="Arial" w:cs="Arial"/>
                <w:b/>
                <w:spacing w:val="1"/>
                <w:sz w:val="22"/>
                <w:szCs w:val="22"/>
              </w:rPr>
              <w:t xml:space="preserve"> </w:t>
            </w:r>
            <w:r>
              <w:rPr>
                <w:rFonts w:ascii="Arial" w:eastAsia="Arial" w:hAnsi="Arial" w:cs="Arial"/>
                <w:b/>
                <w:spacing w:val="-3"/>
                <w:sz w:val="22"/>
                <w:szCs w:val="22"/>
              </w:rPr>
              <w:t>p</w:t>
            </w:r>
            <w:r>
              <w:rPr>
                <w:rFonts w:ascii="Arial" w:eastAsia="Arial" w:hAnsi="Arial" w:cs="Arial"/>
                <w:b/>
                <w:sz w:val="22"/>
                <w:szCs w:val="22"/>
              </w:rPr>
              <w:t>er</w:t>
            </w:r>
            <w:r>
              <w:rPr>
                <w:rFonts w:ascii="Arial" w:eastAsia="Arial" w:hAnsi="Arial" w:cs="Arial"/>
                <w:b/>
                <w:spacing w:val="1"/>
                <w:sz w:val="22"/>
                <w:szCs w:val="22"/>
              </w:rPr>
              <w:t xml:space="preserve"> </w:t>
            </w:r>
            <w:r>
              <w:rPr>
                <w:rFonts w:ascii="Arial" w:eastAsia="Arial" w:hAnsi="Arial" w:cs="Arial"/>
                <w:b/>
                <w:sz w:val="22"/>
                <w:szCs w:val="22"/>
              </w:rPr>
              <w:t>p</w:t>
            </w:r>
            <w:r>
              <w:rPr>
                <w:rFonts w:ascii="Arial" w:eastAsia="Arial" w:hAnsi="Arial" w:cs="Arial"/>
                <w:b/>
                <w:spacing w:val="-1"/>
                <w:sz w:val="22"/>
                <w:szCs w:val="22"/>
              </w:rPr>
              <w:t>e</w:t>
            </w:r>
            <w:r>
              <w:rPr>
                <w:rFonts w:ascii="Arial" w:eastAsia="Arial" w:hAnsi="Arial" w:cs="Arial"/>
                <w:b/>
                <w:sz w:val="22"/>
                <w:szCs w:val="22"/>
              </w:rPr>
              <w:t>rson</w:t>
            </w:r>
            <w:r>
              <w:rPr>
                <w:rFonts w:ascii="Arial" w:eastAsia="Arial" w:hAnsi="Arial" w:cs="Arial"/>
                <w:b/>
                <w:spacing w:val="-2"/>
                <w:sz w:val="22"/>
                <w:szCs w:val="22"/>
              </w:rPr>
              <w:t xml:space="preserve"> </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2"/>
                <w:sz w:val="22"/>
                <w:szCs w:val="22"/>
              </w:rPr>
              <w:t xml:space="preserve"> </w:t>
            </w:r>
            <w:r>
              <w:rPr>
                <w:rFonts w:ascii="Arial" w:eastAsia="Arial" w:hAnsi="Arial" w:cs="Arial"/>
                <w:b/>
                <w:sz w:val="22"/>
                <w:szCs w:val="22"/>
              </w:rPr>
              <w:t>b</w:t>
            </w:r>
            <w:r>
              <w:rPr>
                <w:rFonts w:ascii="Arial" w:eastAsia="Arial" w:hAnsi="Arial" w:cs="Arial"/>
                <w:b/>
                <w:spacing w:val="-1"/>
                <w:sz w:val="22"/>
                <w:szCs w:val="22"/>
              </w:rPr>
              <w:t>e</w:t>
            </w:r>
            <w:r>
              <w:rPr>
                <w:rFonts w:ascii="Arial" w:eastAsia="Arial" w:hAnsi="Arial" w:cs="Arial"/>
                <w:b/>
                <w:sz w:val="22"/>
                <w:szCs w:val="22"/>
              </w:rPr>
              <w:t>st</w:t>
            </w:r>
            <w:r>
              <w:rPr>
                <w:rFonts w:ascii="Arial" w:eastAsia="Arial" w:hAnsi="Arial" w:cs="Arial"/>
                <w:b/>
                <w:spacing w:val="-1"/>
                <w:sz w:val="22"/>
                <w:szCs w:val="22"/>
              </w:rPr>
              <w:t xml:space="preserve"> </w:t>
            </w:r>
            <w:r>
              <w:rPr>
                <w:rFonts w:ascii="Arial" w:eastAsia="Arial" w:hAnsi="Arial" w:cs="Arial"/>
                <w:b/>
                <w:spacing w:val="1"/>
                <w:sz w:val="22"/>
                <w:szCs w:val="22"/>
              </w:rPr>
              <w:t>f</w:t>
            </w:r>
            <w:r>
              <w:rPr>
                <w:rFonts w:ascii="Arial" w:eastAsia="Arial" w:hAnsi="Arial" w:cs="Arial"/>
                <w:b/>
                <w:sz w:val="22"/>
                <w:szCs w:val="22"/>
              </w:rPr>
              <w:t>e</w:t>
            </w:r>
            <w:r>
              <w:rPr>
                <w:rFonts w:ascii="Arial" w:eastAsia="Arial" w:hAnsi="Arial" w:cs="Arial"/>
                <w:b/>
                <w:spacing w:val="-3"/>
                <w:sz w:val="22"/>
                <w:szCs w:val="22"/>
              </w:rPr>
              <w:t>a</w:t>
            </w:r>
            <w:r>
              <w:rPr>
                <w:rFonts w:ascii="Arial" w:eastAsia="Arial" w:hAnsi="Arial" w:cs="Arial"/>
                <w:b/>
                <w:spacing w:val="1"/>
                <w:sz w:val="22"/>
                <w:szCs w:val="22"/>
              </w:rPr>
              <w:t>t</w:t>
            </w:r>
            <w:r>
              <w:rPr>
                <w:rFonts w:ascii="Arial" w:eastAsia="Arial" w:hAnsi="Arial" w:cs="Arial"/>
                <w:b/>
                <w:sz w:val="22"/>
                <w:szCs w:val="22"/>
              </w:rPr>
              <w:t>u</w:t>
            </w:r>
            <w:r>
              <w:rPr>
                <w:rFonts w:ascii="Arial" w:eastAsia="Arial" w:hAnsi="Arial" w:cs="Arial"/>
                <w:b/>
                <w:spacing w:val="-2"/>
                <w:sz w:val="22"/>
                <w:szCs w:val="22"/>
              </w:rPr>
              <w:t>r</w:t>
            </w:r>
            <w:r>
              <w:rPr>
                <w:rFonts w:ascii="Arial" w:eastAsia="Arial" w:hAnsi="Arial" w:cs="Arial"/>
                <w:b/>
                <w:sz w:val="22"/>
                <w:szCs w:val="22"/>
              </w:rPr>
              <w:t xml:space="preserve">e </w:t>
            </w:r>
            <w:r>
              <w:rPr>
                <w:rFonts w:ascii="Arial" w:eastAsia="Arial" w:hAnsi="Arial" w:cs="Arial"/>
                <w:b/>
                <w:spacing w:val="-1"/>
                <w:sz w:val="22"/>
                <w:szCs w:val="22"/>
              </w:rPr>
              <w:t>l</w:t>
            </w:r>
            <w:r>
              <w:rPr>
                <w:rFonts w:ascii="Arial" w:eastAsia="Arial" w:hAnsi="Arial" w:cs="Arial"/>
                <w:b/>
                <w:spacing w:val="1"/>
                <w:sz w:val="22"/>
                <w:szCs w:val="22"/>
              </w:rPr>
              <w:t>i</w:t>
            </w:r>
            <w:r>
              <w:rPr>
                <w:rFonts w:ascii="Arial" w:eastAsia="Arial" w:hAnsi="Arial" w:cs="Arial"/>
                <w:b/>
                <w:sz w:val="22"/>
                <w:szCs w:val="22"/>
              </w:rPr>
              <w:t xml:space="preserve">st        </w:t>
            </w:r>
            <w:r>
              <w:rPr>
                <w:rFonts w:ascii="Arial" w:eastAsia="Arial" w:hAnsi="Arial" w:cs="Arial"/>
                <w:b/>
                <w:spacing w:val="14"/>
                <w:sz w:val="22"/>
                <w:szCs w:val="22"/>
              </w:rPr>
              <w:t xml:space="preserve"> </w:t>
            </w:r>
            <w:r>
              <w:rPr>
                <w:rFonts w:ascii="Arial" w:eastAsia="Arial" w:hAnsi="Arial" w:cs="Arial"/>
                <w:b/>
                <w:spacing w:val="-1"/>
                <w:sz w:val="22"/>
                <w:szCs w:val="22"/>
              </w:rPr>
              <w:t>P</w:t>
            </w:r>
            <w:r>
              <w:rPr>
                <w:rFonts w:ascii="Arial" w:eastAsia="Arial" w:hAnsi="Arial" w:cs="Arial"/>
                <w:b/>
                <w:sz w:val="22"/>
                <w:szCs w:val="22"/>
              </w:rPr>
              <w:t>rec</w:t>
            </w:r>
            <w:r>
              <w:rPr>
                <w:rFonts w:ascii="Arial" w:eastAsia="Arial" w:hAnsi="Arial" w:cs="Arial"/>
                <w:b/>
                <w:spacing w:val="1"/>
                <w:sz w:val="22"/>
                <w:szCs w:val="22"/>
              </w:rPr>
              <w:t>i</w:t>
            </w:r>
            <w:r>
              <w:rPr>
                <w:rFonts w:ascii="Arial" w:eastAsia="Arial" w:hAnsi="Arial" w:cs="Arial"/>
                <w:b/>
                <w:sz w:val="22"/>
                <w:szCs w:val="22"/>
              </w:rPr>
              <w:t xml:space="preserve">sion                  </w:t>
            </w:r>
            <w:r>
              <w:rPr>
                <w:rFonts w:ascii="Arial" w:eastAsia="Arial" w:hAnsi="Arial" w:cs="Arial"/>
                <w:b/>
                <w:spacing w:val="11"/>
                <w:sz w:val="22"/>
                <w:szCs w:val="22"/>
              </w:rPr>
              <w:t xml:space="preserve"> </w:t>
            </w:r>
            <w:r>
              <w:rPr>
                <w:rFonts w:ascii="Arial" w:eastAsia="Arial" w:hAnsi="Arial" w:cs="Arial"/>
                <w:b/>
                <w:spacing w:val="-1"/>
                <w:sz w:val="22"/>
                <w:szCs w:val="22"/>
              </w:rPr>
              <w:t>R</w:t>
            </w:r>
            <w:r>
              <w:rPr>
                <w:rFonts w:ascii="Arial" w:eastAsia="Arial" w:hAnsi="Arial" w:cs="Arial"/>
                <w:b/>
                <w:sz w:val="22"/>
                <w:szCs w:val="22"/>
              </w:rPr>
              <w:t>e</w:t>
            </w:r>
            <w:r>
              <w:rPr>
                <w:rFonts w:ascii="Arial" w:eastAsia="Arial" w:hAnsi="Arial" w:cs="Arial"/>
                <w:b/>
                <w:spacing w:val="-1"/>
                <w:sz w:val="22"/>
                <w:szCs w:val="22"/>
              </w:rPr>
              <w:t>c</w:t>
            </w:r>
            <w:r>
              <w:rPr>
                <w:rFonts w:ascii="Arial" w:eastAsia="Arial" w:hAnsi="Arial" w:cs="Arial"/>
                <w:b/>
                <w:sz w:val="22"/>
                <w:szCs w:val="22"/>
              </w:rPr>
              <w:t>all</w:t>
            </w:r>
          </w:p>
        </w:tc>
      </w:tr>
      <w:tr w:rsidR="00A37357">
        <w:trPr>
          <w:trHeight w:hRule="exact" w:val="262"/>
        </w:trPr>
        <w:tc>
          <w:tcPr>
            <w:tcW w:w="9578" w:type="dxa"/>
            <w:gridSpan w:val="3"/>
            <w:tcBorders>
              <w:top w:val="nil"/>
              <w:left w:val="single" w:sz="8" w:space="0" w:color="B3CC82"/>
              <w:bottom w:val="nil"/>
              <w:right w:val="single" w:sz="8" w:space="0" w:color="B3CC82"/>
            </w:tcBorders>
            <w:shd w:val="clear" w:color="auto" w:fill="E6EDD4"/>
          </w:tcPr>
          <w:p w:rsidR="00A37357" w:rsidRDefault="0047235E">
            <w:pPr>
              <w:spacing w:before="7"/>
              <w:ind w:left="2728"/>
              <w:rPr>
                <w:rFonts w:ascii="Arial" w:eastAsia="Arial" w:hAnsi="Arial" w:cs="Arial"/>
                <w:sz w:val="22"/>
                <w:szCs w:val="22"/>
              </w:rPr>
            </w:pPr>
            <w:r>
              <w:rPr>
                <w:rFonts w:ascii="Arial" w:eastAsia="Arial" w:hAnsi="Arial" w:cs="Arial"/>
                <w:b/>
                <w:sz w:val="22"/>
                <w:szCs w:val="22"/>
              </w:rPr>
              <w:t xml:space="preserve">1                                                       </w:t>
            </w:r>
            <w:r>
              <w:rPr>
                <w:rFonts w:ascii="Arial" w:eastAsia="Arial" w:hAnsi="Arial" w:cs="Arial"/>
                <w:b/>
                <w:spacing w:val="53"/>
                <w:sz w:val="22"/>
                <w:szCs w:val="22"/>
              </w:rPr>
              <w:t xml:space="preserve"> </w:t>
            </w:r>
            <w:r>
              <w:rPr>
                <w:rFonts w:ascii="Arial" w:eastAsia="Arial" w:hAnsi="Arial" w:cs="Arial"/>
                <w:sz w:val="22"/>
                <w:szCs w:val="22"/>
              </w:rPr>
              <w:t xml:space="preserve">0.28                        </w:t>
            </w:r>
            <w:r>
              <w:rPr>
                <w:rFonts w:ascii="Arial" w:eastAsia="Arial" w:hAnsi="Arial" w:cs="Arial"/>
                <w:spacing w:val="39"/>
                <w:sz w:val="22"/>
                <w:szCs w:val="22"/>
              </w:rPr>
              <w:t xml:space="preserve"> </w:t>
            </w:r>
            <w:r>
              <w:rPr>
                <w:rFonts w:ascii="Arial" w:eastAsia="Arial" w:hAnsi="Arial" w:cs="Arial"/>
                <w:sz w:val="22"/>
                <w:szCs w:val="22"/>
              </w:rPr>
              <w:t>0.30</w:t>
            </w:r>
          </w:p>
        </w:tc>
      </w:tr>
      <w:tr w:rsidR="00A37357">
        <w:trPr>
          <w:trHeight w:hRule="exact" w:val="293"/>
        </w:trPr>
        <w:tc>
          <w:tcPr>
            <w:tcW w:w="9578" w:type="dxa"/>
            <w:gridSpan w:val="3"/>
            <w:tcBorders>
              <w:top w:val="nil"/>
              <w:left w:val="single" w:sz="8" w:space="0" w:color="B3CC82"/>
              <w:bottom w:val="nil"/>
              <w:right w:val="single" w:sz="8" w:space="0" w:color="B3CC82"/>
            </w:tcBorders>
          </w:tcPr>
          <w:p w:rsidR="00A37357" w:rsidRDefault="0047235E">
            <w:pPr>
              <w:spacing w:before="19"/>
              <w:ind w:left="2728"/>
              <w:rPr>
                <w:rFonts w:ascii="Arial" w:eastAsia="Arial" w:hAnsi="Arial" w:cs="Arial"/>
                <w:sz w:val="22"/>
                <w:szCs w:val="22"/>
              </w:rPr>
            </w:pPr>
            <w:r>
              <w:rPr>
                <w:rFonts w:ascii="Arial" w:eastAsia="Arial" w:hAnsi="Arial" w:cs="Arial"/>
                <w:b/>
                <w:sz w:val="22"/>
                <w:szCs w:val="22"/>
              </w:rPr>
              <w:t>2</w:t>
            </w:r>
            <w:r>
              <w:rPr>
                <w:rFonts w:ascii="Arial" w:eastAsia="Arial" w:hAnsi="Arial" w:cs="Arial"/>
                <w:b/>
                <w:sz w:val="22"/>
                <w:szCs w:val="22"/>
              </w:rPr>
              <w:t xml:space="preserve">                                                       </w:t>
            </w:r>
            <w:r>
              <w:rPr>
                <w:rFonts w:ascii="Arial" w:eastAsia="Arial" w:hAnsi="Arial" w:cs="Arial"/>
                <w:b/>
                <w:spacing w:val="53"/>
                <w:sz w:val="22"/>
                <w:szCs w:val="22"/>
              </w:rPr>
              <w:t xml:space="preserve"> </w:t>
            </w:r>
            <w:r>
              <w:rPr>
                <w:rFonts w:ascii="Arial" w:eastAsia="Arial" w:hAnsi="Arial" w:cs="Arial"/>
                <w:sz w:val="22"/>
                <w:szCs w:val="22"/>
              </w:rPr>
              <w:t xml:space="preserve">0.41                        </w:t>
            </w:r>
            <w:r>
              <w:rPr>
                <w:rFonts w:ascii="Arial" w:eastAsia="Arial" w:hAnsi="Arial" w:cs="Arial"/>
                <w:spacing w:val="39"/>
                <w:sz w:val="22"/>
                <w:szCs w:val="22"/>
              </w:rPr>
              <w:t xml:space="preserve"> </w:t>
            </w:r>
            <w:r>
              <w:rPr>
                <w:rFonts w:ascii="Arial" w:eastAsia="Arial" w:hAnsi="Arial" w:cs="Arial"/>
                <w:sz w:val="22"/>
                <w:szCs w:val="22"/>
              </w:rPr>
              <w:t>0.31</w:t>
            </w:r>
          </w:p>
        </w:tc>
      </w:tr>
      <w:tr w:rsidR="00A37357">
        <w:trPr>
          <w:trHeight w:hRule="exact" w:val="254"/>
        </w:trPr>
        <w:tc>
          <w:tcPr>
            <w:tcW w:w="9578" w:type="dxa"/>
            <w:gridSpan w:val="3"/>
            <w:tcBorders>
              <w:top w:val="nil"/>
              <w:left w:val="single" w:sz="8" w:space="0" w:color="B3CC82"/>
              <w:bottom w:val="nil"/>
              <w:right w:val="single" w:sz="8" w:space="0" w:color="B3CC82"/>
            </w:tcBorders>
            <w:shd w:val="clear" w:color="auto" w:fill="E6EDD4"/>
          </w:tcPr>
          <w:p w:rsidR="00A37357" w:rsidRDefault="0047235E">
            <w:pPr>
              <w:spacing w:line="240" w:lineRule="exact"/>
              <w:ind w:left="2728"/>
              <w:rPr>
                <w:rFonts w:ascii="Arial" w:eastAsia="Arial" w:hAnsi="Arial" w:cs="Arial"/>
                <w:sz w:val="22"/>
                <w:szCs w:val="22"/>
              </w:rPr>
            </w:pPr>
            <w:r>
              <w:rPr>
                <w:rFonts w:ascii="Arial" w:eastAsia="Arial" w:hAnsi="Arial" w:cs="Arial"/>
                <w:b/>
                <w:color w:val="00AF50"/>
                <w:sz w:val="22"/>
                <w:szCs w:val="22"/>
              </w:rPr>
              <w:t xml:space="preserve">3                                                       </w:t>
            </w:r>
            <w:r>
              <w:rPr>
                <w:rFonts w:ascii="Arial" w:eastAsia="Arial" w:hAnsi="Arial" w:cs="Arial"/>
                <w:b/>
                <w:color w:val="00AF50"/>
                <w:spacing w:val="53"/>
                <w:sz w:val="22"/>
                <w:szCs w:val="22"/>
              </w:rPr>
              <w:t xml:space="preserve"> </w:t>
            </w:r>
            <w:r>
              <w:rPr>
                <w:rFonts w:ascii="Arial" w:eastAsia="Arial" w:hAnsi="Arial" w:cs="Arial"/>
                <w:color w:val="00AF50"/>
                <w:sz w:val="22"/>
                <w:szCs w:val="22"/>
              </w:rPr>
              <w:t xml:space="preserve">0.38                        </w:t>
            </w:r>
            <w:r>
              <w:rPr>
                <w:rFonts w:ascii="Arial" w:eastAsia="Arial" w:hAnsi="Arial" w:cs="Arial"/>
                <w:color w:val="00AF50"/>
                <w:spacing w:val="39"/>
                <w:sz w:val="22"/>
                <w:szCs w:val="22"/>
              </w:rPr>
              <w:t xml:space="preserve"> </w:t>
            </w:r>
            <w:r>
              <w:rPr>
                <w:rFonts w:ascii="Arial" w:eastAsia="Arial" w:hAnsi="Arial" w:cs="Arial"/>
                <w:color w:val="00AF50"/>
                <w:sz w:val="22"/>
                <w:szCs w:val="22"/>
              </w:rPr>
              <w:t>0.34</w:t>
            </w:r>
          </w:p>
        </w:tc>
      </w:tr>
      <w:tr w:rsidR="00A37357">
        <w:trPr>
          <w:trHeight w:hRule="exact" w:val="283"/>
        </w:trPr>
        <w:tc>
          <w:tcPr>
            <w:tcW w:w="5605" w:type="dxa"/>
            <w:tcBorders>
              <w:top w:val="single" w:sz="8" w:space="0" w:color="B3CC82"/>
              <w:left w:val="single" w:sz="8" w:space="0" w:color="B3CC82"/>
              <w:bottom w:val="single" w:sz="8" w:space="0" w:color="B3CC82"/>
              <w:right w:val="nil"/>
            </w:tcBorders>
          </w:tcPr>
          <w:p w:rsidR="00A37357" w:rsidRDefault="0047235E">
            <w:pPr>
              <w:spacing w:before="4"/>
              <w:ind w:left="2692" w:right="2707"/>
              <w:jc w:val="center"/>
              <w:rPr>
                <w:rFonts w:ascii="Arial" w:eastAsia="Arial" w:hAnsi="Arial" w:cs="Arial"/>
                <w:sz w:val="22"/>
                <w:szCs w:val="22"/>
              </w:rPr>
            </w:pPr>
            <w:r>
              <w:rPr>
                <w:rFonts w:ascii="Arial" w:eastAsia="Arial" w:hAnsi="Arial" w:cs="Arial"/>
                <w:b/>
                <w:sz w:val="22"/>
                <w:szCs w:val="22"/>
              </w:rPr>
              <w:t>4</w:t>
            </w:r>
          </w:p>
        </w:tc>
        <w:tc>
          <w:tcPr>
            <w:tcW w:w="1870" w:type="dxa"/>
            <w:tcBorders>
              <w:top w:val="single" w:sz="8" w:space="0" w:color="B3CC82"/>
              <w:left w:val="nil"/>
              <w:bottom w:val="nil"/>
              <w:right w:val="nil"/>
            </w:tcBorders>
          </w:tcPr>
          <w:p w:rsidR="00A37357" w:rsidRDefault="0047235E">
            <w:pPr>
              <w:tabs>
                <w:tab w:val="left" w:pos="1880"/>
              </w:tabs>
              <w:spacing w:before="6"/>
              <w:ind w:right="-67"/>
              <w:rPr>
                <w:rFonts w:ascii="Arial" w:eastAsia="Arial" w:hAnsi="Arial" w:cs="Arial"/>
                <w:sz w:val="22"/>
                <w:szCs w:val="22"/>
              </w:rPr>
            </w:pPr>
            <w:r>
              <w:rPr>
                <w:rFonts w:ascii="Arial" w:eastAsia="Arial" w:hAnsi="Arial" w:cs="Arial"/>
                <w:sz w:val="22"/>
                <w:szCs w:val="22"/>
                <w:u w:val="thick" w:color="B3CC82"/>
              </w:rPr>
              <w:t xml:space="preserve">           </w:t>
            </w:r>
            <w:r>
              <w:rPr>
                <w:rFonts w:ascii="Arial" w:eastAsia="Arial" w:hAnsi="Arial" w:cs="Arial"/>
                <w:spacing w:val="-9"/>
                <w:sz w:val="22"/>
                <w:szCs w:val="22"/>
                <w:u w:val="thick" w:color="B3CC82"/>
              </w:rPr>
              <w:t xml:space="preserve"> </w:t>
            </w:r>
            <w:r>
              <w:rPr>
                <w:rFonts w:ascii="Arial" w:eastAsia="Arial" w:hAnsi="Arial" w:cs="Arial"/>
                <w:sz w:val="22"/>
                <w:szCs w:val="22"/>
                <w:u w:val="thick" w:color="B3CC82"/>
              </w:rPr>
              <w:t xml:space="preserve">0.31 </w:t>
            </w:r>
            <w:r>
              <w:rPr>
                <w:rFonts w:ascii="Arial" w:eastAsia="Arial" w:hAnsi="Arial" w:cs="Arial"/>
                <w:sz w:val="22"/>
                <w:szCs w:val="22"/>
                <w:u w:val="thick" w:color="B3CC82"/>
              </w:rPr>
              <w:tab/>
            </w:r>
          </w:p>
        </w:tc>
        <w:tc>
          <w:tcPr>
            <w:tcW w:w="2103" w:type="dxa"/>
            <w:tcBorders>
              <w:top w:val="single" w:sz="8" w:space="0" w:color="B3CC82"/>
              <w:left w:val="nil"/>
              <w:bottom w:val="single" w:sz="8" w:space="0" w:color="B3CC82"/>
              <w:right w:val="single" w:sz="8" w:space="0" w:color="B3CC82"/>
            </w:tcBorders>
          </w:tcPr>
          <w:p w:rsidR="00A37357" w:rsidRDefault="0047235E">
            <w:pPr>
              <w:spacing w:before="6"/>
              <w:ind w:left="808" w:right="781"/>
              <w:jc w:val="center"/>
              <w:rPr>
                <w:rFonts w:ascii="Arial" w:eastAsia="Arial" w:hAnsi="Arial" w:cs="Arial"/>
                <w:sz w:val="22"/>
                <w:szCs w:val="22"/>
              </w:rPr>
            </w:pPr>
            <w:r>
              <w:rPr>
                <w:rFonts w:ascii="Arial" w:eastAsia="Arial" w:hAnsi="Arial" w:cs="Arial"/>
                <w:sz w:val="22"/>
                <w:szCs w:val="22"/>
              </w:rPr>
              <w:t>0.29</w:t>
            </w:r>
          </w:p>
        </w:tc>
      </w:tr>
    </w:tbl>
    <w:p w:rsidR="00A37357" w:rsidRDefault="0047235E">
      <w:pPr>
        <w:spacing w:line="200" w:lineRule="exact"/>
        <w:ind w:left="220"/>
        <w:rPr>
          <w:rFonts w:ascii="Calibri" w:eastAsia="Calibri" w:hAnsi="Calibri" w:cs="Calibri"/>
          <w:sz w:val="18"/>
          <w:szCs w:val="18"/>
        </w:rPr>
      </w:pPr>
      <w:r>
        <w:rPr>
          <w:rFonts w:ascii="Calibri" w:eastAsia="Calibri" w:hAnsi="Calibri" w:cs="Calibri"/>
          <w:b/>
          <w:color w:val="4F81BC"/>
          <w:position w:val="1"/>
          <w:sz w:val="18"/>
          <w:szCs w:val="18"/>
        </w:rPr>
        <w:t>Ta</w:t>
      </w:r>
      <w:r>
        <w:rPr>
          <w:rFonts w:ascii="Calibri" w:eastAsia="Calibri" w:hAnsi="Calibri" w:cs="Calibri"/>
          <w:b/>
          <w:color w:val="4F81BC"/>
          <w:spacing w:val="-1"/>
          <w:position w:val="1"/>
          <w:sz w:val="18"/>
          <w:szCs w:val="18"/>
        </w:rPr>
        <w:t>bl</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 xml:space="preserve"> </w:t>
      </w:r>
      <w:r>
        <w:rPr>
          <w:rFonts w:ascii="Calibri" w:eastAsia="Calibri" w:hAnsi="Calibri" w:cs="Calibri"/>
          <w:b/>
          <w:color w:val="4F81BC"/>
          <w:position w:val="1"/>
          <w:sz w:val="18"/>
          <w:szCs w:val="18"/>
        </w:rPr>
        <w:t xml:space="preserve">1. </w:t>
      </w:r>
      <w:r>
        <w:rPr>
          <w:rFonts w:ascii="Calibri" w:eastAsia="Calibri" w:hAnsi="Calibri" w:cs="Calibri"/>
          <w:b/>
          <w:color w:val="4F81BC"/>
          <w:spacing w:val="-1"/>
          <w:position w:val="1"/>
          <w:sz w:val="18"/>
          <w:szCs w:val="18"/>
        </w:rPr>
        <w:t>Si</w:t>
      </w:r>
      <w:r>
        <w:rPr>
          <w:rFonts w:ascii="Calibri" w:eastAsia="Calibri" w:hAnsi="Calibri" w:cs="Calibri"/>
          <w:b/>
          <w:color w:val="4F81BC"/>
          <w:spacing w:val="2"/>
          <w:position w:val="1"/>
          <w:sz w:val="18"/>
          <w:szCs w:val="18"/>
        </w:rPr>
        <w:t>m</w:t>
      </w:r>
      <w:r>
        <w:rPr>
          <w:rFonts w:ascii="Calibri" w:eastAsia="Calibri" w:hAnsi="Calibri" w:cs="Calibri"/>
          <w:b/>
          <w:color w:val="4F81BC"/>
          <w:spacing w:val="-1"/>
          <w:position w:val="1"/>
          <w:sz w:val="18"/>
          <w:szCs w:val="18"/>
        </w:rPr>
        <w:t>ul</w:t>
      </w:r>
      <w:r>
        <w:rPr>
          <w:rFonts w:ascii="Calibri" w:eastAsia="Calibri" w:hAnsi="Calibri" w:cs="Calibri"/>
          <w:b/>
          <w:color w:val="4F81BC"/>
          <w:position w:val="1"/>
          <w:sz w:val="18"/>
          <w:szCs w:val="18"/>
        </w:rPr>
        <w:t>a</w:t>
      </w:r>
      <w:r>
        <w:rPr>
          <w:rFonts w:ascii="Calibri" w:eastAsia="Calibri" w:hAnsi="Calibri" w:cs="Calibri"/>
          <w:b/>
          <w:color w:val="4F81BC"/>
          <w:spacing w:val="2"/>
          <w:position w:val="1"/>
          <w:sz w:val="18"/>
          <w:szCs w:val="18"/>
        </w:rPr>
        <w:t>t</w:t>
      </w:r>
      <w:r>
        <w:rPr>
          <w:rFonts w:ascii="Calibri" w:eastAsia="Calibri" w:hAnsi="Calibri" w:cs="Calibri"/>
          <w:b/>
          <w:color w:val="4F81BC"/>
          <w:spacing w:val="-1"/>
          <w:position w:val="1"/>
          <w:sz w:val="18"/>
          <w:szCs w:val="18"/>
        </w:rPr>
        <w:t>ion</w:t>
      </w:r>
      <w:r>
        <w:rPr>
          <w:rFonts w:ascii="Calibri" w:eastAsia="Calibri" w:hAnsi="Calibri" w:cs="Calibri"/>
          <w:b/>
          <w:color w:val="4F81BC"/>
          <w:position w:val="1"/>
          <w:sz w:val="18"/>
          <w:szCs w:val="18"/>
        </w:rPr>
        <w:t xml:space="preserve">s </w:t>
      </w:r>
      <w:r>
        <w:rPr>
          <w:rFonts w:ascii="Calibri" w:eastAsia="Calibri" w:hAnsi="Calibri" w:cs="Calibri"/>
          <w:b/>
          <w:color w:val="4F81BC"/>
          <w:spacing w:val="2"/>
          <w:position w:val="1"/>
          <w:sz w:val="18"/>
          <w:szCs w:val="18"/>
        </w:rPr>
        <w:t>c</w:t>
      </w:r>
      <w:r>
        <w:rPr>
          <w:rFonts w:ascii="Calibri" w:eastAsia="Calibri" w:hAnsi="Calibri" w:cs="Calibri"/>
          <w:b/>
          <w:color w:val="4F81BC"/>
          <w:spacing w:val="-1"/>
          <w:position w:val="1"/>
          <w:sz w:val="18"/>
          <w:szCs w:val="18"/>
        </w:rPr>
        <w:t>ond</w:t>
      </w:r>
      <w:r>
        <w:rPr>
          <w:rFonts w:ascii="Calibri" w:eastAsia="Calibri" w:hAnsi="Calibri" w:cs="Calibri"/>
          <w:b/>
          <w:color w:val="4F81BC"/>
          <w:spacing w:val="2"/>
          <w:position w:val="1"/>
          <w:sz w:val="18"/>
          <w:szCs w:val="18"/>
        </w:rPr>
        <w:t>u</w:t>
      </w:r>
      <w:r>
        <w:rPr>
          <w:rFonts w:ascii="Calibri" w:eastAsia="Calibri" w:hAnsi="Calibri" w:cs="Calibri"/>
          <w:b/>
          <w:color w:val="4F81BC"/>
          <w:spacing w:val="-1"/>
          <w:position w:val="1"/>
          <w:sz w:val="18"/>
          <w:szCs w:val="18"/>
        </w:rPr>
        <w:t>c</w:t>
      </w:r>
      <w:r>
        <w:rPr>
          <w:rFonts w:ascii="Calibri" w:eastAsia="Calibri" w:hAnsi="Calibri" w:cs="Calibri"/>
          <w:b/>
          <w:color w:val="4F81BC"/>
          <w:position w:val="1"/>
          <w:sz w:val="18"/>
          <w:szCs w:val="18"/>
        </w:rPr>
        <w:t>ted</w:t>
      </w:r>
      <w:r>
        <w:rPr>
          <w:rFonts w:ascii="Calibri" w:eastAsia="Calibri" w:hAnsi="Calibri" w:cs="Calibri"/>
          <w:b/>
          <w:color w:val="4F81BC"/>
          <w:spacing w:val="2"/>
          <w:position w:val="1"/>
          <w:sz w:val="18"/>
          <w:szCs w:val="18"/>
        </w:rPr>
        <w:t xml:space="preserve"> </w:t>
      </w:r>
      <w:r>
        <w:rPr>
          <w:rFonts w:ascii="Calibri" w:eastAsia="Calibri" w:hAnsi="Calibri" w:cs="Calibri"/>
          <w:b/>
          <w:color w:val="4F81BC"/>
          <w:position w:val="1"/>
          <w:sz w:val="18"/>
          <w:szCs w:val="18"/>
        </w:rPr>
        <w:t>w</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th</w:t>
      </w:r>
      <w:r>
        <w:rPr>
          <w:rFonts w:ascii="Calibri" w:eastAsia="Calibri" w:hAnsi="Calibri" w:cs="Calibri"/>
          <w:b/>
          <w:color w:val="4F81BC"/>
          <w:spacing w:val="2"/>
          <w:position w:val="1"/>
          <w:sz w:val="18"/>
          <w:szCs w:val="18"/>
        </w:rPr>
        <w:t xml:space="preserve"> </w:t>
      </w:r>
      <w:proofErr w:type="gramStart"/>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ci</w:t>
      </w:r>
      <w:r>
        <w:rPr>
          <w:rFonts w:ascii="Calibri" w:eastAsia="Calibri" w:hAnsi="Calibri" w:cs="Calibri"/>
          <w:b/>
          <w:color w:val="4F81BC"/>
          <w:spacing w:val="2"/>
          <w:position w:val="1"/>
          <w:sz w:val="18"/>
          <w:szCs w:val="18"/>
        </w:rPr>
        <w:t>s</w:t>
      </w:r>
      <w:r>
        <w:rPr>
          <w:rFonts w:ascii="Calibri" w:eastAsia="Calibri" w:hAnsi="Calibri" w:cs="Calibri"/>
          <w:b/>
          <w:color w:val="4F81BC"/>
          <w:spacing w:val="-1"/>
          <w:position w:val="1"/>
          <w:sz w:val="18"/>
          <w:szCs w:val="18"/>
        </w:rPr>
        <w:t>ion</w:t>
      </w:r>
      <w:r>
        <w:rPr>
          <w:rFonts w:ascii="Calibri" w:eastAsia="Calibri" w:hAnsi="Calibri" w:cs="Calibri"/>
          <w:b/>
          <w:color w:val="4F81BC"/>
          <w:position w:val="1"/>
          <w:sz w:val="18"/>
          <w:szCs w:val="18"/>
        </w:rPr>
        <w:t>TreeC</w:t>
      </w:r>
      <w:r>
        <w:rPr>
          <w:rFonts w:ascii="Calibri" w:eastAsia="Calibri" w:hAnsi="Calibri" w:cs="Calibri"/>
          <w:b/>
          <w:color w:val="4F81BC"/>
          <w:spacing w:val="-1"/>
          <w:position w:val="1"/>
          <w:sz w:val="18"/>
          <w:szCs w:val="18"/>
        </w:rPr>
        <w:t>l</w:t>
      </w:r>
      <w:r>
        <w:rPr>
          <w:rFonts w:ascii="Calibri" w:eastAsia="Calibri" w:hAnsi="Calibri" w:cs="Calibri"/>
          <w:b/>
          <w:color w:val="4F81BC"/>
          <w:position w:val="1"/>
          <w:sz w:val="18"/>
          <w:szCs w:val="18"/>
        </w:rPr>
        <w:t>ass</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f</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r</w:t>
      </w:r>
      <w:r>
        <w:rPr>
          <w:rFonts w:ascii="Calibri" w:eastAsia="Calibri" w:hAnsi="Calibri" w:cs="Calibri"/>
          <w:b/>
          <w:color w:val="4F81BC"/>
          <w:spacing w:val="-1"/>
          <w:position w:val="1"/>
          <w:sz w:val="18"/>
          <w:szCs w:val="18"/>
        </w:rPr>
        <w:t>(</w:t>
      </w:r>
      <w:proofErr w:type="gramEnd"/>
      <w:r>
        <w:rPr>
          <w:rFonts w:ascii="Calibri" w:eastAsia="Calibri" w:hAnsi="Calibri" w:cs="Calibri"/>
          <w:b/>
          <w:color w:val="4F81BC"/>
          <w:spacing w:val="1"/>
          <w:position w:val="1"/>
          <w:sz w:val="18"/>
          <w:szCs w:val="18"/>
        </w:rPr>
        <w:t>c</w:t>
      </w:r>
      <w:r>
        <w:rPr>
          <w:rFonts w:ascii="Calibri" w:eastAsia="Calibri" w:hAnsi="Calibri" w:cs="Calibri"/>
          <w:b/>
          <w:color w:val="4F81BC"/>
          <w:spacing w:val="-1"/>
          <w:position w:val="1"/>
          <w:sz w:val="18"/>
          <w:szCs w:val="18"/>
        </w:rPr>
        <w:t>o</w:t>
      </w:r>
      <w:r>
        <w:rPr>
          <w:rFonts w:ascii="Calibri" w:eastAsia="Calibri" w:hAnsi="Calibri" w:cs="Calibri"/>
          <w:b/>
          <w:color w:val="4F81BC"/>
          <w:spacing w:val="2"/>
          <w:position w:val="1"/>
          <w:sz w:val="18"/>
          <w:szCs w:val="18"/>
        </w:rPr>
        <w:t>m</w:t>
      </w:r>
      <w:r>
        <w:rPr>
          <w:rFonts w:ascii="Calibri" w:eastAsia="Calibri" w:hAnsi="Calibri" w:cs="Calibri"/>
          <w:b/>
          <w:color w:val="4F81BC"/>
          <w:spacing w:val="-1"/>
          <w:position w:val="1"/>
          <w:sz w:val="18"/>
          <w:szCs w:val="18"/>
        </w:rPr>
        <w:t>pu</w:t>
      </w:r>
      <w:r>
        <w:rPr>
          <w:rFonts w:ascii="Calibri" w:eastAsia="Calibri" w:hAnsi="Calibri" w:cs="Calibri"/>
          <w:b/>
          <w:color w:val="4F81BC"/>
          <w:position w:val="1"/>
          <w:sz w:val="18"/>
          <w:szCs w:val="18"/>
        </w:rPr>
        <w:t>te</w:t>
      </w:r>
      <w:r>
        <w:rPr>
          <w:rFonts w:ascii="Calibri" w:eastAsia="Calibri" w:hAnsi="Calibri" w:cs="Calibri"/>
          <w:b/>
          <w:color w:val="4F81BC"/>
          <w:spacing w:val="-1"/>
          <w:position w:val="1"/>
          <w:sz w:val="18"/>
          <w:szCs w:val="18"/>
        </w:rPr>
        <w:t>_i</w:t>
      </w:r>
      <w:r>
        <w:rPr>
          <w:rFonts w:ascii="Calibri" w:eastAsia="Calibri" w:hAnsi="Calibri" w:cs="Calibri"/>
          <w:b/>
          <w:color w:val="4F81BC"/>
          <w:position w:val="1"/>
          <w:sz w:val="18"/>
          <w:szCs w:val="18"/>
        </w:rPr>
        <w:t>m</w:t>
      </w:r>
      <w:r>
        <w:rPr>
          <w:rFonts w:ascii="Calibri" w:eastAsia="Calibri" w:hAnsi="Calibri" w:cs="Calibri"/>
          <w:b/>
          <w:color w:val="4F81BC"/>
          <w:spacing w:val="2"/>
          <w:position w:val="1"/>
          <w:sz w:val="18"/>
          <w:szCs w:val="18"/>
        </w:rPr>
        <w:t>p</w:t>
      </w:r>
      <w:r>
        <w:rPr>
          <w:rFonts w:ascii="Calibri" w:eastAsia="Calibri" w:hAnsi="Calibri" w:cs="Calibri"/>
          <w:b/>
          <w:color w:val="4F81BC"/>
          <w:spacing w:val="-1"/>
          <w:position w:val="1"/>
          <w:sz w:val="18"/>
          <w:szCs w:val="18"/>
        </w:rPr>
        <w:t>o</w:t>
      </w:r>
      <w:r>
        <w:rPr>
          <w:rFonts w:ascii="Calibri" w:eastAsia="Calibri" w:hAnsi="Calibri" w:cs="Calibri"/>
          <w:b/>
          <w:color w:val="4F81BC"/>
          <w:spacing w:val="1"/>
          <w:position w:val="1"/>
          <w:sz w:val="18"/>
          <w:szCs w:val="18"/>
        </w:rPr>
        <w:t>r</w:t>
      </w:r>
      <w:r>
        <w:rPr>
          <w:rFonts w:ascii="Calibri" w:eastAsia="Calibri" w:hAnsi="Calibri" w:cs="Calibri"/>
          <w:b/>
          <w:color w:val="4F81BC"/>
          <w:position w:val="1"/>
          <w:sz w:val="18"/>
          <w:szCs w:val="18"/>
        </w:rPr>
        <w:t>ta</w:t>
      </w:r>
      <w:r>
        <w:rPr>
          <w:rFonts w:ascii="Calibri" w:eastAsia="Calibri" w:hAnsi="Calibri" w:cs="Calibri"/>
          <w:b/>
          <w:color w:val="4F81BC"/>
          <w:spacing w:val="-1"/>
          <w:position w:val="1"/>
          <w:sz w:val="18"/>
          <w:szCs w:val="18"/>
        </w:rPr>
        <w:t>nc</w:t>
      </w:r>
      <w:r>
        <w:rPr>
          <w:rFonts w:ascii="Calibri" w:eastAsia="Calibri" w:hAnsi="Calibri" w:cs="Calibri"/>
          <w:b/>
          <w:color w:val="4F81BC"/>
          <w:position w:val="1"/>
          <w:sz w:val="18"/>
          <w:szCs w:val="18"/>
        </w:rPr>
        <w:t>es</w:t>
      </w:r>
      <w:r>
        <w:rPr>
          <w:rFonts w:ascii="Calibri" w:eastAsia="Calibri" w:hAnsi="Calibri" w:cs="Calibri"/>
          <w:b/>
          <w:color w:val="4F81BC"/>
          <w:spacing w:val="-1"/>
          <w:position w:val="1"/>
          <w:sz w:val="18"/>
          <w:szCs w:val="18"/>
        </w:rPr>
        <w:t>=</w:t>
      </w:r>
      <w:r>
        <w:rPr>
          <w:rFonts w:ascii="Calibri" w:eastAsia="Calibri" w:hAnsi="Calibri" w:cs="Calibri"/>
          <w:b/>
          <w:color w:val="4F81BC"/>
          <w:spacing w:val="1"/>
          <w:position w:val="1"/>
          <w:sz w:val="18"/>
          <w:szCs w:val="18"/>
        </w:rPr>
        <w:t>N</w:t>
      </w:r>
      <w:r>
        <w:rPr>
          <w:rFonts w:ascii="Calibri" w:eastAsia="Calibri" w:hAnsi="Calibri" w:cs="Calibri"/>
          <w:b/>
          <w:color w:val="4F81BC"/>
          <w:spacing w:val="-1"/>
          <w:position w:val="1"/>
          <w:sz w:val="18"/>
          <w:szCs w:val="18"/>
        </w:rPr>
        <w:t>on</w:t>
      </w:r>
      <w:r>
        <w:rPr>
          <w:rFonts w:ascii="Calibri" w:eastAsia="Calibri" w:hAnsi="Calibri" w:cs="Calibri"/>
          <w:b/>
          <w:color w:val="4F81BC"/>
          <w:position w:val="1"/>
          <w:sz w:val="18"/>
          <w:szCs w:val="18"/>
        </w:rPr>
        <w:t>e,</w:t>
      </w:r>
    </w:p>
    <w:p w:rsidR="00A37357" w:rsidRDefault="0047235E">
      <w:pPr>
        <w:spacing w:line="200" w:lineRule="exact"/>
        <w:ind w:left="220"/>
        <w:rPr>
          <w:rFonts w:ascii="Calibri" w:eastAsia="Calibri" w:hAnsi="Calibri" w:cs="Calibri"/>
          <w:sz w:val="18"/>
          <w:szCs w:val="18"/>
        </w:rPr>
      </w:pPr>
      <w:r>
        <w:rPr>
          <w:rFonts w:ascii="Calibri" w:eastAsia="Calibri" w:hAnsi="Calibri" w:cs="Calibri"/>
          <w:b/>
          <w:color w:val="4F81BC"/>
          <w:spacing w:val="-1"/>
          <w:sz w:val="18"/>
          <w:szCs w:val="18"/>
        </w:rPr>
        <w:t>c</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w:t>
      </w:r>
      <w:r>
        <w:rPr>
          <w:rFonts w:ascii="Calibri" w:eastAsia="Calibri" w:hAnsi="Calibri" w:cs="Calibri"/>
          <w:b/>
          <w:color w:val="4F81BC"/>
          <w:sz w:val="18"/>
          <w:szCs w:val="18"/>
        </w:rPr>
        <w:t>te</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ion=</w:t>
      </w:r>
      <w:r>
        <w:rPr>
          <w:rFonts w:ascii="Calibri" w:eastAsia="Calibri" w:hAnsi="Calibri" w:cs="Calibri"/>
          <w:b/>
          <w:color w:val="4F81BC"/>
          <w:spacing w:val="2"/>
          <w:sz w:val="18"/>
          <w:szCs w:val="18"/>
        </w:rPr>
        <w:t>'</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op</w:t>
      </w:r>
      <w:r>
        <w:rPr>
          <w:rFonts w:ascii="Calibri" w:eastAsia="Calibri" w:hAnsi="Calibri" w:cs="Calibri"/>
          <w:b/>
          <w:color w:val="4F81BC"/>
          <w:spacing w:val="1"/>
          <w:sz w:val="18"/>
          <w:szCs w:val="18"/>
        </w:rPr>
        <w:t>y</w:t>
      </w:r>
      <w:proofErr w:type="gramStart"/>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w:t>
      </w:r>
      <w:r>
        <w:rPr>
          <w:rFonts w:ascii="Calibri" w:eastAsia="Calibri" w:hAnsi="Calibri" w:cs="Calibri"/>
          <w:b/>
          <w:color w:val="4F81BC"/>
          <w:sz w:val="18"/>
          <w:szCs w:val="18"/>
        </w:rPr>
        <w:t>ma</w:t>
      </w:r>
      <w:r>
        <w:rPr>
          <w:rFonts w:ascii="Calibri" w:eastAsia="Calibri" w:hAnsi="Calibri" w:cs="Calibri"/>
          <w:b/>
          <w:color w:val="4F81BC"/>
          <w:spacing w:val="-1"/>
          <w:sz w:val="18"/>
          <w:szCs w:val="18"/>
        </w:rPr>
        <w:t>x</w:t>
      </w:r>
      <w:proofErr w:type="gramEnd"/>
      <w:r>
        <w:rPr>
          <w:rFonts w:ascii="Calibri" w:eastAsia="Calibri" w:hAnsi="Calibri" w:cs="Calibri"/>
          <w:b/>
          <w:color w:val="4F81BC"/>
          <w:spacing w:val="-1"/>
          <w:sz w:val="18"/>
          <w:szCs w:val="18"/>
        </w:rPr>
        <w:t>_d</w:t>
      </w:r>
      <w:r>
        <w:rPr>
          <w:rFonts w:ascii="Calibri" w:eastAsia="Calibri" w:hAnsi="Calibri" w:cs="Calibri"/>
          <w:b/>
          <w:color w:val="4F81BC"/>
          <w:sz w:val="18"/>
          <w:szCs w:val="18"/>
        </w:rPr>
        <w:t>e</w:t>
      </w:r>
      <w:r>
        <w:rPr>
          <w:rFonts w:ascii="Calibri" w:eastAsia="Calibri" w:hAnsi="Calibri" w:cs="Calibri"/>
          <w:b/>
          <w:color w:val="4F81BC"/>
          <w:spacing w:val="-1"/>
          <w:sz w:val="18"/>
          <w:szCs w:val="18"/>
        </w:rPr>
        <w:t>p</w:t>
      </w:r>
      <w:r>
        <w:rPr>
          <w:rFonts w:ascii="Calibri" w:eastAsia="Calibri" w:hAnsi="Calibri" w:cs="Calibri"/>
          <w:b/>
          <w:color w:val="4F81BC"/>
          <w:spacing w:val="2"/>
          <w:sz w:val="18"/>
          <w:szCs w:val="18"/>
        </w:rPr>
        <w:t>t</w:t>
      </w:r>
      <w:r>
        <w:rPr>
          <w:rFonts w:ascii="Calibri" w:eastAsia="Calibri" w:hAnsi="Calibri" w:cs="Calibri"/>
          <w:b/>
          <w:color w:val="4F81BC"/>
          <w:spacing w:val="-1"/>
          <w:sz w:val="18"/>
          <w:szCs w:val="18"/>
        </w:rPr>
        <w:t>h</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Non</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m</w:t>
      </w:r>
      <w:r>
        <w:rPr>
          <w:rFonts w:ascii="Calibri" w:eastAsia="Calibri" w:hAnsi="Calibri" w:cs="Calibri"/>
          <w:b/>
          <w:color w:val="4F81BC"/>
          <w:spacing w:val="2"/>
          <w:sz w:val="18"/>
          <w:szCs w:val="18"/>
        </w:rPr>
        <w:t>a</w:t>
      </w:r>
      <w:r>
        <w:rPr>
          <w:rFonts w:ascii="Calibri" w:eastAsia="Calibri" w:hAnsi="Calibri" w:cs="Calibri"/>
          <w:b/>
          <w:color w:val="4F81BC"/>
          <w:spacing w:val="-1"/>
          <w:sz w:val="18"/>
          <w:szCs w:val="18"/>
        </w:rPr>
        <w:t>x_</w:t>
      </w:r>
      <w:r>
        <w:rPr>
          <w:rFonts w:ascii="Calibri" w:eastAsia="Calibri" w:hAnsi="Calibri" w:cs="Calibri"/>
          <w:b/>
          <w:color w:val="4F81BC"/>
          <w:sz w:val="18"/>
          <w:szCs w:val="18"/>
        </w:rPr>
        <w:t>feat</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es</w:t>
      </w:r>
      <w:r>
        <w:rPr>
          <w:rFonts w:ascii="Calibri" w:eastAsia="Calibri" w:hAnsi="Calibri" w:cs="Calibri"/>
          <w:b/>
          <w:color w:val="4F81BC"/>
          <w:spacing w:val="-1"/>
          <w:sz w:val="18"/>
          <w:szCs w:val="18"/>
        </w:rPr>
        <w:t>=Non</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m</w:t>
      </w:r>
      <w:r>
        <w:rPr>
          <w:rFonts w:ascii="Calibri" w:eastAsia="Calibri" w:hAnsi="Calibri" w:cs="Calibri"/>
          <w:b/>
          <w:color w:val="4F81BC"/>
          <w:spacing w:val="2"/>
          <w:sz w:val="18"/>
          <w:szCs w:val="18"/>
        </w:rPr>
        <w:t>a</w:t>
      </w:r>
      <w:r>
        <w:rPr>
          <w:rFonts w:ascii="Calibri" w:eastAsia="Calibri" w:hAnsi="Calibri" w:cs="Calibri"/>
          <w:b/>
          <w:color w:val="4F81BC"/>
          <w:spacing w:val="1"/>
          <w:sz w:val="18"/>
          <w:szCs w:val="18"/>
        </w:rPr>
        <w:t>x</w:t>
      </w:r>
      <w:r>
        <w:rPr>
          <w:rFonts w:ascii="Calibri" w:eastAsia="Calibri" w:hAnsi="Calibri" w:cs="Calibri"/>
          <w:b/>
          <w:color w:val="4F81BC"/>
          <w:spacing w:val="-1"/>
          <w:sz w:val="18"/>
          <w:szCs w:val="18"/>
        </w:rPr>
        <w:t>_l</w:t>
      </w:r>
      <w:r>
        <w:rPr>
          <w:rFonts w:ascii="Calibri" w:eastAsia="Calibri" w:hAnsi="Calibri" w:cs="Calibri"/>
          <w:b/>
          <w:color w:val="4F81BC"/>
          <w:sz w:val="18"/>
          <w:szCs w:val="18"/>
        </w:rPr>
        <w:t>eaf</w:t>
      </w:r>
      <w:r>
        <w:rPr>
          <w:rFonts w:ascii="Calibri" w:eastAsia="Calibri" w:hAnsi="Calibri" w:cs="Calibri"/>
          <w:b/>
          <w:color w:val="4F81BC"/>
          <w:spacing w:val="-1"/>
          <w:sz w:val="18"/>
          <w:szCs w:val="18"/>
        </w:rPr>
        <w:t>_nod</w:t>
      </w:r>
      <w:r>
        <w:rPr>
          <w:rFonts w:ascii="Calibri" w:eastAsia="Calibri" w:hAnsi="Calibri" w:cs="Calibri"/>
          <w:b/>
          <w:color w:val="4F81BC"/>
          <w:sz w:val="18"/>
          <w:szCs w:val="18"/>
        </w:rPr>
        <w:t>e</w:t>
      </w:r>
      <w:r>
        <w:rPr>
          <w:rFonts w:ascii="Calibri" w:eastAsia="Calibri" w:hAnsi="Calibri" w:cs="Calibri"/>
          <w:b/>
          <w:color w:val="4F81BC"/>
          <w:spacing w:val="2"/>
          <w:sz w:val="18"/>
          <w:szCs w:val="18"/>
        </w:rPr>
        <w:t>s</w:t>
      </w:r>
      <w:r>
        <w:rPr>
          <w:rFonts w:ascii="Calibri" w:eastAsia="Calibri" w:hAnsi="Calibri" w:cs="Calibri"/>
          <w:b/>
          <w:color w:val="4F81BC"/>
          <w:spacing w:val="-1"/>
          <w:sz w:val="18"/>
          <w:szCs w:val="18"/>
        </w:rPr>
        <w:t>=Non</w:t>
      </w:r>
      <w:r>
        <w:rPr>
          <w:rFonts w:ascii="Calibri" w:eastAsia="Calibri" w:hAnsi="Calibri" w:cs="Calibri"/>
          <w:b/>
          <w:color w:val="4F81BC"/>
          <w:spacing w:val="3"/>
          <w:sz w:val="18"/>
          <w:szCs w:val="18"/>
        </w:rPr>
        <w:t>e</w:t>
      </w:r>
      <w:r>
        <w:rPr>
          <w:rFonts w:ascii="Calibri" w:eastAsia="Calibri" w:hAnsi="Calibri" w:cs="Calibri"/>
          <w:b/>
          <w:color w:val="4F81BC"/>
          <w:sz w:val="18"/>
          <w:szCs w:val="18"/>
        </w:rPr>
        <w:t>,</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m</w:t>
      </w:r>
      <w:r>
        <w:rPr>
          <w:rFonts w:ascii="Calibri" w:eastAsia="Calibri" w:hAnsi="Calibri" w:cs="Calibri"/>
          <w:b/>
          <w:color w:val="4F81BC"/>
          <w:spacing w:val="-1"/>
          <w:sz w:val="18"/>
          <w:szCs w:val="18"/>
        </w:rPr>
        <w:t>i</w:t>
      </w:r>
      <w:r>
        <w:rPr>
          <w:rFonts w:ascii="Calibri" w:eastAsia="Calibri" w:hAnsi="Calibri" w:cs="Calibri"/>
          <w:b/>
          <w:color w:val="4F81BC"/>
          <w:spacing w:val="2"/>
          <w:sz w:val="18"/>
          <w:szCs w:val="18"/>
        </w:rPr>
        <w:t>n</w:t>
      </w:r>
      <w:r>
        <w:rPr>
          <w:rFonts w:ascii="Calibri" w:eastAsia="Calibri" w:hAnsi="Calibri" w:cs="Calibri"/>
          <w:b/>
          <w:color w:val="4F81BC"/>
          <w:spacing w:val="-1"/>
          <w:sz w:val="18"/>
          <w:szCs w:val="18"/>
        </w:rPr>
        <w:t>_d</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s</w:t>
      </w:r>
      <w:r>
        <w:rPr>
          <w:rFonts w:ascii="Calibri" w:eastAsia="Calibri" w:hAnsi="Calibri" w:cs="Calibri"/>
          <w:b/>
          <w:color w:val="4F81BC"/>
          <w:spacing w:val="-1"/>
          <w:sz w:val="18"/>
          <w:szCs w:val="18"/>
        </w:rPr>
        <w:t>i</w:t>
      </w:r>
      <w:r>
        <w:rPr>
          <w:rFonts w:ascii="Calibri" w:eastAsia="Calibri" w:hAnsi="Calibri" w:cs="Calibri"/>
          <w:b/>
          <w:color w:val="4F81BC"/>
          <w:sz w:val="18"/>
          <w:szCs w:val="18"/>
        </w:rPr>
        <w:t>t</w:t>
      </w:r>
      <w:r>
        <w:rPr>
          <w:rFonts w:ascii="Calibri" w:eastAsia="Calibri" w:hAnsi="Calibri" w:cs="Calibri"/>
          <w:b/>
          <w:color w:val="4F81BC"/>
          <w:spacing w:val="3"/>
          <w:sz w:val="18"/>
          <w:szCs w:val="18"/>
        </w:rPr>
        <w:t>y</w:t>
      </w:r>
      <w:r>
        <w:rPr>
          <w:rFonts w:ascii="Calibri" w:eastAsia="Calibri" w:hAnsi="Calibri" w:cs="Calibri"/>
          <w:b/>
          <w:color w:val="4F81BC"/>
          <w:spacing w:val="-1"/>
          <w:sz w:val="18"/>
          <w:szCs w:val="18"/>
        </w:rPr>
        <w:t>=Non</w:t>
      </w:r>
      <w:r>
        <w:rPr>
          <w:rFonts w:ascii="Calibri" w:eastAsia="Calibri" w:hAnsi="Calibri" w:cs="Calibri"/>
          <w:b/>
          <w:color w:val="4F81BC"/>
          <w:sz w:val="18"/>
          <w:szCs w:val="18"/>
        </w:rPr>
        <w:t>e,</w:t>
      </w:r>
    </w:p>
    <w:p w:rsidR="00A37357" w:rsidRDefault="0047235E">
      <w:pPr>
        <w:spacing w:before="1"/>
        <w:ind w:left="220"/>
        <w:rPr>
          <w:rFonts w:ascii="Calibri" w:eastAsia="Calibri" w:hAnsi="Calibri" w:cs="Calibri"/>
          <w:sz w:val="18"/>
          <w:szCs w:val="18"/>
        </w:rPr>
        <w:sectPr w:rsidR="00A37357">
          <w:pgSz w:w="12240" w:h="15840"/>
          <w:pgMar w:top="1340" w:right="1220" w:bottom="280" w:left="1220" w:header="720" w:footer="720" w:gutter="0"/>
          <w:cols w:space="720"/>
        </w:sectPr>
      </w:pPr>
      <w:r>
        <w:rPr>
          <w:rFonts w:ascii="Calibri" w:eastAsia="Calibri" w:hAnsi="Calibri" w:cs="Calibri"/>
          <w:b/>
          <w:color w:val="4F81BC"/>
          <w:sz w:val="18"/>
          <w:szCs w:val="18"/>
        </w:rPr>
        <w:t>m</w:t>
      </w:r>
      <w:r>
        <w:rPr>
          <w:rFonts w:ascii="Calibri" w:eastAsia="Calibri" w:hAnsi="Calibri" w:cs="Calibri"/>
          <w:b/>
          <w:color w:val="4F81BC"/>
          <w:spacing w:val="-1"/>
          <w:sz w:val="18"/>
          <w:szCs w:val="18"/>
        </w:rPr>
        <w:t>in_</w:t>
      </w:r>
      <w:r>
        <w:rPr>
          <w:rFonts w:ascii="Calibri" w:eastAsia="Calibri" w:hAnsi="Calibri" w:cs="Calibri"/>
          <w:b/>
          <w:color w:val="4F81BC"/>
          <w:sz w:val="18"/>
          <w:szCs w:val="18"/>
        </w:rPr>
        <w:t>sam</w:t>
      </w:r>
      <w:r>
        <w:rPr>
          <w:rFonts w:ascii="Calibri" w:eastAsia="Calibri" w:hAnsi="Calibri" w:cs="Calibri"/>
          <w:b/>
          <w:color w:val="4F81BC"/>
          <w:spacing w:val="2"/>
          <w:sz w:val="18"/>
          <w:szCs w:val="18"/>
        </w:rPr>
        <w:t>p</w:t>
      </w:r>
      <w:r>
        <w:rPr>
          <w:rFonts w:ascii="Calibri" w:eastAsia="Calibri" w:hAnsi="Calibri" w:cs="Calibri"/>
          <w:b/>
          <w:color w:val="4F81BC"/>
          <w:spacing w:val="-1"/>
          <w:sz w:val="18"/>
          <w:szCs w:val="18"/>
        </w:rPr>
        <w:t>l</w:t>
      </w:r>
      <w:r>
        <w:rPr>
          <w:rFonts w:ascii="Calibri" w:eastAsia="Calibri" w:hAnsi="Calibri" w:cs="Calibri"/>
          <w:b/>
          <w:color w:val="4F81BC"/>
          <w:sz w:val="18"/>
          <w:szCs w:val="18"/>
        </w:rPr>
        <w:t>es</w:t>
      </w:r>
      <w:r>
        <w:rPr>
          <w:rFonts w:ascii="Calibri" w:eastAsia="Calibri" w:hAnsi="Calibri" w:cs="Calibri"/>
          <w:b/>
          <w:color w:val="4F81BC"/>
          <w:spacing w:val="-1"/>
          <w:sz w:val="18"/>
          <w:szCs w:val="18"/>
        </w:rPr>
        <w:t>_l</w:t>
      </w:r>
      <w:r>
        <w:rPr>
          <w:rFonts w:ascii="Calibri" w:eastAsia="Calibri" w:hAnsi="Calibri" w:cs="Calibri"/>
          <w:b/>
          <w:color w:val="4F81BC"/>
          <w:sz w:val="18"/>
          <w:szCs w:val="18"/>
        </w:rPr>
        <w:t>eaf</w:t>
      </w:r>
      <w:r>
        <w:rPr>
          <w:rFonts w:ascii="Calibri" w:eastAsia="Calibri" w:hAnsi="Calibri" w:cs="Calibri"/>
          <w:b/>
          <w:color w:val="4F81BC"/>
          <w:spacing w:val="-1"/>
          <w:sz w:val="18"/>
          <w:szCs w:val="18"/>
        </w:rPr>
        <w:t>=</w:t>
      </w:r>
      <w:r>
        <w:rPr>
          <w:rFonts w:ascii="Calibri" w:eastAsia="Calibri" w:hAnsi="Calibri" w:cs="Calibri"/>
          <w:b/>
          <w:color w:val="4F81BC"/>
          <w:sz w:val="18"/>
          <w:szCs w:val="18"/>
        </w:rPr>
        <w:t>1,</w:t>
      </w:r>
      <w:r>
        <w:rPr>
          <w:rFonts w:ascii="Calibri" w:eastAsia="Calibri" w:hAnsi="Calibri" w:cs="Calibri"/>
          <w:b/>
          <w:color w:val="4F81BC"/>
          <w:spacing w:val="-1"/>
          <w:sz w:val="18"/>
          <w:szCs w:val="18"/>
        </w:rPr>
        <w:t xml:space="preserve"> </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in_</w:t>
      </w:r>
      <w:r>
        <w:rPr>
          <w:rFonts w:ascii="Calibri" w:eastAsia="Calibri" w:hAnsi="Calibri" w:cs="Calibri"/>
          <w:b/>
          <w:color w:val="4F81BC"/>
          <w:sz w:val="18"/>
          <w:szCs w:val="18"/>
        </w:rPr>
        <w:t>sa</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p</w:t>
      </w:r>
      <w:r>
        <w:rPr>
          <w:rFonts w:ascii="Calibri" w:eastAsia="Calibri" w:hAnsi="Calibri" w:cs="Calibri"/>
          <w:b/>
          <w:color w:val="4F81BC"/>
          <w:spacing w:val="1"/>
          <w:sz w:val="18"/>
          <w:szCs w:val="18"/>
        </w:rPr>
        <w:t>l</w:t>
      </w:r>
      <w:r>
        <w:rPr>
          <w:rFonts w:ascii="Calibri" w:eastAsia="Calibri" w:hAnsi="Calibri" w:cs="Calibri"/>
          <w:b/>
          <w:color w:val="4F81BC"/>
          <w:sz w:val="18"/>
          <w:szCs w:val="18"/>
        </w:rPr>
        <w:t>es</w:t>
      </w:r>
      <w:r>
        <w:rPr>
          <w:rFonts w:ascii="Calibri" w:eastAsia="Calibri" w:hAnsi="Calibri" w:cs="Calibri"/>
          <w:b/>
          <w:color w:val="4F81BC"/>
          <w:spacing w:val="-1"/>
          <w:sz w:val="18"/>
          <w:szCs w:val="18"/>
        </w:rPr>
        <w:t>_</w:t>
      </w:r>
      <w:r>
        <w:rPr>
          <w:rFonts w:ascii="Calibri" w:eastAsia="Calibri" w:hAnsi="Calibri" w:cs="Calibri"/>
          <w:b/>
          <w:color w:val="4F81BC"/>
          <w:sz w:val="18"/>
          <w:szCs w:val="18"/>
        </w:rPr>
        <w:t>sp</w:t>
      </w:r>
      <w:r>
        <w:rPr>
          <w:rFonts w:ascii="Calibri" w:eastAsia="Calibri" w:hAnsi="Calibri" w:cs="Calibri"/>
          <w:b/>
          <w:color w:val="4F81BC"/>
          <w:spacing w:val="-1"/>
          <w:sz w:val="18"/>
          <w:szCs w:val="18"/>
        </w:rPr>
        <w:t>li</w:t>
      </w:r>
      <w:r>
        <w:rPr>
          <w:rFonts w:ascii="Calibri" w:eastAsia="Calibri" w:hAnsi="Calibri" w:cs="Calibri"/>
          <w:b/>
          <w:color w:val="4F81BC"/>
          <w:sz w:val="18"/>
          <w:szCs w:val="18"/>
        </w:rPr>
        <w:t>t</w:t>
      </w:r>
      <w:r>
        <w:rPr>
          <w:rFonts w:ascii="Calibri" w:eastAsia="Calibri" w:hAnsi="Calibri" w:cs="Calibri"/>
          <w:b/>
          <w:color w:val="4F81BC"/>
          <w:spacing w:val="-1"/>
          <w:sz w:val="18"/>
          <w:szCs w:val="18"/>
        </w:rPr>
        <w:t>=</w:t>
      </w:r>
      <w:r>
        <w:rPr>
          <w:rFonts w:ascii="Calibri" w:eastAsia="Calibri" w:hAnsi="Calibri" w:cs="Calibri"/>
          <w:b/>
          <w:color w:val="4F81BC"/>
          <w:spacing w:val="2"/>
          <w:sz w:val="18"/>
          <w:szCs w:val="18"/>
        </w:rPr>
        <w:t>5</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r</w:t>
      </w:r>
      <w:r>
        <w:rPr>
          <w:rFonts w:ascii="Calibri" w:eastAsia="Calibri" w:hAnsi="Calibri" w:cs="Calibri"/>
          <w:b/>
          <w:color w:val="4F81BC"/>
          <w:sz w:val="18"/>
          <w:szCs w:val="18"/>
        </w:rPr>
        <w:t>a</w:t>
      </w:r>
      <w:r>
        <w:rPr>
          <w:rFonts w:ascii="Calibri" w:eastAsia="Calibri" w:hAnsi="Calibri" w:cs="Calibri"/>
          <w:b/>
          <w:color w:val="4F81BC"/>
          <w:spacing w:val="-1"/>
          <w:sz w:val="18"/>
          <w:szCs w:val="18"/>
        </w:rPr>
        <w:t>ndo</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_</w:t>
      </w:r>
      <w:r>
        <w:rPr>
          <w:rFonts w:ascii="Calibri" w:eastAsia="Calibri" w:hAnsi="Calibri" w:cs="Calibri"/>
          <w:b/>
          <w:color w:val="4F81BC"/>
          <w:sz w:val="18"/>
          <w:szCs w:val="18"/>
        </w:rPr>
        <w:t>state</w:t>
      </w:r>
      <w:r>
        <w:rPr>
          <w:rFonts w:ascii="Calibri" w:eastAsia="Calibri" w:hAnsi="Calibri" w:cs="Calibri"/>
          <w:b/>
          <w:color w:val="4F81BC"/>
          <w:spacing w:val="-1"/>
          <w:sz w:val="18"/>
          <w:szCs w:val="18"/>
        </w:rPr>
        <w:t>=N</w:t>
      </w:r>
      <w:r>
        <w:rPr>
          <w:rFonts w:ascii="Calibri" w:eastAsia="Calibri" w:hAnsi="Calibri" w:cs="Calibri"/>
          <w:b/>
          <w:color w:val="4F81BC"/>
          <w:spacing w:val="2"/>
          <w:sz w:val="18"/>
          <w:szCs w:val="18"/>
        </w:rPr>
        <w:t>o</w:t>
      </w:r>
      <w:r>
        <w:rPr>
          <w:rFonts w:ascii="Calibri" w:eastAsia="Calibri" w:hAnsi="Calibri" w:cs="Calibri"/>
          <w:b/>
          <w:color w:val="4F81BC"/>
          <w:spacing w:val="-1"/>
          <w:sz w:val="18"/>
          <w:szCs w:val="18"/>
        </w:rPr>
        <w:t>n</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sp</w:t>
      </w:r>
      <w:r>
        <w:rPr>
          <w:rFonts w:ascii="Calibri" w:eastAsia="Calibri" w:hAnsi="Calibri" w:cs="Calibri"/>
          <w:b/>
          <w:color w:val="4F81BC"/>
          <w:spacing w:val="-1"/>
          <w:sz w:val="18"/>
          <w:szCs w:val="18"/>
        </w:rPr>
        <w:t>li</w:t>
      </w:r>
      <w:r>
        <w:rPr>
          <w:rFonts w:ascii="Calibri" w:eastAsia="Calibri" w:hAnsi="Calibri" w:cs="Calibri"/>
          <w:b/>
          <w:color w:val="4F81BC"/>
          <w:sz w:val="18"/>
          <w:szCs w:val="18"/>
        </w:rPr>
        <w:t>tte</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b</w:t>
      </w:r>
      <w:r>
        <w:rPr>
          <w:rFonts w:ascii="Calibri" w:eastAsia="Calibri" w:hAnsi="Calibri" w:cs="Calibri"/>
          <w:b/>
          <w:color w:val="4F81BC"/>
          <w:sz w:val="18"/>
          <w:szCs w:val="18"/>
        </w:rPr>
        <w:t>est</w:t>
      </w:r>
      <w:r>
        <w:rPr>
          <w:rFonts w:ascii="Calibri" w:eastAsia="Calibri" w:hAnsi="Calibri" w:cs="Calibri"/>
          <w:b/>
          <w:color w:val="4F81BC"/>
          <w:spacing w:val="1"/>
          <w:sz w:val="18"/>
          <w:szCs w:val="18"/>
        </w:rPr>
        <w:t>'</w:t>
      </w:r>
      <w:r>
        <w:rPr>
          <w:rFonts w:ascii="Calibri" w:eastAsia="Calibri" w:hAnsi="Calibri" w:cs="Calibri"/>
          <w:b/>
          <w:color w:val="4F81BC"/>
          <w:sz w:val="18"/>
          <w:szCs w:val="18"/>
        </w:rPr>
        <w:t>)</w:t>
      </w:r>
    </w:p>
    <w:p w:rsidR="00A37357" w:rsidRPr="00835964" w:rsidRDefault="0047235E" w:rsidP="00835964">
      <w:pPr>
        <w:pStyle w:val="ListParagraph"/>
        <w:numPr>
          <w:ilvl w:val="0"/>
          <w:numId w:val="2"/>
        </w:numPr>
        <w:spacing w:before="75"/>
        <w:rPr>
          <w:rFonts w:eastAsia="Arial" w:cs="Arial"/>
          <w:sz w:val="36"/>
          <w:szCs w:val="36"/>
          <w:u w:val="single"/>
        </w:rPr>
      </w:pPr>
      <w:r w:rsidRPr="00835964">
        <w:rPr>
          <w:rFonts w:eastAsia="Arial" w:cs="Arial"/>
          <w:sz w:val="36"/>
          <w:szCs w:val="36"/>
          <w:u w:val="single"/>
        </w:rPr>
        <w:lastRenderedPageBreak/>
        <w:t>F</w:t>
      </w:r>
      <w:r w:rsidRPr="00835964">
        <w:rPr>
          <w:rFonts w:eastAsia="Arial" w:cs="Arial"/>
          <w:spacing w:val="-1"/>
          <w:sz w:val="36"/>
          <w:szCs w:val="36"/>
          <w:u w:val="single"/>
        </w:rPr>
        <w:t>e</w:t>
      </w:r>
      <w:r w:rsidRPr="00835964">
        <w:rPr>
          <w:rFonts w:eastAsia="Arial" w:cs="Arial"/>
          <w:sz w:val="36"/>
          <w:szCs w:val="36"/>
          <w:u w:val="single"/>
        </w:rPr>
        <w:t>ature</w:t>
      </w:r>
      <w:r w:rsidRPr="00835964">
        <w:rPr>
          <w:rFonts w:eastAsia="Arial" w:cs="Arial"/>
          <w:spacing w:val="1"/>
          <w:sz w:val="36"/>
          <w:szCs w:val="36"/>
          <w:u w:val="single"/>
        </w:rPr>
        <w:t xml:space="preserve"> </w:t>
      </w:r>
      <w:r w:rsidRPr="00835964">
        <w:rPr>
          <w:rFonts w:eastAsia="Arial" w:cs="Arial"/>
          <w:spacing w:val="-3"/>
          <w:sz w:val="36"/>
          <w:szCs w:val="36"/>
          <w:u w:val="single"/>
        </w:rPr>
        <w:t>P</w:t>
      </w:r>
      <w:r w:rsidRPr="00835964">
        <w:rPr>
          <w:rFonts w:eastAsia="Arial" w:cs="Arial"/>
          <w:sz w:val="36"/>
          <w:szCs w:val="36"/>
          <w:u w:val="single"/>
        </w:rPr>
        <w:t>roc</w:t>
      </w:r>
      <w:r w:rsidRPr="00835964">
        <w:rPr>
          <w:rFonts w:eastAsia="Arial" w:cs="Arial"/>
          <w:spacing w:val="-1"/>
          <w:sz w:val="36"/>
          <w:szCs w:val="36"/>
          <w:u w:val="single"/>
        </w:rPr>
        <w:t>e</w:t>
      </w:r>
      <w:r w:rsidRPr="00835964">
        <w:rPr>
          <w:rFonts w:eastAsia="Arial" w:cs="Arial"/>
          <w:sz w:val="36"/>
          <w:szCs w:val="36"/>
          <w:u w:val="single"/>
        </w:rPr>
        <w:t>s</w:t>
      </w:r>
      <w:r w:rsidRPr="00835964">
        <w:rPr>
          <w:rFonts w:eastAsia="Arial" w:cs="Arial"/>
          <w:spacing w:val="-1"/>
          <w:sz w:val="36"/>
          <w:szCs w:val="36"/>
          <w:u w:val="single"/>
        </w:rPr>
        <w:t>s</w:t>
      </w:r>
      <w:r w:rsidRPr="00835964">
        <w:rPr>
          <w:rFonts w:eastAsia="Arial" w:cs="Arial"/>
          <w:spacing w:val="1"/>
          <w:sz w:val="36"/>
          <w:szCs w:val="36"/>
          <w:u w:val="single"/>
        </w:rPr>
        <w:t>i</w:t>
      </w:r>
      <w:r w:rsidRPr="00835964">
        <w:rPr>
          <w:rFonts w:eastAsia="Arial" w:cs="Arial"/>
          <w:sz w:val="36"/>
          <w:szCs w:val="36"/>
          <w:u w:val="single"/>
        </w:rPr>
        <w:t>ng</w:t>
      </w:r>
      <w:r w:rsidR="00835964">
        <w:rPr>
          <w:rFonts w:eastAsia="Arial" w:cs="Arial"/>
          <w:sz w:val="36"/>
          <w:szCs w:val="36"/>
          <w:u w:val="single"/>
        </w:rPr>
        <w:t>:</w:t>
      </w:r>
    </w:p>
    <w:p w:rsidR="00A37357" w:rsidRPr="00835964" w:rsidRDefault="0047235E">
      <w:pPr>
        <w:spacing w:before="1"/>
        <w:ind w:left="100" w:right="98"/>
        <w:rPr>
          <w:rFonts w:ascii="Segoe UI" w:eastAsia="Arial" w:hAnsi="Segoe UI" w:cs="Segoe UI"/>
          <w:sz w:val="22"/>
          <w:szCs w:val="22"/>
        </w:rPr>
      </w:pPr>
      <w:r w:rsidRPr="00835964">
        <w:rPr>
          <w:rFonts w:ascii="Segoe UI" w:eastAsia="Arial" w:hAnsi="Segoe UI" w:cs="Segoe UI"/>
          <w:spacing w:val="1"/>
          <w:sz w:val="22"/>
          <w:szCs w:val="22"/>
        </w:rPr>
        <w:t>O</w:t>
      </w:r>
      <w:r w:rsidRPr="00835964">
        <w:rPr>
          <w:rFonts w:ascii="Segoe UI" w:eastAsia="Arial" w:hAnsi="Segoe UI" w:cs="Segoe UI"/>
          <w:sz w:val="22"/>
          <w:szCs w:val="22"/>
        </w:rPr>
        <w:t>nce</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a</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z w:val="22"/>
          <w:szCs w:val="22"/>
        </w:rPr>
        <w:t>as</w:t>
      </w:r>
      <w:r w:rsidRPr="00835964">
        <w:rPr>
          <w:rFonts w:ascii="Segoe UI" w:eastAsia="Arial" w:hAnsi="Segoe UI" w:cs="Segoe UI"/>
          <w:sz w:val="22"/>
          <w:szCs w:val="22"/>
        </w:rPr>
        <w:t xml:space="preserve"> cl</w:t>
      </w:r>
      <w:r w:rsidRPr="00835964">
        <w:rPr>
          <w:rFonts w:ascii="Segoe UI" w:eastAsia="Arial" w:hAnsi="Segoe UI" w:cs="Segoe UI"/>
          <w:spacing w:val="-1"/>
          <w:sz w:val="22"/>
          <w:szCs w:val="22"/>
        </w:rPr>
        <w:t>e</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z w:val="22"/>
          <w:szCs w:val="22"/>
        </w:rPr>
        <w:t>ed</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o</w:t>
      </w:r>
      <w:r w:rsidRPr="00835964">
        <w:rPr>
          <w:rFonts w:ascii="Segoe UI" w:eastAsia="Arial" w:hAnsi="Segoe UI" w:cs="Segoe UI"/>
          <w:sz w:val="22"/>
          <w:szCs w:val="22"/>
        </w:rPr>
        <w:t>f</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o</w:t>
      </w:r>
      <w:r w:rsidRPr="00835964">
        <w:rPr>
          <w:rFonts w:ascii="Segoe UI" w:eastAsia="Arial" w:hAnsi="Segoe UI" w:cs="Segoe UI"/>
          <w:spacing w:val="-1"/>
          <w:sz w:val="22"/>
          <w:szCs w:val="22"/>
        </w:rPr>
        <w:t>u</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li</w:t>
      </w:r>
      <w:r w:rsidRPr="00835964">
        <w:rPr>
          <w:rFonts w:ascii="Segoe UI" w:eastAsia="Arial" w:hAnsi="Segoe UI" w:cs="Segoe UI"/>
          <w:sz w:val="22"/>
          <w:szCs w:val="22"/>
        </w:rPr>
        <w:t>er</w:t>
      </w:r>
      <w:r w:rsidRPr="00835964">
        <w:rPr>
          <w:rFonts w:ascii="Segoe UI" w:eastAsia="Arial" w:hAnsi="Segoe UI" w:cs="Segoe UI"/>
          <w:spacing w:val="-2"/>
          <w:sz w:val="22"/>
          <w:szCs w:val="22"/>
        </w:rPr>
        <w:t>s</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n</w:t>
      </w:r>
      <w:r w:rsidRPr="00835964">
        <w:rPr>
          <w:rFonts w:ascii="Segoe UI" w:eastAsia="Arial" w:hAnsi="Segoe UI" w:cs="Segoe UI"/>
          <w:spacing w:val="-1"/>
          <w:sz w:val="22"/>
          <w:szCs w:val="22"/>
        </w:rPr>
        <w:t>e</w:t>
      </w:r>
      <w:r w:rsidRPr="00835964">
        <w:rPr>
          <w:rFonts w:ascii="Segoe UI" w:eastAsia="Arial" w:hAnsi="Segoe UI" w:cs="Segoe UI"/>
          <w:spacing w:val="-2"/>
          <w:sz w:val="22"/>
          <w:szCs w:val="22"/>
        </w:rPr>
        <w:t>x</w:t>
      </w:r>
      <w:r w:rsidRPr="00835964">
        <w:rPr>
          <w:rFonts w:ascii="Segoe UI" w:eastAsia="Arial" w:hAnsi="Segoe UI" w:cs="Segoe UI"/>
          <w:sz w:val="22"/>
          <w:szCs w:val="22"/>
        </w:rPr>
        <w:t>t s</w:t>
      </w:r>
      <w:r w:rsidRPr="00835964">
        <w:rPr>
          <w:rFonts w:ascii="Segoe UI" w:eastAsia="Arial" w:hAnsi="Segoe UI" w:cs="Segoe UI"/>
          <w:spacing w:val="-1"/>
          <w:sz w:val="22"/>
          <w:szCs w:val="22"/>
        </w:rPr>
        <w:t>t</w:t>
      </w:r>
      <w:r w:rsidRPr="00835964">
        <w:rPr>
          <w:rFonts w:ascii="Segoe UI" w:eastAsia="Arial" w:hAnsi="Segoe UI" w:cs="Segoe UI"/>
          <w:sz w:val="22"/>
          <w:szCs w:val="22"/>
        </w:rPr>
        <w:t>ep</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z w:val="22"/>
          <w:szCs w:val="22"/>
        </w:rPr>
        <w:t>as se</w:t>
      </w:r>
      <w:r w:rsidRPr="00835964">
        <w:rPr>
          <w:rFonts w:ascii="Segoe UI" w:eastAsia="Arial" w:hAnsi="Segoe UI" w:cs="Segoe UI"/>
          <w:spacing w:val="-1"/>
          <w:sz w:val="22"/>
          <w:szCs w:val="22"/>
        </w:rPr>
        <w:t>l</w:t>
      </w:r>
      <w:r w:rsidRPr="00835964">
        <w:rPr>
          <w:rFonts w:ascii="Segoe UI" w:eastAsia="Arial" w:hAnsi="Segoe UI" w:cs="Segoe UI"/>
          <w:sz w:val="22"/>
          <w:szCs w:val="22"/>
        </w:rPr>
        <w:t>ecti</w:t>
      </w:r>
      <w:r w:rsidRPr="00835964">
        <w:rPr>
          <w:rFonts w:ascii="Segoe UI" w:eastAsia="Arial" w:hAnsi="Segoe UI" w:cs="Segoe UI"/>
          <w:spacing w:val="-1"/>
          <w:sz w:val="22"/>
          <w:szCs w:val="22"/>
        </w:rPr>
        <w:t>n</w:t>
      </w:r>
      <w:r w:rsidRPr="00835964">
        <w:rPr>
          <w:rFonts w:ascii="Segoe UI" w:eastAsia="Arial" w:hAnsi="Segoe UI" w:cs="Segoe UI"/>
          <w:sz w:val="22"/>
          <w:szCs w:val="22"/>
        </w:rPr>
        <w:t>g</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z w:val="22"/>
          <w:szCs w:val="22"/>
        </w:rPr>
        <w:t>e</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ur</w:t>
      </w:r>
      <w:r w:rsidRPr="00835964">
        <w:rPr>
          <w:rFonts w:ascii="Segoe UI" w:eastAsia="Arial" w:hAnsi="Segoe UI" w:cs="Segoe UI"/>
          <w:spacing w:val="-2"/>
          <w:sz w:val="22"/>
          <w:szCs w:val="22"/>
        </w:rPr>
        <w:t>e</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t</w:t>
      </w:r>
      <w:r w:rsidRPr="00835964">
        <w:rPr>
          <w:rFonts w:ascii="Segoe UI" w:eastAsia="Arial" w:hAnsi="Segoe UI" w:cs="Segoe UI"/>
          <w:sz w:val="22"/>
          <w:szCs w:val="22"/>
        </w:rPr>
        <w:t>o</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us</w:t>
      </w:r>
      <w:r w:rsidRPr="00835964">
        <w:rPr>
          <w:rFonts w:ascii="Segoe UI" w:eastAsia="Arial" w:hAnsi="Segoe UI" w:cs="Segoe UI"/>
          <w:spacing w:val="-1"/>
          <w:sz w:val="22"/>
          <w:szCs w:val="22"/>
        </w:rPr>
        <w:t>e</w:t>
      </w:r>
      <w:r w:rsidRPr="00835964">
        <w:rPr>
          <w:rFonts w:ascii="Segoe UI" w:eastAsia="Arial" w:hAnsi="Segoe UI" w:cs="Segoe UI"/>
          <w:sz w:val="22"/>
          <w:szCs w:val="22"/>
        </w:rPr>
        <w:t>.</w:t>
      </w:r>
      <w:r w:rsidRPr="00835964">
        <w:rPr>
          <w:rFonts w:ascii="Segoe UI" w:eastAsia="Arial" w:hAnsi="Segoe UI" w:cs="Segoe UI"/>
          <w:spacing w:val="58"/>
          <w:sz w:val="22"/>
          <w:szCs w:val="22"/>
        </w:rPr>
        <w:t xml:space="preserve"> </w:t>
      </w:r>
      <w:r w:rsidRPr="00835964">
        <w:rPr>
          <w:rFonts w:ascii="Segoe UI" w:eastAsia="Arial" w:hAnsi="Segoe UI" w:cs="Segoe UI"/>
          <w:spacing w:val="2"/>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z w:val="22"/>
          <w:szCs w:val="22"/>
        </w:rPr>
        <w:t xml:space="preserve">as an </w:t>
      </w:r>
      <w:r w:rsidRPr="00835964">
        <w:rPr>
          <w:rFonts w:ascii="Segoe UI" w:eastAsia="Arial" w:hAnsi="Segoe UI" w:cs="Segoe UI"/>
          <w:spacing w:val="-1"/>
          <w:sz w:val="22"/>
          <w:szCs w:val="22"/>
        </w:rPr>
        <w:t>i</w:t>
      </w:r>
      <w:r w:rsidRPr="00835964">
        <w:rPr>
          <w:rFonts w:ascii="Segoe UI" w:eastAsia="Arial" w:hAnsi="Segoe UI" w:cs="Segoe UI"/>
          <w:spacing w:val="1"/>
          <w:sz w:val="22"/>
          <w:szCs w:val="22"/>
        </w:rPr>
        <w:t>t</w:t>
      </w:r>
      <w:r w:rsidRPr="00835964">
        <w:rPr>
          <w:rFonts w:ascii="Segoe UI" w:eastAsia="Arial" w:hAnsi="Segoe UI" w:cs="Segoe UI"/>
          <w:sz w:val="22"/>
          <w:szCs w:val="22"/>
        </w:rPr>
        <w:t>era</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pacing w:val="-2"/>
          <w:sz w:val="22"/>
          <w:szCs w:val="22"/>
        </w:rPr>
        <w:t>v</w:t>
      </w:r>
      <w:r w:rsidRPr="00835964">
        <w:rPr>
          <w:rFonts w:ascii="Segoe UI" w:eastAsia="Arial" w:hAnsi="Segoe UI" w:cs="Segoe UI"/>
          <w:sz w:val="22"/>
          <w:szCs w:val="22"/>
        </w:rPr>
        <w:t>e p</w:t>
      </w:r>
      <w:r w:rsidRPr="00835964">
        <w:rPr>
          <w:rFonts w:ascii="Segoe UI" w:eastAsia="Arial" w:hAnsi="Segoe UI" w:cs="Segoe UI"/>
          <w:spacing w:val="1"/>
          <w:sz w:val="22"/>
          <w:szCs w:val="22"/>
        </w:rPr>
        <w:t>r</w:t>
      </w:r>
      <w:r w:rsidRPr="00835964">
        <w:rPr>
          <w:rFonts w:ascii="Segoe UI" w:eastAsia="Arial" w:hAnsi="Segoe UI" w:cs="Segoe UI"/>
          <w:sz w:val="22"/>
          <w:szCs w:val="22"/>
        </w:rPr>
        <w:t>oc</w:t>
      </w:r>
      <w:r w:rsidRPr="00835964">
        <w:rPr>
          <w:rFonts w:ascii="Segoe UI" w:eastAsia="Arial" w:hAnsi="Segoe UI" w:cs="Segoe UI"/>
          <w:spacing w:val="-1"/>
          <w:sz w:val="22"/>
          <w:szCs w:val="22"/>
        </w:rPr>
        <w:t>e</w:t>
      </w:r>
      <w:r w:rsidRPr="00835964">
        <w:rPr>
          <w:rFonts w:ascii="Segoe UI" w:eastAsia="Arial" w:hAnsi="Segoe UI" w:cs="Segoe UI"/>
          <w:spacing w:val="-2"/>
          <w:sz w:val="22"/>
          <w:szCs w:val="22"/>
        </w:rPr>
        <w:t>s</w:t>
      </w:r>
      <w:r w:rsidRPr="00835964">
        <w:rPr>
          <w:rFonts w:ascii="Segoe UI" w:eastAsia="Arial" w:hAnsi="Segoe UI" w:cs="Segoe UI"/>
          <w:sz w:val="22"/>
          <w:szCs w:val="22"/>
        </w:rPr>
        <w:t xml:space="preserve">s, </w:t>
      </w:r>
      <w:r w:rsidRPr="00835964">
        <w:rPr>
          <w:rFonts w:ascii="Segoe UI" w:eastAsia="Arial" w:hAnsi="Segoe UI" w:cs="Segoe UI"/>
          <w:spacing w:val="-3"/>
          <w:sz w:val="22"/>
          <w:szCs w:val="22"/>
        </w:rPr>
        <w:t>w</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e a</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h</w:t>
      </w:r>
      <w:r w:rsidRPr="00835964">
        <w:rPr>
          <w:rFonts w:ascii="Segoe UI" w:eastAsia="Arial" w:hAnsi="Segoe UI" w:cs="Segoe UI"/>
          <w:spacing w:val="-1"/>
          <w:sz w:val="22"/>
          <w:szCs w:val="22"/>
        </w:rPr>
        <w:t>a</w:t>
      </w:r>
      <w:r w:rsidRPr="00835964">
        <w:rPr>
          <w:rFonts w:ascii="Segoe UI" w:eastAsia="Arial" w:hAnsi="Segoe UI" w:cs="Segoe UI"/>
          <w:sz w:val="22"/>
          <w:szCs w:val="22"/>
        </w:rPr>
        <w:t>n</w:t>
      </w:r>
      <w:r w:rsidRPr="00835964">
        <w:rPr>
          <w:rFonts w:ascii="Segoe UI" w:eastAsia="Arial" w:hAnsi="Segoe UI" w:cs="Segoe UI"/>
          <w:spacing w:val="-3"/>
          <w:sz w:val="22"/>
          <w:szCs w:val="22"/>
        </w:rPr>
        <w:t>d</w:t>
      </w:r>
      <w:r w:rsidRPr="00835964">
        <w:rPr>
          <w:rFonts w:ascii="Segoe UI" w:eastAsia="Arial" w:hAnsi="Segoe UI" w:cs="Segoe UI"/>
          <w:spacing w:val="3"/>
          <w:sz w:val="22"/>
          <w:szCs w:val="22"/>
        </w:rPr>
        <w:t>f</w:t>
      </w:r>
      <w:r w:rsidRPr="00835964">
        <w:rPr>
          <w:rFonts w:ascii="Segoe UI" w:eastAsia="Arial" w:hAnsi="Segoe UI" w:cs="Segoe UI"/>
          <w:sz w:val="22"/>
          <w:szCs w:val="22"/>
        </w:rPr>
        <w:t xml:space="preserve">ul </w:t>
      </w:r>
      <w:r w:rsidRPr="00835964">
        <w:rPr>
          <w:rFonts w:ascii="Segoe UI" w:eastAsia="Arial" w:hAnsi="Segoe UI" w:cs="Segoe UI"/>
          <w:spacing w:val="-3"/>
          <w:sz w:val="22"/>
          <w:szCs w:val="22"/>
        </w:rPr>
        <w:t>o</w:t>
      </w:r>
      <w:r w:rsidRPr="00835964">
        <w:rPr>
          <w:rFonts w:ascii="Segoe UI" w:eastAsia="Arial" w:hAnsi="Segoe UI" w:cs="Segoe UI"/>
          <w:sz w:val="22"/>
          <w:szCs w:val="22"/>
        </w:rPr>
        <w:t xml:space="preserve">f </w:t>
      </w:r>
      <w:r w:rsidRPr="00835964">
        <w:rPr>
          <w:rFonts w:ascii="Segoe UI" w:eastAsia="Arial" w:hAnsi="Segoe UI" w:cs="Segoe UI"/>
          <w:spacing w:val="1"/>
          <w:sz w:val="22"/>
          <w:szCs w:val="22"/>
        </w:rPr>
        <w:t>f</w:t>
      </w:r>
      <w:r w:rsidRPr="00835964">
        <w:rPr>
          <w:rFonts w:ascii="Segoe UI" w:eastAsia="Arial" w:hAnsi="Segoe UI" w:cs="Segoe UI"/>
          <w:sz w:val="22"/>
          <w:szCs w:val="22"/>
        </w:rPr>
        <w:t>e</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u</w:t>
      </w:r>
      <w:r w:rsidRPr="00835964">
        <w:rPr>
          <w:rFonts w:ascii="Segoe UI" w:eastAsia="Arial" w:hAnsi="Segoe UI" w:cs="Segoe UI"/>
          <w:spacing w:val="1"/>
          <w:sz w:val="22"/>
          <w:szCs w:val="22"/>
        </w:rPr>
        <w:t>r</w:t>
      </w:r>
      <w:r w:rsidRPr="00835964">
        <w:rPr>
          <w:rFonts w:ascii="Segoe UI" w:eastAsia="Arial" w:hAnsi="Segoe UI" w:cs="Segoe UI"/>
          <w:sz w:val="22"/>
          <w:szCs w:val="22"/>
        </w:rPr>
        <w:t>es</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z w:val="22"/>
          <w:szCs w:val="22"/>
        </w:rPr>
        <w:t>ere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se</w:t>
      </w:r>
      <w:r w:rsidRPr="00835964">
        <w:rPr>
          <w:rFonts w:ascii="Segoe UI" w:eastAsia="Arial" w:hAnsi="Segoe UI" w:cs="Segoe UI"/>
          <w:spacing w:val="-1"/>
          <w:sz w:val="22"/>
          <w:szCs w:val="22"/>
        </w:rPr>
        <w:t>l</w:t>
      </w:r>
      <w:r w:rsidRPr="00835964">
        <w:rPr>
          <w:rFonts w:ascii="Segoe UI" w:eastAsia="Arial" w:hAnsi="Segoe UI" w:cs="Segoe UI"/>
          <w:sz w:val="22"/>
          <w:szCs w:val="22"/>
        </w:rPr>
        <w:t>ected</w:t>
      </w:r>
      <w:r w:rsidRPr="00835964">
        <w:rPr>
          <w:rFonts w:ascii="Segoe UI" w:eastAsia="Arial" w:hAnsi="Segoe UI" w:cs="Segoe UI"/>
          <w:spacing w:val="-3"/>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pacing w:val="-3"/>
          <w:sz w:val="22"/>
          <w:szCs w:val="22"/>
        </w:rPr>
        <w:t>o</w:t>
      </w:r>
      <w:r w:rsidRPr="00835964">
        <w:rPr>
          <w:rFonts w:ascii="Segoe UI" w:eastAsia="Arial" w:hAnsi="Segoe UI" w:cs="Segoe UI"/>
          <w:sz w:val="22"/>
          <w:szCs w:val="22"/>
        </w:rPr>
        <w:t>r</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4"/>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pacing w:val="-1"/>
          <w:sz w:val="22"/>
          <w:szCs w:val="22"/>
        </w:rPr>
        <w:t>i</w:t>
      </w:r>
      <w:r w:rsidRPr="00835964">
        <w:rPr>
          <w:rFonts w:ascii="Segoe UI" w:eastAsia="Arial" w:hAnsi="Segoe UI" w:cs="Segoe UI"/>
          <w:spacing w:val="-2"/>
          <w:sz w:val="22"/>
          <w:szCs w:val="22"/>
        </w:rPr>
        <w:t>r</w:t>
      </w:r>
      <w:r w:rsidRPr="00835964">
        <w:rPr>
          <w:rFonts w:ascii="Segoe UI" w:eastAsia="Arial" w:hAnsi="Segoe UI" w:cs="Segoe UI"/>
          <w:sz w:val="22"/>
          <w:szCs w:val="22"/>
        </w:rPr>
        <w:t>st p</w:t>
      </w:r>
      <w:r w:rsidRPr="00835964">
        <w:rPr>
          <w:rFonts w:ascii="Segoe UI" w:eastAsia="Arial" w:hAnsi="Segoe UI" w:cs="Segoe UI"/>
          <w:spacing w:val="-1"/>
          <w:sz w:val="22"/>
          <w:szCs w:val="22"/>
        </w:rPr>
        <w:t>a</w:t>
      </w:r>
      <w:r w:rsidRPr="00835964">
        <w:rPr>
          <w:rFonts w:ascii="Segoe UI" w:eastAsia="Arial" w:hAnsi="Segoe UI" w:cs="Segoe UI"/>
          <w:sz w:val="22"/>
          <w:szCs w:val="22"/>
        </w:rPr>
        <w:t>ss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b</w:t>
      </w:r>
      <w:r w:rsidRPr="00835964">
        <w:rPr>
          <w:rFonts w:ascii="Segoe UI" w:eastAsia="Arial" w:hAnsi="Segoe UI" w:cs="Segoe UI"/>
          <w:spacing w:val="-1"/>
          <w:sz w:val="22"/>
          <w:szCs w:val="22"/>
        </w:rPr>
        <w:t>a</w:t>
      </w:r>
      <w:r w:rsidRPr="00835964">
        <w:rPr>
          <w:rFonts w:ascii="Segoe UI" w:eastAsia="Arial" w:hAnsi="Segoe UI" w:cs="Segoe UI"/>
          <w:sz w:val="22"/>
          <w:szCs w:val="22"/>
        </w:rPr>
        <w:t>sed</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 xml:space="preserve">on </w:t>
      </w:r>
      <w:r w:rsidRPr="00835964">
        <w:rPr>
          <w:rFonts w:ascii="Segoe UI" w:eastAsia="Arial" w:hAnsi="Segoe UI" w:cs="Segoe UI"/>
          <w:spacing w:val="-2"/>
          <w:sz w:val="22"/>
          <w:szCs w:val="22"/>
        </w:rPr>
        <w:t>v</w:t>
      </w:r>
      <w:r w:rsidRPr="00835964">
        <w:rPr>
          <w:rFonts w:ascii="Segoe UI" w:eastAsia="Arial" w:hAnsi="Segoe UI" w:cs="Segoe UI"/>
          <w:spacing w:val="-1"/>
          <w:sz w:val="22"/>
          <w:szCs w:val="22"/>
        </w:rPr>
        <w:t>i</w:t>
      </w:r>
      <w:r w:rsidRPr="00835964">
        <w:rPr>
          <w:rFonts w:ascii="Segoe UI" w:eastAsia="Arial" w:hAnsi="Segoe UI" w:cs="Segoe UI"/>
          <w:sz w:val="22"/>
          <w:szCs w:val="22"/>
        </w:rPr>
        <w:t>su</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li</w:t>
      </w:r>
      <w:r w:rsidRPr="00835964">
        <w:rPr>
          <w:rFonts w:ascii="Segoe UI" w:eastAsia="Arial" w:hAnsi="Segoe UI" w:cs="Segoe UI"/>
          <w:spacing w:val="-2"/>
          <w:sz w:val="22"/>
          <w:szCs w:val="22"/>
        </w:rPr>
        <w:t>z</w:t>
      </w:r>
      <w:r w:rsidRPr="00835964">
        <w:rPr>
          <w:rFonts w:ascii="Segoe UI" w:eastAsia="Arial" w:hAnsi="Segoe UI" w:cs="Segoe UI"/>
          <w:sz w:val="22"/>
          <w:szCs w:val="22"/>
        </w:rPr>
        <w:t>ati</w:t>
      </w:r>
      <w:r w:rsidRPr="00835964">
        <w:rPr>
          <w:rFonts w:ascii="Segoe UI" w:eastAsia="Arial" w:hAnsi="Segoe UI" w:cs="Segoe UI"/>
          <w:spacing w:val="-1"/>
          <w:sz w:val="22"/>
          <w:szCs w:val="22"/>
        </w:rPr>
        <w:t>o</w:t>
      </w:r>
      <w:r w:rsidRPr="00835964">
        <w:rPr>
          <w:rFonts w:ascii="Segoe UI" w:eastAsia="Arial" w:hAnsi="Segoe UI" w:cs="Segoe UI"/>
          <w:sz w:val="22"/>
          <w:szCs w:val="22"/>
        </w:rPr>
        <w:t xml:space="preserve">ns </w:t>
      </w:r>
      <w:r w:rsidRPr="00835964">
        <w:rPr>
          <w:rFonts w:ascii="Segoe UI" w:eastAsia="Arial" w:hAnsi="Segoe UI" w:cs="Segoe UI"/>
          <w:spacing w:val="-2"/>
          <w:sz w:val="22"/>
          <w:szCs w:val="22"/>
        </w:rPr>
        <w:t>o</w:t>
      </w:r>
      <w:r w:rsidRPr="00835964">
        <w:rPr>
          <w:rFonts w:ascii="Segoe UI" w:eastAsia="Arial" w:hAnsi="Segoe UI" w:cs="Segoe UI"/>
          <w:sz w:val="22"/>
          <w:szCs w:val="22"/>
        </w:rPr>
        <w:t>f</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a</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3"/>
          <w:sz w:val="22"/>
          <w:szCs w:val="22"/>
        </w:rPr>
        <w:t>a</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s</w:t>
      </w:r>
      <w:r w:rsidRPr="00835964">
        <w:rPr>
          <w:rFonts w:ascii="Segoe UI" w:eastAsia="Arial" w:hAnsi="Segoe UI" w:cs="Segoe UI"/>
          <w:spacing w:val="-3"/>
          <w:sz w:val="22"/>
          <w:szCs w:val="22"/>
        </w:rPr>
        <w:t>u</w:t>
      </w:r>
      <w:r w:rsidRPr="00835964">
        <w:rPr>
          <w:rFonts w:ascii="Segoe UI" w:eastAsia="Arial" w:hAnsi="Segoe UI" w:cs="Segoe UI"/>
          <w:sz w:val="22"/>
          <w:szCs w:val="22"/>
        </w:rPr>
        <w:t>g</w:t>
      </w:r>
      <w:r w:rsidRPr="00835964">
        <w:rPr>
          <w:rFonts w:ascii="Segoe UI" w:eastAsia="Arial" w:hAnsi="Segoe UI" w:cs="Segoe UI"/>
          <w:spacing w:val="2"/>
          <w:sz w:val="22"/>
          <w:szCs w:val="22"/>
        </w:rPr>
        <w:t>g</w:t>
      </w:r>
      <w:r w:rsidRPr="00835964">
        <w:rPr>
          <w:rFonts w:ascii="Segoe UI" w:eastAsia="Arial" w:hAnsi="Segoe UI" w:cs="Segoe UI"/>
          <w:spacing w:val="-3"/>
          <w:sz w:val="22"/>
          <w:szCs w:val="22"/>
        </w:rPr>
        <w:t>e</w:t>
      </w:r>
      <w:r w:rsidRPr="00835964">
        <w:rPr>
          <w:rFonts w:ascii="Segoe UI" w:eastAsia="Arial" w:hAnsi="Segoe UI" w:cs="Segoe UI"/>
          <w:sz w:val="22"/>
          <w:szCs w:val="22"/>
        </w:rPr>
        <w:t>s</w:t>
      </w:r>
      <w:r w:rsidRPr="00835964">
        <w:rPr>
          <w:rFonts w:ascii="Segoe UI" w:eastAsia="Arial" w:hAnsi="Segoe UI" w:cs="Segoe UI"/>
          <w:spacing w:val="1"/>
          <w:sz w:val="22"/>
          <w:szCs w:val="22"/>
        </w:rPr>
        <w:t>t</w:t>
      </w:r>
      <w:r w:rsidRPr="00835964">
        <w:rPr>
          <w:rFonts w:ascii="Segoe UI" w:eastAsia="Arial" w:hAnsi="Segoe UI" w:cs="Segoe UI"/>
          <w:sz w:val="22"/>
          <w:szCs w:val="22"/>
        </w:rPr>
        <w:t>ed</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3"/>
          <w:sz w:val="22"/>
          <w:szCs w:val="22"/>
        </w:rPr>
        <w:t>a</w:t>
      </w:r>
      <w:r w:rsidRPr="00835964">
        <w:rPr>
          <w:rFonts w:ascii="Segoe UI" w:eastAsia="Arial" w:hAnsi="Segoe UI" w:cs="Segoe UI"/>
          <w:sz w:val="22"/>
          <w:szCs w:val="22"/>
        </w:rPr>
        <w:t xml:space="preserve">t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y</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m</w:t>
      </w:r>
      <w:r w:rsidRPr="00835964">
        <w:rPr>
          <w:rFonts w:ascii="Segoe UI" w:eastAsia="Arial" w:hAnsi="Segoe UI" w:cs="Segoe UI"/>
          <w:spacing w:val="-3"/>
          <w:sz w:val="22"/>
          <w:szCs w:val="22"/>
        </w:rPr>
        <w:t>i</w:t>
      </w:r>
      <w:r w:rsidRPr="00835964">
        <w:rPr>
          <w:rFonts w:ascii="Segoe UI" w:eastAsia="Arial" w:hAnsi="Segoe UI" w:cs="Segoe UI"/>
          <w:spacing w:val="2"/>
          <w:sz w:val="22"/>
          <w:szCs w:val="22"/>
        </w:rPr>
        <w:t>g</w:t>
      </w:r>
      <w:r w:rsidRPr="00835964">
        <w:rPr>
          <w:rFonts w:ascii="Segoe UI" w:eastAsia="Arial" w:hAnsi="Segoe UI" w:cs="Segoe UI"/>
          <w:sz w:val="22"/>
          <w:szCs w:val="22"/>
        </w:rPr>
        <w:t>ht h</w:t>
      </w:r>
      <w:r w:rsidRPr="00835964">
        <w:rPr>
          <w:rFonts w:ascii="Segoe UI" w:eastAsia="Arial" w:hAnsi="Segoe UI" w:cs="Segoe UI"/>
          <w:spacing w:val="-1"/>
          <w:sz w:val="22"/>
          <w:szCs w:val="22"/>
        </w:rPr>
        <w:t>a</w:t>
      </w:r>
      <w:r w:rsidRPr="00835964">
        <w:rPr>
          <w:rFonts w:ascii="Segoe UI" w:eastAsia="Arial" w:hAnsi="Segoe UI" w:cs="Segoe UI"/>
          <w:spacing w:val="-2"/>
          <w:sz w:val="22"/>
          <w:szCs w:val="22"/>
        </w:rPr>
        <w:t>v</w:t>
      </w:r>
      <w:r w:rsidRPr="00835964">
        <w:rPr>
          <w:rFonts w:ascii="Segoe UI" w:eastAsia="Arial" w:hAnsi="Segoe UI" w:cs="Segoe UI"/>
          <w:sz w:val="22"/>
          <w:szCs w:val="22"/>
        </w:rPr>
        <w:t>e so</w:t>
      </w:r>
      <w:r w:rsidRPr="00835964">
        <w:rPr>
          <w:rFonts w:ascii="Segoe UI" w:eastAsia="Arial" w:hAnsi="Segoe UI" w:cs="Segoe UI"/>
          <w:spacing w:val="1"/>
          <w:sz w:val="22"/>
          <w:szCs w:val="22"/>
        </w:rPr>
        <w:t>m</w:t>
      </w:r>
      <w:r w:rsidRPr="00835964">
        <w:rPr>
          <w:rFonts w:ascii="Segoe UI" w:eastAsia="Arial" w:hAnsi="Segoe UI" w:cs="Segoe UI"/>
          <w:sz w:val="22"/>
          <w:szCs w:val="22"/>
        </w:rPr>
        <w:t>e</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1"/>
          <w:sz w:val="22"/>
          <w:szCs w:val="22"/>
        </w:rPr>
        <w:t>i</w:t>
      </w:r>
      <w:r w:rsidRPr="00835964">
        <w:rPr>
          <w:rFonts w:ascii="Segoe UI" w:eastAsia="Arial" w:hAnsi="Segoe UI" w:cs="Segoe UI"/>
          <w:sz w:val="22"/>
          <w:szCs w:val="22"/>
        </w:rPr>
        <w:t>sc</w:t>
      </w:r>
      <w:r w:rsidRPr="00835964">
        <w:rPr>
          <w:rFonts w:ascii="Segoe UI" w:eastAsia="Arial" w:hAnsi="Segoe UI" w:cs="Segoe UI"/>
          <w:spacing w:val="1"/>
          <w:sz w:val="22"/>
          <w:szCs w:val="22"/>
        </w:rPr>
        <w:t>r</w:t>
      </w:r>
      <w:r w:rsidRPr="00835964">
        <w:rPr>
          <w:rFonts w:ascii="Segoe UI" w:eastAsia="Arial" w:hAnsi="Segoe UI" w:cs="Segoe UI"/>
          <w:spacing w:val="-3"/>
          <w:sz w:val="22"/>
          <w:szCs w:val="22"/>
        </w:rPr>
        <w:t>i</w:t>
      </w:r>
      <w:r w:rsidRPr="00835964">
        <w:rPr>
          <w:rFonts w:ascii="Segoe UI" w:eastAsia="Arial" w:hAnsi="Segoe UI" w:cs="Segoe UI"/>
          <w:spacing w:val="1"/>
          <w:sz w:val="22"/>
          <w:szCs w:val="22"/>
        </w:rPr>
        <w:t>m</w:t>
      </w:r>
      <w:r w:rsidRPr="00835964">
        <w:rPr>
          <w:rFonts w:ascii="Segoe UI" w:eastAsia="Arial" w:hAnsi="Segoe UI" w:cs="Segoe UI"/>
          <w:spacing w:val="-1"/>
          <w:sz w:val="22"/>
          <w:szCs w:val="22"/>
        </w:rPr>
        <w:t>i</w:t>
      </w:r>
      <w:r w:rsidRPr="00835964">
        <w:rPr>
          <w:rFonts w:ascii="Segoe UI" w:eastAsia="Arial" w:hAnsi="Segoe UI" w:cs="Segoe UI"/>
          <w:sz w:val="22"/>
          <w:szCs w:val="22"/>
        </w:rPr>
        <w:t>n</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ory</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p</w:t>
      </w:r>
      <w:r w:rsidRPr="00835964">
        <w:rPr>
          <w:rFonts w:ascii="Segoe UI" w:eastAsia="Arial" w:hAnsi="Segoe UI" w:cs="Segoe UI"/>
          <w:spacing w:val="-1"/>
          <w:sz w:val="22"/>
          <w:szCs w:val="22"/>
        </w:rPr>
        <w:t>o</w:t>
      </w:r>
      <w:r w:rsidRPr="00835964">
        <w:rPr>
          <w:rFonts w:ascii="Segoe UI" w:eastAsia="Arial" w:hAnsi="Segoe UI" w:cs="Segoe UI"/>
          <w:spacing w:val="-3"/>
          <w:sz w:val="22"/>
          <w:szCs w:val="22"/>
        </w:rPr>
        <w:t>w</w:t>
      </w:r>
      <w:r w:rsidRPr="00835964">
        <w:rPr>
          <w:rFonts w:ascii="Segoe UI" w:eastAsia="Arial" w:hAnsi="Segoe UI" w:cs="Segoe UI"/>
          <w:sz w:val="22"/>
          <w:szCs w:val="22"/>
        </w:rPr>
        <w:t>er.</w:t>
      </w:r>
      <w:r w:rsidRPr="00835964">
        <w:rPr>
          <w:rFonts w:ascii="Segoe UI" w:eastAsia="Arial" w:hAnsi="Segoe UI" w:cs="Segoe UI"/>
          <w:spacing w:val="7"/>
          <w:sz w:val="22"/>
          <w:szCs w:val="22"/>
        </w:rPr>
        <w:t xml:space="preserve"> </w:t>
      </w:r>
      <w:r w:rsidRPr="00835964">
        <w:rPr>
          <w:rFonts w:ascii="Segoe UI" w:eastAsia="Arial" w:hAnsi="Segoe UI" w:cs="Segoe UI"/>
          <w:sz w:val="22"/>
          <w:szCs w:val="22"/>
        </w:rPr>
        <w:t xml:space="preserve">I </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1"/>
          <w:sz w:val="22"/>
          <w:szCs w:val="22"/>
        </w:rPr>
        <w:t>p</w:t>
      </w:r>
      <w:r w:rsidRPr="00835964">
        <w:rPr>
          <w:rFonts w:ascii="Segoe UI" w:eastAsia="Arial" w:hAnsi="Segoe UI" w:cs="Segoe UI"/>
          <w:spacing w:val="1"/>
          <w:sz w:val="22"/>
          <w:szCs w:val="22"/>
        </w:rPr>
        <w:t>r</w:t>
      </w:r>
      <w:r w:rsidRPr="00835964">
        <w:rPr>
          <w:rFonts w:ascii="Segoe UI" w:eastAsia="Arial" w:hAnsi="Segoe UI" w:cs="Segoe UI"/>
          <w:sz w:val="22"/>
          <w:szCs w:val="22"/>
        </w:rPr>
        <w:t>es</w:t>
      </w:r>
      <w:r w:rsidRPr="00835964">
        <w:rPr>
          <w:rFonts w:ascii="Segoe UI" w:eastAsia="Arial" w:hAnsi="Segoe UI" w:cs="Segoe UI"/>
          <w:spacing w:val="-1"/>
          <w:sz w:val="22"/>
          <w:szCs w:val="22"/>
        </w:rPr>
        <w:t>e</w:t>
      </w:r>
      <w:r w:rsidRPr="00835964">
        <w:rPr>
          <w:rFonts w:ascii="Segoe UI" w:eastAsia="Arial" w:hAnsi="Segoe UI" w:cs="Segoe UI"/>
          <w:spacing w:val="-3"/>
          <w:sz w:val="22"/>
          <w:szCs w:val="22"/>
        </w:rPr>
        <w:t>n</w:t>
      </w:r>
      <w:r w:rsidRPr="00835964">
        <w:rPr>
          <w:rFonts w:ascii="Segoe UI" w:eastAsia="Arial" w:hAnsi="Segoe UI" w:cs="Segoe UI"/>
          <w:spacing w:val="1"/>
          <w:sz w:val="22"/>
          <w:szCs w:val="22"/>
        </w:rPr>
        <w:t>t</w:t>
      </w:r>
      <w:r w:rsidRPr="00835964">
        <w:rPr>
          <w:rFonts w:ascii="Segoe UI" w:eastAsia="Arial" w:hAnsi="Segoe UI" w:cs="Segoe UI"/>
          <w:sz w:val="22"/>
          <w:szCs w:val="22"/>
        </w:rPr>
        <w:t>ed</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4"/>
          <w:sz w:val="22"/>
          <w:szCs w:val="22"/>
        </w:rPr>
        <w:t>i</w:t>
      </w:r>
      <w:r w:rsidRPr="00835964">
        <w:rPr>
          <w:rFonts w:ascii="Segoe UI" w:eastAsia="Arial" w:hAnsi="Segoe UI" w:cs="Segoe UI"/>
          <w:spacing w:val="1"/>
          <w:sz w:val="22"/>
          <w:szCs w:val="22"/>
        </w:rPr>
        <w:t>ff</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1"/>
          <w:sz w:val="22"/>
          <w:szCs w:val="22"/>
        </w:rPr>
        <w:t>n</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z w:val="22"/>
          <w:szCs w:val="22"/>
        </w:rPr>
        <w:t>e</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ures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o</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se</w:t>
      </w:r>
      <w:r w:rsidRPr="00835964">
        <w:rPr>
          <w:rFonts w:ascii="Segoe UI" w:eastAsia="Arial" w:hAnsi="Segoe UI" w:cs="Segoe UI"/>
          <w:spacing w:val="-1"/>
          <w:sz w:val="22"/>
          <w:szCs w:val="22"/>
        </w:rPr>
        <w:t>l</w:t>
      </w:r>
      <w:r w:rsidRPr="00835964">
        <w:rPr>
          <w:rFonts w:ascii="Segoe UI" w:eastAsia="Arial" w:hAnsi="Segoe UI" w:cs="Segoe UI"/>
          <w:sz w:val="22"/>
          <w:szCs w:val="22"/>
        </w:rPr>
        <w:t xml:space="preserve">ect </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h</w:t>
      </w:r>
      <w:r w:rsidRPr="00835964">
        <w:rPr>
          <w:rFonts w:ascii="Segoe UI" w:eastAsia="Arial" w:hAnsi="Segoe UI" w:cs="Segoe UI"/>
          <w:sz w:val="22"/>
          <w:szCs w:val="22"/>
        </w:rPr>
        <w:t>ose</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a</w:t>
      </w:r>
      <w:r w:rsidRPr="00835964">
        <w:rPr>
          <w:rFonts w:ascii="Segoe UI" w:eastAsia="Arial" w:hAnsi="Segoe UI" w:cs="Segoe UI"/>
          <w:sz w:val="22"/>
          <w:szCs w:val="22"/>
        </w:rPr>
        <w:t>t b</w:t>
      </w:r>
      <w:r w:rsidRPr="00835964">
        <w:rPr>
          <w:rFonts w:ascii="Segoe UI" w:eastAsia="Arial" w:hAnsi="Segoe UI" w:cs="Segoe UI"/>
          <w:spacing w:val="4"/>
          <w:sz w:val="22"/>
          <w:szCs w:val="22"/>
        </w:rPr>
        <w:t>r</w:t>
      </w:r>
      <w:r w:rsidRPr="00835964">
        <w:rPr>
          <w:rFonts w:ascii="Segoe UI" w:eastAsia="Arial" w:hAnsi="Segoe UI" w:cs="Segoe UI"/>
          <w:spacing w:val="-1"/>
          <w:sz w:val="22"/>
          <w:szCs w:val="22"/>
        </w:rPr>
        <w:t>i</w:t>
      </w:r>
      <w:r w:rsidRPr="00835964">
        <w:rPr>
          <w:rFonts w:ascii="Segoe UI" w:eastAsia="Arial" w:hAnsi="Segoe UI" w:cs="Segoe UI"/>
          <w:spacing w:val="-3"/>
          <w:sz w:val="22"/>
          <w:szCs w:val="22"/>
        </w:rPr>
        <w:t>n</w:t>
      </w:r>
      <w:r w:rsidRPr="00835964">
        <w:rPr>
          <w:rFonts w:ascii="Segoe UI" w:eastAsia="Arial" w:hAnsi="Segoe UI" w:cs="Segoe UI"/>
          <w:sz w:val="22"/>
          <w:szCs w:val="22"/>
        </w:rPr>
        <w:t>g</w:t>
      </w:r>
      <w:r w:rsidRPr="00835964">
        <w:rPr>
          <w:rFonts w:ascii="Segoe UI" w:eastAsia="Arial" w:hAnsi="Segoe UI" w:cs="Segoe UI"/>
          <w:spacing w:val="3"/>
          <w:sz w:val="22"/>
          <w:szCs w:val="22"/>
        </w:rPr>
        <w:t xml:space="preserve"> </w:t>
      </w:r>
      <w:r w:rsidRPr="00835964">
        <w:rPr>
          <w:rFonts w:ascii="Segoe UI" w:eastAsia="Arial" w:hAnsi="Segoe UI" w:cs="Segoe UI"/>
          <w:sz w:val="22"/>
          <w:szCs w:val="22"/>
        </w:rPr>
        <w:t>s</w:t>
      </w:r>
      <w:r w:rsidRPr="00835964">
        <w:rPr>
          <w:rFonts w:ascii="Segoe UI" w:eastAsia="Arial" w:hAnsi="Segoe UI" w:cs="Segoe UI"/>
          <w:spacing w:val="-3"/>
          <w:sz w:val="22"/>
          <w:szCs w:val="22"/>
        </w:rPr>
        <w:t>o</w:t>
      </w:r>
      <w:r w:rsidRPr="00835964">
        <w:rPr>
          <w:rFonts w:ascii="Segoe UI" w:eastAsia="Arial" w:hAnsi="Segoe UI" w:cs="Segoe UI"/>
          <w:spacing w:val="1"/>
          <w:sz w:val="22"/>
          <w:szCs w:val="22"/>
        </w:rPr>
        <w:t>m</w:t>
      </w:r>
      <w:r w:rsidRPr="00835964">
        <w:rPr>
          <w:rFonts w:ascii="Segoe UI" w:eastAsia="Arial" w:hAnsi="Segoe UI" w:cs="Segoe UI"/>
          <w:sz w:val="22"/>
          <w:szCs w:val="22"/>
        </w:rPr>
        <w:t>e</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us</w:t>
      </w:r>
      <w:r w:rsidRPr="00835964">
        <w:rPr>
          <w:rFonts w:ascii="Segoe UI" w:eastAsia="Arial" w:hAnsi="Segoe UI" w:cs="Segoe UI"/>
          <w:spacing w:val="-3"/>
          <w:sz w:val="22"/>
          <w:szCs w:val="22"/>
        </w:rPr>
        <w:t>e</w:t>
      </w:r>
      <w:r w:rsidRPr="00835964">
        <w:rPr>
          <w:rFonts w:ascii="Segoe UI" w:eastAsia="Arial" w:hAnsi="Segoe UI" w:cs="Segoe UI"/>
          <w:spacing w:val="3"/>
          <w:sz w:val="22"/>
          <w:szCs w:val="22"/>
        </w:rPr>
        <w:t>f</w:t>
      </w:r>
      <w:r w:rsidRPr="00835964">
        <w:rPr>
          <w:rFonts w:ascii="Segoe UI" w:eastAsia="Arial" w:hAnsi="Segoe UI" w:cs="Segoe UI"/>
          <w:sz w:val="22"/>
          <w:szCs w:val="22"/>
        </w:rPr>
        <w:t>ul</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nfo</w:t>
      </w:r>
      <w:r w:rsidRPr="00835964">
        <w:rPr>
          <w:rFonts w:ascii="Segoe UI" w:eastAsia="Arial" w:hAnsi="Segoe UI" w:cs="Segoe UI"/>
          <w:spacing w:val="-1"/>
          <w:sz w:val="22"/>
          <w:szCs w:val="22"/>
        </w:rPr>
        <w:t>r</w:t>
      </w:r>
      <w:r w:rsidRPr="00835964">
        <w:rPr>
          <w:rFonts w:ascii="Segoe UI" w:eastAsia="Arial" w:hAnsi="Segoe UI" w:cs="Segoe UI"/>
          <w:spacing w:val="1"/>
          <w:sz w:val="22"/>
          <w:szCs w:val="22"/>
        </w:rPr>
        <w:t>m</w:t>
      </w:r>
      <w:r w:rsidRPr="00835964">
        <w:rPr>
          <w:rFonts w:ascii="Segoe UI" w:eastAsia="Arial" w:hAnsi="Segoe UI" w:cs="Segoe UI"/>
          <w:sz w:val="22"/>
          <w:szCs w:val="22"/>
        </w:rPr>
        <w:t>ati</w:t>
      </w:r>
      <w:r w:rsidRPr="00835964">
        <w:rPr>
          <w:rFonts w:ascii="Segoe UI" w:eastAsia="Arial" w:hAnsi="Segoe UI" w:cs="Segoe UI"/>
          <w:spacing w:val="-1"/>
          <w:sz w:val="22"/>
          <w:szCs w:val="22"/>
        </w:rPr>
        <w:t>o</w:t>
      </w:r>
      <w:r w:rsidRPr="00835964">
        <w:rPr>
          <w:rFonts w:ascii="Segoe UI" w:eastAsia="Arial" w:hAnsi="Segoe UI" w:cs="Segoe UI"/>
          <w:sz w:val="22"/>
          <w:szCs w:val="22"/>
        </w:rPr>
        <w:t>n</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o</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he cur</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3"/>
          <w:sz w:val="22"/>
          <w:szCs w:val="22"/>
        </w:rPr>
        <w:t>n</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p</w:t>
      </w:r>
      <w:r w:rsidRPr="00835964">
        <w:rPr>
          <w:rFonts w:ascii="Segoe UI" w:eastAsia="Arial" w:hAnsi="Segoe UI" w:cs="Segoe UI"/>
          <w:spacing w:val="1"/>
          <w:sz w:val="22"/>
          <w:szCs w:val="22"/>
        </w:rPr>
        <w:t>r</w:t>
      </w:r>
      <w:r w:rsidRPr="00835964">
        <w:rPr>
          <w:rFonts w:ascii="Segoe UI" w:eastAsia="Arial" w:hAnsi="Segoe UI" w:cs="Segoe UI"/>
          <w:sz w:val="22"/>
          <w:szCs w:val="22"/>
        </w:rPr>
        <w:t>o</w:t>
      </w:r>
      <w:r w:rsidRPr="00835964">
        <w:rPr>
          <w:rFonts w:ascii="Segoe UI" w:eastAsia="Arial" w:hAnsi="Segoe UI" w:cs="Segoe UI"/>
          <w:spacing w:val="-1"/>
          <w:sz w:val="22"/>
          <w:szCs w:val="22"/>
        </w:rPr>
        <w:t>bl</w:t>
      </w:r>
      <w:r w:rsidRPr="00835964">
        <w:rPr>
          <w:rFonts w:ascii="Segoe UI" w:eastAsia="Arial" w:hAnsi="Segoe UI" w:cs="Segoe UI"/>
          <w:sz w:val="22"/>
          <w:szCs w:val="22"/>
        </w:rPr>
        <w:t>e</w:t>
      </w:r>
      <w:r w:rsidRPr="00835964">
        <w:rPr>
          <w:rFonts w:ascii="Segoe UI" w:eastAsia="Arial" w:hAnsi="Segoe UI" w:cs="Segoe UI"/>
          <w:spacing w:val="-2"/>
          <w:sz w:val="22"/>
          <w:szCs w:val="22"/>
        </w:rPr>
        <w:t>m</w:t>
      </w:r>
      <w:r w:rsidRPr="00835964">
        <w:rPr>
          <w:rFonts w:ascii="Segoe UI" w:eastAsia="Arial" w:hAnsi="Segoe UI" w:cs="Segoe UI"/>
          <w:sz w:val="22"/>
          <w:szCs w:val="22"/>
        </w:rPr>
        <w:t>:</w:t>
      </w:r>
    </w:p>
    <w:p w:rsidR="00A37357" w:rsidRDefault="00A37357">
      <w:pPr>
        <w:spacing w:before="7" w:line="180" w:lineRule="exact"/>
        <w:rPr>
          <w:sz w:val="19"/>
          <w:szCs w:val="19"/>
        </w:rPr>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Pr="00835964" w:rsidRDefault="0047235E">
      <w:pPr>
        <w:ind w:left="100" w:right="287"/>
        <w:rPr>
          <w:rFonts w:ascii="Segoe UI" w:eastAsia="Arial" w:hAnsi="Segoe UI" w:cs="Segoe UI"/>
          <w:sz w:val="18"/>
          <w:szCs w:val="18"/>
        </w:rPr>
      </w:pPr>
      <w:r w:rsidRPr="00835964">
        <w:rPr>
          <w:rFonts w:ascii="Segoe UI" w:hAnsi="Segoe UI" w:cs="Segoe UI"/>
        </w:rPr>
        <w:pict>
          <v:shape id="_x0000_s1040" type="#_x0000_t75" style="position:absolute;left:0;text-align:left;margin-left:73.5pt;margin-top:-347.1pt;width:465.75pt;height:347.25pt;z-index:-251660288;mso-position-horizontal-relative:page">
            <v:imagedata r:id="rId10" o:title=""/>
            <w10:wrap anchorx="page"/>
          </v:shape>
        </w:pict>
      </w:r>
      <w:r w:rsidRPr="00835964">
        <w:rPr>
          <w:rFonts w:ascii="Segoe UI" w:eastAsia="Arial" w:hAnsi="Segoe UI" w:cs="Segoe UI"/>
          <w:b/>
          <w:color w:val="4F81BC"/>
          <w:sz w:val="18"/>
          <w:szCs w:val="18"/>
        </w:rPr>
        <w:t>F</w:t>
      </w:r>
      <w:r w:rsidRPr="00835964">
        <w:rPr>
          <w:rFonts w:ascii="Segoe UI" w:eastAsia="Arial" w:hAnsi="Segoe UI" w:cs="Segoe UI"/>
          <w:b/>
          <w:color w:val="4F81BC"/>
          <w:spacing w:val="1"/>
          <w:sz w:val="18"/>
          <w:szCs w:val="18"/>
        </w:rPr>
        <w:t>i</w:t>
      </w:r>
      <w:r w:rsidRPr="00835964">
        <w:rPr>
          <w:rFonts w:ascii="Segoe UI" w:eastAsia="Arial" w:hAnsi="Segoe UI" w:cs="Segoe UI"/>
          <w:b/>
          <w:color w:val="4F81BC"/>
          <w:sz w:val="18"/>
          <w:szCs w:val="18"/>
        </w:rPr>
        <w:t>g</w:t>
      </w:r>
      <w:r w:rsidRPr="00835964">
        <w:rPr>
          <w:rFonts w:ascii="Segoe UI" w:eastAsia="Arial" w:hAnsi="Segoe UI" w:cs="Segoe UI"/>
          <w:b/>
          <w:color w:val="4F81BC"/>
          <w:spacing w:val="1"/>
          <w:sz w:val="18"/>
          <w:szCs w:val="18"/>
        </w:rPr>
        <w:t>u</w:t>
      </w:r>
      <w:r w:rsidRPr="00835964">
        <w:rPr>
          <w:rFonts w:ascii="Segoe UI" w:eastAsia="Arial" w:hAnsi="Segoe UI" w:cs="Segoe UI"/>
          <w:b/>
          <w:color w:val="4F81BC"/>
          <w:sz w:val="18"/>
          <w:szCs w:val="18"/>
        </w:rPr>
        <w:t>re</w:t>
      </w:r>
      <w:r w:rsidRPr="00835964">
        <w:rPr>
          <w:rFonts w:ascii="Segoe UI" w:eastAsia="Arial" w:hAnsi="Segoe UI" w:cs="Segoe UI"/>
          <w:b/>
          <w:color w:val="4F81BC"/>
          <w:spacing w:val="1"/>
          <w:sz w:val="18"/>
          <w:szCs w:val="18"/>
        </w:rPr>
        <w:t xml:space="preserve"> 3</w:t>
      </w:r>
      <w:r w:rsidRPr="00835964">
        <w:rPr>
          <w:rFonts w:ascii="Segoe UI" w:eastAsia="Arial" w:hAnsi="Segoe UI" w:cs="Segoe UI"/>
          <w:b/>
          <w:color w:val="4F81BC"/>
          <w:sz w:val="18"/>
          <w:szCs w:val="18"/>
        </w:rPr>
        <w:t>.</w:t>
      </w:r>
      <w:r w:rsidRPr="00835964">
        <w:rPr>
          <w:rFonts w:ascii="Segoe UI" w:eastAsia="Arial" w:hAnsi="Segoe UI" w:cs="Segoe UI"/>
          <w:b/>
          <w:color w:val="4F81BC"/>
          <w:spacing w:val="-2"/>
          <w:sz w:val="18"/>
          <w:szCs w:val="18"/>
        </w:rPr>
        <w:t xml:space="preserve"> </w:t>
      </w:r>
      <w:r w:rsidRPr="00835964">
        <w:rPr>
          <w:rFonts w:ascii="Segoe UI" w:eastAsia="Arial" w:hAnsi="Segoe UI" w:cs="Segoe UI"/>
          <w:b/>
          <w:color w:val="4F81BC"/>
          <w:spacing w:val="1"/>
          <w:sz w:val="18"/>
          <w:szCs w:val="18"/>
        </w:rPr>
        <w:t>I</w:t>
      </w:r>
      <w:r w:rsidRPr="00835964">
        <w:rPr>
          <w:rFonts w:ascii="Segoe UI" w:eastAsia="Arial" w:hAnsi="Segoe UI" w:cs="Segoe UI"/>
          <w:b/>
          <w:color w:val="4F81BC"/>
          <w:sz w:val="18"/>
          <w:szCs w:val="18"/>
        </w:rPr>
        <w:t>n</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t</w:t>
      </w:r>
      <w:r w:rsidRPr="00835964">
        <w:rPr>
          <w:rFonts w:ascii="Segoe UI" w:eastAsia="Arial" w:hAnsi="Segoe UI" w:cs="Segoe UI"/>
          <w:b/>
          <w:color w:val="4F81BC"/>
          <w:spacing w:val="-2"/>
          <w:sz w:val="18"/>
          <w:szCs w:val="18"/>
        </w:rPr>
        <w:t>h</w:t>
      </w:r>
      <w:r w:rsidRPr="00835964">
        <w:rPr>
          <w:rFonts w:ascii="Segoe UI" w:eastAsia="Arial" w:hAnsi="Segoe UI" w:cs="Segoe UI"/>
          <w:b/>
          <w:color w:val="4F81BC"/>
          <w:sz w:val="18"/>
          <w:szCs w:val="18"/>
        </w:rPr>
        <w:t>e</w:t>
      </w:r>
      <w:r w:rsidRPr="00835964">
        <w:rPr>
          <w:rFonts w:ascii="Segoe UI" w:eastAsia="Arial" w:hAnsi="Segoe UI" w:cs="Segoe UI"/>
          <w:b/>
          <w:color w:val="4F81BC"/>
          <w:spacing w:val="1"/>
          <w:sz w:val="18"/>
          <w:szCs w:val="18"/>
        </w:rPr>
        <w:t xml:space="preserve"> g</w:t>
      </w:r>
      <w:r w:rsidRPr="00835964">
        <w:rPr>
          <w:rFonts w:ascii="Segoe UI" w:eastAsia="Arial" w:hAnsi="Segoe UI" w:cs="Segoe UI"/>
          <w:b/>
          <w:color w:val="4F81BC"/>
          <w:sz w:val="18"/>
          <w:szCs w:val="18"/>
        </w:rPr>
        <w:t>ra</w:t>
      </w:r>
      <w:r w:rsidRPr="00835964">
        <w:rPr>
          <w:rFonts w:ascii="Segoe UI" w:eastAsia="Arial" w:hAnsi="Segoe UI" w:cs="Segoe UI"/>
          <w:b/>
          <w:color w:val="4F81BC"/>
          <w:spacing w:val="1"/>
          <w:sz w:val="18"/>
          <w:szCs w:val="18"/>
        </w:rPr>
        <w:t>p</w:t>
      </w:r>
      <w:r w:rsidRPr="00835964">
        <w:rPr>
          <w:rFonts w:ascii="Segoe UI" w:eastAsia="Arial" w:hAnsi="Segoe UI" w:cs="Segoe UI"/>
          <w:b/>
          <w:color w:val="4F81BC"/>
          <w:sz w:val="18"/>
          <w:szCs w:val="18"/>
        </w:rPr>
        <w:t>h</w:t>
      </w:r>
      <w:r w:rsidRPr="00835964">
        <w:rPr>
          <w:rFonts w:ascii="Segoe UI" w:eastAsia="Arial" w:hAnsi="Segoe UI" w:cs="Segoe UI"/>
          <w:b/>
          <w:color w:val="4F81BC"/>
          <w:spacing w:val="-2"/>
          <w:sz w:val="18"/>
          <w:szCs w:val="18"/>
        </w:rPr>
        <w:t xml:space="preserve"> </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b</w:t>
      </w:r>
      <w:r w:rsidRPr="00835964">
        <w:rPr>
          <w:rFonts w:ascii="Segoe UI" w:eastAsia="Arial" w:hAnsi="Segoe UI" w:cs="Segoe UI"/>
          <w:b/>
          <w:color w:val="4F81BC"/>
          <w:spacing w:val="1"/>
          <w:sz w:val="18"/>
          <w:szCs w:val="18"/>
        </w:rPr>
        <w:t>o</w:t>
      </w:r>
      <w:r w:rsidRPr="00835964">
        <w:rPr>
          <w:rFonts w:ascii="Segoe UI" w:eastAsia="Arial" w:hAnsi="Segoe UI" w:cs="Segoe UI"/>
          <w:b/>
          <w:color w:val="4F81BC"/>
          <w:spacing w:val="-2"/>
          <w:sz w:val="18"/>
          <w:szCs w:val="18"/>
        </w:rPr>
        <w:t>v</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z w:val="18"/>
          <w:szCs w:val="18"/>
        </w:rPr>
        <w:t>,</w:t>
      </w:r>
      <w:r w:rsidRPr="00835964">
        <w:rPr>
          <w:rFonts w:ascii="Segoe UI" w:eastAsia="Arial" w:hAnsi="Segoe UI" w:cs="Segoe UI"/>
          <w:b/>
          <w:color w:val="4F81BC"/>
          <w:spacing w:val="-2"/>
          <w:sz w:val="18"/>
          <w:szCs w:val="18"/>
        </w:rPr>
        <w:t xml:space="preserve"> </w:t>
      </w:r>
      <w:r w:rsidRPr="00835964">
        <w:rPr>
          <w:rFonts w:ascii="Segoe UI" w:eastAsia="Arial" w:hAnsi="Segoe UI" w:cs="Segoe UI"/>
          <w:b/>
          <w:color w:val="4F81BC"/>
          <w:sz w:val="18"/>
          <w:szCs w:val="18"/>
        </w:rPr>
        <w:t>0</w:t>
      </w:r>
      <w:r w:rsidRPr="00835964">
        <w:rPr>
          <w:rFonts w:ascii="Segoe UI" w:eastAsia="Arial" w:hAnsi="Segoe UI" w:cs="Segoe UI"/>
          <w:b/>
          <w:color w:val="4F81BC"/>
          <w:spacing w:val="1"/>
          <w:sz w:val="18"/>
          <w:szCs w:val="18"/>
        </w:rPr>
        <w:t xml:space="preserve"> i</w:t>
      </w:r>
      <w:r w:rsidRPr="00835964">
        <w:rPr>
          <w:rFonts w:ascii="Segoe UI" w:eastAsia="Arial" w:hAnsi="Segoe UI" w:cs="Segoe UI"/>
          <w:b/>
          <w:color w:val="4F81BC"/>
          <w:sz w:val="18"/>
          <w:szCs w:val="18"/>
        </w:rPr>
        <w:t>s</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2"/>
          <w:sz w:val="18"/>
          <w:szCs w:val="18"/>
        </w:rPr>
        <w:t>u</w:t>
      </w:r>
      <w:r w:rsidRPr="00835964">
        <w:rPr>
          <w:rFonts w:ascii="Segoe UI" w:eastAsia="Arial" w:hAnsi="Segoe UI" w:cs="Segoe UI"/>
          <w:b/>
          <w:color w:val="4F81BC"/>
          <w:spacing w:val="1"/>
          <w:sz w:val="18"/>
          <w:szCs w:val="18"/>
        </w:rPr>
        <w:t>se</w:t>
      </w:r>
      <w:r w:rsidRPr="00835964">
        <w:rPr>
          <w:rFonts w:ascii="Segoe UI" w:eastAsia="Arial" w:hAnsi="Segoe UI" w:cs="Segoe UI"/>
          <w:b/>
          <w:color w:val="4F81BC"/>
          <w:sz w:val="18"/>
          <w:szCs w:val="18"/>
        </w:rPr>
        <w:t>d</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1"/>
          <w:sz w:val="18"/>
          <w:szCs w:val="18"/>
        </w:rPr>
        <w:t>w</w:t>
      </w:r>
      <w:r w:rsidRPr="00835964">
        <w:rPr>
          <w:rFonts w:ascii="Segoe UI" w:eastAsia="Arial" w:hAnsi="Segoe UI" w:cs="Segoe UI"/>
          <w:b/>
          <w:color w:val="4F81BC"/>
          <w:sz w:val="18"/>
          <w:szCs w:val="18"/>
        </w:rPr>
        <w:t>h</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z w:val="18"/>
          <w:szCs w:val="18"/>
        </w:rPr>
        <w:t>n</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no</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2"/>
          <w:sz w:val="18"/>
          <w:szCs w:val="18"/>
        </w:rPr>
        <w:t>i</w:t>
      </w:r>
      <w:r w:rsidRPr="00835964">
        <w:rPr>
          <w:rFonts w:ascii="Segoe UI" w:eastAsia="Arial" w:hAnsi="Segoe UI" w:cs="Segoe UI"/>
          <w:b/>
          <w:color w:val="4F81BC"/>
          <w:sz w:val="18"/>
          <w:szCs w:val="18"/>
        </w:rPr>
        <w:t>nf</w:t>
      </w:r>
      <w:r w:rsidRPr="00835964">
        <w:rPr>
          <w:rFonts w:ascii="Segoe UI" w:eastAsia="Arial" w:hAnsi="Segoe UI" w:cs="Segoe UI"/>
          <w:b/>
          <w:color w:val="4F81BC"/>
          <w:spacing w:val="1"/>
          <w:sz w:val="18"/>
          <w:szCs w:val="18"/>
        </w:rPr>
        <w:t>o</w:t>
      </w:r>
      <w:r w:rsidRPr="00835964">
        <w:rPr>
          <w:rFonts w:ascii="Segoe UI" w:eastAsia="Arial" w:hAnsi="Segoe UI" w:cs="Segoe UI"/>
          <w:b/>
          <w:color w:val="4F81BC"/>
          <w:sz w:val="18"/>
          <w:szCs w:val="18"/>
        </w:rPr>
        <w:t>rm</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t</w:t>
      </w:r>
      <w:r w:rsidRPr="00835964">
        <w:rPr>
          <w:rFonts w:ascii="Segoe UI" w:eastAsia="Arial" w:hAnsi="Segoe UI" w:cs="Segoe UI"/>
          <w:b/>
          <w:color w:val="4F81BC"/>
          <w:spacing w:val="-2"/>
          <w:sz w:val="18"/>
          <w:szCs w:val="18"/>
        </w:rPr>
        <w:t>i</w:t>
      </w:r>
      <w:r w:rsidRPr="00835964">
        <w:rPr>
          <w:rFonts w:ascii="Segoe UI" w:eastAsia="Arial" w:hAnsi="Segoe UI" w:cs="Segoe UI"/>
          <w:b/>
          <w:color w:val="4F81BC"/>
          <w:sz w:val="18"/>
          <w:szCs w:val="18"/>
        </w:rPr>
        <w:t>on</w:t>
      </w:r>
      <w:r w:rsidRPr="00835964">
        <w:rPr>
          <w:rFonts w:ascii="Segoe UI" w:eastAsia="Arial" w:hAnsi="Segoe UI" w:cs="Segoe UI"/>
          <w:b/>
          <w:color w:val="4F81BC"/>
          <w:spacing w:val="1"/>
          <w:sz w:val="18"/>
          <w:szCs w:val="18"/>
        </w:rPr>
        <w:t xml:space="preserve"> i</w:t>
      </w:r>
      <w:r w:rsidRPr="00835964">
        <w:rPr>
          <w:rFonts w:ascii="Segoe UI" w:eastAsia="Arial" w:hAnsi="Segoe UI" w:cs="Segoe UI"/>
          <w:b/>
          <w:color w:val="4F81BC"/>
          <w:sz w:val="18"/>
          <w:szCs w:val="18"/>
        </w:rPr>
        <w:t>s</w:t>
      </w:r>
      <w:r w:rsidRPr="00835964">
        <w:rPr>
          <w:rFonts w:ascii="Segoe UI" w:eastAsia="Arial" w:hAnsi="Segoe UI" w:cs="Segoe UI"/>
          <w:b/>
          <w:color w:val="4F81BC"/>
          <w:spacing w:val="1"/>
          <w:sz w:val="18"/>
          <w:szCs w:val="18"/>
        </w:rPr>
        <w:t xml:space="preserve"> a</w:t>
      </w:r>
      <w:r w:rsidRPr="00835964">
        <w:rPr>
          <w:rFonts w:ascii="Segoe UI" w:eastAsia="Arial" w:hAnsi="Segoe UI" w:cs="Segoe UI"/>
          <w:b/>
          <w:color w:val="4F81BC"/>
          <w:spacing w:val="-2"/>
          <w:sz w:val="18"/>
          <w:szCs w:val="18"/>
        </w:rPr>
        <w:t>v</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i</w:t>
      </w:r>
      <w:r w:rsidRPr="00835964">
        <w:rPr>
          <w:rFonts w:ascii="Segoe UI" w:eastAsia="Arial" w:hAnsi="Segoe UI" w:cs="Segoe UI"/>
          <w:b/>
          <w:color w:val="4F81BC"/>
          <w:spacing w:val="-2"/>
          <w:sz w:val="18"/>
          <w:szCs w:val="18"/>
        </w:rPr>
        <w:t>l</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b</w:t>
      </w:r>
      <w:r w:rsidRPr="00835964">
        <w:rPr>
          <w:rFonts w:ascii="Segoe UI" w:eastAsia="Arial" w:hAnsi="Segoe UI" w:cs="Segoe UI"/>
          <w:b/>
          <w:color w:val="4F81BC"/>
          <w:spacing w:val="1"/>
          <w:sz w:val="18"/>
          <w:szCs w:val="18"/>
        </w:rPr>
        <w:t>le</w:t>
      </w:r>
      <w:r w:rsidRPr="00835964">
        <w:rPr>
          <w:rFonts w:ascii="Segoe UI" w:eastAsia="Arial" w:hAnsi="Segoe UI" w:cs="Segoe UI"/>
          <w:b/>
          <w:color w:val="4F81BC"/>
          <w:sz w:val="18"/>
          <w:szCs w:val="18"/>
        </w:rPr>
        <w:t>,</w:t>
      </w:r>
      <w:r w:rsidRPr="00835964">
        <w:rPr>
          <w:rFonts w:ascii="Segoe UI" w:eastAsia="Arial" w:hAnsi="Segoe UI" w:cs="Segoe UI"/>
          <w:b/>
          <w:color w:val="4F81BC"/>
          <w:spacing w:val="-2"/>
          <w:sz w:val="18"/>
          <w:szCs w:val="18"/>
        </w:rPr>
        <w:t xml:space="preserve"> </w:t>
      </w:r>
      <w:r w:rsidRPr="00835964">
        <w:rPr>
          <w:rFonts w:ascii="Segoe UI" w:eastAsia="Arial" w:hAnsi="Segoe UI" w:cs="Segoe UI"/>
          <w:b/>
          <w:color w:val="4F81BC"/>
          <w:spacing w:val="1"/>
          <w:sz w:val="18"/>
          <w:szCs w:val="18"/>
        </w:rPr>
        <w:t>be</w:t>
      </w:r>
      <w:r w:rsidRPr="00835964">
        <w:rPr>
          <w:rFonts w:ascii="Segoe UI" w:eastAsia="Arial" w:hAnsi="Segoe UI" w:cs="Segoe UI"/>
          <w:b/>
          <w:color w:val="4F81BC"/>
          <w:spacing w:val="-2"/>
          <w:sz w:val="18"/>
          <w:szCs w:val="18"/>
        </w:rPr>
        <w:t>c</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u</w:t>
      </w:r>
      <w:r w:rsidRPr="00835964">
        <w:rPr>
          <w:rFonts w:ascii="Segoe UI" w:eastAsia="Arial" w:hAnsi="Segoe UI" w:cs="Segoe UI"/>
          <w:b/>
          <w:color w:val="4F81BC"/>
          <w:spacing w:val="1"/>
          <w:sz w:val="18"/>
          <w:szCs w:val="18"/>
        </w:rPr>
        <w:t>s</w:t>
      </w:r>
      <w:r w:rsidRPr="00835964">
        <w:rPr>
          <w:rFonts w:ascii="Segoe UI" w:eastAsia="Arial" w:hAnsi="Segoe UI" w:cs="Segoe UI"/>
          <w:b/>
          <w:color w:val="4F81BC"/>
          <w:sz w:val="18"/>
          <w:szCs w:val="18"/>
        </w:rPr>
        <w:t>e</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t</w:t>
      </w:r>
      <w:r w:rsidRPr="00835964">
        <w:rPr>
          <w:rFonts w:ascii="Segoe UI" w:eastAsia="Arial" w:hAnsi="Segoe UI" w:cs="Segoe UI"/>
          <w:b/>
          <w:color w:val="4F81BC"/>
          <w:spacing w:val="1"/>
          <w:sz w:val="18"/>
          <w:szCs w:val="18"/>
        </w:rPr>
        <w:t>he</w:t>
      </w:r>
      <w:r w:rsidRPr="00835964">
        <w:rPr>
          <w:rFonts w:ascii="Segoe UI" w:eastAsia="Arial" w:hAnsi="Segoe UI" w:cs="Segoe UI"/>
          <w:b/>
          <w:color w:val="4F81BC"/>
          <w:spacing w:val="-3"/>
          <w:sz w:val="18"/>
          <w:szCs w:val="18"/>
        </w:rPr>
        <w:t>r</w:t>
      </w:r>
      <w:r w:rsidRPr="00835964">
        <w:rPr>
          <w:rFonts w:ascii="Segoe UI" w:eastAsia="Arial" w:hAnsi="Segoe UI" w:cs="Segoe UI"/>
          <w:b/>
          <w:color w:val="4F81BC"/>
          <w:sz w:val="18"/>
          <w:szCs w:val="18"/>
        </w:rPr>
        <w:t>e</w:t>
      </w:r>
      <w:r w:rsidRPr="00835964">
        <w:rPr>
          <w:rFonts w:ascii="Segoe UI" w:eastAsia="Arial" w:hAnsi="Segoe UI" w:cs="Segoe UI"/>
          <w:b/>
          <w:color w:val="4F81BC"/>
          <w:spacing w:val="1"/>
          <w:sz w:val="18"/>
          <w:szCs w:val="18"/>
        </w:rPr>
        <w:t xml:space="preserve"> a</w:t>
      </w:r>
      <w:r w:rsidRPr="00835964">
        <w:rPr>
          <w:rFonts w:ascii="Segoe UI" w:eastAsia="Arial" w:hAnsi="Segoe UI" w:cs="Segoe UI"/>
          <w:b/>
          <w:color w:val="4F81BC"/>
          <w:sz w:val="18"/>
          <w:szCs w:val="18"/>
        </w:rPr>
        <w:t>re</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a</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l</w:t>
      </w:r>
      <w:r w:rsidRPr="00835964">
        <w:rPr>
          <w:rFonts w:ascii="Segoe UI" w:eastAsia="Arial" w:hAnsi="Segoe UI" w:cs="Segoe UI"/>
          <w:b/>
          <w:color w:val="4F81BC"/>
          <w:spacing w:val="1"/>
          <w:sz w:val="18"/>
          <w:szCs w:val="18"/>
        </w:rPr>
        <w:t>o</w:t>
      </w:r>
      <w:r w:rsidRPr="00835964">
        <w:rPr>
          <w:rFonts w:ascii="Segoe UI" w:eastAsia="Arial" w:hAnsi="Segoe UI" w:cs="Segoe UI"/>
          <w:b/>
          <w:color w:val="4F81BC"/>
          <w:sz w:val="18"/>
          <w:szCs w:val="18"/>
        </w:rPr>
        <w:t xml:space="preserve">t </w:t>
      </w:r>
      <w:r w:rsidRPr="00835964">
        <w:rPr>
          <w:rFonts w:ascii="Segoe UI" w:eastAsia="Arial" w:hAnsi="Segoe UI" w:cs="Segoe UI"/>
          <w:b/>
          <w:color w:val="4F81BC"/>
          <w:spacing w:val="1"/>
          <w:sz w:val="18"/>
          <w:szCs w:val="18"/>
        </w:rPr>
        <w:t>o</w:t>
      </w:r>
      <w:r w:rsidRPr="00835964">
        <w:rPr>
          <w:rFonts w:ascii="Segoe UI" w:eastAsia="Arial" w:hAnsi="Segoe UI" w:cs="Segoe UI"/>
          <w:b/>
          <w:color w:val="4F81BC"/>
          <w:sz w:val="18"/>
          <w:szCs w:val="18"/>
        </w:rPr>
        <w:t>f</w:t>
      </w:r>
      <w:r w:rsidRPr="00835964">
        <w:rPr>
          <w:rFonts w:ascii="Segoe UI" w:eastAsia="Arial" w:hAnsi="Segoe UI" w:cs="Segoe UI"/>
          <w:b/>
          <w:color w:val="4F81BC"/>
          <w:spacing w:val="-2"/>
          <w:sz w:val="18"/>
          <w:szCs w:val="18"/>
        </w:rPr>
        <w:t xml:space="preserve"> </w:t>
      </w:r>
      <w:r w:rsidRPr="00835964">
        <w:rPr>
          <w:rFonts w:ascii="Segoe UI" w:eastAsia="Arial" w:hAnsi="Segoe UI" w:cs="Segoe UI"/>
          <w:b/>
          <w:color w:val="4F81BC"/>
          <w:spacing w:val="1"/>
          <w:sz w:val="18"/>
          <w:szCs w:val="18"/>
        </w:rPr>
        <w:t>“</w:t>
      </w:r>
      <w:r w:rsidRPr="00835964">
        <w:rPr>
          <w:rFonts w:ascii="Segoe UI" w:eastAsia="Arial" w:hAnsi="Segoe UI" w:cs="Segoe UI"/>
          <w:b/>
          <w:color w:val="4F81BC"/>
          <w:sz w:val="18"/>
          <w:szCs w:val="18"/>
        </w:rPr>
        <w:t>n</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pacing w:val="-2"/>
          <w:sz w:val="18"/>
          <w:szCs w:val="18"/>
        </w:rPr>
        <w:t>n</w:t>
      </w:r>
      <w:r w:rsidRPr="00835964">
        <w:rPr>
          <w:rFonts w:ascii="Segoe UI" w:eastAsia="Arial" w:hAnsi="Segoe UI" w:cs="Segoe UI"/>
          <w:b/>
          <w:color w:val="4F81BC"/>
          <w:sz w:val="18"/>
          <w:szCs w:val="18"/>
        </w:rPr>
        <w:t xml:space="preserve">” </w:t>
      </w:r>
      <w:r w:rsidRPr="00835964">
        <w:rPr>
          <w:rFonts w:ascii="Segoe UI" w:eastAsia="Arial" w:hAnsi="Segoe UI" w:cs="Segoe UI"/>
          <w:b/>
          <w:color w:val="4F81BC"/>
          <w:sz w:val="18"/>
          <w:szCs w:val="18"/>
        </w:rPr>
        <w:t>p</w:t>
      </w:r>
      <w:r w:rsidRPr="00835964">
        <w:rPr>
          <w:rFonts w:ascii="Segoe UI" w:eastAsia="Arial" w:hAnsi="Segoe UI" w:cs="Segoe UI"/>
          <w:b/>
          <w:color w:val="4F81BC"/>
          <w:spacing w:val="1"/>
          <w:sz w:val="18"/>
          <w:szCs w:val="18"/>
        </w:rPr>
        <w:t>o</w:t>
      </w:r>
      <w:r w:rsidRPr="00835964">
        <w:rPr>
          <w:rFonts w:ascii="Segoe UI" w:eastAsia="Arial" w:hAnsi="Segoe UI" w:cs="Segoe UI"/>
          <w:b/>
          <w:color w:val="4F81BC"/>
          <w:sz w:val="18"/>
          <w:szCs w:val="18"/>
        </w:rPr>
        <w:t>i</w:t>
      </w:r>
      <w:r w:rsidRPr="00835964">
        <w:rPr>
          <w:rFonts w:ascii="Segoe UI" w:eastAsia="Arial" w:hAnsi="Segoe UI" w:cs="Segoe UI"/>
          <w:b/>
          <w:color w:val="4F81BC"/>
          <w:spacing w:val="1"/>
          <w:sz w:val="18"/>
          <w:szCs w:val="18"/>
        </w:rPr>
        <w:t>n</w:t>
      </w:r>
      <w:r w:rsidRPr="00835964">
        <w:rPr>
          <w:rFonts w:ascii="Segoe UI" w:eastAsia="Arial" w:hAnsi="Segoe UI" w:cs="Segoe UI"/>
          <w:b/>
          <w:color w:val="4F81BC"/>
          <w:sz w:val="18"/>
          <w:szCs w:val="18"/>
        </w:rPr>
        <w:t>ts</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t</w:t>
      </w:r>
      <w:r w:rsidRPr="00835964">
        <w:rPr>
          <w:rFonts w:ascii="Segoe UI" w:eastAsia="Arial" w:hAnsi="Segoe UI" w:cs="Segoe UI"/>
          <w:b/>
          <w:color w:val="4F81BC"/>
          <w:spacing w:val="-2"/>
          <w:sz w:val="18"/>
          <w:szCs w:val="18"/>
        </w:rPr>
        <w:t>h</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 xml:space="preserve">t </w:t>
      </w:r>
      <w:r w:rsidRPr="00835964">
        <w:rPr>
          <w:rFonts w:ascii="Segoe UI" w:eastAsia="Arial" w:hAnsi="Segoe UI" w:cs="Segoe UI"/>
          <w:b/>
          <w:color w:val="4F81BC"/>
          <w:spacing w:val="1"/>
          <w:sz w:val="18"/>
          <w:szCs w:val="18"/>
        </w:rPr>
        <w:t>i</w:t>
      </w:r>
      <w:r w:rsidRPr="00835964">
        <w:rPr>
          <w:rFonts w:ascii="Segoe UI" w:eastAsia="Arial" w:hAnsi="Segoe UI" w:cs="Segoe UI"/>
          <w:b/>
          <w:color w:val="4F81BC"/>
          <w:sz w:val="18"/>
          <w:szCs w:val="18"/>
        </w:rPr>
        <w:t>s</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1"/>
          <w:sz w:val="18"/>
          <w:szCs w:val="18"/>
        </w:rPr>
        <w:t>w</w:t>
      </w:r>
      <w:r w:rsidRPr="00835964">
        <w:rPr>
          <w:rFonts w:ascii="Segoe UI" w:eastAsia="Arial" w:hAnsi="Segoe UI" w:cs="Segoe UI"/>
          <w:b/>
          <w:color w:val="4F81BC"/>
          <w:spacing w:val="3"/>
          <w:sz w:val="18"/>
          <w:szCs w:val="18"/>
        </w:rPr>
        <w:t>h</w:t>
      </w:r>
      <w:r w:rsidRPr="00835964">
        <w:rPr>
          <w:rFonts w:ascii="Segoe UI" w:eastAsia="Arial" w:hAnsi="Segoe UI" w:cs="Segoe UI"/>
          <w:b/>
          <w:color w:val="4F81BC"/>
          <w:sz w:val="18"/>
          <w:szCs w:val="18"/>
        </w:rPr>
        <w:t>y</w:t>
      </w:r>
      <w:r w:rsidRPr="00835964">
        <w:rPr>
          <w:rFonts w:ascii="Segoe UI" w:eastAsia="Arial" w:hAnsi="Segoe UI" w:cs="Segoe UI"/>
          <w:b/>
          <w:color w:val="4F81BC"/>
          <w:spacing w:val="-9"/>
          <w:sz w:val="18"/>
          <w:szCs w:val="18"/>
        </w:rPr>
        <w:t xml:space="preserve"> </w:t>
      </w:r>
      <w:r w:rsidRPr="00835964">
        <w:rPr>
          <w:rFonts w:ascii="Segoe UI" w:eastAsia="Arial" w:hAnsi="Segoe UI" w:cs="Segoe UI"/>
          <w:b/>
          <w:color w:val="4F81BC"/>
          <w:spacing w:val="1"/>
          <w:sz w:val="18"/>
          <w:szCs w:val="18"/>
        </w:rPr>
        <w:t>p</w:t>
      </w:r>
      <w:r w:rsidRPr="00835964">
        <w:rPr>
          <w:rFonts w:ascii="Segoe UI" w:eastAsia="Arial" w:hAnsi="Segoe UI" w:cs="Segoe UI"/>
          <w:b/>
          <w:color w:val="4F81BC"/>
          <w:sz w:val="18"/>
          <w:szCs w:val="18"/>
        </w:rPr>
        <w:t>o</w:t>
      </w:r>
      <w:r w:rsidRPr="00835964">
        <w:rPr>
          <w:rFonts w:ascii="Segoe UI" w:eastAsia="Arial" w:hAnsi="Segoe UI" w:cs="Segoe UI"/>
          <w:b/>
          <w:color w:val="4F81BC"/>
          <w:spacing w:val="1"/>
          <w:sz w:val="18"/>
          <w:szCs w:val="18"/>
        </w:rPr>
        <w:t>i</w:t>
      </w:r>
      <w:r w:rsidRPr="00835964">
        <w:rPr>
          <w:rFonts w:ascii="Segoe UI" w:eastAsia="Arial" w:hAnsi="Segoe UI" w:cs="Segoe UI"/>
          <w:b/>
          <w:color w:val="4F81BC"/>
          <w:sz w:val="18"/>
          <w:szCs w:val="18"/>
        </w:rPr>
        <w:t>nts</w:t>
      </w:r>
      <w:r w:rsidRPr="00835964">
        <w:rPr>
          <w:rFonts w:ascii="Segoe UI" w:eastAsia="Arial" w:hAnsi="Segoe UI" w:cs="Segoe UI"/>
          <w:b/>
          <w:color w:val="4F81BC"/>
          <w:spacing w:val="1"/>
          <w:sz w:val="18"/>
          <w:szCs w:val="18"/>
        </w:rPr>
        <w:t xml:space="preserve"> a</w:t>
      </w:r>
      <w:r w:rsidRPr="00835964">
        <w:rPr>
          <w:rFonts w:ascii="Segoe UI" w:eastAsia="Arial" w:hAnsi="Segoe UI" w:cs="Segoe UI"/>
          <w:b/>
          <w:color w:val="4F81BC"/>
          <w:sz w:val="18"/>
          <w:szCs w:val="18"/>
        </w:rPr>
        <w:t>re</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d</w:t>
      </w:r>
      <w:r w:rsidRPr="00835964">
        <w:rPr>
          <w:rFonts w:ascii="Segoe UI" w:eastAsia="Arial" w:hAnsi="Segoe UI" w:cs="Segoe UI"/>
          <w:b/>
          <w:color w:val="4F81BC"/>
          <w:spacing w:val="1"/>
          <w:sz w:val="18"/>
          <w:szCs w:val="18"/>
        </w:rPr>
        <w:t>is</w:t>
      </w:r>
      <w:r w:rsidRPr="00835964">
        <w:rPr>
          <w:rFonts w:ascii="Segoe UI" w:eastAsia="Arial" w:hAnsi="Segoe UI" w:cs="Segoe UI"/>
          <w:b/>
          <w:color w:val="4F81BC"/>
          <w:sz w:val="18"/>
          <w:szCs w:val="18"/>
        </w:rPr>
        <w:t>trib</w:t>
      </w:r>
      <w:r w:rsidRPr="00835964">
        <w:rPr>
          <w:rFonts w:ascii="Segoe UI" w:eastAsia="Arial" w:hAnsi="Segoe UI" w:cs="Segoe UI"/>
          <w:b/>
          <w:color w:val="4F81BC"/>
          <w:spacing w:val="1"/>
          <w:sz w:val="18"/>
          <w:szCs w:val="18"/>
        </w:rPr>
        <w:t>u</w:t>
      </w:r>
      <w:r w:rsidRPr="00835964">
        <w:rPr>
          <w:rFonts w:ascii="Segoe UI" w:eastAsia="Arial" w:hAnsi="Segoe UI" w:cs="Segoe UI"/>
          <w:b/>
          <w:color w:val="4F81BC"/>
          <w:sz w:val="18"/>
          <w:szCs w:val="18"/>
        </w:rPr>
        <w:t>t</w:t>
      </w:r>
      <w:r w:rsidRPr="00835964">
        <w:rPr>
          <w:rFonts w:ascii="Segoe UI" w:eastAsia="Arial" w:hAnsi="Segoe UI" w:cs="Segoe UI"/>
          <w:b/>
          <w:color w:val="4F81BC"/>
          <w:spacing w:val="-2"/>
          <w:sz w:val="18"/>
          <w:szCs w:val="18"/>
        </w:rPr>
        <w:t>e</w:t>
      </w:r>
      <w:r w:rsidRPr="00835964">
        <w:rPr>
          <w:rFonts w:ascii="Segoe UI" w:eastAsia="Arial" w:hAnsi="Segoe UI" w:cs="Segoe UI"/>
          <w:b/>
          <w:color w:val="4F81BC"/>
          <w:sz w:val="18"/>
          <w:szCs w:val="18"/>
        </w:rPr>
        <w:t>d</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in</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2"/>
          <w:sz w:val="18"/>
          <w:szCs w:val="18"/>
        </w:rPr>
        <w:t>t</w:t>
      </w:r>
      <w:r w:rsidRPr="00835964">
        <w:rPr>
          <w:rFonts w:ascii="Segoe UI" w:eastAsia="Arial" w:hAnsi="Segoe UI" w:cs="Segoe UI"/>
          <w:b/>
          <w:color w:val="4F81BC"/>
          <w:spacing w:val="1"/>
          <w:sz w:val="18"/>
          <w:szCs w:val="18"/>
        </w:rPr>
        <w:t>w</w:t>
      </w:r>
      <w:r w:rsidRPr="00835964">
        <w:rPr>
          <w:rFonts w:ascii="Segoe UI" w:eastAsia="Arial" w:hAnsi="Segoe UI" w:cs="Segoe UI"/>
          <w:b/>
          <w:color w:val="4F81BC"/>
          <w:sz w:val="18"/>
          <w:szCs w:val="18"/>
        </w:rPr>
        <w:t>o</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p</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z w:val="18"/>
          <w:szCs w:val="18"/>
        </w:rPr>
        <w:t>rp</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z w:val="18"/>
          <w:szCs w:val="18"/>
        </w:rPr>
        <w:t>n</w:t>
      </w:r>
      <w:r w:rsidRPr="00835964">
        <w:rPr>
          <w:rFonts w:ascii="Segoe UI" w:eastAsia="Arial" w:hAnsi="Segoe UI" w:cs="Segoe UI"/>
          <w:b/>
          <w:color w:val="4F81BC"/>
          <w:spacing w:val="-2"/>
          <w:sz w:val="18"/>
          <w:szCs w:val="18"/>
        </w:rPr>
        <w:t>di</w:t>
      </w:r>
      <w:r w:rsidRPr="00835964">
        <w:rPr>
          <w:rFonts w:ascii="Segoe UI" w:eastAsia="Arial" w:hAnsi="Segoe UI" w:cs="Segoe UI"/>
          <w:b/>
          <w:color w:val="4F81BC"/>
          <w:spacing w:val="1"/>
          <w:sz w:val="18"/>
          <w:szCs w:val="18"/>
        </w:rPr>
        <w:t>c</w:t>
      </w:r>
      <w:r w:rsidRPr="00835964">
        <w:rPr>
          <w:rFonts w:ascii="Segoe UI" w:eastAsia="Arial" w:hAnsi="Segoe UI" w:cs="Segoe UI"/>
          <w:b/>
          <w:color w:val="4F81BC"/>
          <w:sz w:val="18"/>
          <w:szCs w:val="18"/>
        </w:rPr>
        <w:t>u</w:t>
      </w:r>
      <w:r w:rsidRPr="00835964">
        <w:rPr>
          <w:rFonts w:ascii="Segoe UI" w:eastAsia="Arial" w:hAnsi="Segoe UI" w:cs="Segoe UI"/>
          <w:b/>
          <w:color w:val="4F81BC"/>
          <w:spacing w:val="1"/>
          <w:sz w:val="18"/>
          <w:szCs w:val="18"/>
        </w:rPr>
        <w:t>la</w:t>
      </w:r>
      <w:r w:rsidRPr="00835964">
        <w:rPr>
          <w:rFonts w:ascii="Segoe UI" w:eastAsia="Arial" w:hAnsi="Segoe UI" w:cs="Segoe UI"/>
          <w:b/>
          <w:color w:val="4F81BC"/>
          <w:sz w:val="18"/>
          <w:szCs w:val="18"/>
        </w:rPr>
        <w:t>r l</w:t>
      </w:r>
      <w:r w:rsidRPr="00835964">
        <w:rPr>
          <w:rFonts w:ascii="Segoe UI" w:eastAsia="Arial" w:hAnsi="Segoe UI" w:cs="Segoe UI"/>
          <w:b/>
          <w:color w:val="4F81BC"/>
          <w:spacing w:val="1"/>
          <w:sz w:val="18"/>
          <w:szCs w:val="18"/>
        </w:rPr>
        <w:t>i</w:t>
      </w:r>
      <w:r w:rsidRPr="00835964">
        <w:rPr>
          <w:rFonts w:ascii="Segoe UI" w:eastAsia="Arial" w:hAnsi="Segoe UI" w:cs="Segoe UI"/>
          <w:b/>
          <w:color w:val="4F81BC"/>
          <w:spacing w:val="-2"/>
          <w:sz w:val="18"/>
          <w:szCs w:val="18"/>
        </w:rPr>
        <w:t>n</w:t>
      </w:r>
      <w:r w:rsidRPr="00835964">
        <w:rPr>
          <w:rFonts w:ascii="Segoe UI" w:eastAsia="Arial" w:hAnsi="Segoe UI" w:cs="Segoe UI"/>
          <w:b/>
          <w:color w:val="4F81BC"/>
          <w:spacing w:val="1"/>
          <w:sz w:val="18"/>
          <w:szCs w:val="18"/>
        </w:rPr>
        <w:t>es</w:t>
      </w:r>
      <w:r w:rsidRPr="00835964">
        <w:rPr>
          <w:rFonts w:ascii="Segoe UI" w:eastAsia="Arial" w:hAnsi="Segoe UI" w:cs="Segoe UI"/>
          <w:b/>
          <w:color w:val="4F81BC"/>
          <w:sz w:val="18"/>
          <w:szCs w:val="18"/>
        </w:rPr>
        <w:t>.</w:t>
      </w:r>
      <w:r w:rsidRPr="00835964">
        <w:rPr>
          <w:rFonts w:ascii="Segoe UI" w:eastAsia="Arial" w:hAnsi="Segoe UI" w:cs="Segoe UI"/>
          <w:b/>
          <w:color w:val="4F81BC"/>
          <w:spacing w:val="4"/>
          <w:sz w:val="18"/>
          <w:szCs w:val="18"/>
        </w:rPr>
        <w:t xml:space="preserve"> </w:t>
      </w:r>
      <w:r w:rsidRPr="00835964">
        <w:rPr>
          <w:rFonts w:ascii="Segoe UI" w:eastAsia="Arial" w:hAnsi="Segoe UI" w:cs="Segoe UI"/>
          <w:b/>
          <w:color w:val="4F81BC"/>
          <w:spacing w:val="1"/>
          <w:sz w:val="18"/>
          <w:szCs w:val="18"/>
        </w:rPr>
        <w:t>M</w:t>
      </w:r>
      <w:r w:rsidRPr="00835964">
        <w:rPr>
          <w:rFonts w:ascii="Segoe UI" w:eastAsia="Arial" w:hAnsi="Segoe UI" w:cs="Segoe UI"/>
          <w:b/>
          <w:color w:val="4F81BC"/>
          <w:sz w:val="18"/>
          <w:szCs w:val="18"/>
        </w:rPr>
        <w:t>o</w:t>
      </w:r>
      <w:r w:rsidRPr="00835964">
        <w:rPr>
          <w:rFonts w:ascii="Segoe UI" w:eastAsia="Arial" w:hAnsi="Segoe UI" w:cs="Segoe UI"/>
          <w:b/>
          <w:color w:val="4F81BC"/>
          <w:spacing w:val="1"/>
          <w:sz w:val="18"/>
          <w:szCs w:val="18"/>
        </w:rPr>
        <w:t>s</w:t>
      </w:r>
      <w:r w:rsidRPr="00835964">
        <w:rPr>
          <w:rFonts w:ascii="Segoe UI" w:eastAsia="Arial" w:hAnsi="Segoe UI" w:cs="Segoe UI"/>
          <w:b/>
          <w:color w:val="4F81BC"/>
          <w:sz w:val="18"/>
          <w:szCs w:val="18"/>
        </w:rPr>
        <w:t>t</w:t>
      </w:r>
      <w:r w:rsidRPr="00835964">
        <w:rPr>
          <w:rFonts w:ascii="Segoe UI" w:eastAsia="Arial" w:hAnsi="Segoe UI" w:cs="Segoe UI"/>
          <w:b/>
          <w:color w:val="4F81BC"/>
          <w:spacing w:val="-2"/>
          <w:sz w:val="18"/>
          <w:szCs w:val="18"/>
        </w:rPr>
        <w:t xml:space="preserve"> </w:t>
      </w:r>
      <w:r w:rsidRPr="00835964">
        <w:rPr>
          <w:rFonts w:ascii="Segoe UI" w:eastAsia="Arial" w:hAnsi="Segoe UI" w:cs="Segoe UI"/>
          <w:b/>
          <w:color w:val="4F81BC"/>
          <w:sz w:val="18"/>
          <w:szCs w:val="18"/>
        </w:rPr>
        <w:t>of</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1"/>
          <w:sz w:val="18"/>
          <w:szCs w:val="18"/>
        </w:rPr>
        <w:t>“</w:t>
      </w:r>
      <w:r w:rsidRPr="00835964">
        <w:rPr>
          <w:rFonts w:ascii="Segoe UI" w:eastAsia="Arial" w:hAnsi="Segoe UI" w:cs="Segoe UI"/>
          <w:b/>
          <w:color w:val="4F81BC"/>
          <w:sz w:val="18"/>
          <w:szCs w:val="18"/>
        </w:rPr>
        <w:t>n</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n”</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1"/>
          <w:sz w:val="18"/>
          <w:szCs w:val="18"/>
        </w:rPr>
        <w:t>p</w:t>
      </w:r>
      <w:r w:rsidRPr="00835964">
        <w:rPr>
          <w:rFonts w:ascii="Segoe UI" w:eastAsia="Arial" w:hAnsi="Segoe UI" w:cs="Segoe UI"/>
          <w:b/>
          <w:color w:val="4F81BC"/>
          <w:spacing w:val="-2"/>
          <w:sz w:val="18"/>
          <w:szCs w:val="18"/>
        </w:rPr>
        <w:t>o</w:t>
      </w:r>
      <w:r w:rsidRPr="00835964">
        <w:rPr>
          <w:rFonts w:ascii="Segoe UI" w:eastAsia="Arial" w:hAnsi="Segoe UI" w:cs="Segoe UI"/>
          <w:b/>
          <w:color w:val="4F81BC"/>
          <w:sz w:val="18"/>
          <w:szCs w:val="18"/>
        </w:rPr>
        <w:t>i</w:t>
      </w:r>
      <w:r w:rsidRPr="00835964">
        <w:rPr>
          <w:rFonts w:ascii="Segoe UI" w:eastAsia="Arial" w:hAnsi="Segoe UI" w:cs="Segoe UI"/>
          <w:b/>
          <w:color w:val="4F81BC"/>
          <w:spacing w:val="1"/>
          <w:sz w:val="18"/>
          <w:szCs w:val="18"/>
        </w:rPr>
        <w:t>n</w:t>
      </w:r>
      <w:r w:rsidRPr="00835964">
        <w:rPr>
          <w:rFonts w:ascii="Segoe UI" w:eastAsia="Arial" w:hAnsi="Segoe UI" w:cs="Segoe UI"/>
          <w:b/>
          <w:color w:val="4F81BC"/>
          <w:sz w:val="18"/>
          <w:szCs w:val="18"/>
        </w:rPr>
        <w:t>ts</w:t>
      </w:r>
      <w:r w:rsidRPr="00835964">
        <w:rPr>
          <w:rFonts w:ascii="Segoe UI" w:eastAsia="Arial" w:hAnsi="Segoe UI" w:cs="Segoe UI"/>
          <w:b/>
          <w:color w:val="4F81BC"/>
          <w:spacing w:val="1"/>
          <w:sz w:val="18"/>
          <w:szCs w:val="18"/>
        </w:rPr>
        <w:t xml:space="preserve"> a</w:t>
      </w:r>
      <w:r w:rsidRPr="00835964">
        <w:rPr>
          <w:rFonts w:ascii="Segoe UI" w:eastAsia="Arial" w:hAnsi="Segoe UI" w:cs="Segoe UI"/>
          <w:b/>
          <w:color w:val="4F81BC"/>
          <w:sz w:val="18"/>
          <w:szCs w:val="18"/>
        </w:rPr>
        <w:t>re</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pacing w:val="-2"/>
          <w:sz w:val="18"/>
          <w:szCs w:val="18"/>
        </w:rPr>
        <w:t>f</w:t>
      </w:r>
      <w:r w:rsidRPr="00835964">
        <w:rPr>
          <w:rFonts w:ascii="Segoe UI" w:eastAsia="Arial" w:hAnsi="Segoe UI" w:cs="Segoe UI"/>
          <w:b/>
          <w:color w:val="4F81BC"/>
          <w:sz w:val="18"/>
          <w:szCs w:val="18"/>
        </w:rPr>
        <w:t>or t</w:t>
      </w:r>
      <w:r w:rsidRPr="00835964">
        <w:rPr>
          <w:rFonts w:ascii="Segoe UI" w:eastAsia="Arial" w:hAnsi="Segoe UI" w:cs="Segoe UI"/>
          <w:b/>
          <w:color w:val="4F81BC"/>
          <w:spacing w:val="1"/>
          <w:sz w:val="18"/>
          <w:szCs w:val="18"/>
        </w:rPr>
        <w:t>h</w:t>
      </w:r>
      <w:r w:rsidRPr="00835964">
        <w:rPr>
          <w:rFonts w:ascii="Segoe UI" w:eastAsia="Arial" w:hAnsi="Segoe UI" w:cs="Segoe UI"/>
          <w:b/>
          <w:color w:val="4F81BC"/>
          <w:sz w:val="18"/>
          <w:szCs w:val="18"/>
        </w:rPr>
        <w:t>e</w:t>
      </w:r>
      <w:r w:rsidRPr="00835964">
        <w:rPr>
          <w:rFonts w:ascii="Segoe UI" w:eastAsia="Arial" w:hAnsi="Segoe UI" w:cs="Segoe UI"/>
          <w:b/>
          <w:color w:val="4F81BC"/>
          <w:spacing w:val="1"/>
          <w:sz w:val="18"/>
          <w:szCs w:val="18"/>
        </w:rPr>
        <w:t xml:space="preserve"> </w:t>
      </w:r>
      <w:r w:rsidRPr="00835964">
        <w:rPr>
          <w:rFonts w:ascii="Segoe UI" w:eastAsia="Arial" w:hAnsi="Segoe UI" w:cs="Segoe UI"/>
          <w:b/>
          <w:color w:val="4F81BC"/>
          <w:sz w:val="18"/>
          <w:szCs w:val="18"/>
        </w:rPr>
        <w:t>f</w:t>
      </w:r>
      <w:r w:rsidRPr="00835964">
        <w:rPr>
          <w:rFonts w:ascii="Segoe UI" w:eastAsia="Arial" w:hAnsi="Segoe UI" w:cs="Segoe UI"/>
          <w:b/>
          <w:color w:val="4F81BC"/>
          <w:spacing w:val="-1"/>
          <w:sz w:val="18"/>
          <w:szCs w:val="18"/>
        </w:rPr>
        <w:t>e</w:t>
      </w:r>
      <w:r w:rsidRPr="00835964">
        <w:rPr>
          <w:rFonts w:ascii="Segoe UI" w:eastAsia="Arial" w:hAnsi="Segoe UI" w:cs="Segoe UI"/>
          <w:b/>
          <w:color w:val="4F81BC"/>
          <w:spacing w:val="1"/>
          <w:sz w:val="18"/>
          <w:szCs w:val="18"/>
        </w:rPr>
        <w:t>a</w:t>
      </w:r>
      <w:r w:rsidRPr="00835964">
        <w:rPr>
          <w:rFonts w:ascii="Segoe UI" w:eastAsia="Arial" w:hAnsi="Segoe UI" w:cs="Segoe UI"/>
          <w:b/>
          <w:color w:val="4F81BC"/>
          <w:sz w:val="18"/>
          <w:szCs w:val="18"/>
        </w:rPr>
        <w:t>ture d</w:t>
      </w:r>
      <w:r w:rsidRPr="00835964">
        <w:rPr>
          <w:rFonts w:ascii="Segoe UI" w:eastAsia="Arial" w:hAnsi="Segoe UI" w:cs="Segoe UI"/>
          <w:b/>
          <w:color w:val="4F81BC"/>
          <w:spacing w:val="1"/>
          <w:sz w:val="18"/>
          <w:szCs w:val="18"/>
        </w:rPr>
        <w:t>i</w:t>
      </w:r>
      <w:r w:rsidRPr="00835964">
        <w:rPr>
          <w:rFonts w:ascii="Segoe UI" w:eastAsia="Arial" w:hAnsi="Segoe UI" w:cs="Segoe UI"/>
          <w:b/>
          <w:color w:val="4F81BC"/>
          <w:sz w:val="18"/>
          <w:szCs w:val="18"/>
        </w:rPr>
        <w:t>re</w:t>
      </w:r>
      <w:r w:rsidRPr="00835964">
        <w:rPr>
          <w:rFonts w:ascii="Segoe UI" w:eastAsia="Arial" w:hAnsi="Segoe UI" w:cs="Segoe UI"/>
          <w:b/>
          <w:color w:val="4F81BC"/>
          <w:spacing w:val="1"/>
          <w:sz w:val="18"/>
          <w:szCs w:val="18"/>
        </w:rPr>
        <w:t>c</w:t>
      </w:r>
      <w:r w:rsidRPr="00835964">
        <w:rPr>
          <w:rFonts w:ascii="Segoe UI" w:eastAsia="Arial" w:hAnsi="Segoe UI" w:cs="Segoe UI"/>
          <w:b/>
          <w:color w:val="4F81BC"/>
          <w:sz w:val="18"/>
          <w:szCs w:val="18"/>
        </w:rPr>
        <w:t>tor</w:t>
      </w:r>
      <w:r w:rsidRPr="00835964">
        <w:rPr>
          <w:rFonts w:ascii="Segoe UI" w:eastAsia="Arial" w:hAnsi="Segoe UI" w:cs="Segoe UI"/>
          <w:b/>
          <w:color w:val="4F81BC"/>
          <w:spacing w:val="1"/>
          <w:sz w:val="18"/>
          <w:szCs w:val="18"/>
        </w:rPr>
        <w:t>_</w:t>
      </w:r>
      <w:r w:rsidRPr="00835964">
        <w:rPr>
          <w:rFonts w:ascii="Segoe UI" w:eastAsia="Arial" w:hAnsi="Segoe UI" w:cs="Segoe UI"/>
          <w:b/>
          <w:color w:val="4F81BC"/>
          <w:sz w:val="18"/>
          <w:szCs w:val="18"/>
        </w:rPr>
        <w:t>f</w:t>
      </w:r>
      <w:r w:rsidRPr="00835964">
        <w:rPr>
          <w:rFonts w:ascii="Segoe UI" w:eastAsia="Arial" w:hAnsi="Segoe UI" w:cs="Segoe UI"/>
          <w:b/>
          <w:color w:val="4F81BC"/>
          <w:spacing w:val="-2"/>
          <w:sz w:val="18"/>
          <w:szCs w:val="18"/>
        </w:rPr>
        <w:t>e</w:t>
      </w:r>
      <w:r w:rsidRPr="00835964">
        <w:rPr>
          <w:rFonts w:ascii="Segoe UI" w:eastAsia="Arial" w:hAnsi="Segoe UI" w:cs="Segoe UI"/>
          <w:b/>
          <w:color w:val="4F81BC"/>
          <w:spacing w:val="1"/>
          <w:sz w:val="18"/>
          <w:szCs w:val="18"/>
        </w:rPr>
        <w:t>es</w:t>
      </w:r>
      <w:r w:rsidRPr="00835964">
        <w:rPr>
          <w:rFonts w:ascii="Segoe UI" w:eastAsia="Arial" w:hAnsi="Segoe UI" w:cs="Segoe UI"/>
          <w:b/>
          <w:color w:val="4F81BC"/>
          <w:sz w:val="18"/>
          <w:szCs w:val="18"/>
        </w:rPr>
        <w:t>.</w:t>
      </w:r>
    </w:p>
    <w:p w:rsidR="00A37357" w:rsidRPr="00835964" w:rsidRDefault="00A37357">
      <w:pPr>
        <w:spacing w:before="9" w:line="200" w:lineRule="exact"/>
        <w:rPr>
          <w:rFonts w:ascii="Segoe UI" w:hAnsi="Segoe UI" w:cs="Segoe UI"/>
        </w:rPr>
      </w:pPr>
    </w:p>
    <w:p w:rsidR="00A37357" w:rsidRPr="00835964" w:rsidRDefault="0047235E">
      <w:pPr>
        <w:spacing w:line="240" w:lineRule="exact"/>
        <w:ind w:left="100" w:right="125"/>
        <w:rPr>
          <w:rFonts w:ascii="Segoe UI" w:eastAsia="Arial" w:hAnsi="Segoe UI" w:cs="Segoe UI"/>
          <w:sz w:val="22"/>
          <w:szCs w:val="22"/>
        </w:rPr>
        <w:sectPr w:rsidR="00A37357" w:rsidRPr="00835964">
          <w:pgSz w:w="12240" w:h="15840"/>
          <w:pgMar w:top="1360" w:right="1340" w:bottom="280" w:left="1340" w:header="720" w:footer="720" w:gutter="0"/>
          <w:cols w:space="720"/>
        </w:sectPr>
      </w:pPr>
      <w:r w:rsidRPr="00835964">
        <w:rPr>
          <w:rFonts w:ascii="Segoe UI" w:eastAsia="Arial" w:hAnsi="Segoe UI" w:cs="Segoe UI"/>
          <w:spacing w:val="1"/>
          <w:sz w:val="22"/>
          <w:szCs w:val="22"/>
        </w:rPr>
        <w:t>I</w:t>
      </w:r>
      <w:r w:rsidRPr="00835964">
        <w:rPr>
          <w:rFonts w:ascii="Segoe UI" w:eastAsia="Arial" w:hAnsi="Segoe UI" w:cs="Segoe UI"/>
          <w:sz w:val="22"/>
          <w:szCs w:val="22"/>
        </w:rPr>
        <w:t>n F</w:t>
      </w:r>
      <w:r w:rsidRPr="00835964">
        <w:rPr>
          <w:rFonts w:ascii="Segoe UI" w:eastAsia="Arial" w:hAnsi="Segoe UI" w:cs="Segoe UI"/>
          <w:spacing w:val="-3"/>
          <w:sz w:val="22"/>
          <w:szCs w:val="22"/>
        </w:rPr>
        <w:t>i</w:t>
      </w:r>
      <w:r w:rsidRPr="00835964">
        <w:rPr>
          <w:rFonts w:ascii="Segoe UI" w:eastAsia="Arial" w:hAnsi="Segoe UI" w:cs="Segoe UI"/>
          <w:spacing w:val="2"/>
          <w:sz w:val="22"/>
          <w:szCs w:val="22"/>
        </w:rPr>
        <w:t>g</w:t>
      </w:r>
      <w:r w:rsidRPr="00835964">
        <w:rPr>
          <w:rFonts w:ascii="Segoe UI" w:eastAsia="Arial" w:hAnsi="Segoe UI" w:cs="Segoe UI"/>
          <w:sz w:val="22"/>
          <w:szCs w:val="22"/>
        </w:rPr>
        <w:t>ure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 xml:space="preserve">3 it </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1"/>
          <w:sz w:val="22"/>
          <w:szCs w:val="22"/>
        </w:rPr>
        <w:t>p</w:t>
      </w:r>
      <w:r w:rsidRPr="00835964">
        <w:rPr>
          <w:rFonts w:ascii="Segoe UI" w:eastAsia="Arial" w:hAnsi="Segoe UI" w:cs="Segoe UI"/>
          <w:spacing w:val="1"/>
          <w:sz w:val="22"/>
          <w:szCs w:val="22"/>
        </w:rPr>
        <w:t>r</w:t>
      </w:r>
      <w:r w:rsidRPr="00835964">
        <w:rPr>
          <w:rFonts w:ascii="Segoe UI" w:eastAsia="Arial" w:hAnsi="Segoe UI" w:cs="Segoe UI"/>
          <w:sz w:val="22"/>
          <w:szCs w:val="22"/>
        </w:rPr>
        <w:t>es</w:t>
      </w:r>
      <w:r w:rsidRPr="00835964">
        <w:rPr>
          <w:rFonts w:ascii="Segoe UI" w:eastAsia="Arial" w:hAnsi="Segoe UI" w:cs="Segoe UI"/>
          <w:spacing w:val="-3"/>
          <w:sz w:val="22"/>
          <w:szCs w:val="22"/>
        </w:rPr>
        <w:t>e</w:t>
      </w:r>
      <w:r w:rsidRPr="00835964">
        <w:rPr>
          <w:rFonts w:ascii="Segoe UI" w:eastAsia="Arial" w:hAnsi="Segoe UI" w:cs="Segoe UI"/>
          <w:sz w:val="22"/>
          <w:szCs w:val="22"/>
        </w:rPr>
        <w:t>n</w:t>
      </w:r>
      <w:r w:rsidRPr="00835964">
        <w:rPr>
          <w:rFonts w:ascii="Segoe UI" w:eastAsia="Arial" w:hAnsi="Segoe UI" w:cs="Segoe UI"/>
          <w:spacing w:val="-2"/>
          <w:sz w:val="22"/>
          <w:szCs w:val="22"/>
        </w:rPr>
        <w:t>t</w:t>
      </w:r>
      <w:r w:rsidRPr="00835964">
        <w:rPr>
          <w:rFonts w:ascii="Segoe UI" w:eastAsia="Arial" w:hAnsi="Segoe UI" w:cs="Segoe UI"/>
          <w:sz w:val="22"/>
          <w:szCs w:val="22"/>
        </w:rPr>
        <w:t>ed</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1"/>
          <w:sz w:val="22"/>
          <w:szCs w:val="22"/>
        </w:rPr>
        <w:t>i</w:t>
      </w:r>
      <w:r w:rsidRPr="00835964">
        <w:rPr>
          <w:rFonts w:ascii="Segoe UI" w:eastAsia="Arial" w:hAnsi="Segoe UI" w:cs="Segoe UI"/>
          <w:spacing w:val="1"/>
          <w:sz w:val="22"/>
          <w:szCs w:val="22"/>
        </w:rPr>
        <w:t>r</w:t>
      </w:r>
      <w:r w:rsidRPr="00835964">
        <w:rPr>
          <w:rFonts w:ascii="Segoe UI" w:eastAsia="Arial" w:hAnsi="Segoe UI" w:cs="Segoe UI"/>
          <w:sz w:val="22"/>
          <w:szCs w:val="22"/>
        </w:rPr>
        <w:t>ect</w:t>
      </w:r>
      <w:r w:rsidRPr="00835964">
        <w:rPr>
          <w:rFonts w:ascii="Segoe UI" w:eastAsia="Arial" w:hAnsi="Segoe UI" w:cs="Segoe UI"/>
          <w:spacing w:val="-2"/>
          <w:sz w:val="22"/>
          <w:szCs w:val="22"/>
        </w:rPr>
        <w:t>o</w:t>
      </w:r>
      <w:r w:rsidRPr="00835964">
        <w:rPr>
          <w:rFonts w:ascii="Segoe UI" w:eastAsia="Arial" w:hAnsi="Segoe UI" w:cs="Segoe UI"/>
          <w:spacing w:val="1"/>
          <w:sz w:val="22"/>
          <w:szCs w:val="22"/>
        </w:rPr>
        <w:t>r</w:t>
      </w:r>
      <w:r w:rsidRPr="00835964">
        <w:rPr>
          <w:rFonts w:ascii="Segoe UI" w:eastAsia="Arial" w:hAnsi="Segoe UI" w:cs="Segoe UI"/>
          <w:spacing w:val="-3"/>
          <w:sz w:val="22"/>
          <w:szCs w:val="22"/>
        </w:rPr>
        <w:t>_</w:t>
      </w:r>
      <w:r w:rsidRPr="00835964">
        <w:rPr>
          <w:rFonts w:ascii="Segoe UI" w:eastAsia="Arial" w:hAnsi="Segoe UI" w:cs="Segoe UI"/>
          <w:spacing w:val="3"/>
          <w:sz w:val="22"/>
          <w:szCs w:val="22"/>
        </w:rPr>
        <w:t>f</w:t>
      </w:r>
      <w:r w:rsidRPr="00835964">
        <w:rPr>
          <w:rFonts w:ascii="Segoe UI" w:eastAsia="Arial" w:hAnsi="Segoe UI" w:cs="Segoe UI"/>
          <w:sz w:val="22"/>
          <w:szCs w:val="22"/>
        </w:rPr>
        <w:t>e</w:t>
      </w:r>
      <w:r w:rsidRPr="00835964">
        <w:rPr>
          <w:rFonts w:ascii="Segoe UI" w:eastAsia="Arial" w:hAnsi="Segoe UI" w:cs="Segoe UI"/>
          <w:spacing w:val="-3"/>
          <w:sz w:val="22"/>
          <w:szCs w:val="22"/>
        </w:rPr>
        <w:t>e</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2"/>
          <w:sz w:val="22"/>
          <w:szCs w:val="22"/>
        </w:rPr>
        <w:t>v</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e</w:t>
      </w:r>
      <w:r w:rsidRPr="00835964">
        <w:rPr>
          <w:rFonts w:ascii="Segoe UI" w:eastAsia="Arial" w:hAnsi="Segoe UI" w:cs="Segoe UI"/>
          <w:spacing w:val="-3"/>
          <w:sz w:val="22"/>
          <w:szCs w:val="22"/>
        </w:rPr>
        <w:t>x</w:t>
      </w:r>
      <w:r w:rsidRPr="00835964">
        <w:rPr>
          <w:rFonts w:ascii="Segoe UI" w:eastAsia="Arial" w:hAnsi="Segoe UI" w:cs="Segoe UI"/>
          <w:sz w:val="22"/>
          <w:szCs w:val="22"/>
        </w:rPr>
        <w:t>p</w:t>
      </w:r>
      <w:r w:rsidRPr="00835964">
        <w:rPr>
          <w:rFonts w:ascii="Segoe UI" w:eastAsia="Arial" w:hAnsi="Segoe UI" w:cs="Segoe UI"/>
          <w:spacing w:val="-1"/>
          <w:sz w:val="22"/>
          <w:szCs w:val="22"/>
        </w:rPr>
        <w:t>e</w:t>
      </w:r>
      <w:r w:rsidRPr="00835964">
        <w:rPr>
          <w:rFonts w:ascii="Segoe UI" w:eastAsia="Arial" w:hAnsi="Segoe UI" w:cs="Segoe UI"/>
          <w:sz w:val="22"/>
          <w:szCs w:val="22"/>
        </w:rPr>
        <w:t>ns</w:t>
      </w:r>
      <w:r w:rsidRPr="00835964">
        <w:rPr>
          <w:rFonts w:ascii="Segoe UI" w:eastAsia="Arial" w:hAnsi="Segoe UI" w:cs="Segoe UI"/>
          <w:spacing w:val="-1"/>
          <w:sz w:val="22"/>
          <w:szCs w:val="22"/>
        </w:rPr>
        <w:t>e</w:t>
      </w:r>
      <w:r w:rsidRPr="00835964">
        <w:rPr>
          <w:rFonts w:ascii="Segoe UI" w:eastAsia="Arial" w:hAnsi="Segoe UI" w:cs="Segoe UI"/>
          <w:sz w:val="22"/>
          <w:szCs w:val="22"/>
        </w:rPr>
        <w:t>s,</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0</w:t>
      </w:r>
      <w:r w:rsidRPr="00835964">
        <w:rPr>
          <w:rFonts w:ascii="Segoe UI" w:eastAsia="Arial" w:hAnsi="Segoe UI" w:cs="Segoe UI"/>
          <w:spacing w:val="-2"/>
          <w:sz w:val="22"/>
          <w:szCs w:val="22"/>
        </w:rPr>
        <w:t xml:space="preserve"> v</w:t>
      </w:r>
      <w:r w:rsidRPr="00835964">
        <w:rPr>
          <w:rFonts w:ascii="Segoe UI" w:eastAsia="Arial" w:hAnsi="Segoe UI" w:cs="Segoe UI"/>
          <w:sz w:val="22"/>
          <w:szCs w:val="22"/>
        </w:rPr>
        <w:t>a</w:t>
      </w:r>
      <w:r w:rsidRPr="00835964">
        <w:rPr>
          <w:rFonts w:ascii="Segoe UI" w:eastAsia="Arial" w:hAnsi="Segoe UI" w:cs="Segoe UI"/>
          <w:spacing w:val="-1"/>
          <w:sz w:val="22"/>
          <w:szCs w:val="22"/>
        </w:rPr>
        <w:t>l</w:t>
      </w:r>
      <w:r w:rsidRPr="00835964">
        <w:rPr>
          <w:rFonts w:ascii="Segoe UI" w:eastAsia="Arial" w:hAnsi="Segoe UI" w:cs="Segoe UI"/>
          <w:sz w:val="22"/>
          <w:szCs w:val="22"/>
        </w:rPr>
        <w:t>ue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p</w:t>
      </w:r>
      <w:r w:rsidRPr="00835964">
        <w:rPr>
          <w:rFonts w:ascii="Segoe UI" w:eastAsia="Arial" w:hAnsi="Segoe UI" w:cs="Segoe UI"/>
          <w:spacing w:val="-1"/>
          <w:sz w:val="22"/>
          <w:szCs w:val="22"/>
        </w:rPr>
        <w:t>oi</w:t>
      </w:r>
      <w:r w:rsidRPr="00835964">
        <w:rPr>
          <w:rFonts w:ascii="Segoe UI" w:eastAsia="Arial" w:hAnsi="Segoe UI" w:cs="Segoe UI"/>
          <w:sz w:val="22"/>
          <w:szCs w:val="22"/>
        </w:rPr>
        <w:t>nts</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3"/>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n no</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n</w:t>
      </w:r>
      <w:r w:rsidRPr="00835964">
        <w:rPr>
          <w:rFonts w:ascii="Segoe UI" w:eastAsia="Arial" w:hAnsi="Segoe UI" w:cs="Segoe UI"/>
          <w:spacing w:val="3"/>
          <w:sz w:val="22"/>
          <w:szCs w:val="22"/>
        </w:rPr>
        <w:t>f</w:t>
      </w:r>
      <w:r w:rsidRPr="00835964">
        <w:rPr>
          <w:rFonts w:ascii="Segoe UI" w:eastAsia="Arial" w:hAnsi="Segoe UI" w:cs="Segoe UI"/>
          <w:spacing w:val="-3"/>
          <w:sz w:val="22"/>
          <w:szCs w:val="22"/>
        </w:rPr>
        <w:t>o</w:t>
      </w:r>
      <w:r w:rsidRPr="00835964">
        <w:rPr>
          <w:rFonts w:ascii="Segoe UI" w:eastAsia="Arial" w:hAnsi="Segoe UI" w:cs="Segoe UI"/>
          <w:spacing w:val="1"/>
          <w:sz w:val="22"/>
          <w:szCs w:val="22"/>
        </w:rPr>
        <w:t>rm</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z w:val="22"/>
          <w:szCs w:val="22"/>
        </w:rPr>
        <w:t xml:space="preserve">on </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3"/>
          <w:sz w:val="22"/>
          <w:szCs w:val="22"/>
        </w:rPr>
        <w:t>v</w:t>
      </w:r>
      <w:r w:rsidRPr="00835964">
        <w:rPr>
          <w:rFonts w:ascii="Segoe UI" w:eastAsia="Arial" w:hAnsi="Segoe UI" w:cs="Segoe UI"/>
          <w:sz w:val="22"/>
          <w:szCs w:val="22"/>
        </w:rPr>
        <w:t>a</w:t>
      </w:r>
      <w:r w:rsidRPr="00835964">
        <w:rPr>
          <w:rFonts w:ascii="Segoe UI" w:eastAsia="Arial" w:hAnsi="Segoe UI" w:cs="Segoe UI"/>
          <w:spacing w:val="-1"/>
          <w:sz w:val="22"/>
          <w:szCs w:val="22"/>
        </w:rPr>
        <w:t>il</w:t>
      </w:r>
      <w:r w:rsidRPr="00835964">
        <w:rPr>
          <w:rFonts w:ascii="Segoe UI" w:eastAsia="Arial" w:hAnsi="Segoe UI" w:cs="Segoe UI"/>
          <w:sz w:val="22"/>
          <w:szCs w:val="22"/>
        </w:rPr>
        <w:t>a</w:t>
      </w:r>
      <w:r w:rsidRPr="00835964">
        <w:rPr>
          <w:rFonts w:ascii="Segoe UI" w:eastAsia="Arial" w:hAnsi="Segoe UI" w:cs="Segoe UI"/>
          <w:spacing w:val="2"/>
          <w:sz w:val="22"/>
          <w:szCs w:val="22"/>
        </w:rPr>
        <w:t>b</w:t>
      </w:r>
      <w:r w:rsidRPr="00835964">
        <w:rPr>
          <w:rFonts w:ascii="Segoe UI" w:eastAsia="Arial" w:hAnsi="Segoe UI" w:cs="Segoe UI"/>
          <w:spacing w:val="-1"/>
          <w:sz w:val="22"/>
          <w:szCs w:val="22"/>
        </w:rPr>
        <w:t>l</w:t>
      </w:r>
      <w:r w:rsidRPr="00835964">
        <w:rPr>
          <w:rFonts w:ascii="Segoe UI" w:eastAsia="Arial" w:hAnsi="Segoe UI" w:cs="Segoe UI"/>
          <w:sz w:val="22"/>
          <w:szCs w:val="22"/>
        </w:rPr>
        <w:t xml:space="preserve">e </w:t>
      </w:r>
      <w:r w:rsidRPr="00835964">
        <w:rPr>
          <w:rFonts w:ascii="Segoe UI" w:eastAsia="Arial" w:hAnsi="Segoe UI" w:cs="Segoe UI"/>
          <w:spacing w:val="1"/>
          <w:sz w:val="22"/>
          <w:szCs w:val="22"/>
        </w:rPr>
        <w:t>(“</w:t>
      </w:r>
      <w:r w:rsidRPr="00835964">
        <w:rPr>
          <w:rFonts w:ascii="Segoe UI" w:eastAsia="Arial" w:hAnsi="Segoe UI" w:cs="Segoe UI"/>
          <w:spacing w:val="-1"/>
          <w:sz w:val="22"/>
          <w:szCs w:val="22"/>
        </w:rPr>
        <w:t>N</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pacing w:val="1"/>
          <w:sz w:val="22"/>
          <w:szCs w:val="22"/>
        </w:rPr>
        <w:t>”</w:t>
      </w:r>
      <w:r w:rsidRPr="00835964">
        <w:rPr>
          <w:rFonts w:ascii="Segoe UI" w:eastAsia="Arial" w:hAnsi="Segoe UI" w:cs="Segoe UI"/>
          <w:spacing w:val="-2"/>
          <w:sz w:val="22"/>
          <w:szCs w:val="22"/>
        </w:rPr>
        <w:t>)</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A</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2"/>
          <w:sz w:val="22"/>
          <w:szCs w:val="22"/>
        </w:rPr>
        <w:t>s</w:t>
      </w:r>
      <w:r w:rsidRPr="00835964">
        <w:rPr>
          <w:rFonts w:ascii="Segoe UI" w:eastAsia="Arial" w:hAnsi="Segoe UI" w:cs="Segoe UI"/>
          <w:sz w:val="22"/>
          <w:szCs w:val="22"/>
        </w:rPr>
        <w:t>h</w:t>
      </w:r>
      <w:r w:rsidRPr="00835964">
        <w:rPr>
          <w:rFonts w:ascii="Segoe UI" w:eastAsia="Arial" w:hAnsi="Segoe UI" w:cs="Segoe UI"/>
          <w:spacing w:val="-1"/>
          <w:sz w:val="22"/>
          <w:szCs w:val="22"/>
        </w:rPr>
        <w:t>o</w:t>
      </w:r>
      <w:r w:rsidRPr="00835964">
        <w:rPr>
          <w:rFonts w:ascii="Segoe UI" w:eastAsia="Arial" w:hAnsi="Segoe UI" w:cs="Segoe UI"/>
          <w:spacing w:val="-3"/>
          <w:sz w:val="22"/>
          <w:szCs w:val="22"/>
        </w:rPr>
        <w:t>w</w:t>
      </w:r>
      <w:r w:rsidRPr="00835964">
        <w:rPr>
          <w:rFonts w:ascii="Segoe UI" w:eastAsia="Arial" w:hAnsi="Segoe UI" w:cs="Segoe UI"/>
          <w:sz w:val="22"/>
          <w:szCs w:val="22"/>
        </w:rPr>
        <w:t>n in</w:t>
      </w:r>
      <w:r w:rsidRPr="00835964">
        <w:rPr>
          <w:rFonts w:ascii="Segoe UI" w:eastAsia="Arial" w:hAnsi="Segoe UI" w:cs="Segoe UI"/>
          <w:spacing w:val="1"/>
          <w:sz w:val="22"/>
          <w:szCs w:val="22"/>
        </w:rPr>
        <w:t xml:space="preserve"> 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pacing w:val="2"/>
          <w:sz w:val="22"/>
          <w:szCs w:val="22"/>
        </w:rPr>
        <w:t>g</w:t>
      </w:r>
      <w:r w:rsidRPr="00835964">
        <w:rPr>
          <w:rFonts w:ascii="Segoe UI" w:eastAsia="Arial" w:hAnsi="Segoe UI" w:cs="Segoe UI"/>
          <w:spacing w:val="1"/>
          <w:sz w:val="22"/>
          <w:szCs w:val="22"/>
        </w:rPr>
        <w:t>r</w:t>
      </w:r>
      <w:r w:rsidRPr="00835964">
        <w:rPr>
          <w:rFonts w:ascii="Segoe UI" w:eastAsia="Arial" w:hAnsi="Segoe UI" w:cs="Segoe UI"/>
          <w:sz w:val="22"/>
          <w:szCs w:val="22"/>
        </w:rPr>
        <w:t>a</w:t>
      </w:r>
      <w:r w:rsidRPr="00835964">
        <w:rPr>
          <w:rFonts w:ascii="Segoe UI" w:eastAsia="Arial" w:hAnsi="Segoe UI" w:cs="Segoe UI"/>
          <w:spacing w:val="-1"/>
          <w:sz w:val="22"/>
          <w:szCs w:val="22"/>
        </w:rPr>
        <w:t>p</w:t>
      </w:r>
      <w:r w:rsidRPr="00835964">
        <w:rPr>
          <w:rFonts w:ascii="Segoe UI" w:eastAsia="Arial" w:hAnsi="Segoe UI" w:cs="Segoe UI"/>
          <w:spacing w:val="-3"/>
          <w:sz w:val="22"/>
          <w:szCs w:val="22"/>
        </w:rPr>
        <w:t>h</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4"/>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n</w:t>
      </w:r>
      <w:r w:rsidRPr="00835964">
        <w:rPr>
          <w:rFonts w:ascii="Segoe UI" w:eastAsia="Arial" w:hAnsi="Segoe UI" w:cs="Segoe UI"/>
          <w:spacing w:val="-1"/>
          <w:sz w:val="22"/>
          <w:szCs w:val="22"/>
        </w:rPr>
        <w:t>o</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s</w:t>
      </w:r>
      <w:r w:rsidRPr="00835964">
        <w:rPr>
          <w:rFonts w:ascii="Segoe UI" w:eastAsia="Arial" w:hAnsi="Segoe UI" w:cs="Segoe UI"/>
          <w:spacing w:val="-1"/>
          <w:sz w:val="22"/>
          <w:szCs w:val="22"/>
        </w:rPr>
        <w:t>i</w:t>
      </w:r>
      <w:r w:rsidRPr="00835964">
        <w:rPr>
          <w:rFonts w:ascii="Segoe UI" w:eastAsia="Arial" w:hAnsi="Segoe UI" w:cs="Segoe UI"/>
          <w:spacing w:val="-3"/>
          <w:sz w:val="22"/>
          <w:szCs w:val="22"/>
        </w:rPr>
        <w:t>n</w:t>
      </w:r>
      <w:r w:rsidRPr="00835964">
        <w:rPr>
          <w:rFonts w:ascii="Segoe UI" w:eastAsia="Arial" w:hAnsi="Segoe UI" w:cs="Segoe UI"/>
          <w:spacing w:val="2"/>
          <w:sz w:val="22"/>
          <w:szCs w:val="22"/>
        </w:rPr>
        <w:t>g</w:t>
      </w:r>
      <w:r w:rsidRPr="00835964">
        <w:rPr>
          <w:rFonts w:ascii="Segoe UI" w:eastAsia="Arial" w:hAnsi="Segoe UI" w:cs="Segoe UI"/>
          <w:spacing w:val="-1"/>
          <w:sz w:val="22"/>
          <w:szCs w:val="22"/>
        </w:rPr>
        <w:t>l</w:t>
      </w:r>
      <w:r w:rsidRPr="00835964">
        <w:rPr>
          <w:rFonts w:ascii="Segoe UI" w:eastAsia="Arial" w:hAnsi="Segoe UI" w:cs="Segoe UI"/>
          <w:sz w:val="22"/>
          <w:szCs w:val="22"/>
        </w:rPr>
        <w:t xml:space="preserve">e </w:t>
      </w:r>
      <w:r w:rsidRPr="00835964">
        <w:rPr>
          <w:rFonts w:ascii="Segoe UI" w:eastAsia="Arial" w:hAnsi="Segoe UI" w:cs="Segoe UI"/>
          <w:spacing w:val="-3"/>
          <w:sz w:val="22"/>
          <w:szCs w:val="22"/>
        </w:rPr>
        <w:t>P</w:t>
      </w:r>
      <w:r w:rsidRPr="00835964">
        <w:rPr>
          <w:rFonts w:ascii="Segoe UI" w:eastAsia="Arial" w:hAnsi="Segoe UI" w:cs="Segoe UI"/>
          <w:spacing w:val="1"/>
          <w:sz w:val="22"/>
          <w:szCs w:val="22"/>
        </w:rPr>
        <w:t>O</w:t>
      </w:r>
      <w:r w:rsidRPr="00835964">
        <w:rPr>
          <w:rFonts w:ascii="Segoe UI" w:eastAsia="Arial" w:hAnsi="Segoe UI" w:cs="Segoe UI"/>
          <w:sz w:val="22"/>
          <w:szCs w:val="22"/>
        </w:rPr>
        <w:t xml:space="preserve">I </w:t>
      </w:r>
      <w:r w:rsidRPr="00835964">
        <w:rPr>
          <w:rFonts w:ascii="Segoe UI" w:eastAsia="Arial" w:hAnsi="Segoe UI" w:cs="Segoe UI"/>
          <w:spacing w:val="-1"/>
          <w:sz w:val="22"/>
          <w:szCs w:val="22"/>
        </w:rPr>
        <w:t>i</w:t>
      </w:r>
      <w:r w:rsidRPr="00835964">
        <w:rPr>
          <w:rFonts w:ascii="Segoe UI" w:eastAsia="Arial" w:hAnsi="Segoe UI" w:cs="Segoe UI"/>
          <w:sz w:val="22"/>
          <w:szCs w:val="22"/>
        </w:rPr>
        <w:t xml:space="preserve">n </w:t>
      </w:r>
      <w:r w:rsidRPr="00835964">
        <w:rPr>
          <w:rFonts w:ascii="Segoe UI" w:eastAsia="Arial" w:hAnsi="Segoe UI" w:cs="Segoe UI"/>
          <w:spacing w:val="2"/>
          <w:sz w:val="22"/>
          <w:szCs w:val="22"/>
        </w:rPr>
        <w:t>t</w:t>
      </w:r>
      <w:r w:rsidRPr="00835964">
        <w:rPr>
          <w:rFonts w:ascii="Segoe UI" w:eastAsia="Arial" w:hAnsi="Segoe UI" w:cs="Segoe UI"/>
          <w:sz w:val="22"/>
          <w:szCs w:val="22"/>
        </w:rPr>
        <w:t>he</w:t>
      </w:r>
      <w:r w:rsidRPr="00835964">
        <w:rPr>
          <w:rFonts w:ascii="Segoe UI" w:eastAsia="Arial" w:hAnsi="Segoe UI" w:cs="Segoe UI"/>
          <w:spacing w:val="-4"/>
          <w:sz w:val="22"/>
          <w:szCs w:val="22"/>
        </w:rPr>
        <w:t xml:space="preserve"> </w:t>
      </w:r>
      <w:r w:rsidRPr="00835964">
        <w:rPr>
          <w:rFonts w:ascii="Segoe UI" w:eastAsia="Arial" w:hAnsi="Segoe UI" w:cs="Segoe UI"/>
          <w:spacing w:val="3"/>
          <w:sz w:val="22"/>
          <w:szCs w:val="22"/>
        </w:rPr>
        <w:t>y</w:t>
      </w:r>
      <w:r w:rsidRPr="00835964">
        <w:rPr>
          <w:rFonts w:ascii="Segoe UI" w:eastAsia="Arial" w:hAnsi="Segoe UI" w:cs="Segoe UI"/>
          <w:spacing w:val="1"/>
          <w:sz w:val="22"/>
          <w:szCs w:val="22"/>
        </w:rPr>
        <w:t>-</w:t>
      </w:r>
      <w:r w:rsidRPr="00835964">
        <w:rPr>
          <w:rFonts w:ascii="Segoe UI" w:eastAsia="Arial" w:hAnsi="Segoe UI" w:cs="Segoe UI"/>
          <w:sz w:val="22"/>
          <w:szCs w:val="22"/>
        </w:rPr>
        <w:t>ax</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z w:val="22"/>
          <w:szCs w:val="22"/>
        </w:rPr>
        <w:t>h</w:t>
      </w:r>
      <w:r w:rsidRPr="00835964">
        <w:rPr>
          <w:rFonts w:ascii="Segoe UI" w:eastAsia="Arial" w:hAnsi="Segoe UI" w:cs="Segoe UI"/>
          <w:spacing w:val="-1"/>
          <w:sz w:val="22"/>
          <w:szCs w:val="22"/>
        </w:rPr>
        <w:t>i</w:t>
      </w:r>
      <w:r w:rsidRPr="00835964">
        <w:rPr>
          <w:rFonts w:ascii="Segoe UI" w:eastAsia="Arial" w:hAnsi="Segoe UI" w:cs="Segoe UI"/>
          <w:sz w:val="22"/>
          <w:szCs w:val="22"/>
        </w:rPr>
        <w:t xml:space="preserve">ch </w:t>
      </w:r>
      <w:r w:rsidRPr="00835964">
        <w:rPr>
          <w:rFonts w:ascii="Segoe UI" w:eastAsia="Arial" w:hAnsi="Segoe UI" w:cs="Segoe UI"/>
          <w:spacing w:val="1"/>
          <w:sz w:val="22"/>
          <w:szCs w:val="22"/>
        </w:rPr>
        <w:t>m</w:t>
      </w:r>
      <w:r w:rsidRPr="00835964">
        <w:rPr>
          <w:rFonts w:ascii="Segoe UI" w:eastAsia="Arial" w:hAnsi="Segoe UI" w:cs="Segoe UI"/>
          <w:sz w:val="22"/>
          <w:szCs w:val="22"/>
        </w:rPr>
        <w:t>e</w:t>
      </w:r>
      <w:r w:rsidRPr="00835964">
        <w:rPr>
          <w:rFonts w:ascii="Segoe UI" w:eastAsia="Arial" w:hAnsi="Segoe UI" w:cs="Segoe UI"/>
          <w:spacing w:val="-1"/>
          <w:sz w:val="22"/>
          <w:szCs w:val="22"/>
        </w:rPr>
        <w:t>a</w:t>
      </w:r>
      <w:r w:rsidRPr="00835964">
        <w:rPr>
          <w:rFonts w:ascii="Segoe UI" w:eastAsia="Arial" w:hAnsi="Segoe UI" w:cs="Segoe UI"/>
          <w:sz w:val="22"/>
          <w:szCs w:val="22"/>
        </w:rPr>
        <w:t>ns d</w:t>
      </w:r>
      <w:r w:rsidRPr="00835964">
        <w:rPr>
          <w:rFonts w:ascii="Segoe UI" w:eastAsia="Arial" w:hAnsi="Segoe UI" w:cs="Segoe UI"/>
          <w:spacing w:val="-1"/>
          <w:sz w:val="22"/>
          <w:szCs w:val="22"/>
        </w:rPr>
        <w:t>i</w:t>
      </w:r>
      <w:r w:rsidRPr="00835964">
        <w:rPr>
          <w:rFonts w:ascii="Segoe UI" w:eastAsia="Arial" w:hAnsi="Segoe UI" w:cs="Segoe UI"/>
          <w:spacing w:val="1"/>
          <w:sz w:val="22"/>
          <w:szCs w:val="22"/>
        </w:rPr>
        <w:t>r</w:t>
      </w:r>
      <w:r w:rsidRPr="00835964">
        <w:rPr>
          <w:rFonts w:ascii="Segoe UI" w:eastAsia="Arial" w:hAnsi="Segoe UI" w:cs="Segoe UI"/>
          <w:sz w:val="22"/>
          <w:szCs w:val="22"/>
        </w:rPr>
        <w:t>ec</w:t>
      </w:r>
      <w:r w:rsidRPr="00835964">
        <w:rPr>
          <w:rFonts w:ascii="Segoe UI" w:eastAsia="Arial" w:hAnsi="Segoe UI" w:cs="Segoe UI"/>
          <w:spacing w:val="1"/>
          <w:sz w:val="22"/>
          <w:szCs w:val="22"/>
        </w:rPr>
        <w:t>t</w:t>
      </w:r>
      <w:r w:rsidRPr="00835964">
        <w:rPr>
          <w:rFonts w:ascii="Segoe UI" w:eastAsia="Arial" w:hAnsi="Segoe UI" w:cs="Segoe UI"/>
          <w:sz w:val="22"/>
          <w:szCs w:val="22"/>
        </w:rPr>
        <w:t>or</w:t>
      </w:r>
      <w:r w:rsidRPr="00835964">
        <w:rPr>
          <w:rFonts w:ascii="Segoe UI" w:eastAsia="Arial" w:hAnsi="Segoe UI" w:cs="Segoe UI"/>
          <w:spacing w:val="-2"/>
          <w:sz w:val="22"/>
          <w:szCs w:val="22"/>
        </w:rPr>
        <w:t>_</w:t>
      </w:r>
      <w:r w:rsidRPr="00835964">
        <w:rPr>
          <w:rFonts w:ascii="Segoe UI" w:eastAsia="Arial" w:hAnsi="Segoe UI" w:cs="Segoe UI"/>
          <w:spacing w:val="1"/>
          <w:sz w:val="22"/>
          <w:szCs w:val="22"/>
        </w:rPr>
        <w:t>f</w:t>
      </w:r>
      <w:r w:rsidRPr="00835964">
        <w:rPr>
          <w:rFonts w:ascii="Segoe UI" w:eastAsia="Arial" w:hAnsi="Segoe UI" w:cs="Segoe UI"/>
          <w:sz w:val="22"/>
          <w:szCs w:val="22"/>
        </w:rPr>
        <w:t>e</w:t>
      </w:r>
      <w:r w:rsidRPr="00835964">
        <w:rPr>
          <w:rFonts w:ascii="Segoe UI" w:eastAsia="Arial" w:hAnsi="Segoe UI" w:cs="Segoe UI"/>
          <w:spacing w:val="-1"/>
          <w:sz w:val="22"/>
          <w:szCs w:val="22"/>
        </w:rPr>
        <w:t>e</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n</w:t>
      </w:r>
      <w:r w:rsidRPr="00835964">
        <w:rPr>
          <w:rFonts w:ascii="Segoe UI" w:eastAsia="Arial" w:hAnsi="Segoe UI" w:cs="Segoe UI"/>
          <w:spacing w:val="-1"/>
          <w:sz w:val="22"/>
          <w:szCs w:val="22"/>
        </w:rPr>
        <w:t>o</w:t>
      </w:r>
      <w:r w:rsidRPr="00835964">
        <w:rPr>
          <w:rFonts w:ascii="Segoe UI" w:eastAsia="Arial" w:hAnsi="Segoe UI" w:cs="Segoe UI"/>
          <w:sz w:val="22"/>
          <w:szCs w:val="22"/>
        </w:rPr>
        <w:t>t a</w:t>
      </w:r>
      <w:r w:rsidRPr="00835964">
        <w:rPr>
          <w:rFonts w:ascii="Segoe UI" w:eastAsia="Arial" w:hAnsi="Segoe UI" w:cs="Segoe UI"/>
          <w:spacing w:val="-4"/>
          <w:sz w:val="22"/>
          <w:szCs w:val="22"/>
        </w:rPr>
        <w:t xml:space="preserve"> </w:t>
      </w:r>
      <w:r w:rsidRPr="00835964">
        <w:rPr>
          <w:rFonts w:ascii="Segoe UI" w:eastAsia="Arial" w:hAnsi="Segoe UI" w:cs="Segoe UI"/>
          <w:spacing w:val="2"/>
          <w:sz w:val="22"/>
          <w:szCs w:val="22"/>
        </w:rPr>
        <w:t>g</w:t>
      </w:r>
      <w:r w:rsidRPr="00835964">
        <w:rPr>
          <w:rFonts w:ascii="Segoe UI" w:eastAsia="Arial" w:hAnsi="Segoe UI" w:cs="Segoe UI"/>
          <w:spacing w:val="-3"/>
          <w:sz w:val="22"/>
          <w:szCs w:val="22"/>
        </w:rPr>
        <w:t>o</w:t>
      </w:r>
      <w:r w:rsidRPr="00835964">
        <w:rPr>
          <w:rFonts w:ascii="Segoe UI" w:eastAsia="Arial" w:hAnsi="Segoe UI" w:cs="Segoe UI"/>
          <w:sz w:val="22"/>
          <w:szCs w:val="22"/>
        </w:rPr>
        <w:t>od</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z w:val="22"/>
          <w:szCs w:val="22"/>
        </w:rPr>
        <w:t>e</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ure</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o</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be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u</w:t>
      </w:r>
      <w:r w:rsidRPr="00835964">
        <w:rPr>
          <w:rFonts w:ascii="Segoe UI" w:eastAsia="Arial" w:hAnsi="Segoe UI" w:cs="Segoe UI"/>
          <w:spacing w:val="-3"/>
          <w:sz w:val="22"/>
          <w:szCs w:val="22"/>
        </w:rPr>
        <w:t>s</w:t>
      </w:r>
      <w:r w:rsidRPr="00835964">
        <w:rPr>
          <w:rFonts w:ascii="Segoe UI" w:eastAsia="Arial" w:hAnsi="Segoe UI" w:cs="Segoe UI"/>
          <w:sz w:val="22"/>
          <w:szCs w:val="22"/>
        </w:rPr>
        <w:t>ed</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n</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o</w:t>
      </w:r>
      <w:r w:rsidRPr="00835964">
        <w:rPr>
          <w:rFonts w:ascii="Segoe UI" w:eastAsia="Arial" w:hAnsi="Segoe UI" w:cs="Segoe UI"/>
          <w:spacing w:val="-1"/>
          <w:sz w:val="22"/>
          <w:szCs w:val="22"/>
        </w:rPr>
        <w:t>u</w:t>
      </w:r>
      <w:r w:rsidRPr="00835964">
        <w:rPr>
          <w:rFonts w:ascii="Segoe UI" w:eastAsia="Arial" w:hAnsi="Segoe UI" w:cs="Segoe UI"/>
          <w:sz w:val="22"/>
          <w:szCs w:val="22"/>
        </w:rPr>
        <w:t>r</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c</w:t>
      </w:r>
      <w:r w:rsidRPr="00835964">
        <w:rPr>
          <w:rFonts w:ascii="Segoe UI" w:eastAsia="Arial" w:hAnsi="Segoe UI" w:cs="Segoe UI"/>
          <w:spacing w:val="-3"/>
          <w:sz w:val="22"/>
          <w:szCs w:val="22"/>
        </w:rPr>
        <w:t>u</w:t>
      </w:r>
      <w:r w:rsidRPr="00835964">
        <w:rPr>
          <w:rFonts w:ascii="Segoe UI" w:eastAsia="Arial" w:hAnsi="Segoe UI" w:cs="Segoe UI"/>
          <w:spacing w:val="1"/>
          <w:sz w:val="22"/>
          <w:szCs w:val="22"/>
        </w:rPr>
        <w:t>rr</w:t>
      </w:r>
      <w:r w:rsidRPr="00835964">
        <w:rPr>
          <w:rFonts w:ascii="Segoe UI" w:eastAsia="Arial" w:hAnsi="Segoe UI" w:cs="Segoe UI"/>
          <w:sz w:val="22"/>
          <w:szCs w:val="22"/>
        </w:rPr>
        <w:t>e</w:t>
      </w:r>
      <w:r w:rsidRPr="00835964">
        <w:rPr>
          <w:rFonts w:ascii="Segoe UI" w:eastAsia="Arial" w:hAnsi="Segoe UI" w:cs="Segoe UI"/>
          <w:spacing w:val="-3"/>
          <w:sz w:val="22"/>
          <w:szCs w:val="22"/>
        </w:rPr>
        <w:t>n</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p</w:t>
      </w:r>
      <w:r w:rsidRPr="00835964">
        <w:rPr>
          <w:rFonts w:ascii="Segoe UI" w:eastAsia="Arial" w:hAnsi="Segoe UI" w:cs="Segoe UI"/>
          <w:spacing w:val="1"/>
          <w:sz w:val="22"/>
          <w:szCs w:val="22"/>
        </w:rPr>
        <w:t>r</w:t>
      </w:r>
      <w:r w:rsidRPr="00835964">
        <w:rPr>
          <w:rFonts w:ascii="Segoe UI" w:eastAsia="Arial" w:hAnsi="Segoe UI" w:cs="Segoe UI"/>
          <w:sz w:val="22"/>
          <w:szCs w:val="22"/>
        </w:rPr>
        <w:t>o</w:t>
      </w:r>
      <w:r w:rsidRPr="00835964">
        <w:rPr>
          <w:rFonts w:ascii="Segoe UI" w:eastAsia="Arial" w:hAnsi="Segoe UI" w:cs="Segoe UI"/>
          <w:spacing w:val="-1"/>
          <w:sz w:val="22"/>
          <w:szCs w:val="22"/>
        </w:rPr>
        <w:t>bl</w:t>
      </w:r>
      <w:r w:rsidRPr="00835964">
        <w:rPr>
          <w:rFonts w:ascii="Segoe UI" w:eastAsia="Arial" w:hAnsi="Segoe UI" w:cs="Segoe UI"/>
          <w:sz w:val="22"/>
          <w:szCs w:val="22"/>
        </w:rPr>
        <w:t>e</w:t>
      </w:r>
      <w:r w:rsidRPr="00835964">
        <w:rPr>
          <w:rFonts w:ascii="Segoe UI" w:eastAsia="Arial" w:hAnsi="Segoe UI" w:cs="Segoe UI"/>
          <w:spacing w:val="-2"/>
          <w:sz w:val="22"/>
          <w:szCs w:val="22"/>
        </w:rPr>
        <w:t>m</w:t>
      </w:r>
      <w:r w:rsidRPr="00835964">
        <w:rPr>
          <w:rFonts w:ascii="Segoe UI" w:eastAsia="Arial" w:hAnsi="Segoe UI" w:cs="Segoe UI"/>
          <w:sz w:val="22"/>
          <w:szCs w:val="22"/>
        </w:rPr>
        <w:t>.</w:t>
      </w:r>
    </w:p>
    <w:p w:rsidR="00A37357" w:rsidRDefault="00A37357">
      <w:pPr>
        <w:spacing w:before="7" w:line="200" w:lineRule="exact"/>
      </w:pPr>
    </w:p>
    <w:p w:rsidR="00A37357" w:rsidRDefault="0047235E">
      <w:pPr>
        <w:ind w:left="130"/>
      </w:pPr>
      <w:r>
        <w:pict>
          <v:shape id="_x0000_i1026" type="#_x0000_t75" style="width:387pt;height:294pt">
            <v:imagedata r:id="rId11" o:title=""/>
          </v:shape>
        </w:pict>
      </w:r>
    </w:p>
    <w:p w:rsidR="00A37357" w:rsidRDefault="00A37357">
      <w:pPr>
        <w:spacing w:before="9" w:line="140" w:lineRule="exact"/>
        <w:rPr>
          <w:sz w:val="15"/>
          <w:szCs w:val="15"/>
        </w:rPr>
      </w:pPr>
    </w:p>
    <w:p w:rsidR="00A37357" w:rsidRDefault="0047235E">
      <w:pPr>
        <w:spacing w:before="37"/>
        <w:ind w:left="100"/>
        <w:rPr>
          <w:rFonts w:ascii="Arial" w:eastAsia="Arial" w:hAnsi="Arial" w:cs="Arial"/>
          <w:sz w:val="18"/>
          <w:szCs w:val="18"/>
        </w:rPr>
      </w:pPr>
      <w:r>
        <w:rPr>
          <w:rFonts w:ascii="Arial" w:eastAsia="Arial" w:hAnsi="Arial" w:cs="Arial"/>
          <w:b/>
          <w:color w:val="4F81BC"/>
          <w:sz w:val="18"/>
          <w:szCs w:val="18"/>
        </w:rPr>
        <w:t>F</w:t>
      </w:r>
      <w:r>
        <w:rPr>
          <w:rFonts w:ascii="Arial" w:eastAsia="Arial" w:hAnsi="Arial" w:cs="Arial"/>
          <w:b/>
          <w:color w:val="4F81BC"/>
          <w:spacing w:val="1"/>
          <w:sz w:val="18"/>
          <w:szCs w:val="18"/>
        </w:rPr>
        <w:t>i</w:t>
      </w:r>
      <w:r>
        <w:rPr>
          <w:rFonts w:ascii="Arial" w:eastAsia="Arial" w:hAnsi="Arial" w:cs="Arial"/>
          <w:b/>
          <w:color w:val="4F81BC"/>
          <w:sz w:val="18"/>
          <w:szCs w:val="18"/>
        </w:rPr>
        <w:t>g</w:t>
      </w:r>
      <w:r>
        <w:rPr>
          <w:rFonts w:ascii="Arial" w:eastAsia="Arial" w:hAnsi="Arial" w:cs="Arial"/>
          <w:b/>
          <w:color w:val="4F81BC"/>
          <w:spacing w:val="1"/>
          <w:sz w:val="18"/>
          <w:szCs w:val="18"/>
        </w:rPr>
        <w:t>u</w:t>
      </w:r>
      <w:r>
        <w:rPr>
          <w:rFonts w:ascii="Arial" w:eastAsia="Arial" w:hAnsi="Arial" w:cs="Arial"/>
          <w:b/>
          <w:color w:val="4F81BC"/>
          <w:sz w:val="18"/>
          <w:szCs w:val="18"/>
        </w:rPr>
        <w:t>re</w:t>
      </w:r>
      <w:r>
        <w:rPr>
          <w:rFonts w:ascii="Arial" w:eastAsia="Arial" w:hAnsi="Arial" w:cs="Arial"/>
          <w:b/>
          <w:color w:val="4F81BC"/>
          <w:spacing w:val="1"/>
          <w:sz w:val="18"/>
          <w:szCs w:val="18"/>
        </w:rPr>
        <w:t xml:space="preserve"> 4</w:t>
      </w:r>
      <w:r>
        <w:rPr>
          <w:rFonts w:ascii="Arial" w:eastAsia="Arial" w:hAnsi="Arial" w:cs="Arial"/>
          <w:b/>
          <w:color w:val="4F81BC"/>
          <w:sz w:val="18"/>
          <w:szCs w:val="18"/>
        </w:rPr>
        <w:t>.</w:t>
      </w:r>
      <w:r>
        <w:rPr>
          <w:rFonts w:ascii="Arial" w:eastAsia="Arial" w:hAnsi="Arial" w:cs="Arial"/>
          <w:b/>
          <w:color w:val="4F81BC"/>
          <w:spacing w:val="-2"/>
          <w:sz w:val="18"/>
          <w:szCs w:val="18"/>
        </w:rPr>
        <w:t xml:space="preserve"> </w:t>
      </w:r>
      <w:r>
        <w:rPr>
          <w:rFonts w:ascii="Arial" w:eastAsia="Arial" w:hAnsi="Arial" w:cs="Arial"/>
          <w:b/>
          <w:color w:val="4F81BC"/>
          <w:spacing w:val="1"/>
          <w:sz w:val="18"/>
          <w:szCs w:val="18"/>
        </w:rPr>
        <w:t>L</w:t>
      </w:r>
      <w:r>
        <w:rPr>
          <w:rFonts w:ascii="Arial" w:eastAsia="Arial" w:hAnsi="Arial" w:cs="Arial"/>
          <w:b/>
          <w:color w:val="4F81BC"/>
          <w:spacing w:val="3"/>
          <w:sz w:val="18"/>
          <w:szCs w:val="18"/>
        </w:rPr>
        <w:t>a</w:t>
      </w:r>
      <w:r>
        <w:rPr>
          <w:rFonts w:ascii="Arial" w:eastAsia="Arial" w:hAnsi="Arial" w:cs="Arial"/>
          <w:b/>
          <w:color w:val="4F81BC"/>
          <w:sz w:val="18"/>
          <w:szCs w:val="18"/>
        </w:rPr>
        <w:t>y</w:t>
      </w:r>
      <w:r>
        <w:rPr>
          <w:rFonts w:ascii="Arial" w:eastAsia="Arial" w:hAnsi="Arial" w:cs="Arial"/>
          <w:b/>
          <w:color w:val="4F81BC"/>
          <w:spacing w:val="-6"/>
          <w:sz w:val="18"/>
          <w:szCs w:val="18"/>
        </w:rPr>
        <w:t xml:space="preserve"> </w:t>
      </w:r>
      <w:r>
        <w:rPr>
          <w:rFonts w:ascii="Arial" w:eastAsia="Arial" w:hAnsi="Arial" w:cs="Arial"/>
          <w:b/>
          <w:color w:val="4F81BC"/>
          <w:sz w:val="18"/>
          <w:szCs w:val="18"/>
        </w:rPr>
        <w:t>K</w:t>
      </w:r>
      <w:r>
        <w:rPr>
          <w:rFonts w:ascii="Arial" w:eastAsia="Arial" w:hAnsi="Arial" w:cs="Arial"/>
          <w:b/>
          <w:color w:val="4F81BC"/>
          <w:spacing w:val="1"/>
          <w:sz w:val="18"/>
          <w:szCs w:val="18"/>
        </w:rPr>
        <w:t>e</w:t>
      </w:r>
      <w:r>
        <w:rPr>
          <w:rFonts w:ascii="Arial" w:eastAsia="Arial" w:hAnsi="Arial" w:cs="Arial"/>
          <w:b/>
          <w:color w:val="4F81BC"/>
          <w:sz w:val="18"/>
          <w:szCs w:val="18"/>
        </w:rPr>
        <w:t>n</w:t>
      </w:r>
      <w:r>
        <w:rPr>
          <w:rFonts w:ascii="Arial" w:eastAsia="Arial" w:hAnsi="Arial" w:cs="Arial"/>
          <w:b/>
          <w:color w:val="4F81BC"/>
          <w:spacing w:val="1"/>
          <w:sz w:val="18"/>
          <w:szCs w:val="18"/>
        </w:rPr>
        <w:t>ne</w:t>
      </w:r>
      <w:r>
        <w:rPr>
          <w:rFonts w:ascii="Arial" w:eastAsia="Arial" w:hAnsi="Arial" w:cs="Arial"/>
          <w:b/>
          <w:color w:val="4F81BC"/>
          <w:sz w:val="18"/>
          <w:szCs w:val="18"/>
        </w:rPr>
        <w:t>th</w:t>
      </w:r>
      <w:r>
        <w:rPr>
          <w:rFonts w:ascii="Arial" w:eastAsia="Arial" w:hAnsi="Arial" w:cs="Arial"/>
          <w:b/>
          <w:color w:val="4F81BC"/>
          <w:spacing w:val="1"/>
          <w:sz w:val="18"/>
          <w:szCs w:val="18"/>
        </w:rPr>
        <w:t xml:space="preserve"> </w:t>
      </w:r>
      <w:r>
        <w:rPr>
          <w:rFonts w:ascii="Arial" w:eastAsia="Arial" w:hAnsi="Arial" w:cs="Arial"/>
          <w:b/>
          <w:color w:val="4F81BC"/>
          <w:sz w:val="18"/>
          <w:szCs w:val="18"/>
        </w:rPr>
        <w:t>is</w:t>
      </w:r>
      <w:r>
        <w:rPr>
          <w:rFonts w:ascii="Arial" w:eastAsia="Arial" w:hAnsi="Arial" w:cs="Arial"/>
          <w:b/>
          <w:color w:val="4F81BC"/>
          <w:spacing w:val="1"/>
          <w:sz w:val="18"/>
          <w:szCs w:val="18"/>
        </w:rPr>
        <w:t xml:space="preserve"> </w:t>
      </w:r>
      <w:r>
        <w:rPr>
          <w:rFonts w:ascii="Arial" w:eastAsia="Arial" w:hAnsi="Arial" w:cs="Arial"/>
          <w:b/>
          <w:color w:val="4F81BC"/>
          <w:spacing w:val="-2"/>
          <w:sz w:val="18"/>
          <w:szCs w:val="18"/>
        </w:rPr>
        <w:t>n</w:t>
      </w:r>
      <w:r>
        <w:rPr>
          <w:rFonts w:ascii="Arial" w:eastAsia="Arial" w:hAnsi="Arial" w:cs="Arial"/>
          <w:b/>
          <w:color w:val="4F81BC"/>
          <w:sz w:val="18"/>
          <w:szCs w:val="18"/>
        </w:rPr>
        <w:t>ot</w:t>
      </w:r>
      <w:r>
        <w:rPr>
          <w:rFonts w:ascii="Arial" w:eastAsia="Arial" w:hAnsi="Arial" w:cs="Arial"/>
          <w:b/>
          <w:color w:val="4F81BC"/>
          <w:spacing w:val="-2"/>
          <w:sz w:val="18"/>
          <w:szCs w:val="18"/>
        </w:rPr>
        <w:t xml:space="preserve"> </w:t>
      </w:r>
      <w:r>
        <w:rPr>
          <w:rFonts w:ascii="Arial" w:eastAsia="Arial" w:hAnsi="Arial" w:cs="Arial"/>
          <w:b/>
          <w:color w:val="4F81BC"/>
          <w:spacing w:val="1"/>
          <w:sz w:val="18"/>
          <w:szCs w:val="18"/>
        </w:rPr>
        <w:t>a</w:t>
      </w:r>
      <w:r>
        <w:rPr>
          <w:rFonts w:ascii="Arial" w:eastAsia="Arial" w:hAnsi="Arial" w:cs="Arial"/>
          <w:b/>
          <w:color w:val="4F81BC"/>
          <w:sz w:val="18"/>
          <w:szCs w:val="18"/>
        </w:rPr>
        <w:t>n</w:t>
      </w:r>
      <w:r>
        <w:rPr>
          <w:rFonts w:ascii="Arial" w:eastAsia="Arial" w:hAnsi="Arial" w:cs="Arial"/>
          <w:b/>
          <w:color w:val="4F81BC"/>
          <w:spacing w:val="1"/>
          <w:sz w:val="18"/>
          <w:szCs w:val="18"/>
        </w:rPr>
        <w:t xml:space="preserve"> </w:t>
      </w:r>
      <w:r>
        <w:rPr>
          <w:rFonts w:ascii="Arial" w:eastAsia="Arial" w:hAnsi="Arial" w:cs="Arial"/>
          <w:b/>
          <w:color w:val="4F81BC"/>
          <w:sz w:val="18"/>
          <w:szCs w:val="18"/>
        </w:rPr>
        <w:t>o</w:t>
      </w:r>
      <w:r>
        <w:rPr>
          <w:rFonts w:ascii="Arial" w:eastAsia="Arial" w:hAnsi="Arial" w:cs="Arial"/>
          <w:b/>
          <w:color w:val="4F81BC"/>
          <w:spacing w:val="1"/>
          <w:sz w:val="18"/>
          <w:szCs w:val="18"/>
        </w:rPr>
        <w:t>u</w:t>
      </w:r>
      <w:r>
        <w:rPr>
          <w:rFonts w:ascii="Arial" w:eastAsia="Arial" w:hAnsi="Arial" w:cs="Arial"/>
          <w:b/>
          <w:color w:val="4F81BC"/>
          <w:sz w:val="18"/>
          <w:szCs w:val="18"/>
        </w:rPr>
        <w:t>t</w:t>
      </w:r>
      <w:r>
        <w:rPr>
          <w:rFonts w:ascii="Arial" w:eastAsia="Arial" w:hAnsi="Arial" w:cs="Arial"/>
          <w:b/>
          <w:color w:val="4F81BC"/>
          <w:spacing w:val="-2"/>
          <w:sz w:val="18"/>
          <w:szCs w:val="18"/>
        </w:rPr>
        <w:t>l</w:t>
      </w:r>
      <w:r>
        <w:rPr>
          <w:rFonts w:ascii="Arial" w:eastAsia="Arial" w:hAnsi="Arial" w:cs="Arial"/>
          <w:b/>
          <w:color w:val="4F81BC"/>
          <w:sz w:val="18"/>
          <w:szCs w:val="18"/>
        </w:rPr>
        <w:t>i</w:t>
      </w:r>
      <w:r>
        <w:rPr>
          <w:rFonts w:ascii="Arial" w:eastAsia="Arial" w:hAnsi="Arial" w:cs="Arial"/>
          <w:b/>
          <w:color w:val="4F81BC"/>
          <w:spacing w:val="1"/>
          <w:sz w:val="18"/>
          <w:szCs w:val="18"/>
        </w:rPr>
        <w:t>e</w:t>
      </w:r>
      <w:r>
        <w:rPr>
          <w:rFonts w:ascii="Arial" w:eastAsia="Arial" w:hAnsi="Arial" w:cs="Arial"/>
          <w:b/>
          <w:color w:val="4F81BC"/>
          <w:sz w:val="18"/>
          <w:szCs w:val="18"/>
        </w:rPr>
        <w:t xml:space="preserve">r, </w:t>
      </w:r>
      <w:r>
        <w:rPr>
          <w:rFonts w:ascii="Arial" w:eastAsia="Arial" w:hAnsi="Arial" w:cs="Arial"/>
          <w:b/>
          <w:color w:val="4F81BC"/>
          <w:spacing w:val="1"/>
          <w:sz w:val="18"/>
          <w:szCs w:val="18"/>
        </w:rPr>
        <w:t>i</w:t>
      </w:r>
      <w:r>
        <w:rPr>
          <w:rFonts w:ascii="Arial" w:eastAsia="Arial" w:hAnsi="Arial" w:cs="Arial"/>
          <w:b/>
          <w:color w:val="4F81BC"/>
          <w:sz w:val="18"/>
          <w:szCs w:val="18"/>
        </w:rPr>
        <w:t>s</w:t>
      </w:r>
      <w:r>
        <w:rPr>
          <w:rFonts w:ascii="Arial" w:eastAsia="Arial" w:hAnsi="Arial" w:cs="Arial"/>
          <w:b/>
          <w:color w:val="4F81BC"/>
          <w:spacing w:val="-1"/>
          <w:sz w:val="18"/>
          <w:szCs w:val="18"/>
        </w:rPr>
        <w:t xml:space="preserve"> </w:t>
      </w:r>
      <w:r>
        <w:rPr>
          <w:rFonts w:ascii="Arial" w:eastAsia="Arial" w:hAnsi="Arial" w:cs="Arial"/>
          <w:b/>
          <w:color w:val="4F81BC"/>
          <w:spacing w:val="1"/>
          <w:sz w:val="18"/>
          <w:szCs w:val="18"/>
        </w:rPr>
        <w:t>j</w:t>
      </w:r>
      <w:r>
        <w:rPr>
          <w:rFonts w:ascii="Arial" w:eastAsia="Arial" w:hAnsi="Arial" w:cs="Arial"/>
          <w:b/>
          <w:color w:val="4F81BC"/>
          <w:sz w:val="18"/>
          <w:szCs w:val="18"/>
        </w:rPr>
        <w:t>u</w:t>
      </w:r>
      <w:r>
        <w:rPr>
          <w:rFonts w:ascii="Arial" w:eastAsia="Arial" w:hAnsi="Arial" w:cs="Arial"/>
          <w:b/>
          <w:color w:val="4F81BC"/>
          <w:spacing w:val="1"/>
          <w:sz w:val="18"/>
          <w:szCs w:val="18"/>
        </w:rPr>
        <w:t>s</w:t>
      </w:r>
      <w:r>
        <w:rPr>
          <w:rFonts w:ascii="Arial" w:eastAsia="Arial" w:hAnsi="Arial" w:cs="Arial"/>
          <w:b/>
          <w:color w:val="4F81BC"/>
          <w:sz w:val="18"/>
          <w:szCs w:val="18"/>
        </w:rPr>
        <w:t>t</w:t>
      </w:r>
      <w:r>
        <w:rPr>
          <w:rFonts w:ascii="Arial" w:eastAsia="Arial" w:hAnsi="Arial" w:cs="Arial"/>
          <w:b/>
          <w:color w:val="4F81BC"/>
          <w:spacing w:val="-2"/>
          <w:sz w:val="18"/>
          <w:szCs w:val="18"/>
        </w:rPr>
        <w:t xml:space="preserve"> </w:t>
      </w:r>
      <w:r>
        <w:rPr>
          <w:rFonts w:ascii="Arial" w:eastAsia="Arial" w:hAnsi="Arial" w:cs="Arial"/>
          <w:b/>
          <w:color w:val="4F81BC"/>
          <w:sz w:val="18"/>
          <w:szCs w:val="18"/>
        </w:rPr>
        <w:t>a</w:t>
      </w:r>
      <w:r>
        <w:rPr>
          <w:rFonts w:ascii="Arial" w:eastAsia="Arial" w:hAnsi="Arial" w:cs="Arial"/>
          <w:b/>
          <w:color w:val="4F81BC"/>
          <w:spacing w:val="1"/>
          <w:sz w:val="18"/>
          <w:szCs w:val="18"/>
        </w:rPr>
        <w:t xml:space="preserve"> ga</w:t>
      </w:r>
      <w:r>
        <w:rPr>
          <w:rFonts w:ascii="Arial" w:eastAsia="Arial" w:hAnsi="Arial" w:cs="Arial"/>
          <w:b/>
          <w:color w:val="4F81BC"/>
          <w:spacing w:val="-2"/>
          <w:sz w:val="18"/>
          <w:szCs w:val="18"/>
        </w:rPr>
        <w:t>n</w:t>
      </w:r>
      <w:r>
        <w:rPr>
          <w:rFonts w:ascii="Arial" w:eastAsia="Arial" w:hAnsi="Arial" w:cs="Arial"/>
          <w:b/>
          <w:color w:val="4F81BC"/>
          <w:sz w:val="18"/>
          <w:szCs w:val="18"/>
        </w:rPr>
        <w:t>g</w:t>
      </w:r>
      <w:r>
        <w:rPr>
          <w:rFonts w:ascii="Arial" w:eastAsia="Arial" w:hAnsi="Arial" w:cs="Arial"/>
          <w:b/>
          <w:color w:val="4F81BC"/>
          <w:spacing w:val="1"/>
          <w:sz w:val="18"/>
          <w:szCs w:val="18"/>
        </w:rPr>
        <w:t>s</w:t>
      </w:r>
      <w:r>
        <w:rPr>
          <w:rFonts w:ascii="Arial" w:eastAsia="Arial" w:hAnsi="Arial" w:cs="Arial"/>
          <w:b/>
          <w:color w:val="4F81BC"/>
          <w:sz w:val="18"/>
          <w:szCs w:val="18"/>
        </w:rPr>
        <w:t>t</w:t>
      </w:r>
      <w:r>
        <w:rPr>
          <w:rFonts w:ascii="Arial" w:eastAsia="Arial" w:hAnsi="Arial" w:cs="Arial"/>
          <w:b/>
          <w:color w:val="4F81BC"/>
          <w:spacing w:val="1"/>
          <w:sz w:val="18"/>
          <w:szCs w:val="18"/>
        </w:rPr>
        <w:t>e</w:t>
      </w:r>
      <w:r>
        <w:rPr>
          <w:rFonts w:ascii="Arial" w:eastAsia="Arial" w:hAnsi="Arial" w:cs="Arial"/>
          <w:b/>
          <w:color w:val="4F81BC"/>
          <w:spacing w:val="-3"/>
          <w:sz w:val="18"/>
          <w:szCs w:val="18"/>
        </w:rPr>
        <w:t>r</w:t>
      </w:r>
      <w:r>
        <w:rPr>
          <w:rFonts w:ascii="Arial" w:eastAsia="Arial" w:hAnsi="Arial" w:cs="Arial"/>
          <w:b/>
          <w:color w:val="4F81BC"/>
          <w:sz w:val="18"/>
          <w:szCs w:val="18"/>
        </w:rPr>
        <w:t>.</w:t>
      </w:r>
    </w:p>
    <w:p w:rsidR="00A37357" w:rsidRDefault="00A37357">
      <w:pPr>
        <w:spacing w:before="4" w:line="200" w:lineRule="exact"/>
      </w:pPr>
    </w:p>
    <w:p w:rsidR="00A37357" w:rsidRDefault="0047235E">
      <w:pPr>
        <w:ind w:left="100"/>
        <w:rPr>
          <w:rFonts w:ascii="Arial" w:eastAsia="Arial" w:hAnsi="Arial" w:cs="Arial"/>
          <w:sz w:val="22"/>
          <w:szCs w:val="22"/>
        </w:rPr>
      </w:pPr>
      <w:r>
        <w:pict>
          <v:shape id="_x0000_s1038" type="#_x0000_t75" style="position:absolute;left:0;text-align:left;margin-left:73.5pt;margin-top:12.65pt;width:361.5pt;height:276.15pt;z-index:-251659264;mso-position-horizontal-relative:page">
            <v:imagedata r:id="rId12" o:title=""/>
            <w10:wrap anchorx="page"/>
          </v:shape>
        </w:pict>
      </w:r>
      <w:r>
        <w:rPr>
          <w:rFonts w:ascii="Arial" w:eastAsia="Arial" w:hAnsi="Arial" w:cs="Arial"/>
          <w:spacing w:val="2"/>
          <w:sz w:val="22"/>
          <w:szCs w:val="22"/>
        </w:rPr>
        <w:t>T</w:t>
      </w:r>
      <w:r>
        <w:rPr>
          <w:rFonts w:ascii="Arial" w:eastAsia="Arial" w:hAnsi="Arial" w:cs="Arial"/>
          <w:sz w:val="22"/>
          <w:szCs w:val="22"/>
        </w:rPr>
        <w:t>o</w:t>
      </w:r>
      <w:r>
        <w:rPr>
          <w:rFonts w:ascii="Arial" w:eastAsia="Arial" w:hAnsi="Arial" w:cs="Arial"/>
          <w:spacing w:val="-4"/>
          <w:sz w:val="22"/>
          <w:szCs w:val="22"/>
        </w:rPr>
        <w:t xml:space="preserve"> </w:t>
      </w:r>
      <w:r>
        <w:rPr>
          <w:rFonts w:ascii="Arial" w:eastAsia="Arial" w:hAnsi="Arial" w:cs="Arial"/>
          <w:spacing w:val="2"/>
          <w:sz w:val="22"/>
          <w:szCs w:val="22"/>
        </w:rPr>
        <w:t>g</w:t>
      </w:r>
      <w:r>
        <w:rPr>
          <w:rFonts w:ascii="Arial" w:eastAsia="Arial" w:hAnsi="Arial" w:cs="Arial"/>
          <w:sz w:val="22"/>
          <w:szCs w:val="22"/>
        </w:rPr>
        <w:t>et a b</w:t>
      </w:r>
      <w:r>
        <w:rPr>
          <w:rFonts w:ascii="Arial" w:eastAsia="Arial" w:hAnsi="Arial" w:cs="Arial"/>
          <w:spacing w:val="-2"/>
          <w:sz w:val="22"/>
          <w:szCs w:val="22"/>
        </w:rPr>
        <w:t>e</w:t>
      </w:r>
      <w:r>
        <w:rPr>
          <w:rFonts w:ascii="Arial" w:eastAsia="Arial" w:hAnsi="Arial" w:cs="Arial"/>
          <w:spacing w:val="1"/>
          <w:sz w:val="22"/>
          <w:szCs w:val="22"/>
        </w:rPr>
        <w:t>tt</w:t>
      </w:r>
      <w:r>
        <w:rPr>
          <w:rFonts w:ascii="Arial" w:eastAsia="Arial" w:hAnsi="Arial" w:cs="Arial"/>
          <w:spacing w:val="-3"/>
          <w:sz w:val="22"/>
          <w:szCs w:val="22"/>
        </w:rPr>
        <w:t>e</w:t>
      </w:r>
      <w:r>
        <w:rPr>
          <w:rFonts w:ascii="Arial" w:eastAsia="Arial" w:hAnsi="Arial" w:cs="Arial"/>
          <w:sz w:val="22"/>
          <w:szCs w:val="22"/>
        </w:rPr>
        <w:t xml:space="preserve">r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n, I</w:t>
      </w:r>
      <w:r>
        <w:rPr>
          <w:rFonts w:ascii="Arial" w:eastAsia="Arial" w:hAnsi="Arial" w:cs="Arial"/>
          <w:spacing w:val="2"/>
          <w:sz w:val="22"/>
          <w:szCs w:val="22"/>
        </w:rPr>
        <w:t xml:space="preserve"> g</w:t>
      </w:r>
      <w:r>
        <w:rPr>
          <w:rFonts w:ascii="Arial" w:eastAsia="Arial" w:hAnsi="Arial" w:cs="Arial"/>
          <w:spacing w:val="-3"/>
          <w:sz w:val="22"/>
          <w:szCs w:val="22"/>
        </w:rPr>
        <w:t>e</w:t>
      </w:r>
      <w:r>
        <w:rPr>
          <w:rFonts w:ascii="Arial" w:eastAsia="Arial" w:hAnsi="Arial" w:cs="Arial"/>
          <w:sz w:val="22"/>
          <w:szCs w:val="22"/>
        </w:rPr>
        <w:t xml:space="preserve">t </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 xml:space="preserve">d </w:t>
      </w:r>
      <w:r>
        <w:rPr>
          <w:rFonts w:ascii="Arial" w:eastAsia="Arial" w:hAnsi="Arial" w:cs="Arial"/>
          <w:spacing w:val="-2"/>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z w:val="22"/>
          <w:szCs w:val="22"/>
        </w:rPr>
        <w:t>L</w:t>
      </w:r>
      <w:r>
        <w:rPr>
          <w:rFonts w:ascii="Arial" w:eastAsia="Arial" w:hAnsi="Arial" w:cs="Arial"/>
          <w:spacing w:val="-1"/>
          <w:sz w:val="22"/>
          <w:szCs w:val="22"/>
        </w:rPr>
        <w:t>a</w:t>
      </w:r>
      <w:r>
        <w:rPr>
          <w:rFonts w:ascii="Arial" w:eastAsia="Arial" w:hAnsi="Arial" w:cs="Arial"/>
          <w:sz w:val="22"/>
          <w:szCs w:val="22"/>
        </w:rPr>
        <w:t>y</w:t>
      </w:r>
      <w:r>
        <w:rPr>
          <w:rFonts w:ascii="Arial" w:eastAsia="Arial" w:hAnsi="Arial" w:cs="Arial"/>
          <w:spacing w:val="-1"/>
          <w:sz w:val="22"/>
          <w:szCs w:val="22"/>
        </w:rPr>
        <w:t xml:space="preserve"> i</w:t>
      </w:r>
      <w:r>
        <w:rPr>
          <w:rFonts w:ascii="Arial" w:eastAsia="Arial" w:hAnsi="Arial" w:cs="Arial"/>
          <w:sz w:val="22"/>
          <w:szCs w:val="22"/>
        </w:rPr>
        <w:t>n</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pacing w:val="-2"/>
          <w:sz w:val="22"/>
          <w:szCs w:val="22"/>
        </w:rPr>
        <w:t>x</w:t>
      </w:r>
      <w:r>
        <w:rPr>
          <w:rFonts w:ascii="Arial" w:eastAsia="Arial" w:hAnsi="Arial" w:cs="Arial"/>
          <w:sz w:val="22"/>
          <w:szCs w:val="22"/>
        </w:rPr>
        <w:t xml:space="preserve">t </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3"/>
          <w:sz w:val="22"/>
          <w:szCs w:val="22"/>
        </w:rPr>
        <w:t>h</w:t>
      </w:r>
      <w:r>
        <w:rPr>
          <w:rFonts w:ascii="Arial" w:eastAsia="Arial" w:hAnsi="Arial" w:cs="Arial"/>
          <w:sz w:val="22"/>
          <w:szCs w:val="22"/>
        </w:rPr>
        <w:t>:</w:t>
      </w:r>
    </w:p>
    <w:p w:rsidR="00A37357" w:rsidRDefault="00A37357">
      <w:pPr>
        <w:spacing w:before="9" w:line="100" w:lineRule="exact"/>
        <w:rPr>
          <w:sz w:val="11"/>
          <w:szCs w:val="11"/>
        </w:rPr>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47235E">
      <w:pPr>
        <w:ind w:left="100"/>
        <w:rPr>
          <w:rFonts w:ascii="Arial" w:eastAsia="Arial" w:hAnsi="Arial" w:cs="Arial"/>
          <w:sz w:val="18"/>
          <w:szCs w:val="18"/>
        </w:rPr>
        <w:sectPr w:rsidR="00A37357">
          <w:headerReference w:type="default" r:id="rId13"/>
          <w:pgSz w:w="12240" w:h="15840"/>
          <w:pgMar w:top="1680" w:right="1720" w:bottom="280" w:left="1340" w:header="1465" w:footer="0" w:gutter="0"/>
          <w:cols w:space="720"/>
        </w:sectPr>
      </w:pPr>
      <w:r>
        <w:rPr>
          <w:rFonts w:ascii="Arial" w:eastAsia="Arial" w:hAnsi="Arial" w:cs="Arial"/>
          <w:b/>
          <w:color w:val="4F81BC"/>
          <w:sz w:val="18"/>
          <w:szCs w:val="18"/>
        </w:rPr>
        <w:t>F</w:t>
      </w:r>
      <w:r>
        <w:rPr>
          <w:rFonts w:ascii="Arial" w:eastAsia="Arial" w:hAnsi="Arial" w:cs="Arial"/>
          <w:b/>
          <w:color w:val="4F81BC"/>
          <w:spacing w:val="1"/>
          <w:sz w:val="18"/>
          <w:szCs w:val="18"/>
        </w:rPr>
        <w:t>i</w:t>
      </w:r>
      <w:r>
        <w:rPr>
          <w:rFonts w:ascii="Arial" w:eastAsia="Arial" w:hAnsi="Arial" w:cs="Arial"/>
          <w:b/>
          <w:color w:val="4F81BC"/>
          <w:sz w:val="18"/>
          <w:szCs w:val="18"/>
        </w:rPr>
        <w:t>g</w:t>
      </w:r>
      <w:r>
        <w:rPr>
          <w:rFonts w:ascii="Arial" w:eastAsia="Arial" w:hAnsi="Arial" w:cs="Arial"/>
          <w:b/>
          <w:color w:val="4F81BC"/>
          <w:spacing w:val="1"/>
          <w:sz w:val="18"/>
          <w:szCs w:val="18"/>
        </w:rPr>
        <w:t>u</w:t>
      </w:r>
      <w:r>
        <w:rPr>
          <w:rFonts w:ascii="Arial" w:eastAsia="Arial" w:hAnsi="Arial" w:cs="Arial"/>
          <w:b/>
          <w:color w:val="4F81BC"/>
          <w:sz w:val="18"/>
          <w:szCs w:val="18"/>
        </w:rPr>
        <w:t>re</w:t>
      </w:r>
      <w:r>
        <w:rPr>
          <w:rFonts w:ascii="Arial" w:eastAsia="Arial" w:hAnsi="Arial" w:cs="Arial"/>
          <w:b/>
          <w:color w:val="4F81BC"/>
          <w:spacing w:val="1"/>
          <w:sz w:val="18"/>
          <w:szCs w:val="18"/>
        </w:rPr>
        <w:t xml:space="preserve"> 5</w:t>
      </w:r>
      <w:r>
        <w:rPr>
          <w:rFonts w:ascii="Arial" w:eastAsia="Arial" w:hAnsi="Arial" w:cs="Arial"/>
          <w:b/>
          <w:color w:val="4F81BC"/>
          <w:sz w:val="18"/>
          <w:szCs w:val="18"/>
        </w:rPr>
        <w:t>.</w:t>
      </w:r>
      <w:r>
        <w:rPr>
          <w:rFonts w:ascii="Arial" w:eastAsia="Arial" w:hAnsi="Arial" w:cs="Arial"/>
          <w:b/>
          <w:color w:val="4F81BC"/>
          <w:spacing w:val="-2"/>
          <w:sz w:val="18"/>
          <w:szCs w:val="18"/>
        </w:rPr>
        <w:t xml:space="preserve"> </w:t>
      </w:r>
      <w:r>
        <w:rPr>
          <w:rFonts w:ascii="Arial" w:eastAsia="Arial" w:hAnsi="Arial" w:cs="Arial"/>
          <w:b/>
          <w:color w:val="4F81BC"/>
          <w:sz w:val="18"/>
          <w:szCs w:val="18"/>
        </w:rPr>
        <w:t>S</w:t>
      </w:r>
      <w:r>
        <w:rPr>
          <w:rFonts w:ascii="Arial" w:eastAsia="Arial" w:hAnsi="Arial" w:cs="Arial"/>
          <w:b/>
          <w:color w:val="4F81BC"/>
          <w:spacing w:val="1"/>
          <w:sz w:val="18"/>
          <w:szCs w:val="18"/>
        </w:rPr>
        <w:t>am</w:t>
      </w:r>
      <w:r>
        <w:rPr>
          <w:rFonts w:ascii="Arial" w:eastAsia="Arial" w:hAnsi="Arial" w:cs="Arial"/>
          <w:b/>
          <w:color w:val="4F81BC"/>
          <w:sz w:val="18"/>
          <w:szCs w:val="18"/>
        </w:rPr>
        <w:t>e</w:t>
      </w:r>
      <w:r>
        <w:rPr>
          <w:rFonts w:ascii="Arial" w:eastAsia="Arial" w:hAnsi="Arial" w:cs="Arial"/>
          <w:b/>
          <w:color w:val="4F81BC"/>
          <w:spacing w:val="-1"/>
          <w:sz w:val="18"/>
          <w:szCs w:val="18"/>
        </w:rPr>
        <w:t xml:space="preserve"> </w:t>
      </w:r>
      <w:r>
        <w:rPr>
          <w:rFonts w:ascii="Arial" w:eastAsia="Arial" w:hAnsi="Arial" w:cs="Arial"/>
          <w:b/>
          <w:color w:val="4F81BC"/>
          <w:spacing w:val="1"/>
          <w:sz w:val="18"/>
          <w:szCs w:val="18"/>
        </w:rPr>
        <w:t>a</w:t>
      </w:r>
      <w:r>
        <w:rPr>
          <w:rFonts w:ascii="Arial" w:eastAsia="Arial" w:hAnsi="Arial" w:cs="Arial"/>
          <w:b/>
          <w:color w:val="4F81BC"/>
          <w:sz w:val="18"/>
          <w:szCs w:val="18"/>
        </w:rPr>
        <w:t>s</w:t>
      </w:r>
      <w:r>
        <w:rPr>
          <w:rFonts w:ascii="Arial" w:eastAsia="Arial" w:hAnsi="Arial" w:cs="Arial"/>
          <w:b/>
          <w:color w:val="4F81BC"/>
          <w:spacing w:val="1"/>
          <w:sz w:val="18"/>
          <w:szCs w:val="18"/>
        </w:rPr>
        <w:t xml:space="preserve"> </w:t>
      </w:r>
      <w:r>
        <w:rPr>
          <w:rFonts w:ascii="Arial" w:eastAsia="Arial" w:hAnsi="Arial" w:cs="Arial"/>
          <w:b/>
          <w:color w:val="4F81BC"/>
          <w:spacing w:val="-2"/>
          <w:sz w:val="18"/>
          <w:szCs w:val="18"/>
        </w:rPr>
        <w:t>f</w:t>
      </w:r>
      <w:r>
        <w:rPr>
          <w:rFonts w:ascii="Arial" w:eastAsia="Arial" w:hAnsi="Arial" w:cs="Arial"/>
          <w:b/>
          <w:color w:val="4F81BC"/>
          <w:sz w:val="18"/>
          <w:szCs w:val="18"/>
        </w:rPr>
        <w:t>i</w:t>
      </w:r>
      <w:r>
        <w:rPr>
          <w:rFonts w:ascii="Arial" w:eastAsia="Arial" w:hAnsi="Arial" w:cs="Arial"/>
          <w:b/>
          <w:color w:val="4F81BC"/>
          <w:spacing w:val="1"/>
          <w:sz w:val="18"/>
          <w:szCs w:val="18"/>
        </w:rPr>
        <w:t>g</w:t>
      </w:r>
      <w:r>
        <w:rPr>
          <w:rFonts w:ascii="Arial" w:eastAsia="Arial" w:hAnsi="Arial" w:cs="Arial"/>
          <w:b/>
          <w:color w:val="4F81BC"/>
          <w:sz w:val="18"/>
          <w:szCs w:val="18"/>
        </w:rPr>
        <w:t>ure</w:t>
      </w:r>
      <w:r>
        <w:rPr>
          <w:rFonts w:ascii="Arial" w:eastAsia="Arial" w:hAnsi="Arial" w:cs="Arial"/>
          <w:b/>
          <w:color w:val="4F81BC"/>
          <w:spacing w:val="1"/>
          <w:sz w:val="18"/>
          <w:szCs w:val="18"/>
        </w:rPr>
        <w:t xml:space="preserve"> </w:t>
      </w:r>
      <w:r>
        <w:rPr>
          <w:rFonts w:ascii="Arial" w:eastAsia="Arial" w:hAnsi="Arial" w:cs="Arial"/>
          <w:b/>
          <w:color w:val="4F81BC"/>
          <w:sz w:val="18"/>
          <w:szCs w:val="18"/>
        </w:rPr>
        <w:t>4</w:t>
      </w:r>
      <w:r>
        <w:rPr>
          <w:rFonts w:ascii="Arial" w:eastAsia="Arial" w:hAnsi="Arial" w:cs="Arial"/>
          <w:b/>
          <w:color w:val="4F81BC"/>
          <w:spacing w:val="-1"/>
          <w:sz w:val="18"/>
          <w:szCs w:val="18"/>
        </w:rPr>
        <w:t xml:space="preserve"> </w:t>
      </w:r>
      <w:r>
        <w:rPr>
          <w:rFonts w:ascii="Arial" w:eastAsia="Arial" w:hAnsi="Arial" w:cs="Arial"/>
          <w:b/>
          <w:color w:val="4F81BC"/>
          <w:spacing w:val="-2"/>
          <w:sz w:val="18"/>
          <w:szCs w:val="18"/>
        </w:rPr>
        <w:t>b</w:t>
      </w:r>
      <w:r>
        <w:rPr>
          <w:rFonts w:ascii="Arial" w:eastAsia="Arial" w:hAnsi="Arial" w:cs="Arial"/>
          <w:b/>
          <w:color w:val="4F81BC"/>
          <w:sz w:val="18"/>
          <w:szCs w:val="18"/>
        </w:rPr>
        <w:t>ut</w:t>
      </w:r>
      <w:r>
        <w:rPr>
          <w:rFonts w:ascii="Arial" w:eastAsia="Arial" w:hAnsi="Arial" w:cs="Arial"/>
          <w:b/>
          <w:color w:val="4F81BC"/>
          <w:spacing w:val="-1"/>
          <w:sz w:val="18"/>
          <w:szCs w:val="18"/>
        </w:rPr>
        <w:t xml:space="preserve"> </w:t>
      </w:r>
      <w:r>
        <w:rPr>
          <w:rFonts w:ascii="Arial" w:eastAsia="Arial" w:hAnsi="Arial" w:cs="Arial"/>
          <w:b/>
          <w:color w:val="4F81BC"/>
          <w:spacing w:val="4"/>
          <w:sz w:val="18"/>
          <w:szCs w:val="18"/>
        </w:rPr>
        <w:t>w</w:t>
      </w:r>
      <w:r>
        <w:rPr>
          <w:rFonts w:ascii="Arial" w:eastAsia="Arial" w:hAnsi="Arial" w:cs="Arial"/>
          <w:b/>
          <w:color w:val="4F81BC"/>
          <w:sz w:val="18"/>
          <w:szCs w:val="18"/>
        </w:rPr>
        <w:t>it</w:t>
      </w:r>
      <w:r>
        <w:rPr>
          <w:rFonts w:ascii="Arial" w:eastAsia="Arial" w:hAnsi="Arial" w:cs="Arial"/>
          <w:b/>
          <w:color w:val="4F81BC"/>
          <w:spacing w:val="-2"/>
          <w:sz w:val="18"/>
          <w:szCs w:val="18"/>
        </w:rPr>
        <w:t>h</w:t>
      </w:r>
      <w:r>
        <w:rPr>
          <w:rFonts w:ascii="Arial" w:eastAsia="Arial" w:hAnsi="Arial" w:cs="Arial"/>
          <w:b/>
          <w:color w:val="4F81BC"/>
          <w:sz w:val="18"/>
          <w:szCs w:val="18"/>
        </w:rPr>
        <w:t>o</w:t>
      </w:r>
      <w:r>
        <w:rPr>
          <w:rFonts w:ascii="Arial" w:eastAsia="Arial" w:hAnsi="Arial" w:cs="Arial"/>
          <w:b/>
          <w:color w:val="4F81BC"/>
          <w:spacing w:val="1"/>
          <w:sz w:val="18"/>
          <w:szCs w:val="18"/>
        </w:rPr>
        <w:t>u</w:t>
      </w:r>
      <w:r>
        <w:rPr>
          <w:rFonts w:ascii="Arial" w:eastAsia="Arial" w:hAnsi="Arial" w:cs="Arial"/>
          <w:b/>
          <w:color w:val="4F81BC"/>
          <w:sz w:val="18"/>
          <w:szCs w:val="18"/>
        </w:rPr>
        <w:t xml:space="preserve">t </w:t>
      </w:r>
      <w:r>
        <w:rPr>
          <w:rFonts w:ascii="Arial" w:eastAsia="Arial" w:hAnsi="Arial" w:cs="Arial"/>
          <w:b/>
          <w:color w:val="4F81BC"/>
          <w:spacing w:val="1"/>
          <w:sz w:val="18"/>
          <w:szCs w:val="18"/>
        </w:rPr>
        <w:t>L</w:t>
      </w:r>
      <w:r>
        <w:rPr>
          <w:rFonts w:ascii="Arial" w:eastAsia="Arial" w:hAnsi="Arial" w:cs="Arial"/>
          <w:b/>
          <w:color w:val="4F81BC"/>
          <w:spacing w:val="3"/>
          <w:sz w:val="18"/>
          <w:szCs w:val="18"/>
        </w:rPr>
        <w:t>a</w:t>
      </w:r>
      <w:r>
        <w:rPr>
          <w:rFonts w:ascii="Arial" w:eastAsia="Arial" w:hAnsi="Arial" w:cs="Arial"/>
          <w:b/>
          <w:color w:val="4F81BC"/>
          <w:spacing w:val="-6"/>
          <w:sz w:val="18"/>
          <w:szCs w:val="18"/>
        </w:rPr>
        <w:t>y</w:t>
      </w:r>
      <w:r>
        <w:rPr>
          <w:rFonts w:ascii="Arial" w:eastAsia="Arial" w:hAnsi="Arial" w:cs="Arial"/>
          <w:b/>
          <w:color w:val="4F81BC"/>
          <w:sz w:val="18"/>
          <w:szCs w:val="18"/>
        </w:rPr>
        <w:t>.</w:t>
      </w:r>
    </w:p>
    <w:p w:rsidR="00A37357" w:rsidRPr="00835964" w:rsidRDefault="0047235E">
      <w:pPr>
        <w:spacing w:before="78"/>
        <w:ind w:left="100" w:right="80"/>
        <w:rPr>
          <w:rFonts w:ascii="Segoe UI" w:eastAsia="Arial" w:hAnsi="Segoe UI" w:cs="Segoe UI"/>
          <w:sz w:val="22"/>
          <w:szCs w:val="22"/>
        </w:rPr>
      </w:pPr>
      <w:r w:rsidRPr="00835964">
        <w:rPr>
          <w:rFonts w:ascii="Segoe UI" w:eastAsia="Arial" w:hAnsi="Segoe UI" w:cs="Segoe UI"/>
          <w:spacing w:val="5"/>
          <w:sz w:val="22"/>
          <w:szCs w:val="22"/>
        </w:rPr>
        <w:lastRenderedPageBreak/>
        <w:t>W</w:t>
      </w:r>
      <w:r w:rsidRPr="00835964">
        <w:rPr>
          <w:rFonts w:ascii="Segoe UI" w:eastAsia="Arial" w:hAnsi="Segoe UI" w:cs="Segoe UI"/>
          <w:spacing w:val="-3"/>
          <w:sz w:val="22"/>
          <w:szCs w:val="22"/>
        </w:rPr>
        <w:t>i</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o</w:t>
      </w:r>
      <w:r w:rsidRPr="00835964">
        <w:rPr>
          <w:rFonts w:ascii="Segoe UI" w:eastAsia="Arial" w:hAnsi="Segoe UI" w:cs="Segoe UI"/>
          <w:sz w:val="22"/>
          <w:szCs w:val="22"/>
        </w:rPr>
        <w:t>ut L</w:t>
      </w:r>
      <w:r w:rsidRPr="00835964">
        <w:rPr>
          <w:rFonts w:ascii="Segoe UI" w:eastAsia="Arial" w:hAnsi="Segoe UI" w:cs="Segoe UI"/>
          <w:spacing w:val="-1"/>
          <w:sz w:val="22"/>
          <w:szCs w:val="22"/>
        </w:rPr>
        <w:t>a</w:t>
      </w:r>
      <w:r w:rsidRPr="00835964">
        <w:rPr>
          <w:rFonts w:ascii="Segoe UI" w:eastAsia="Arial" w:hAnsi="Segoe UI" w:cs="Segoe UI"/>
          <w:sz w:val="22"/>
          <w:szCs w:val="22"/>
        </w:rPr>
        <w:t>y</w:t>
      </w:r>
      <w:r w:rsidRPr="00835964">
        <w:rPr>
          <w:rFonts w:ascii="Segoe UI" w:eastAsia="Arial" w:hAnsi="Segoe UI" w:cs="Segoe UI"/>
          <w:spacing w:val="-1"/>
          <w:sz w:val="22"/>
          <w:szCs w:val="22"/>
        </w:rPr>
        <w:t xml:space="preserve"> i</w:t>
      </w:r>
      <w:r w:rsidRPr="00835964">
        <w:rPr>
          <w:rFonts w:ascii="Segoe UI" w:eastAsia="Arial" w:hAnsi="Segoe UI" w:cs="Segoe UI"/>
          <w:sz w:val="22"/>
          <w:szCs w:val="22"/>
        </w:rPr>
        <w:t xml:space="preserve">n </w:t>
      </w:r>
      <w:r w:rsidRPr="00835964">
        <w:rPr>
          <w:rFonts w:ascii="Segoe UI" w:eastAsia="Arial" w:hAnsi="Segoe UI" w:cs="Segoe UI"/>
          <w:spacing w:val="2"/>
          <w:sz w:val="22"/>
          <w:szCs w:val="22"/>
        </w:rPr>
        <w:t>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3"/>
          <w:sz w:val="22"/>
          <w:szCs w:val="22"/>
        </w:rPr>
        <w:t>p</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3"/>
          <w:sz w:val="22"/>
          <w:szCs w:val="22"/>
        </w:rPr>
        <w:t>s</w:t>
      </w:r>
      <w:r w:rsidRPr="00835964">
        <w:rPr>
          <w:rFonts w:ascii="Segoe UI" w:eastAsia="Arial" w:hAnsi="Segoe UI" w:cs="Segoe UI"/>
          <w:sz w:val="22"/>
          <w:szCs w:val="22"/>
        </w:rPr>
        <w:t>e</w:t>
      </w:r>
      <w:r w:rsidRPr="00835964">
        <w:rPr>
          <w:rFonts w:ascii="Segoe UI" w:eastAsia="Arial" w:hAnsi="Segoe UI" w:cs="Segoe UI"/>
          <w:spacing w:val="-1"/>
          <w:sz w:val="22"/>
          <w:szCs w:val="22"/>
        </w:rPr>
        <w:t>n</w:t>
      </w:r>
      <w:r w:rsidRPr="00835964">
        <w:rPr>
          <w:rFonts w:ascii="Segoe UI" w:eastAsia="Arial" w:hAnsi="Segoe UI" w:cs="Segoe UI"/>
          <w:spacing w:val="1"/>
          <w:sz w:val="22"/>
          <w:szCs w:val="22"/>
        </w:rPr>
        <w:t>t</w:t>
      </w:r>
      <w:r w:rsidRPr="00835964">
        <w:rPr>
          <w:rFonts w:ascii="Segoe UI" w:eastAsia="Arial" w:hAnsi="Segoe UI" w:cs="Segoe UI"/>
          <w:sz w:val="22"/>
          <w:szCs w:val="22"/>
        </w:rPr>
        <w:t>ati</w:t>
      </w:r>
      <w:r w:rsidRPr="00835964">
        <w:rPr>
          <w:rFonts w:ascii="Segoe UI" w:eastAsia="Arial" w:hAnsi="Segoe UI" w:cs="Segoe UI"/>
          <w:spacing w:val="-1"/>
          <w:sz w:val="22"/>
          <w:szCs w:val="22"/>
        </w:rPr>
        <w:t>o</w:t>
      </w:r>
      <w:r w:rsidRPr="00835964">
        <w:rPr>
          <w:rFonts w:ascii="Segoe UI" w:eastAsia="Arial" w:hAnsi="Segoe UI" w:cs="Segoe UI"/>
          <w:sz w:val="22"/>
          <w:szCs w:val="22"/>
        </w:rPr>
        <w:t xml:space="preserve">n, </w:t>
      </w:r>
      <w:r w:rsidRPr="00835964">
        <w:rPr>
          <w:rFonts w:ascii="Segoe UI" w:eastAsia="Arial" w:hAnsi="Segoe UI" w:cs="Segoe UI"/>
          <w:spacing w:val="-3"/>
          <w:sz w:val="22"/>
          <w:szCs w:val="22"/>
        </w:rPr>
        <w:t>w</w:t>
      </w:r>
      <w:r w:rsidRPr="00835964">
        <w:rPr>
          <w:rFonts w:ascii="Segoe UI" w:eastAsia="Arial" w:hAnsi="Segoe UI" w:cs="Segoe UI"/>
          <w:sz w:val="22"/>
          <w:szCs w:val="22"/>
        </w:rPr>
        <w:t xml:space="preserve">e </w:t>
      </w:r>
      <w:r w:rsidRPr="00835964">
        <w:rPr>
          <w:rFonts w:ascii="Segoe UI" w:eastAsia="Arial" w:hAnsi="Segoe UI" w:cs="Segoe UI"/>
          <w:spacing w:val="2"/>
          <w:sz w:val="22"/>
          <w:szCs w:val="22"/>
        </w:rPr>
        <w:t>g</w:t>
      </w:r>
      <w:r w:rsidRPr="00835964">
        <w:rPr>
          <w:rFonts w:ascii="Segoe UI" w:eastAsia="Arial" w:hAnsi="Segoe UI" w:cs="Segoe UI"/>
          <w:spacing w:val="-3"/>
          <w:sz w:val="22"/>
          <w:szCs w:val="22"/>
        </w:rPr>
        <w:t>e</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b</w:t>
      </w:r>
      <w:r w:rsidRPr="00835964">
        <w:rPr>
          <w:rFonts w:ascii="Segoe UI" w:eastAsia="Arial" w:hAnsi="Segoe UI" w:cs="Segoe UI"/>
          <w:spacing w:val="-1"/>
          <w:sz w:val="22"/>
          <w:szCs w:val="22"/>
        </w:rPr>
        <w:t>et</w:t>
      </w:r>
      <w:r w:rsidRPr="00835964">
        <w:rPr>
          <w:rFonts w:ascii="Segoe UI" w:eastAsia="Arial" w:hAnsi="Segoe UI" w:cs="Segoe UI"/>
          <w:spacing w:val="1"/>
          <w:sz w:val="22"/>
          <w:szCs w:val="22"/>
        </w:rPr>
        <w:t>t</w:t>
      </w:r>
      <w:r w:rsidRPr="00835964">
        <w:rPr>
          <w:rFonts w:ascii="Segoe UI" w:eastAsia="Arial" w:hAnsi="Segoe UI" w:cs="Segoe UI"/>
          <w:sz w:val="22"/>
          <w:szCs w:val="22"/>
        </w:rPr>
        <w:t>er</w:t>
      </w:r>
      <w:r w:rsidRPr="00835964">
        <w:rPr>
          <w:rFonts w:ascii="Segoe UI" w:eastAsia="Arial" w:hAnsi="Segoe UI" w:cs="Segoe UI"/>
          <w:spacing w:val="-3"/>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ns</w:t>
      </w:r>
      <w:r w:rsidRPr="00835964">
        <w:rPr>
          <w:rFonts w:ascii="Segoe UI" w:eastAsia="Arial" w:hAnsi="Segoe UI" w:cs="Segoe UI"/>
          <w:spacing w:val="-1"/>
          <w:sz w:val="22"/>
          <w:szCs w:val="22"/>
        </w:rPr>
        <w:t>i</w:t>
      </w:r>
      <w:r w:rsidRPr="00835964">
        <w:rPr>
          <w:rFonts w:ascii="Segoe UI" w:eastAsia="Arial" w:hAnsi="Segoe UI" w:cs="Segoe UI"/>
          <w:spacing w:val="2"/>
          <w:sz w:val="22"/>
          <w:szCs w:val="22"/>
        </w:rPr>
        <w:t>g</w:t>
      </w:r>
      <w:r w:rsidRPr="00835964">
        <w:rPr>
          <w:rFonts w:ascii="Segoe UI" w:eastAsia="Arial" w:hAnsi="Segoe UI" w:cs="Segoe UI"/>
          <w:sz w:val="22"/>
          <w:szCs w:val="22"/>
        </w:rPr>
        <w:t xml:space="preserve">ht </w:t>
      </w:r>
      <w:r w:rsidRPr="00835964">
        <w:rPr>
          <w:rFonts w:ascii="Segoe UI" w:eastAsia="Arial" w:hAnsi="Segoe UI" w:cs="Segoe UI"/>
          <w:spacing w:val="-3"/>
          <w:sz w:val="22"/>
          <w:szCs w:val="22"/>
        </w:rPr>
        <w:t>o</w:t>
      </w:r>
      <w:r w:rsidRPr="00835964">
        <w:rPr>
          <w:rFonts w:ascii="Segoe UI" w:eastAsia="Arial" w:hAnsi="Segoe UI" w:cs="Segoe UI"/>
          <w:sz w:val="22"/>
          <w:szCs w:val="22"/>
        </w:rPr>
        <w:t>f</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a</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r</w:t>
      </w:r>
      <w:r w:rsidRPr="00835964">
        <w:rPr>
          <w:rFonts w:ascii="Segoe UI" w:eastAsia="Arial" w:hAnsi="Segoe UI" w:cs="Segoe UI"/>
          <w:spacing w:val="-1"/>
          <w:sz w:val="22"/>
          <w:szCs w:val="22"/>
        </w:rPr>
        <w:t>i</w:t>
      </w:r>
      <w:r w:rsidRPr="00835964">
        <w:rPr>
          <w:rFonts w:ascii="Segoe UI" w:eastAsia="Arial" w:hAnsi="Segoe UI" w:cs="Segoe UI"/>
          <w:sz w:val="22"/>
          <w:szCs w:val="22"/>
        </w:rPr>
        <w:t>b</w:t>
      </w:r>
      <w:r w:rsidRPr="00835964">
        <w:rPr>
          <w:rFonts w:ascii="Segoe UI" w:eastAsia="Arial" w:hAnsi="Segoe UI" w:cs="Segoe UI"/>
          <w:spacing w:val="-1"/>
          <w:sz w:val="22"/>
          <w:szCs w:val="22"/>
        </w:rPr>
        <w:t>u</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z w:val="22"/>
          <w:szCs w:val="22"/>
        </w:rPr>
        <w:t>o</w:t>
      </w:r>
      <w:r w:rsidRPr="00835964">
        <w:rPr>
          <w:rFonts w:ascii="Segoe UI" w:eastAsia="Arial" w:hAnsi="Segoe UI" w:cs="Segoe UI"/>
          <w:spacing w:val="-1"/>
          <w:sz w:val="22"/>
          <w:szCs w:val="22"/>
        </w:rPr>
        <w:t>n</w:t>
      </w:r>
      <w:r w:rsidRPr="00835964">
        <w:rPr>
          <w:rFonts w:ascii="Segoe UI" w:eastAsia="Arial" w:hAnsi="Segoe UI" w:cs="Segoe UI"/>
          <w:sz w:val="22"/>
          <w:szCs w:val="22"/>
        </w:rPr>
        <w:t>.</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A</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z w:val="22"/>
          <w:szCs w:val="22"/>
        </w:rPr>
        <w:t>e can</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 xml:space="preserve">see </w:t>
      </w:r>
      <w:r w:rsidRPr="00835964">
        <w:rPr>
          <w:rFonts w:ascii="Segoe UI" w:eastAsia="Arial" w:hAnsi="Segoe UI" w:cs="Segoe UI"/>
          <w:spacing w:val="-1"/>
          <w:sz w:val="22"/>
          <w:szCs w:val="22"/>
        </w:rPr>
        <w:t>P</w:t>
      </w:r>
      <w:r w:rsidRPr="00835964">
        <w:rPr>
          <w:rFonts w:ascii="Segoe UI" w:eastAsia="Arial" w:hAnsi="Segoe UI" w:cs="Segoe UI"/>
          <w:spacing w:val="1"/>
          <w:sz w:val="22"/>
          <w:szCs w:val="22"/>
        </w:rPr>
        <w:t>O</w:t>
      </w:r>
      <w:r w:rsidRPr="00835964">
        <w:rPr>
          <w:rFonts w:ascii="Segoe UI" w:eastAsia="Arial" w:hAnsi="Segoe UI" w:cs="Segoe UI"/>
          <w:sz w:val="22"/>
          <w:szCs w:val="22"/>
        </w:rPr>
        <w:t>I are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some</w:t>
      </w:r>
      <w:r w:rsidRPr="00835964">
        <w:rPr>
          <w:rFonts w:ascii="Segoe UI" w:eastAsia="Arial" w:hAnsi="Segoe UI" w:cs="Segoe UI"/>
          <w:spacing w:val="-3"/>
          <w:sz w:val="22"/>
          <w:szCs w:val="22"/>
        </w:rPr>
        <w:t>w</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e in</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h</w:t>
      </w:r>
      <w:r w:rsidRPr="00835964">
        <w:rPr>
          <w:rFonts w:ascii="Segoe UI" w:eastAsia="Arial" w:hAnsi="Segoe UI" w:cs="Segoe UI"/>
          <w:sz w:val="22"/>
          <w:szCs w:val="22"/>
        </w:rPr>
        <w:t xml:space="preserve">e </w:t>
      </w:r>
      <w:r w:rsidRPr="00835964">
        <w:rPr>
          <w:rFonts w:ascii="Segoe UI" w:eastAsia="Arial" w:hAnsi="Segoe UI" w:cs="Segoe UI"/>
          <w:spacing w:val="1"/>
          <w:sz w:val="22"/>
          <w:szCs w:val="22"/>
        </w:rPr>
        <w:t>m</w:t>
      </w:r>
      <w:r w:rsidRPr="00835964">
        <w:rPr>
          <w:rFonts w:ascii="Segoe UI" w:eastAsia="Arial" w:hAnsi="Segoe UI" w:cs="Segoe UI"/>
          <w:spacing w:val="-1"/>
          <w:sz w:val="22"/>
          <w:szCs w:val="22"/>
        </w:rPr>
        <w:t>i</w:t>
      </w:r>
      <w:r w:rsidRPr="00835964">
        <w:rPr>
          <w:rFonts w:ascii="Segoe UI" w:eastAsia="Arial" w:hAnsi="Segoe UI" w:cs="Segoe UI"/>
          <w:sz w:val="22"/>
          <w:szCs w:val="22"/>
        </w:rPr>
        <w:t>d</w:t>
      </w:r>
      <w:r w:rsidRPr="00835964">
        <w:rPr>
          <w:rFonts w:ascii="Segoe UI" w:eastAsia="Arial" w:hAnsi="Segoe UI" w:cs="Segoe UI"/>
          <w:spacing w:val="-1"/>
          <w:sz w:val="22"/>
          <w:szCs w:val="22"/>
        </w:rPr>
        <w:t>dl</w:t>
      </w:r>
      <w:r w:rsidRPr="00835964">
        <w:rPr>
          <w:rFonts w:ascii="Segoe UI" w:eastAsia="Arial" w:hAnsi="Segoe UI" w:cs="Segoe UI"/>
          <w:sz w:val="22"/>
          <w:szCs w:val="22"/>
        </w:rPr>
        <w:t xml:space="preserve">e </w:t>
      </w:r>
      <w:r w:rsidRPr="00835964">
        <w:rPr>
          <w:rFonts w:ascii="Segoe UI" w:eastAsia="Arial" w:hAnsi="Segoe UI" w:cs="Segoe UI"/>
          <w:spacing w:val="-2"/>
          <w:sz w:val="22"/>
          <w:szCs w:val="22"/>
        </w:rPr>
        <w:t>o</w:t>
      </w:r>
      <w:r w:rsidRPr="00835964">
        <w:rPr>
          <w:rFonts w:ascii="Segoe UI" w:eastAsia="Arial" w:hAnsi="Segoe UI" w:cs="Segoe UI"/>
          <w:sz w:val="22"/>
          <w:szCs w:val="22"/>
        </w:rPr>
        <w:t xml:space="preserve">f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1"/>
          <w:sz w:val="22"/>
          <w:szCs w:val="22"/>
        </w:rPr>
        <w:t>i</w:t>
      </w:r>
      <w:r w:rsidRPr="00835964">
        <w:rPr>
          <w:rFonts w:ascii="Segoe UI" w:eastAsia="Arial" w:hAnsi="Segoe UI" w:cs="Segoe UI"/>
          <w:spacing w:val="-2"/>
          <w:sz w:val="22"/>
          <w:szCs w:val="22"/>
        </w:rPr>
        <w:t>s</w:t>
      </w:r>
      <w:r w:rsidRPr="00835964">
        <w:rPr>
          <w:rFonts w:ascii="Segoe UI" w:eastAsia="Arial" w:hAnsi="Segoe UI" w:cs="Segoe UI"/>
          <w:spacing w:val="1"/>
          <w:sz w:val="22"/>
          <w:szCs w:val="22"/>
        </w:rPr>
        <w:t>tr</w:t>
      </w:r>
      <w:r w:rsidRPr="00835964">
        <w:rPr>
          <w:rFonts w:ascii="Segoe UI" w:eastAsia="Arial" w:hAnsi="Segoe UI" w:cs="Segoe UI"/>
          <w:spacing w:val="-1"/>
          <w:sz w:val="22"/>
          <w:szCs w:val="22"/>
        </w:rPr>
        <w:t>i</w:t>
      </w:r>
      <w:r w:rsidRPr="00835964">
        <w:rPr>
          <w:rFonts w:ascii="Segoe UI" w:eastAsia="Arial" w:hAnsi="Segoe UI" w:cs="Segoe UI"/>
          <w:sz w:val="22"/>
          <w:szCs w:val="22"/>
        </w:rPr>
        <w:t>b</w:t>
      </w:r>
      <w:r w:rsidRPr="00835964">
        <w:rPr>
          <w:rFonts w:ascii="Segoe UI" w:eastAsia="Arial" w:hAnsi="Segoe UI" w:cs="Segoe UI"/>
          <w:spacing w:val="-1"/>
          <w:sz w:val="22"/>
          <w:szCs w:val="22"/>
        </w:rPr>
        <w:t>u</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pacing w:val="-3"/>
          <w:sz w:val="22"/>
          <w:szCs w:val="22"/>
        </w:rPr>
        <w:t>o</w:t>
      </w:r>
      <w:r w:rsidRPr="00835964">
        <w:rPr>
          <w:rFonts w:ascii="Segoe UI" w:eastAsia="Arial" w:hAnsi="Segoe UI" w:cs="Segoe UI"/>
          <w:sz w:val="22"/>
          <w:szCs w:val="22"/>
        </w:rPr>
        <w:t>n</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pacing w:val="-3"/>
          <w:sz w:val="22"/>
          <w:szCs w:val="22"/>
        </w:rPr>
        <w:t>o</w:t>
      </w:r>
      <w:r w:rsidRPr="00835964">
        <w:rPr>
          <w:rFonts w:ascii="Segoe UI" w:eastAsia="Arial" w:hAnsi="Segoe UI" w:cs="Segoe UI"/>
          <w:sz w:val="22"/>
          <w:szCs w:val="22"/>
        </w:rPr>
        <w:t>r</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b</w:t>
      </w:r>
      <w:r w:rsidRPr="00835964">
        <w:rPr>
          <w:rFonts w:ascii="Segoe UI" w:eastAsia="Arial" w:hAnsi="Segoe UI" w:cs="Segoe UI"/>
          <w:spacing w:val="-3"/>
          <w:sz w:val="22"/>
          <w:szCs w:val="22"/>
        </w:rPr>
        <w:t>o</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f</w:t>
      </w:r>
      <w:r w:rsidRPr="00835964">
        <w:rPr>
          <w:rFonts w:ascii="Segoe UI" w:eastAsia="Arial" w:hAnsi="Segoe UI" w:cs="Segoe UI"/>
          <w:sz w:val="22"/>
          <w:szCs w:val="22"/>
        </w:rPr>
        <w:t>e</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u</w:t>
      </w:r>
      <w:r w:rsidRPr="00835964">
        <w:rPr>
          <w:rFonts w:ascii="Segoe UI" w:eastAsia="Arial" w:hAnsi="Segoe UI" w:cs="Segoe UI"/>
          <w:spacing w:val="1"/>
          <w:sz w:val="22"/>
          <w:szCs w:val="22"/>
        </w:rPr>
        <w:t>r</w:t>
      </w:r>
      <w:r w:rsidRPr="00835964">
        <w:rPr>
          <w:rFonts w:ascii="Segoe UI" w:eastAsia="Arial" w:hAnsi="Segoe UI" w:cs="Segoe UI"/>
          <w:sz w:val="22"/>
          <w:szCs w:val="22"/>
        </w:rPr>
        <w:t>es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w:t>
      </w:r>
      <w:r w:rsidRPr="00835964">
        <w:rPr>
          <w:rFonts w:ascii="Segoe UI" w:eastAsia="Arial" w:hAnsi="Segoe UI" w:cs="Segoe UI"/>
          <w:sz w:val="22"/>
          <w:szCs w:val="22"/>
        </w:rPr>
        <w:t>e</w:t>
      </w:r>
      <w:r w:rsidRPr="00835964">
        <w:rPr>
          <w:rFonts w:ascii="Segoe UI" w:eastAsia="Arial" w:hAnsi="Segoe UI" w:cs="Segoe UI"/>
          <w:spacing w:val="-3"/>
          <w:sz w:val="22"/>
          <w:szCs w:val="22"/>
        </w:rPr>
        <w:t>x</w:t>
      </w:r>
      <w:r w:rsidRPr="00835964">
        <w:rPr>
          <w:rFonts w:ascii="Segoe UI" w:eastAsia="Arial" w:hAnsi="Segoe UI" w:cs="Segoe UI"/>
          <w:sz w:val="22"/>
          <w:szCs w:val="22"/>
        </w:rPr>
        <w:t>ce</w:t>
      </w:r>
      <w:r w:rsidRPr="00835964">
        <w:rPr>
          <w:rFonts w:ascii="Segoe UI" w:eastAsia="Arial" w:hAnsi="Segoe UI" w:cs="Segoe UI"/>
          <w:spacing w:val="-1"/>
          <w:sz w:val="22"/>
          <w:szCs w:val="22"/>
        </w:rPr>
        <w:t>p</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L</w:t>
      </w:r>
      <w:r w:rsidRPr="00835964">
        <w:rPr>
          <w:rFonts w:ascii="Segoe UI" w:eastAsia="Arial" w:hAnsi="Segoe UI" w:cs="Segoe UI"/>
          <w:spacing w:val="-1"/>
          <w:sz w:val="22"/>
          <w:szCs w:val="22"/>
        </w:rPr>
        <w:t>a</w:t>
      </w:r>
      <w:r w:rsidRPr="00835964">
        <w:rPr>
          <w:rFonts w:ascii="Segoe UI" w:eastAsia="Arial" w:hAnsi="Segoe UI" w:cs="Segoe UI"/>
          <w:sz w:val="22"/>
          <w:szCs w:val="22"/>
        </w:rPr>
        <w:t>y</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o</w:t>
      </w:r>
      <w:r w:rsidRPr="00835964">
        <w:rPr>
          <w:rFonts w:ascii="Segoe UI" w:eastAsia="Arial" w:hAnsi="Segoe UI" w:cs="Segoe UI"/>
          <w:sz w:val="22"/>
          <w:szCs w:val="22"/>
        </w:rPr>
        <w:t>f</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co</w:t>
      </w:r>
      <w:r w:rsidRPr="00835964">
        <w:rPr>
          <w:rFonts w:ascii="Segoe UI" w:eastAsia="Arial" w:hAnsi="Segoe UI" w:cs="Segoe UI"/>
          <w:spacing w:val="-3"/>
          <w:sz w:val="22"/>
          <w:szCs w:val="22"/>
        </w:rPr>
        <w:t>u</w:t>
      </w:r>
      <w:r w:rsidRPr="00835964">
        <w:rPr>
          <w:rFonts w:ascii="Segoe UI" w:eastAsia="Arial" w:hAnsi="Segoe UI" w:cs="Segoe UI"/>
          <w:spacing w:val="1"/>
          <w:sz w:val="22"/>
          <w:szCs w:val="22"/>
        </w:rPr>
        <w:t>r</w:t>
      </w:r>
      <w:r w:rsidRPr="00835964">
        <w:rPr>
          <w:rFonts w:ascii="Segoe UI" w:eastAsia="Arial" w:hAnsi="Segoe UI" w:cs="Segoe UI"/>
          <w:sz w:val="22"/>
          <w:szCs w:val="22"/>
        </w:rPr>
        <w:t>se</w:t>
      </w:r>
      <w:r w:rsidRPr="00835964">
        <w:rPr>
          <w:rFonts w:ascii="Segoe UI" w:eastAsia="Arial" w:hAnsi="Segoe UI" w:cs="Segoe UI"/>
          <w:spacing w:val="-2"/>
          <w:sz w:val="22"/>
          <w:szCs w:val="22"/>
        </w:rPr>
        <w:t>)</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m</w:t>
      </w:r>
      <w:r w:rsidRPr="00835964">
        <w:rPr>
          <w:rFonts w:ascii="Segoe UI" w:eastAsia="Arial" w:hAnsi="Segoe UI" w:cs="Segoe UI"/>
          <w:sz w:val="22"/>
          <w:szCs w:val="22"/>
        </w:rPr>
        <w:t>a</w:t>
      </w:r>
      <w:r w:rsidRPr="00835964">
        <w:rPr>
          <w:rFonts w:ascii="Segoe UI" w:eastAsia="Arial" w:hAnsi="Segoe UI" w:cs="Segoe UI"/>
          <w:spacing w:val="-3"/>
          <w:sz w:val="22"/>
          <w:szCs w:val="22"/>
        </w:rPr>
        <w:t>y</w:t>
      </w:r>
      <w:r w:rsidRPr="00835964">
        <w:rPr>
          <w:rFonts w:ascii="Segoe UI" w:eastAsia="Arial" w:hAnsi="Segoe UI" w:cs="Segoe UI"/>
          <w:sz w:val="22"/>
          <w:szCs w:val="22"/>
        </w:rPr>
        <w:t>be</w:t>
      </w:r>
      <w:r w:rsidRPr="00835964">
        <w:rPr>
          <w:rFonts w:ascii="Segoe UI" w:eastAsia="Arial" w:hAnsi="Segoe UI" w:cs="Segoe UI"/>
          <w:spacing w:val="1"/>
          <w:sz w:val="22"/>
          <w:szCs w:val="22"/>
        </w:rPr>
        <w:t xml:space="preserve"> 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y</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w</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pacing w:val="1"/>
          <w:sz w:val="22"/>
          <w:szCs w:val="22"/>
        </w:rPr>
        <w:t>t</w:t>
      </w:r>
      <w:r w:rsidRPr="00835964">
        <w:rPr>
          <w:rFonts w:ascii="Segoe UI" w:eastAsia="Arial" w:hAnsi="Segoe UI" w:cs="Segoe UI"/>
          <w:sz w:val="22"/>
          <w:szCs w:val="22"/>
        </w:rPr>
        <w:t>ed</w:t>
      </w:r>
      <w:r w:rsidRPr="00835964">
        <w:rPr>
          <w:rFonts w:ascii="Segoe UI" w:eastAsia="Arial" w:hAnsi="Segoe UI" w:cs="Segoe UI"/>
          <w:spacing w:val="1"/>
          <w:sz w:val="22"/>
          <w:szCs w:val="22"/>
        </w:rPr>
        <w:t xml:space="preserve"> t</w:t>
      </w:r>
      <w:r w:rsidRPr="00835964">
        <w:rPr>
          <w:rFonts w:ascii="Segoe UI" w:eastAsia="Arial" w:hAnsi="Segoe UI" w:cs="Segoe UI"/>
          <w:sz w:val="22"/>
          <w:szCs w:val="22"/>
        </w:rPr>
        <w:t>o</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r</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m</w:t>
      </w:r>
      <w:r w:rsidRPr="00835964">
        <w:rPr>
          <w:rFonts w:ascii="Segoe UI" w:eastAsia="Arial" w:hAnsi="Segoe UI" w:cs="Segoe UI"/>
          <w:sz w:val="22"/>
          <w:szCs w:val="22"/>
        </w:rPr>
        <w:t>a</w:t>
      </w:r>
      <w:r w:rsidRPr="00835964">
        <w:rPr>
          <w:rFonts w:ascii="Segoe UI" w:eastAsia="Arial" w:hAnsi="Segoe UI" w:cs="Segoe UI"/>
          <w:spacing w:val="-1"/>
          <w:sz w:val="22"/>
          <w:szCs w:val="22"/>
        </w:rPr>
        <w:t>i</w:t>
      </w:r>
      <w:r w:rsidRPr="00835964">
        <w:rPr>
          <w:rFonts w:ascii="Segoe UI" w:eastAsia="Arial" w:hAnsi="Segoe UI" w:cs="Segoe UI"/>
          <w:sz w:val="22"/>
          <w:szCs w:val="22"/>
        </w:rPr>
        <w:t>n h</w:t>
      </w:r>
      <w:r w:rsidRPr="00835964">
        <w:rPr>
          <w:rFonts w:ascii="Segoe UI" w:eastAsia="Arial" w:hAnsi="Segoe UI" w:cs="Segoe UI"/>
          <w:spacing w:val="-1"/>
          <w:sz w:val="22"/>
          <w:szCs w:val="22"/>
        </w:rPr>
        <w:t>i</w:t>
      </w:r>
      <w:r w:rsidRPr="00835964">
        <w:rPr>
          <w:rFonts w:ascii="Segoe UI" w:eastAsia="Arial" w:hAnsi="Segoe UI" w:cs="Segoe UI"/>
          <w:sz w:val="22"/>
          <w:szCs w:val="22"/>
        </w:rPr>
        <w:t>d</w:t>
      </w:r>
      <w:r w:rsidRPr="00835964">
        <w:rPr>
          <w:rFonts w:ascii="Segoe UI" w:eastAsia="Arial" w:hAnsi="Segoe UI" w:cs="Segoe UI"/>
          <w:spacing w:val="-1"/>
          <w:sz w:val="22"/>
          <w:szCs w:val="22"/>
        </w:rPr>
        <w:t>e</w:t>
      </w:r>
      <w:r w:rsidRPr="00835964">
        <w:rPr>
          <w:rFonts w:ascii="Segoe UI" w:eastAsia="Arial" w:hAnsi="Segoe UI" w:cs="Segoe UI"/>
          <w:sz w:val="22"/>
          <w:szCs w:val="22"/>
        </w:rPr>
        <w:t>?</w:t>
      </w:r>
    </w:p>
    <w:p w:rsidR="00A37357" w:rsidRPr="00835964" w:rsidRDefault="00A37357">
      <w:pPr>
        <w:spacing w:line="200" w:lineRule="exact"/>
        <w:rPr>
          <w:rFonts w:ascii="Segoe UI" w:hAnsi="Segoe UI" w:cs="Segoe UI"/>
        </w:rPr>
      </w:pPr>
    </w:p>
    <w:p w:rsidR="00A37357" w:rsidRDefault="0047235E">
      <w:pPr>
        <w:ind w:left="100"/>
        <w:rPr>
          <w:rFonts w:ascii="Arial" w:eastAsia="Arial" w:hAnsi="Arial" w:cs="Arial"/>
          <w:sz w:val="22"/>
          <w:szCs w:val="22"/>
        </w:rPr>
      </w:pPr>
      <w:r>
        <w:rPr>
          <w:rFonts w:ascii="Arial" w:eastAsia="Arial" w:hAnsi="Arial" w:cs="Arial"/>
          <w:spacing w:val="-1"/>
          <w:sz w:val="22"/>
          <w:szCs w:val="22"/>
        </w:rPr>
        <w:t>N</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z w:val="22"/>
          <w:szCs w:val="22"/>
        </w:rPr>
        <w:t>ure</w:t>
      </w:r>
      <w:r>
        <w:rPr>
          <w:rFonts w:ascii="Arial" w:eastAsia="Arial" w:hAnsi="Arial" w:cs="Arial"/>
          <w:spacing w:val="-1"/>
          <w:sz w:val="22"/>
          <w:szCs w:val="22"/>
        </w:rPr>
        <w:t xml:space="preserve"> </w:t>
      </w:r>
      <w:r w:rsidR="00835964">
        <w:rPr>
          <w:rFonts w:ascii="Arial" w:eastAsia="Arial" w:hAnsi="Arial" w:cs="Arial"/>
          <w:spacing w:val="1"/>
          <w:sz w:val="22"/>
          <w:szCs w:val="22"/>
        </w:rPr>
        <w:t>r</w:t>
      </w:r>
      <w:r w:rsidR="00835964">
        <w:rPr>
          <w:rFonts w:ascii="Arial" w:eastAsia="Arial" w:hAnsi="Arial" w:cs="Arial"/>
          <w:sz w:val="22"/>
          <w:szCs w:val="22"/>
        </w:rPr>
        <w:t>e</w:t>
      </w:r>
      <w:r w:rsidR="00835964">
        <w:rPr>
          <w:rFonts w:ascii="Arial" w:eastAsia="Arial" w:hAnsi="Arial" w:cs="Arial"/>
          <w:spacing w:val="-1"/>
          <w:sz w:val="22"/>
          <w:szCs w:val="22"/>
        </w:rPr>
        <w:t>p</w:t>
      </w:r>
      <w:r w:rsidR="00835964">
        <w:rPr>
          <w:rFonts w:ascii="Arial" w:eastAsia="Arial" w:hAnsi="Arial" w:cs="Arial"/>
          <w:spacing w:val="1"/>
          <w:sz w:val="22"/>
          <w:szCs w:val="22"/>
        </w:rPr>
        <w:t>r</w:t>
      </w:r>
      <w:r w:rsidR="00835964">
        <w:rPr>
          <w:rFonts w:ascii="Arial" w:eastAsia="Arial" w:hAnsi="Arial" w:cs="Arial"/>
          <w:spacing w:val="-3"/>
          <w:sz w:val="22"/>
          <w:szCs w:val="22"/>
        </w:rPr>
        <w:t>e</w:t>
      </w:r>
      <w:r w:rsidR="00835964">
        <w:rPr>
          <w:rFonts w:ascii="Arial" w:eastAsia="Arial" w:hAnsi="Arial" w:cs="Arial"/>
          <w:sz w:val="22"/>
          <w:szCs w:val="22"/>
        </w:rPr>
        <w:t>se</w:t>
      </w:r>
      <w:r w:rsidR="00835964">
        <w:rPr>
          <w:rFonts w:ascii="Arial" w:eastAsia="Arial" w:hAnsi="Arial" w:cs="Arial"/>
          <w:spacing w:val="-1"/>
          <w:sz w:val="22"/>
          <w:szCs w:val="22"/>
        </w:rPr>
        <w:t>n</w:t>
      </w:r>
      <w:r w:rsidR="00835964">
        <w:rPr>
          <w:rFonts w:ascii="Arial" w:eastAsia="Arial" w:hAnsi="Arial" w:cs="Arial"/>
          <w:sz w:val="22"/>
          <w:szCs w:val="22"/>
        </w:rPr>
        <w:t>ts</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ure</w:t>
      </w:r>
      <w:r>
        <w:rPr>
          <w:rFonts w:ascii="Arial" w:eastAsia="Arial" w:hAnsi="Arial" w:cs="Arial"/>
          <w:spacing w:val="-2"/>
          <w:sz w:val="22"/>
          <w:szCs w:val="22"/>
        </w:rPr>
        <w:t>s</w:t>
      </w:r>
      <w:r>
        <w:rPr>
          <w:rFonts w:ascii="Arial" w:eastAsia="Arial" w:hAnsi="Arial" w:cs="Arial"/>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s</w:t>
      </w:r>
      <w:r>
        <w:rPr>
          <w:rFonts w:ascii="Arial" w:eastAsia="Arial" w:hAnsi="Arial" w:cs="Arial"/>
          <w:spacing w:val="1"/>
          <w:sz w:val="22"/>
          <w:szCs w:val="22"/>
        </w:rPr>
        <w:t>tr</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pacing w:val="-3"/>
          <w:sz w:val="22"/>
          <w:szCs w:val="22"/>
        </w:rPr>
        <w:t>_</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3"/>
          <w:sz w:val="22"/>
          <w:szCs w:val="22"/>
        </w:rPr>
        <w:t>o</w:t>
      </w:r>
      <w:r>
        <w:rPr>
          <w:rFonts w:ascii="Arial" w:eastAsia="Arial" w:hAnsi="Arial" w:cs="Arial"/>
          <w:sz w:val="22"/>
          <w:szCs w:val="22"/>
        </w:rPr>
        <w:t>c</w:t>
      </w:r>
      <w:r>
        <w:rPr>
          <w:rFonts w:ascii="Arial" w:eastAsia="Arial" w:hAnsi="Arial" w:cs="Arial"/>
          <w:spacing w:val="2"/>
          <w:sz w:val="22"/>
          <w:szCs w:val="22"/>
        </w:rPr>
        <w:t>k</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o</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_sto</w:t>
      </w:r>
      <w:r>
        <w:rPr>
          <w:rFonts w:ascii="Arial" w:eastAsia="Arial" w:hAnsi="Arial" w:cs="Arial"/>
          <w:spacing w:val="-2"/>
          <w:sz w:val="22"/>
          <w:szCs w:val="22"/>
        </w:rPr>
        <w:t>c</w:t>
      </w:r>
      <w:r>
        <w:rPr>
          <w:rFonts w:ascii="Arial" w:eastAsia="Arial" w:hAnsi="Arial" w:cs="Arial"/>
          <w:spacing w:val="2"/>
          <w:sz w:val="22"/>
          <w:szCs w:val="22"/>
        </w:rPr>
        <w:t>k</w:t>
      </w:r>
      <w:r>
        <w:rPr>
          <w:rFonts w:ascii="Arial" w:eastAsia="Arial" w:hAnsi="Arial" w:cs="Arial"/>
          <w:sz w:val="22"/>
          <w:szCs w:val="22"/>
        </w:rPr>
        <w:t>_</w:t>
      </w:r>
      <w:r>
        <w:rPr>
          <w:rFonts w:ascii="Arial" w:eastAsia="Arial" w:hAnsi="Arial" w:cs="Arial"/>
          <w:spacing w:val="-3"/>
          <w:sz w:val="22"/>
          <w:szCs w:val="22"/>
        </w:rPr>
        <w:t>v</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u</w:t>
      </w:r>
      <w:r>
        <w:rPr>
          <w:rFonts w:ascii="Arial" w:eastAsia="Arial" w:hAnsi="Arial" w:cs="Arial"/>
          <w:spacing w:val="-1"/>
          <w:sz w:val="22"/>
          <w:szCs w:val="22"/>
        </w:rPr>
        <w:t>e</w:t>
      </w:r>
      <w:r>
        <w:rPr>
          <w:rFonts w:ascii="Arial" w:eastAsia="Arial" w:hAnsi="Arial" w:cs="Arial"/>
          <w:spacing w:val="6"/>
          <w:sz w:val="22"/>
          <w:szCs w:val="22"/>
        </w:rPr>
        <w:t>s</w:t>
      </w:r>
      <w:r>
        <w:rPr>
          <w:rFonts w:ascii="Arial" w:eastAsia="Arial" w:hAnsi="Arial" w:cs="Arial"/>
          <w:sz w:val="22"/>
          <w:szCs w:val="22"/>
        </w:rPr>
        <w:t>:</w:t>
      </w:r>
    </w:p>
    <w:p w:rsidR="00A37357" w:rsidRDefault="00A37357">
      <w:pPr>
        <w:spacing w:before="1" w:line="200" w:lineRule="exact"/>
      </w:pPr>
    </w:p>
    <w:p w:rsidR="00A37357" w:rsidRDefault="00835964">
      <w:pPr>
        <w:ind w:left="130"/>
      </w:pPr>
      <w:r>
        <w:pict>
          <v:shape id="_x0000_i1027" type="#_x0000_t75" style="width:390.75pt;height:308.25pt">
            <v:imagedata r:id="rId14" o:title=""/>
          </v:shape>
        </w:pict>
      </w:r>
    </w:p>
    <w:p w:rsidR="00A37357" w:rsidRDefault="00A37357">
      <w:pPr>
        <w:spacing w:before="7" w:line="180" w:lineRule="exact"/>
        <w:rPr>
          <w:sz w:val="19"/>
          <w:szCs w:val="19"/>
        </w:rPr>
      </w:pPr>
    </w:p>
    <w:p w:rsidR="00A37357" w:rsidRDefault="0047235E">
      <w:pPr>
        <w:ind w:left="100"/>
        <w:rPr>
          <w:rFonts w:ascii="Arial" w:eastAsia="Arial" w:hAnsi="Arial" w:cs="Arial"/>
          <w:sz w:val="18"/>
          <w:szCs w:val="18"/>
        </w:rPr>
      </w:pPr>
      <w:r>
        <w:rPr>
          <w:rFonts w:ascii="Arial" w:eastAsia="Arial" w:hAnsi="Arial" w:cs="Arial"/>
          <w:b/>
          <w:color w:val="4F81BC"/>
          <w:sz w:val="18"/>
          <w:szCs w:val="18"/>
        </w:rPr>
        <w:t>F</w:t>
      </w:r>
      <w:r>
        <w:rPr>
          <w:rFonts w:ascii="Arial" w:eastAsia="Arial" w:hAnsi="Arial" w:cs="Arial"/>
          <w:b/>
          <w:color w:val="4F81BC"/>
          <w:spacing w:val="1"/>
          <w:sz w:val="18"/>
          <w:szCs w:val="18"/>
        </w:rPr>
        <w:t>i</w:t>
      </w:r>
      <w:r>
        <w:rPr>
          <w:rFonts w:ascii="Arial" w:eastAsia="Arial" w:hAnsi="Arial" w:cs="Arial"/>
          <w:b/>
          <w:color w:val="4F81BC"/>
          <w:sz w:val="18"/>
          <w:szCs w:val="18"/>
        </w:rPr>
        <w:t>g</w:t>
      </w:r>
      <w:r>
        <w:rPr>
          <w:rFonts w:ascii="Arial" w:eastAsia="Arial" w:hAnsi="Arial" w:cs="Arial"/>
          <w:b/>
          <w:color w:val="4F81BC"/>
          <w:spacing w:val="1"/>
          <w:sz w:val="18"/>
          <w:szCs w:val="18"/>
        </w:rPr>
        <w:t>u</w:t>
      </w:r>
      <w:r>
        <w:rPr>
          <w:rFonts w:ascii="Arial" w:eastAsia="Arial" w:hAnsi="Arial" w:cs="Arial"/>
          <w:b/>
          <w:color w:val="4F81BC"/>
          <w:sz w:val="18"/>
          <w:szCs w:val="18"/>
        </w:rPr>
        <w:t>re</w:t>
      </w:r>
      <w:r>
        <w:rPr>
          <w:rFonts w:ascii="Arial" w:eastAsia="Arial" w:hAnsi="Arial" w:cs="Arial"/>
          <w:b/>
          <w:color w:val="4F81BC"/>
          <w:spacing w:val="1"/>
          <w:sz w:val="18"/>
          <w:szCs w:val="18"/>
        </w:rPr>
        <w:t xml:space="preserve"> 6</w:t>
      </w:r>
      <w:r>
        <w:rPr>
          <w:rFonts w:ascii="Arial" w:eastAsia="Arial" w:hAnsi="Arial" w:cs="Arial"/>
          <w:b/>
          <w:color w:val="4F81BC"/>
          <w:sz w:val="18"/>
          <w:szCs w:val="18"/>
        </w:rPr>
        <w:t>.</w:t>
      </w:r>
      <w:r>
        <w:rPr>
          <w:rFonts w:ascii="Arial" w:eastAsia="Arial" w:hAnsi="Arial" w:cs="Arial"/>
          <w:b/>
          <w:color w:val="4F81BC"/>
          <w:spacing w:val="-2"/>
          <w:sz w:val="18"/>
          <w:szCs w:val="18"/>
        </w:rPr>
        <w:t xml:space="preserve"> </w:t>
      </w:r>
      <w:r>
        <w:rPr>
          <w:rFonts w:ascii="Arial" w:eastAsia="Arial" w:hAnsi="Arial" w:cs="Arial"/>
          <w:b/>
          <w:color w:val="4F81BC"/>
          <w:sz w:val="18"/>
          <w:szCs w:val="18"/>
        </w:rPr>
        <w:t>R</w:t>
      </w:r>
      <w:r>
        <w:rPr>
          <w:rFonts w:ascii="Arial" w:eastAsia="Arial" w:hAnsi="Arial" w:cs="Arial"/>
          <w:b/>
          <w:color w:val="4F81BC"/>
          <w:spacing w:val="1"/>
          <w:sz w:val="18"/>
          <w:szCs w:val="18"/>
        </w:rPr>
        <w:t>e</w:t>
      </w:r>
      <w:r>
        <w:rPr>
          <w:rFonts w:ascii="Arial" w:eastAsia="Arial" w:hAnsi="Arial" w:cs="Arial"/>
          <w:b/>
          <w:color w:val="4F81BC"/>
          <w:sz w:val="18"/>
          <w:szCs w:val="18"/>
        </w:rPr>
        <w:t>pr</w:t>
      </w:r>
      <w:r>
        <w:rPr>
          <w:rFonts w:ascii="Arial" w:eastAsia="Arial" w:hAnsi="Arial" w:cs="Arial"/>
          <w:b/>
          <w:color w:val="4F81BC"/>
          <w:spacing w:val="1"/>
          <w:sz w:val="18"/>
          <w:szCs w:val="18"/>
        </w:rPr>
        <w:t>e</w:t>
      </w:r>
      <w:r>
        <w:rPr>
          <w:rFonts w:ascii="Arial" w:eastAsia="Arial" w:hAnsi="Arial" w:cs="Arial"/>
          <w:b/>
          <w:color w:val="4F81BC"/>
          <w:spacing w:val="-2"/>
          <w:sz w:val="18"/>
          <w:szCs w:val="18"/>
        </w:rPr>
        <w:t>s</w:t>
      </w:r>
      <w:r>
        <w:rPr>
          <w:rFonts w:ascii="Arial" w:eastAsia="Arial" w:hAnsi="Arial" w:cs="Arial"/>
          <w:b/>
          <w:color w:val="4F81BC"/>
          <w:spacing w:val="1"/>
          <w:sz w:val="18"/>
          <w:szCs w:val="18"/>
        </w:rPr>
        <w:t>e</w:t>
      </w:r>
      <w:r>
        <w:rPr>
          <w:rFonts w:ascii="Arial" w:eastAsia="Arial" w:hAnsi="Arial" w:cs="Arial"/>
          <w:b/>
          <w:color w:val="4F81BC"/>
          <w:sz w:val="18"/>
          <w:szCs w:val="18"/>
        </w:rPr>
        <w:t>nt</w:t>
      </w:r>
      <w:r>
        <w:rPr>
          <w:rFonts w:ascii="Arial" w:eastAsia="Arial" w:hAnsi="Arial" w:cs="Arial"/>
          <w:b/>
          <w:color w:val="4F81BC"/>
          <w:spacing w:val="1"/>
          <w:sz w:val="18"/>
          <w:szCs w:val="18"/>
        </w:rPr>
        <w:t>a</w:t>
      </w:r>
      <w:r>
        <w:rPr>
          <w:rFonts w:ascii="Arial" w:eastAsia="Arial" w:hAnsi="Arial" w:cs="Arial"/>
          <w:b/>
          <w:color w:val="4F81BC"/>
          <w:sz w:val="18"/>
          <w:szCs w:val="18"/>
        </w:rPr>
        <w:t>ti</w:t>
      </w:r>
      <w:r>
        <w:rPr>
          <w:rFonts w:ascii="Arial" w:eastAsia="Arial" w:hAnsi="Arial" w:cs="Arial"/>
          <w:b/>
          <w:color w:val="4F81BC"/>
          <w:spacing w:val="-2"/>
          <w:sz w:val="18"/>
          <w:szCs w:val="18"/>
        </w:rPr>
        <w:t>o</w:t>
      </w:r>
      <w:r>
        <w:rPr>
          <w:rFonts w:ascii="Arial" w:eastAsia="Arial" w:hAnsi="Arial" w:cs="Arial"/>
          <w:b/>
          <w:color w:val="4F81BC"/>
          <w:sz w:val="18"/>
          <w:szCs w:val="18"/>
        </w:rPr>
        <w:t>n</w:t>
      </w:r>
      <w:r>
        <w:rPr>
          <w:rFonts w:ascii="Arial" w:eastAsia="Arial" w:hAnsi="Arial" w:cs="Arial"/>
          <w:b/>
          <w:color w:val="4F81BC"/>
          <w:spacing w:val="1"/>
          <w:sz w:val="18"/>
          <w:szCs w:val="18"/>
        </w:rPr>
        <w:t xml:space="preserve"> </w:t>
      </w:r>
      <w:r>
        <w:rPr>
          <w:rFonts w:ascii="Arial" w:eastAsia="Arial" w:hAnsi="Arial" w:cs="Arial"/>
          <w:b/>
          <w:color w:val="4F81BC"/>
          <w:sz w:val="18"/>
          <w:szCs w:val="18"/>
        </w:rPr>
        <w:t>of</w:t>
      </w:r>
      <w:r>
        <w:rPr>
          <w:rFonts w:ascii="Arial" w:eastAsia="Arial" w:hAnsi="Arial" w:cs="Arial"/>
          <w:b/>
          <w:color w:val="4F81BC"/>
          <w:spacing w:val="1"/>
          <w:sz w:val="18"/>
          <w:szCs w:val="18"/>
        </w:rPr>
        <w:t xml:space="preserve"> </w:t>
      </w:r>
      <w:r>
        <w:rPr>
          <w:rFonts w:ascii="Arial" w:eastAsia="Arial" w:hAnsi="Arial" w:cs="Arial"/>
          <w:b/>
          <w:color w:val="4F81BC"/>
          <w:spacing w:val="-2"/>
          <w:sz w:val="18"/>
          <w:szCs w:val="18"/>
        </w:rPr>
        <w:t>t</w:t>
      </w:r>
      <w:r>
        <w:rPr>
          <w:rFonts w:ascii="Arial" w:eastAsia="Arial" w:hAnsi="Arial" w:cs="Arial"/>
          <w:b/>
          <w:color w:val="4F81BC"/>
          <w:sz w:val="18"/>
          <w:szCs w:val="18"/>
        </w:rPr>
        <w:t>he</w:t>
      </w:r>
      <w:r>
        <w:rPr>
          <w:rFonts w:ascii="Arial" w:eastAsia="Arial" w:hAnsi="Arial" w:cs="Arial"/>
          <w:b/>
          <w:color w:val="4F81BC"/>
          <w:spacing w:val="1"/>
          <w:sz w:val="18"/>
          <w:szCs w:val="18"/>
        </w:rPr>
        <w:t xml:space="preserve"> </w:t>
      </w:r>
      <w:r>
        <w:rPr>
          <w:rFonts w:ascii="Arial" w:eastAsia="Arial" w:hAnsi="Arial" w:cs="Arial"/>
          <w:b/>
          <w:color w:val="4F81BC"/>
          <w:sz w:val="18"/>
          <w:szCs w:val="18"/>
        </w:rPr>
        <w:t>f</w:t>
      </w:r>
      <w:r>
        <w:rPr>
          <w:rFonts w:ascii="Arial" w:eastAsia="Arial" w:hAnsi="Arial" w:cs="Arial"/>
          <w:b/>
          <w:color w:val="4F81BC"/>
          <w:spacing w:val="1"/>
          <w:sz w:val="18"/>
          <w:szCs w:val="18"/>
        </w:rPr>
        <w:t>ea</w:t>
      </w:r>
      <w:r>
        <w:rPr>
          <w:rFonts w:ascii="Arial" w:eastAsia="Arial" w:hAnsi="Arial" w:cs="Arial"/>
          <w:b/>
          <w:color w:val="4F81BC"/>
          <w:sz w:val="18"/>
          <w:szCs w:val="18"/>
        </w:rPr>
        <w:t>tu</w:t>
      </w:r>
      <w:r>
        <w:rPr>
          <w:rFonts w:ascii="Arial" w:eastAsia="Arial" w:hAnsi="Arial" w:cs="Arial"/>
          <w:b/>
          <w:color w:val="4F81BC"/>
          <w:spacing w:val="-2"/>
          <w:sz w:val="18"/>
          <w:szCs w:val="18"/>
        </w:rPr>
        <w:t>r</w:t>
      </w:r>
      <w:r>
        <w:rPr>
          <w:rFonts w:ascii="Arial" w:eastAsia="Arial" w:hAnsi="Arial" w:cs="Arial"/>
          <w:b/>
          <w:color w:val="4F81BC"/>
          <w:spacing w:val="1"/>
          <w:sz w:val="18"/>
          <w:szCs w:val="18"/>
        </w:rPr>
        <w:t>e</w:t>
      </w:r>
      <w:r>
        <w:rPr>
          <w:rFonts w:ascii="Arial" w:eastAsia="Arial" w:hAnsi="Arial" w:cs="Arial"/>
          <w:b/>
          <w:color w:val="4F81BC"/>
          <w:sz w:val="18"/>
          <w:szCs w:val="18"/>
        </w:rPr>
        <w:t>s</w:t>
      </w:r>
      <w:r>
        <w:rPr>
          <w:rFonts w:ascii="Arial" w:eastAsia="Arial" w:hAnsi="Arial" w:cs="Arial"/>
          <w:b/>
          <w:color w:val="4F81BC"/>
          <w:spacing w:val="1"/>
          <w:sz w:val="18"/>
          <w:szCs w:val="18"/>
        </w:rPr>
        <w:t xml:space="preserve"> </w:t>
      </w:r>
      <w:r>
        <w:rPr>
          <w:rFonts w:ascii="Arial" w:eastAsia="Arial" w:hAnsi="Arial" w:cs="Arial"/>
          <w:b/>
          <w:color w:val="4F81BC"/>
          <w:sz w:val="18"/>
          <w:szCs w:val="18"/>
        </w:rPr>
        <w:t>r</w:t>
      </w:r>
      <w:r>
        <w:rPr>
          <w:rFonts w:ascii="Arial" w:eastAsia="Arial" w:hAnsi="Arial" w:cs="Arial"/>
          <w:b/>
          <w:color w:val="4F81BC"/>
          <w:spacing w:val="1"/>
          <w:sz w:val="18"/>
          <w:szCs w:val="18"/>
        </w:rPr>
        <w:t>es</w:t>
      </w:r>
      <w:r>
        <w:rPr>
          <w:rFonts w:ascii="Arial" w:eastAsia="Arial" w:hAnsi="Arial" w:cs="Arial"/>
          <w:b/>
          <w:color w:val="4F81BC"/>
          <w:sz w:val="18"/>
          <w:szCs w:val="18"/>
        </w:rPr>
        <w:t>tr</w:t>
      </w:r>
      <w:r>
        <w:rPr>
          <w:rFonts w:ascii="Arial" w:eastAsia="Arial" w:hAnsi="Arial" w:cs="Arial"/>
          <w:b/>
          <w:color w:val="4F81BC"/>
          <w:spacing w:val="-2"/>
          <w:sz w:val="18"/>
          <w:szCs w:val="18"/>
        </w:rPr>
        <w:t>i</w:t>
      </w:r>
      <w:r>
        <w:rPr>
          <w:rFonts w:ascii="Arial" w:eastAsia="Arial" w:hAnsi="Arial" w:cs="Arial"/>
          <w:b/>
          <w:color w:val="4F81BC"/>
          <w:spacing w:val="1"/>
          <w:sz w:val="18"/>
          <w:szCs w:val="18"/>
        </w:rPr>
        <w:t>c</w:t>
      </w:r>
      <w:r>
        <w:rPr>
          <w:rFonts w:ascii="Arial" w:eastAsia="Arial" w:hAnsi="Arial" w:cs="Arial"/>
          <w:b/>
          <w:color w:val="4F81BC"/>
          <w:sz w:val="18"/>
          <w:szCs w:val="18"/>
        </w:rPr>
        <w:t>t</w:t>
      </w:r>
      <w:r>
        <w:rPr>
          <w:rFonts w:ascii="Arial" w:eastAsia="Arial" w:hAnsi="Arial" w:cs="Arial"/>
          <w:b/>
          <w:color w:val="4F81BC"/>
          <w:spacing w:val="1"/>
          <w:sz w:val="18"/>
          <w:szCs w:val="18"/>
        </w:rPr>
        <w:t>e</w:t>
      </w:r>
      <w:r>
        <w:rPr>
          <w:rFonts w:ascii="Arial" w:eastAsia="Arial" w:hAnsi="Arial" w:cs="Arial"/>
          <w:b/>
          <w:color w:val="4F81BC"/>
          <w:sz w:val="18"/>
          <w:szCs w:val="18"/>
        </w:rPr>
        <w:t>d</w:t>
      </w:r>
      <w:r>
        <w:rPr>
          <w:rFonts w:ascii="Arial" w:eastAsia="Arial" w:hAnsi="Arial" w:cs="Arial"/>
          <w:b/>
          <w:color w:val="4F81BC"/>
          <w:spacing w:val="-1"/>
          <w:sz w:val="18"/>
          <w:szCs w:val="18"/>
        </w:rPr>
        <w:t>_</w:t>
      </w:r>
      <w:r>
        <w:rPr>
          <w:rFonts w:ascii="Arial" w:eastAsia="Arial" w:hAnsi="Arial" w:cs="Arial"/>
          <w:b/>
          <w:color w:val="4F81BC"/>
          <w:spacing w:val="1"/>
          <w:sz w:val="18"/>
          <w:szCs w:val="18"/>
        </w:rPr>
        <w:t>s</w:t>
      </w:r>
      <w:r>
        <w:rPr>
          <w:rFonts w:ascii="Arial" w:eastAsia="Arial" w:hAnsi="Arial" w:cs="Arial"/>
          <w:b/>
          <w:color w:val="4F81BC"/>
          <w:sz w:val="18"/>
          <w:szCs w:val="18"/>
        </w:rPr>
        <w:t>to</w:t>
      </w:r>
      <w:r>
        <w:rPr>
          <w:rFonts w:ascii="Arial" w:eastAsia="Arial" w:hAnsi="Arial" w:cs="Arial"/>
          <w:b/>
          <w:color w:val="4F81BC"/>
          <w:spacing w:val="1"/>
          <w:sz w:val="18"/>
          <w:szCs w:val="18"/>
        </w:rPr>
        <w:t>c</w:t>
      </w:r>
      <w:r>
        <w:rPr>
          <w:rFonts w:ascii="Arial" w:eastAsia="Arial" w:hAnsi="Arial" w:cs="Arial"/>
          <w:b/>
          <w:color w:val="4F81BC"/>
          <w:spacing w:val="-2"/>
          <w:sz w:val="18"/>
          <w:szCs w:val="18"/>
        </w:rPr>
        <w:t>k</w:t>
      </w:r>
      <w:r>
        <w:rPr>
          <w:rFonts w:ascii="Arial" w:eastAsia="Arial" w:hAnsi="Arial" w:cs="Arial"/>
          <w:b/>
          <w:color w:val="4F81BC"/>
          <w:sz w:val="18"/>
          <w:szCs w:val="18"/>
        </w:rPr>
        <w:t>s</w:t>
      </w:r>
      <w:r>
        <w:rPr>
          <w:rFonts w:ascii="Arial" w:eastAsia="Arial" w:hAnsi="Arial" w:cs="Arial"/>
          <w:b/>
          <w:color w:val="4F81BC"/>
          <w:spacing w:val="1"/>
          <w:sz w:val="18"/>
          <w:szCs w:val="18"/>
        </w:rPr>
        <w:t xml:space="preserve"> a</w:t>
      </w:r>
      <w:r>
        <w:rPr>
          <w:rFonts w:ascii="Arial" w:eastAsia="Arial" w:hAnsi="Arial" w:cs="Arial"/>
          <w:b/>
          <w:color w:val="4F81BC"/>
          <w:sz w:val="18"/>
          <w:szCs w:val="18"/>
        </w:rPr>
        <w:t>nd</w:t>
      </w:r>
      <w:r>
        <w:rPr>
          <w:rFonts w:ascii="Arial" w:eastAsia="Arial" w:hAnsi="Arial" w:cs="Arial"/>
          <w:b/>
          <w:color w:val="4F81BC"/>
          <w:spacing w:val="1"/>
          <w:sz w:val="18"/>
          <w:szCs w:val="18"/>
        </w:rPr>
        <w:t xml:space="preserve"> </w:t>
      </w:r>
      <w:r>
        <w:rPr>
          <w:rFonts w:ascii="Arial" w:eastAsia="Arial" w:hAnsi="Arial" w:cs="Arial"/>
          <w:b/>
          <w:color w:val="4F81BC"/>
          <w:sz w:val="18"/>
          <w:szCs w:val="18"/>
        </w:rPr>
        <w:t>t</w:t>
      </w:r>
      <w:r>
        <w:rPr>
          <w:rFonts w:ascii="Arial" w:eastAsia="Arial" w:hAnsi="Arial" w:cs="Arial"/>
          <w:b/>
          <w:color w:val="4F81BC"/>
          <w:spacing w:val="1"/>
          <w:sz w:val="18"/>
          <w:szCs w:val="18"/>
        </w:rPr>
        <w:t>o</w:t>
      </w:r>
      <w:r>
        <w:rPr>
          <w:rFonts w:ascii="Arial" w:eastAsia="Arial" w:hAnsi="Arial" w:cs="Arial"/>
          <w:b/>
          <w:color w:val="4F81BC"/>
          <w:spacing w:val="-2"/>
          <w:sz w:val="18"/>
          <w:szCs w:val="18"/>
        </w:rPr>
        <w:t>t</w:t>
      </w:r>
      <w:r>
        <w:rPr>
          <w:rFonts w:ascii="Arial" w:eastAsia="Arial" w:hAnsi="Arial" w:cs="Arial"/>
          <w:b/>
          <w:color w:val="4F81BC"/>
          <w:spacing w:val="1"/>
          <w:sz w:val="18"/>
          <w:szCs w:val="18"/>
        </w:rPr>
        <w:t>a</w:t>
      </w:r>
      <w:r>
        <w:rPr>
          <w:rFonts w:ascii="Arial" w:eastAsia="Arial" w:hAnsi="Arial" w:cs="Arial"/>
          <w:b/>
          <w:color w:val="4F81BC"/>
          <w:sz w:val="18"/>
          <w:szCs w:val="18"/>
        </w:rPr>
        <w:t>l</w:t>
      </w:r>
      <w:r>
        <w:rPr>
          <w:rFonts w:ascii="Arial" w:eastAsia="Arial" w:hAnsi="Arial" w:cs="Arial"/>
          <w:b/>
          <w:color w:val="4F81BC"/>
          <w:spacing w:val="-1"/>
          <w:sz w:val="18"/>
          <w:szCs w:val="18"/>
        </w:rPr>
        <w:t>_</w:t>
      </w:r>
      <w:r>
        <w:rPr>
          <w:rFonts w:ascii="Arial" w:eastAsia="Arial" w:hAnsi="Arial" w:cs="Arial"/>
          <w:b/>
          <w:color w:val="4F81BC"/>
          <w:spacing w:val="1"/>
          <w:sz w:val="18"/>
          <w:szCs w:val="18"/>
        </w:rPr>
        <w:t>s</w:t>
      </w:r>
      <w:r>
        <w:rPr>
          <w:rFonts w:ascii="Arial" w:eastAsia="Arial" w:hAnsi="Arial" w:cs="Arial"/>
          <w:b/>
          <w:color w:val="4F81BC"/>
          <w:sz w:val="18"/>
          <w:szCs w:val="18"/>
        </w:rPr>
        <w:t>to</w:t>
      </w:r>
      <w:r>
        <w:rPr>
          <w:rFonts w:ascii="Arial" w:eastAsia="Arial" w:hAnsi="Arial" w:cs="Arial"/>
          <w:b/>
          <w:color w:val="4F81BC"/>
          <w:spacing w:val="1"/>
          <w:sz w:val="18"/>
          <w:szCs w:val="18"/>
        </w:rPr>
        <w:t>c</w:t>
      </w:r>
      <w:r>
        <w:rPr>
          <w:rFonts w:ascii="Arial" w:eastAsia="Arial" w:hAnsi="Arial" w:cs="Arial"/>
          <w:b/>
          <w:color w:val="4F81BC"/>
          <w:spacing w:val="4"/>
          <w:sz w:val="18"/>
          <w:szCs w:val="18"/>
        </w:rPr>
        <w:t>k</w:t>
      </w:r>
      <w:r>
        <w:rPr>
          <w:rFonts w:ascii="Arial" w:eastAsia="Arial" w:hAnsi="Arial" w:cs="Arial"/>
          <w:b/>
          <w:color w:val="4F81BC"/>
          <w:spacing w:val="1"/>
          <w:sz w:val="18"/>
          <w:szCs w:val="18"/>
        </w:rPr>
        <w:t>_</w:t>
      </w:r>
      <w:r>
        <w:rPr>
          <w:rFonts w:ascii="Arial" w:eastAsia="Arial" w:hAnsi="Arial" w:cs="Arial"/>
          <w:b/>
          <w:color w:val="4F81BC"/>
          <w:spacing w:val="-2"/>
          <w:sz w:val="18"/>
          <w:szCs w:val="18"/>
        </w:rPr>
        <w:t>v</w:t>
      </w:r>
      <w:r>
        <w:rPr>
          <w:rFonts w:ascii="Arial" w:eastAsia="Arial" w:hAnsi="Arial" w:cs="Arial"/>
          <w:b/>
          <w:color w:val="4F81BC"/>
          <w:spacing w:val="1"/>
          <w:sz w:val="18"/>
          <w:szCs w:val="18"/>
        </w:rPr>
        <w:t>a</w:t>
      </w:r>
      <w:r>
        <w:rPr>
          <w:rFonts w:ascii="Arial" w:eastAsia="Arial" w:hAnsi="Arial" w:cs="Arial"/>
          <w:b/>
          <w:color w:val="4F81BC"/>
          <w:sz w:val="18"/>
          <w:szCs w:val="18"/>
        </w:rPr>
        <w:t>l</w:t>
      </w:r>
      <w:r>
        <w:rPr>
          <w:rFonts w:ascii="Arial" w:eastAsia="Arial" w:hAnsi="Arial" w:cs="Arial"/>
          <w:b/>
          <w:color w:val="4F81BC"/>
          <w:spacing w:val="1"/>
          <w:sz w:val="18"/>
          <w:szCs w:val="18"/>
        </w:rPr>
        <w:t>ue</w:t>
      </w:r>
      <w:r>
        <w:rPr>
          <w:rFonts w:ascii="Arial" w:eastAsia="Arial" w:hAnsi="Arial" w:cs="Arial"/>
          <w:b/>
          <w:color w:val="4F81BC"/>
          <w:sz w:val="18"/>
          <w:szCs w:val="18"/>
        </w:rPr>
        <w:t>.</w:t>
      </w:r>
      <w:r>
        <w:rPr>
          <w:rFonts w:ascii="Arial" w:eastAsia="Arial" w:hAnsi="Arial" w:cs="Arial"/>
          <w:b/>
          <w:color w:val="4F81BC"/>
          <w:spacing w:val="1"/>
          <w:sz w:val="18"/>
          <w:szCs w:val="18"/>
        </w:rPr>
        <w:t xml:space="preserve"> </w:t>
      </w:r>
      <w:r>
        <w:rPr>
          <w:rFonts w:ascii="Arial" w:eastAsia="Arial" w:hAnsi="Arial" w:cs="Arial"/>
          <w:b/>
          <w:color w:val="4F81BC"/>
          <w:sz w:val="18"/>
          <w:szCs w:val="18"/>
        </w:rPr>
        <w:t>T</w:t>
      </w:r>
      <w:r>
        <w:rPr>
          <w:rFonts w:ascii="Arial" w:eastAsia="Arial" w:hAnsi="Arial" w:cs="Arial"/>
          <w:b/>
          <w:color w:val="4F81BC"/>
          <w:spacing w:val="-2"/>
          <w:sz w:val="18"/>
          <w:szCs w:val="18"/>
        </w:rPr>
        <w:t>he</w:t>
      </w:r>
      <w:r>
        <w:rPr>
          <w:rFonts w:ascii="Arial" w:eastAsia="Arial" w:hAnsi="Arial" w:cs="Arial"/>
          <w:b/>
          <w:color w:val="4F81BC"/>
          <w:sz w:val="18"/>
          <w:szCs w:val="18"/>
        </w:rPr>
        <w:t>re</w:t>
      </w:r>
      <w:r>
        <w:rPr>
          <w:rFonts w:ascii="Arial" w:eastAsia="Arial" w:hAnsi="Arial" w:cs="Arial"/>
          <w:b/>
          <w:color w:val="4F81BC"/>
          <w:spacing w:val="1"/>
          <w:sz w:val="18"/>
          <w:szCs w:val="18"/>
        </w:rPr>
        <w:t xml:space="preserve"> </w:t>
      </w:r>
      <w:r>
        <w:rPr>
          <w:rFonts w:ascii="Arial" w:eastAsia="Arial" w:hAnsi="Arial" w:cs="Arial"/>
          <w:b/>
          <w:color w:val="4F81BC"/>
          <w:sz w:val="18"/>
          <w:szCs w:val="18"/>
        </w:rPr>
        <w:t>is</w:t>
      </w:r>
      <w:r>
        <w:rPr>
          <w:rFonts w:ascii="Arial" w:eastAsia="Arial" w:hAnsi="Arial" w:cs="Arial"/>
          <w:b/>
          <w:color w:val="4F81BC"/>
          <w:spacing w:val="1"/>
          <w:sz w:val="18"/>
          <w:szCs w:val="18"/>
        </w:rPr>
        <w:t xml:space="preserve"> </w:t>
      </w:r>
      <w:r>
        <w:rPr>
          <w:rFonts w:ascii="Arial" w:eastAsia="Arial" w:hAnsi="Arial" w:cs="Arial"/>
          <w:b/>
          <w:color w:val="4F81BC"/>
          <w:sz w:val="18"/>
          <w:szCs w:val="18"/>
        </w:rPr>
        <w:t>a</w:t>
      </w:r>
      <w:r>
        <w:rPr>
          <w:rFonts w:ascii="Arial" w:eastAsia="Arial" w:hAnsi="Arial" w:cs="Arial"/>
          <w:b/>
          <w:color w:val="4F81BC"/>
          <w:spacing w:val="-1"/>
          <w:sz w:val="18"/>
          <w:szCs w:val="18"/>
        </w:rPr>
        <w:t xml:space="preserve"> </w:t>
      </w:r>
      <w:r>
        <w:rPr>
          <w:rFonts w:ascii="Arial" w:eastAsia="Arial" w:hAnsi="Arial" w:cs="Arial"/>
          <w:b/>
          <w:color w:val="4F81BC"/>
          <w:spacing w:val="1"/>
          <w:sz w:val="18"/>
          <w:szCs w:val="18"/>
        </w:rPr>
        <w:t>w</w:t>
      </w:r>
      <w:r>
        <w:rPr>
          <w:rFonts w:ascii="Arial" w:eastAsia="Arial" w:hAnsi="Arial" w:cs="Arial"/>
          <w:b/>
          <w:color w:val="4F81BC"/>
          <w:sz w:val="18"/>
          <w:szCs w:val="18"/>
        </w:rPr>
        <w:t>rong</w:t>
      </w:r>
      <w:r>
        <w:rPr>
          <w:rFonts w:ascii="Arial" w:eastAsia="Arial" w:hAnsi="Arial" w:cs="Arial"/>
          <w:b/>
          <w:color w:val="4F81BC"/>
          <w:spacing w:val="1"/>
          <w:sz w:val="18"/>
          <w:szCs w:val="18"/>
        </w:rPr>
        <w:t xml:space="preserve"> </w:t>
      </w:r>
      <w:r>
        <w:rPr>
          <w:rFonts w:ascii="Arial" w:eastAsia="Arial" w:hAnsi="Arial" w:cs="Arial"/>
          <w:b/>
          <w:color w:val="4F81BC"/>
          <w:spacing w:val="-1"/>
          <w:sz w:val="18"/>
          <w:szCs w:val="18"/>
        </w:rPr>
        <w:t>v</w:t>
      </w:r>
      <w:r>
        <w:rPr>
          <w:rFonts w:ascii="Arial" w:eastAsia="Arial" w:hAnsi="Arial" w:cs="Arial"/>
          <w:b/>
          <w:color w:val="4F81BC"/>
          <w:spacing w:val="1"/>
          <w:sz w:val="18"/>
          <w:szCs w:val="18"/>
        </w:rPr>
        <w:t>a</w:t>
      </w:r>
      <w:r>
        <w:rPr>
          <w:rFonts w:ascii="Arial" w:eastAsia="Arial" w:hAnsi="Arial" w:cs="Arial"/>
          <w:b/>
          <w:color w:val="4F81BC"/>
          <w:sz w:val="18"/>
          <w:szCs w:val="18"/>
        </w:rPr>
        <w:t>l</w:t>
      </w:r>
      <w:r>
        <w:rPr>
          <w:rFonts w:ascii="Arial" w:eastAsia="Arial" w:hAnsi="Arial" w:cs="Arial"/>
          <w:b/>
          <w:color w:val="4F81BC"/>
          <w:spacing w:val="-2"/>
          <w:sz w:val="18"/>
          <w:szCs w:val="18"/>
        </w:rPr>
        <w:t>u</w:t>
      </w:r>
      <w:r>
        <w:rPr>
          <w:rFonts w:ascii="Arial" w:eastAsia="Arial" w:hAnsi="Arial" w:cs="Arial"/>
          <w:b/>
          <w:color w:val="4F81BC"/>
          <w:sz w:val="18"/>
          <w:szCs w:val="18"/>
        </w:rPr>
        <w:t>e</w:t>
      </w:r>
      <w:r>
        <w:rPr>
          <w:rFonts w:ascii="Arial" w:eastAsia="Arial" w:hAnsi="Arial" w:cs="Arial"/>
          <w:b/>
          <w:color w:val="4F81BC"/>
          <w:spacing w:val="1"/>
          <w:sz w:val="18"/>
          <w:szCs w:val="18"/>
        </w:rPr>
        <w:t xml:space="preserve"> </w:t>
      </w:r>
      <w:r>
        <w:rPr>
          <w:rFonts w:ascii="Arial" w:eastAsia="Arial" w:hAnsi="Arial" w:cs="Arial"/>
          <w:b/>
          <w:color w:val="4F81BC"/>
          <w:sz w:val="18"/>
          <w:szCs w:val="18"/>
        </w:rPr>
        <w:t>f</w:t>
      </w:r>
      <w:r>
        <w:rPr>
          <w:rFonts w:ascii="Arial" w:eastAsia="Arial" w:hAnsi="Arial" w:cs="Arial"/>
          <w:b/>
          <w:color w:val="4F81BC"/>
          <w:spacing w:val="1"/>
          <w:sz w:val="18"/>
          <w:szCs w:val="18"/>
        </w:rPr>
        <w:t>o</w:t>
      </w:r>
      <w:r>
        <w:rPr>
          <w:rFonts w:ascii="Arial" w:eastAsia="Arial" w:hAnsi="Arial" w:cs="Arial"/>
          <w:b/>
          <w:color w:val="4F81BC"/>
          <w:sz w:val="18"/>
          <w:szCs w:val="18"/>
        </w:rPr>
        <w:t>r</w:t>
      </w:r>
    </w:p>
    <w:p w:rsidR="00A37357" w:rsidRDefault="0047235E">
      <w:pPr>
        <w:spacing w:line="200" w:lineRule="exact"/>
        <w:ind w:left="100"/>
        <w:rPr>
          <w:rFonts w:ascii="Arial" w:eastAsia="Arial" w:hAnsi="Arial" w:cs="Arial"/>
          <w:sz w:val="18"/>
          <w:szCs w:val="18"/>
        </w:rPr>
      </w:pPr>
      <w:r>
        <w:rPr>
          <w:rFonts w:ascii="Arial" w:eastAsia="Arial" w:hAnsi="Arial" w:cs="Arial"/>
          <w:b/>
          <w:color w:val="4F81BC"/>
          <w:sz w:val="18"/>
          <w:szCs w:val="18"/>
        </w:rPr>
        <w:t>S</w:t>
      </w:r>
      <w:r>
        <w:rPr>
          <w:rFonts w:ascii="Arial" w:eastAsia="Arial" w:hAnsi="Arial" w:cs="Arial"/>
          <w:b/>
          <w:color w:val="4F81BC"/>
          <w:spacing w:val="1"/>
          <w:sz w:val="18"/>
          <w:szCs w:val="18"/>
        </w:rPr>
        <w:t>a</w:t>
      </w:r>
      <w:r>
        <w:rPr>
          <w:rFonts w:ascii="Arial" w:eastAsia="Arial" w:hAnsi="Arial" w:cs="Arial"/>
          <w:b/>
          <w:color w:val="4F81BC"/>
          <w:sz w:val="18"/>
          <w:szCs w:val="18"/>
        </w:rPr>
        <w:t>n</w:t>
      </w:r>
      <w:r>
        <w:rPr>
          <w:rFonts w:ascii="Arial" w:eastAsia="Arial" w:hAnsi="Arial" w:cs="Arial"/>
          <w:b/>
          <w:color w:val="4F81BC"/>
          <w:spacing w:val="1"/>
          <w:sz w:val="18"/>
          <w:szCs w:val="18"/>
        </w:rPr>
        <w:t>j</w:t>
      </w:r>
      <w:r>
        <w:rPr>
          <w:rFonts w:ascii="Arial" w:eastAsia="Arial" w:hAnsi="Arial" w:cs="Arial"/>
          <w:b/>
          <w:color w:val="4F81BC"/>
          <w:spacing w:val="3"/>
          <w:sz w:val="18"/>
          <w:szCs w:val="18"/>
        </w:rPr>
        <w:t>a</w:t>
      </w:r>
      <w:r>
        <w:rPr>
          <w:rFonts w:ascii="Arial" w:eastAsia="Arial" w:hAnsi="Arial" w:cs="Arial"/>
          <w:b/>
          <w:color w:val="4F81BC"/>
          <w:sz w:val="18"/>
          <w:szCs w:val="18"/>
        </w:rPr>
        <w:t>y</w:t>
      </w:r>
      <w:r>
        <w:rPr>
          <w:rFonts w:ascii="Arial" w:eastAsia="Arial" w:hAnsi="Arial" w:cs="Arial"/>
          <w:b/>
          <w:color w:val="4F81BC"/>
          <w:spacing w:val="-6"/>
          <w:sz w:val="18"/>
          <w:szCs w:val="18"/>
        </w:rPr>
        <w:t xml:space="preserve"> </w:t>
      </w:r>
      <w:r>
        <w:rPr>
          <w:rFonts w:ascii="Arial" w:eastAsia="Arial" w:hAnsi="Arial" w:cs="Arial"/>
          <w:b/>
          <w:color w:val="4F81BC"/>
          <w:sz w:val="18"/>
          <w:szCs w:val="18"/>
        </w:rPr>
        <w:t>Bh</w:t>
      </w:r>
      <w:r>
        <w:rPr>
          <w:rFonts w:ascii="Arial" w:eastAsia="Arial" w:hAnsi="Arial" w:cs="Arial"/>
          <w:b/>
          <w:color w:val="4F81BC"/>
          <w:spacing w:val="1"/>
          <w:sz w:val="18"/>
          <w:szCs w:val="18"/>
        </w:rPr>
        <w:t>a</w:t>
      </w:r>
      <w:r>
        <w:rPr>
          <w:rFonts w:ascii="Arial" w:eastAsia="Arial" w:hAnsi="Arial" w:cs="Arial"/>
          <w:b/>
          <w:color w:val="4F81BC"/>
          <w:sz w:val="18"/>
          <w:szCs w:val="18"/>
        </w:rPr>
        <w:t>tn</w:t>
      </w:r>
      <w:r>
        <w:rPr>
          <w:rFonts w:ascii="Arial" w:eastAsia="Arial" w:hAnsi="Arial" w:cs="Arial"/>
          <w:b/>
          <w:color w:val="4F81BC"/>
          <w:spacing w:val="1"/>
          <w:sz w:val="18"/>
          <w:szCs w:val="18"/>
        </w:rPr>
        <w:t>a</w:t>
      </w:r>
      <w:r>
        <w:rPr>
          <w:rFonts w:ascii="Arial" w:eastAsia="Arial" w:hAnsi="Arial" w:cs="Arial"/>
          <w:b/>
          <w:color w:val="4F81BC"/>
          <w:sz w:val="18"/>
          <w:szCs w:val="18"/>
        </w:rPr>
        <w:t>g</w:t>
      </w:r>
      <w:r>
        <w:rPr>
          <w:rFonts w:ascii="Arial" w:eastAsia="Arial" w:hAnsi="Arial" w:cs="Arial"/>
          <w:b/>
          <w:color w:val="4F81BC"/>
          <w:spacing w:val="1"/>
          <w:sz w:val="18"/>
          <w:szCs w:val="18"/>
        </w:rPr>
        <w:t>a</w:t>
      </w:r>
      <w:r>
        <w:rPr>
          <w:rFonts w:ascii="Arial" w:eastAsia="Arial" w:hAnsi="Arial" w:cs="Arial"/>
          <w:b/>
          <w:color w:val="4F81BC"/>
          <w:sz w:val="18"/>
          <w:szCs w:val="18"/>
        </w:rPr>
        <w:t>r.</w:t>
      </w:r>
    </w:p>
    <w:p w:rsidR="00A37357" w:rsidRDefault="00A37357">
      <w:pPr>
        <w:spacing w:before="2" w:line="200" w:lineRule="exact"/>
      </w:pPr>
    </w:p>
    <w:p w:rsidR="00A37357" w:rsidRDefault="0047235E">
      <w:pPr>
        <w:ind w:left="100" w:right="71"/>
        <w:jc w:val="both"/>
        <w:rPr>
          <w:rFonts w:ascii="Arial" w:eastAsia="Arial" w:hAnsi="Arial" w:cs="Arial"/>
          <w:sz w:val="22"/>
          <w:szCs w:val="22"/>
        </w:rPr>
      </w:pPr>
      <w:r>
        <w:rPr>
          <w:rFonts w:ascii="Arial" w:eastAsia="Arial" w:hAnsi="Arial" w:cs="Arial"/>
          <w:spacing w:val="-1"/>
          <w:sz w:val="22"/>
          <w:szCs w:val="22"/>
        </w:rPr>
        <w:t>A</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 no</w:t>
      </w:r>
      <w:r>
        <w:rPr>
          <w:rFonts w:ascii="Arial" w:eastAsia="Arial" w:hAnsi="Arial" w:cs="Arial"/>
          <w:spacing w:val="-1"/>
          <w:sz w:val="22"/>
          <w:szCs w:val="22"/>
        </w:rPr>
        <w:t xml:space="preserve"> </w:t>
      </w:r>
      <w:r>
        <w:rPr>
          <w:rFonts w:ascii="Arial" w:eastAsia="Arial" w:hAnsi="Arial" w:cs="Arial"/>
          <w:sz w:val="22"/>
          <w:szCs w:val="22"/>
        </w:rPr>
        <w:t>co</w:t>
      </w:r>
      <w:r>
        <w:rPr>
          <w:rFonts w:ascii="Arial" w:eastAsia="Arial" w:hAnsi="Arial" w:cs="Arial"/>
          <w:spacing w:val="-2"/>
          <w:sz w:val="22"/>
          <w:szCs w:val="22"/>
        </w:rPr>
        <w:t>m</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 La</w:t>
      </w:r>
      <w:r>
        <w:rPr>
          <w:rFonts w:ascii="Arial" w:eastAsia="Arial" w:hAnsi="Arial" w:cs="Arial"/>
          <w:spacing w:val="-2"/>
          <w:sz w:val="22"/>
          <w:szCs w:val="22"/>
        </w:rPr>
        <w:t>y</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1"/>
          <w:sz w:val="22"/>
          <w:szCs w:val="22"/>
        </w:rPr>
        <w:t>u</w:t>
      </w:r>
      <w:r>
        <w:rPr>
          <w:rFonts w:ascii="Arial" w:eastAsia="Arial" w:hAnsi="Arial" w:cs="Arial"/>
          <w:sz w:val="22"/>
          <w:szCs w:val="22"/>
        </w:rPr>
        <w:t xml:space="preserve">t </w:t>
      </w:r>
      <w:r>
        <w:rPr>
          <w:rFonts w:ascii="Arial" w:eastAsia="Arial" w:hAnsi="Arial" w:cs="Arial"/>
          <w:spacing w:val="-1"/>
          <w:sz w:val="22"/>
          <w:szCs w:val="22"/>
        </w:rPr>
        <w:t>S</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1"/>
          <w:sz w:val="22"/>
          <w:szCs w:val="22"/>
        </w:rPr>
        <w:t>j</w:t>
      </w:r>
      <w:r>
        <w:rPr>
          <w:rFonts w:ascii="Arial" w:eastAsia="Arial" w:hAnsi="Arial" w:cs="Arial"/>
          <w:sz w:val="22"/>
          <w:szCs w:val="22"/>
        </w:rPr>
        <w:t>ay</w:t>
      </w:r>
      <w:r>
        <w:rPr>
          <w:rFonts w:ascii="Arial" w:eastAsia="Arial" w:hAnsi="Arial" w:cs="Arial"/>
          <w:spacing w:val="-2"/>
          <w:sz w:val="22"/>
          <w:szCs w:val="22"/>
        </w:rPr>
        <w:t xml:space="preserve"> </w:t>
      </w:r>
      <w:r>
        <w:rPr>
          <w:rFonts w:ascii="Arial" w:eastAsia="Arial" w:hAnsi="Arial" w:cs="Arial"/>
          <w:spacing w:val="-1"/>
          <w:sz w:val="22"/>
          <w:szCs w:val="22"/>
        </w:rPr>
        <w:t>B</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n</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pacing w:val="-3"/>
          <w:sz w:val="22"/>
          <w:szCs w:val="22"/>
        </w:rPr>
        <w:t>a</w:t>
      </w:r>
      <w:r>
        <w:rPr>
          <w:rFonts w:ascii="Arial" w:eastAsia="Arial" w:hAnsi="Arial" w:cs="Arial"/>
          <w:sz w:val="22"/>
          <w:szCs w:val="22"/>
        </w:rPr>
        <w:t xml:space="preserve">r </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2"/>
          <w:sz w:val="22"/>
          <w:szCs w:val="22"/>
        </w:rPr>
        <w:t>t</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z w:val="22"/>
          <w:szCs w:val="22"/>
        </w:rPr>
        <w:t>_</w:t>
      </w:r>
      <w:r>
        <w:rPr>
          <w:rFonts w:ascii="Arial" w:eastAsia="Arial" w:hAnsi="Arial" w:cs="Arial"/>
          <w:spacing w:val="-3"/>
          <w:sz w:val="22"/>
          <w:szCs w:val="22"/>
        </w:rPr>
        <w:t>s</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3"/>
          <w:sz w:val="22"/>
          <w:szCs w:val="22"/>
        </w:rPr>
        <w:t>c</w:t>
      </w:r>
      <w:r>
        <w:rPr>
          <w:rFonts w:ascii="Arial" w:eastAsia="Arial" w:hAnsi="Arial" w:cs="Arial"/>
          <w:spacing w:val="2"/>
          <w:sz w:val="22"/>
          <w:szCs w:val="22"/>
        </w:rPr>
        <w:t>k</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2"/>
          <w:sz w:val="22"/>
          <w:szCs w:val="22"/>
        </w:rPr>
        <w:t>v</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ue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1"/>
          <w:sz w:val="22"/>
          <w:szCs w:val="22"/>
        </w:rPr>
        <w:t xml:space="preserve"> (</w:t>
      </w:r>
      <w:r>
        <w:rPr>
          <w:rFonts w:ascii="Arial" w:eastAsia="Arial" w:hAnsi="Arial" w:cs="Arial"/>
          <w:sz w:val="22"/>
          <w:szCs w:val="22"/>
        </w:rPr>
        <w:t xml:space="preserve">as </w:t>
      </w:r>
      <w:r>
        <w:rPr>
          <w:rFonts w:ascii="Arial" w:eastAsia="Arial" w:hAnsi="Arial" w:cs="Arial"/>
          <w:spacing w:val="1"/>
          <w:sz w:val="22"/>
          <w:szCs w:val="22"/>
        </w:rPr>
        <w:t>f</w:t>
      </w:r>
      <w:r>
        <w:rPr>
          <w:rFonts w:ascii="Arial" w:eastAsia="Arial" w:hAnsi="Arial" w:cs="Arial"/>
          <w:sz w:val="22"/>
          <w:szCs w:val="22"/>
        </w:rPr>
        <w:t>ar</w:t>
      </w:r>
      <w:r>
        <w:rPr>
          <w:rFonts w:ascii="Arial" w:eastAsia="Arial" w:hAnsi="Arial" w:cs="Arial"/>
          <w:spacing w:val="-1"/>
          <w:sz w:val="22"/>
          <w:szCs w:val="22"/>
        </w:rPr>
        <w:t xml:space="preserve"> </w:t>
      </w:r>
      <w:r>
        <w:rPr>
          <w:rFonts w:ascii="Arial" w:eastAsia="Arial" w:hAnsi="Arial" w:cs="Arial"/>
          <w:sz w:val="22"/>
          <w:szCs w:val="22"/>
        </w:rPr>
        <w:t>as</w:t>
      </w:r>
      <w:r>
        <w:rPr>
          <w:rFonts w:ascii="Arial" w:eastAsia="Arial" w:hAnsi="Arial" w:cs="Arial"/>
          <w:spacing w:val="-1"/>
          <w:sz w:val="22"/>
          <w:szCs w:val="22"/>
        </w:rPr>
        <w:t xml:space="preserve"> </w:t>
      </w:r>
      <w:r>
        <w:rPr>
          <w:rFonts w:ascii="Arial" w:eastAsia="Arial" w:hAnsi="Arial" w:cs="Arial"/>
          <w:sz w:val="22"/>
          <w:szCs w:val="22"/>
        </w:rPr>
        <w:t xml:space="preserve">I </w:t>
      </w:r>
      <w:r>
        <w:rPr>
          <w:rFonts w:ascii="Arial" w:eastAsia="Arial" w:hAnsi="Arial" w:cs="Arial"/>
          <w:spacing w:val="2"/>
          <w:sz w:val="22"/>
          <w:szCs w:val="22"/>
        </w:rPr>
        <w:t>k</w:t>
      </w:r>
      <w:r>
        <w:rPr>
          <w:rFonts w:ascii="Arial" w:eastAsia="Arial" w:hAnsi="Arial" w:cs="Arial"/>
          <w:spacing w:val="-3"/>
          <w:sz w:val="22"/>
          <w:szCs w:val="22"/>
        </w:rPr>
        <w:t>n</w:t>
      </w:r>
      <w:r>
        <w:rPr>
          <w:rFonts w:ascii="Arial" w:eastAsia="Arial" w:hAnsi="Arial" w:cs="Arial"/>
          <w:sz w:val="22"/>
          <w:szCs w:val="22"/>
        </w:rPr>
        <w:t>ow</w:t>
      </w:r>
      <w:r>
        <w:rPr>
          <w:rFonts w:ascii="Arial" w:eastAsia="Arial" w:hAnsi="Arial" w:cs="Arial"/>
          <w:spacing w:val="-2"/>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3"/>
          <w:sz w:val="22"/>
          <w:szCs w:val="22"/>
        </w:rPr>
        <w:t>c</w:t>
      </w:r>
      <w:r>
        <w:rPr>
          <w:rFonts w:ascii="Arial" w:eastAsia="Arial" w:hAnsi="Arial" w:cs="Arial"/>
          <w:spacing w:val="2"/>
          <w:sz w:val="22"/>
          <w:szCs w:val="22"/>
        </w:rPr>
        <w:t>k</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o</w:t>
      </w:r>
      <w:r>
        <w:rPr>
          <w:rFonts w:ascii="Arial" w:eastAsia="Arial" w:hAnsi="Arial" w:cs="Arial"/>
          <w:spacing w:val="-1"/>
          <w:sz w:val="22"/>
          <w:szCs w:val="22"/>
        </w:rPr>
        <w:t>nl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can</w:t>
      </w:r>
      <w:r>
        <w:rPr>
          <w:rFonts w:ascii="Arial" w:eastAsia="Arial" w:hAnsi="Arial" w:cs="Arial"/>
          <w:spacing w:val="1"/>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z w:val="22"/>
          <w:szCs w:val="22"/>
        </w:rPr>
        <w:t>a p</w:t>
      </w:r>
      <w:r>
        <w:rPr>
          <w:rFonts w:ascii="Arial" w:eastAsia="Arial" w:hAnsi="Arial" w:cs="Arial"/>
          <w:spacing w:val="-2"/>
          <w:sz w:val="22"/>
          <w:szCs w:val="22"/>
        </w:rPr>
        <w:t>o</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e nu</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 so</w:t>
      </w:r>
      <w:r>
        <w:rPr>
          <w:rFonts w:ascii="Arial" w:eastAsia="Arial" w:hAnsi="Arial" w:cs="Arial"/>
          <w:spacing w:val="-2"/>
          <w:sz w:val="22"/>
          <w:szCs w:val="22"/>
        </w:rPr>
        <w:t xml:space="preserve"> </w:t>
      </w:r>
      <w:r>
        <w:rPr>
          <w:rFonts w:ascii="Arial" w:eastAsia="Arial" w:hAnsi="Arial" w:cs="Arial"/>
          <w:sz w:val="22"/>
          <w:szCs w:val="22"/>
        </w:rPr>
        <w:t xml:space="preserve">I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l cor</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c</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2"/>
          <w:sz w:val="22"/>
          <w:szCs w:val="22"/>
        </w:rPr>
        <w:t>v</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ue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as</w:t>
      </w:r>
      <w:r>
        <w:rPr>
          <w:rFonts w:ascii="Arial" w:eastAsia="Arial" w:hAnsi="Arial" w:cs="Arial"/>
          <w:spacing w:val="-3"/>
          <w:sz w:val="22"/>
          <w:szCs w:val="22"/>
        </w:rPr>
        <w:t>e</w:t>
      </w:r>
      <w:r>
        <w:rPr>
          <w:rFonts w:ascii="Arial" w:eastAsia="Arial" w:hAnsi="Arial" w:cs="Arial"/>
          <w:sz w:val="22"/>
          <w:szCs w:val="22"/>
        </w:rPr>
        <w:t xml:space="preserve">t </w:t>
      </w:r>
      <w:r>
        <w:rPr>
          <w:rFonts w:ascii="Arial" w:eastAsia="Arial" w:hAnsi="Arial" w:cs="Arial"/>
          <w:spacing w:val="1"/>
          <w:sz w:val="22"/>
          <w:szCs w:val="22"/>
        </w:rPr>
        <w:t>f</w:t>
      </w:r>
      <w:r>
        <w:rPr>
          <w:rFonts w:ascii="Arial" w:eastAsia="Arial" w:hAnsi="Arial" w:cs="Arial"/>
          <w:sz w:val="22"/>
          <w:szCs w:val="22"/>
        </w:rPr>
        <w:t xml:space="preserve">or a </w:t>
      </w:r>
      <w:r>
        <w:rPr>
          <w:rFonts w:ascii="Arial" w:eastAsia="Arial" w:hAnsi="Arial" w:cs="Arial"/>
          <w:spacing w:val="1"/>
          <w:sz w:val="22"/>
          <w:szCs w:val="22"/>
        </w:rPr>
        <w:t>“</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2"/>
          <w:sz w:val="22"/>
          <w:szCs w:val="22"/>
        </w:rPr>
        <w:t>”</w:t>
      </w:r>
      <w:r>
        <w:rPr>
          <w:rFonts w:ascii="Arial" w:eastAsia="Arial" w:hAnsi="Arial" w:cs="Arial"/>
          <w:sz w:val="22"/>
          <w:szCs w:val="22"/>
        </w:rPr>
        <w:t>.</w:t>
      </w:r>
    </w:p>
    <w:p w:rsidR="00A37357" w:rsidRDefault="0047235E">
      <w:pPr>
        <w:spacing w:before="1" w:line="480" w:lineRule="auto"/>
        <w:ind w:left="100" w:right="1074"/>
        <w:rPr>
          <w:rFonts w:ascii="Arial" w:eastAsia="Arial" w:hAnsi="Arial" w:cs="Arial"/>
          <w:sz w:val="22"/>
          <w:szCs w:val="22"/>
        </w:rPr>
        <w:sectPr w:rsidR="00A37357">
          <w:headerReference w:type="default" r:id="rId15"/>
          <w:pgSz w:w="12240" w:h="15840"/>
          <w:pgMar w:top="1360" w:right="1400" w:bottom="280" w:left="1340" w:header="0" w:footer="0" w:gutter="0"/>
          <w:cols w:space="720"/>
        </w:sectPr>
      </w:pPr>
      <w:r>
        <w:rPr>
          <w:rFonts w:ascii="Arial" w:eastAsia="Arial" w:hAnsi="Arial" w:cs="Arial"/>
          <w:spacing w:val="-1"/>
          <w:sz w:val="22"/>
          <w:szCs w:val="22"/>
        </w:rPr>
        <w:t>A</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 xml:space="preserve">s,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z w:val="22"/>
          <w:szCs w:val="22"/>
        </w:rPr>
        <w:t>se</w:t>
      </w:r>
      <w:r>
        <w:rPr>
          <w:rFonts w:ascii="Arial" w:eastAsia="Arial" w:hAnsi="Arial" w:cs="Arial"/>
          <w:spacing w:val="-1"/>
          <w:sz w:val="22"/>
          <w:szCs w:val="22"/>
        </w:rPr>
        <w:t>e</w:t>
      </w:r>
      <w:r>
        <w:rPr>
          <w:rFonts w:ascii="Arial" w:eastAsia="Arial" w:hAnsi="Arial" w:cs="Arial"/>
          <w:sz w:val="22"/>
          <w:szCs w:val="22"/>
        </w:rPr>
        <w:t xml:space="preserve">m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se</w:t>
      </w:r>
      <w:r>
        <w:rPr>
          <w:rFonts w:ascii="Arial" w:eastAsia="Arial" w:hAnsi="Arial" w:cs="Arial"/>
          <w:spacing w:val="-3"/>
          <w:sz w:val="22"/>
          <w:szCs w:val="22"/>
        </w:rPr>
        <w:t>v</w:t>
      </w:r>
      <w:r>
        <w:rPr>
          <w:rFonts w:ascii="Arial" w:eastAsia="Arial" w:hAnsi="Arial" w:cs="Arial"/>
          <w:sz w:val="22"/>
          <w:szCs w:val="22"/>
        </w:rPr>
        <w:t xml:space="preserve">eral </w:t>
      </w:r>
      <w:r>
        <w:rPr>
          <w:rFonts w:ascii="Arial" w:eastAsia="Arial" w:hAnsi="Arial" w:cs="Arial"/>
          <w:spacing w:val="-3"/>
          <w:sz w:val="22"/>
          <w:szCs w:val="22"/>
        </w:rPr>
        <w:t>P</w:t>
      </w:r>
      <w:r>
        <w:rPr>
          <w:rFonts w:ascii="Arial" w:eastAsia="Arial" w:hAnsi="Arial" w:cs="Arial"/>
          <w:spacing w:val="1"/>
          <w:sz w:val="22"/>
          <w:szCs w:val="22"/>
        </w:rPr>
        <w:t>O</w:t>
      </w:r>
      <w:r>
        <w:rPr>
          <w:rFonts w:ascii="Arial" w:eastAsia="Arial" w:hAnsi="Arial" w:cs="Arial"/>
          <w:sz w:val="22"/>
          <w:szCs w:val="22"/>
        </w:rPr>
        <w:t>I p</w:t>
      </w:r>
      <w:r>
        <w:rPr>
          <w:rFonts w:ascii="Arial" w:eastAsia="Arial" w:hAnsi="Arial" w:cs="Arial"/>
          <w:spacing w:val="-1"/>
          <w:sz w:val="22"/>
          <w:szCs w:val="22"/>
        </w:rPr>
        <w:t>oi</w:t>
      </w:r>
      <w:r>
        <w:rPr>
          <w:rFonts w:ascii="Arial" w:eastAsia="Arial" w:hAnsi="Arial" w:cs="Arial"/>
          <w:sz w:val="22"/>
          <w:szCs w:val="22"/>
        </w:rPr>
        <w:t xml:space="preserve">nts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ota</w:t>
      </w:r>
      <w:r>
        <w:rPr>
          <w:rFonts w:ascii="Arial" w:eastAsia="Arial" w:hAnsi="Arial" w:cs="Arial"/>
          <w:spacing w:val="-1"/>
          <w:sz w:val="22"/>
          <w:szCs w:val="22"/>
        </w:rPr>
        <w:t>l</w:t>
      </w:r>
      <w:r>
        <w:rPr>
          <w:rFonts w:ascii="Arial" w:eastAsia="Arial" w:hAnsi="Arial" w:cs="Arial"/>
          <w:sz w:val="22"/>
          <w:szCs w:val="22"/>
        </w:rPr>
        <w:t>_st</w:t>
      </w:r>
      <w:r>
        <w:rPr>
          <w:rFonts w:ascii="Arial" w:eastAsia="Arial" w:hAnsi="Arial" w:cs="Arial"/>
          <w:spacing w:val="-2"/>
          <w:sz w:val="22"/>
          <w:szCs w:val="22"/>
        </w:rPr>
        <w:t>oc</w:t>
      </w:r>
      <w:r>
        <w:rPr>
          <w:rFonts w:ascii="Arial" w:eastAsia="Arial" w:hAnsi="Arial" w:cs="Arial"/>
          <w:spacing w:val="2"/>
          <w:sz w:val="22"/>
          <w:szCs w:val="22"/>
        </w:rPr>
        <w:t>k</w:t>
      </w:r>
      <w:r>
        <w:rPr>
          <w:rFonts w:ascii="Arial" w:eastAsia="Arial" w:hAnsi="Arial" w:cs="Arial"/>
          <w:sz w:val="22"/>
          <w:szCs w:val="22"/>
        </w:rPr>
        <w:t>_</w:t>
      </w:r>
      <w:r>
        <w:rPr>
          <w:rFonts w:ascii="Arial" w:eastAsia="Arial" w:hAnsi="Arial" w:cs="Arial"/>
          <w:spacing w:val="-3"/>
          <w:sz w:val="22"/>
          <w:szCs w:val="22"/>
        </w:rPr>
        <w:t>v</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ue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z w:val="22"/>
          <w:szCs w:val="22"/>
        </w:rPr>
        <w:t>er</w:t>
      </w:r>
      <w:r>
        <w:rPr>
          <w:rFonts w:ascii="Arial" w:eastAsia="Arial" w:hAnsi="Arial" w:cs="Arial"/>
          <w:spacing w:val="2"/>
          <w:sz w:val="22"/>
          <w:szCs w:val="22"/>
        </w:rPr>
        <w:t xml:space="preserve"> </w:t>
      </w:r>
      <w:r>
        <w:rPr>
          <w:rFonts w:ascii="Arial" w:eastAsia="Arial" w:hAnsi="Arial" w:cs="Arial"/>
          <w:sz w:val="22"/>
          <w:szCs w:val="22"/>
        </w:rPr>
        <w:t>2</w:t>
      </w:r>
      <w:r>
        <w:rPr>
          <w:rFonts w:ascii="Arial" w:eastAsia="Arial" w:hAnsi="Arial" w:cs="Arial"/>
          <w:spacing w:val="-4"/>
          <w:sz w:val="22"/>
          <w:szCs w:val="22"/>
        </w:rPr>
        <w:t>M</w:t>
      </w:r>
      <w:r>
        <w:rPr>
          <w:rFonts w:ascii="Arial" w:eastAsia="Arial" w:hAnsi="Arial" w:cs="Arial"/>
          <w:sz w:val="22"/>
          <w:szCs w:val="22"/>
        </w:rPr>
        <w:t>. F</w:t>
      </w:r>
      <w:r>
        <w:rPr>
          <w:rFonts w:ascii="Arial" w:eastAsia="Arial" w:hAnsi="Arial" w:cs="Arial"/>
          <w:spacing w:val="-1"/>
          <w:sz w:val="22"/>
          <w:szCs w:val="22"/>
        </w:rPr>
        <w:t>oll</w:t>
      </w:r>
      <w:r>
        <w:rPr>
          <w:rFonts w:ascii="Arial" w:eastAsia="Arial" w:hAnsi="Arial" w:cs="Arial"/>
          <w:spacing w:val="2"/>
          <w:sz w:val="22"/>
          <w:szCs w:val="22"/>
        </w:rPr>
        <w:t>o</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1"/>
          <w:sz w:val="22"/>
          <w:szCs w:val="22"/>
        </w:rPr>
        <w:t>i</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z w:val="22"/>
          <w:szCs w:val="22"/>
        </w:rPr>
        <w:t>d l</w:t>
      </w:r>
      <w:r>
        <w:rPr>
          <w:rFonts w:ascii="Arial" w:eastAsia="Arial" w:hAnsi="Arial" w:cs="Arial"/>
          <w:spacing w:val="-1"/>
          <w:sz w:val="22"/>
          <w:szCs w:val="22"/>
        </w:rPr>
        <w:t>o</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_</w:t>
      </w:r>
      <w:r>
        <w:rPr>
          <w:rFonts w:ascii="Arial" w:eastAsia="Arial" w:hAnsi="Arial" w:cs="Arial"/>
          <w:spacing w:val="-1"/>
          <w:sz w:val="22"/>
          <w:szCs w:val="22"/>
        </w:rPr>
        <w:t>a</w:t>
      </w:r>
      <w:r>
        <w:rPr>
          <w:rFonts w:ascii="Arial" w:eastAsia="Arial" w:hAnsi="Arial" w:cs="Arial"/>
          <w:sz w:val="22"/>
          <w:szCs w:val="22"/>
        </w:rPr>
        <w:t>d</w:t>
      </w:r>
      <w:r>
        <w:rPr>
          <w:rFonts w:ascii="Arial" w:eastAsia="Arial" w:hAnsi="Arial" w:cs="Arial"/>
          <w:spacing w:val="-3"/>
          <w:sz w:val="22"/>
          <w:szCs w:val="22"/>
        </w:rPr>
        <w:t>v</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ces </w:t>
      </w:r>
      <w:r>
        <w:rPr>
          <w:rFonts w:ascii="Arial" w:eastAsia="Arial" w:hAnsi="Arial" w:cs="Arial"/>
          <w:spacing w:val="-2"/>
          <w:sz w:val="22"/>
          <w:szCs w:val="22"/>
        </w:rPr>
        <w:t>v</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3"/>
          <w:sz w:val="22"/>
          <w:szCs w:val="22"/>
        </w:rPr>
        <w:t>e</w:t>
      </w:r>
      <w:r>
        <w:rPr>
          <w:rFonts w:ascii="Arial" w:eastAsia="Arial" w:hAnsi="Arial" w:cs="Arial"/>
          <w:spacing w:val="3"/>
          <w:sz w:val="22"/>
          <w:szCs w:val="22"/>
        </w:rPr>
        <w:t>f</w:t>
      </w:r>
      <w:r>
        <w:rPr>
          <w:rFonts w:ascii="Arial" w:eastAsia="Arial" w:hAnsi="Arial" w:cs="Arial"/>
          <w:spacing w:val="-3"/>
          <w:sz w:val="22"/>
          <w:szCs w:val="22"/>
        </w:rPr>
        <w:t>e</w:t>
      </w:r>
      <w:r>
        <w:rPr>
          <w:rFonts w:ascii="Arial" w:eastAsia="Arial" w:hAnsi="Arial" w:cs="Arial"/>
          <w:spacing w:val="1"/>
          <w:sz w:val="22"/>
          <w:szCs w:val="22"/>
        </w:rPr>
        <w:t>rr</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_</w:t>
      </w:r>
      <w:r>
        <w:rPr>
          <w:rFonts w:ascii="Arial" w:eastAsia="Arial" w:hAnsi="Arial" w:cs="Arial"/>
          <w:spacing w:val="-1"/>
          <w:sz w:val="22"/>
          <w:szCs w:val="22"/>
        </w:rPr>
        <w:t>p</w:t>
      </w:r>
      <w:r>
        <w:rPr>
          <w:rFonts w:ascii="Arial" w:eastAsia="Arial" w:hAnsi="Arial" w:cs="Arial"/>
          <w:sz w:val="22"/>
          <w:szCs w:val="22"/>
        </w:rPr>
        <w:t>a</w:t>
      </w:r>
      <w:r>
        <w:rPr>
          <w:rFonts w:ascii="Arial" w:eastAsia="Arial" w:hAnsi="Arial" w:cs="Arial"/>
          <w:spacing w:val="-3"/>
          <w:sz w:val="22"/>
          <w:szCs w:val="22"/>
        </w:rPr>
        <w:t>y</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2"/>
          <w:sz w:val="22"/>
          <w:szCs w:val="22"/>
        </w:rPr>
        <w:t>s</w:t>
      </w:r>
      <w:r>
        <w:rPr>
          <w:rFonts w:ascii="Arial" w:eastAsia="Arial" w:hAnsi="Arial" w:cs="Arial"/>
          <w:sz w:val="22"/>
          <w:szCs w:val="22"/>
        </w:rPr>
        <w:t>:</w:t>
      </w:r>
    </w:p>
    <w:p w:rsidR="00A37357" w:rsidRDefault="00835964">
      <w:pPr>
        <w:spacing w:before="100"/>
        <w:ind w:left="130"/>
      </w:pPr>
      <w:r>
        <w:lastRenderedPageBreak/>
        <w:pict>
          <v:shape id="_x0000_i1028" type="#_x0000_t75" style="width:378.75pt;height:295.5pt">
            <v:imagedata r:id="rId16" o:title=""/>
          </v:shape>
        </w:pict>
      </w:r>
    </w:p>
    <w:p w:rsidR="00A37357" w:rsidRDefault="0047235E">
      <w:pPr>
        <w:spacing w:line="200" w:lineRule="exact"/>
        <w:ind w:left="100"/>
        <w:rPr>
          <w:rFonts w:ascii="Calibri" w:eastAsia="Calibri" w:hAnsi="Calibri" w:cs="Calibri"/>
          <w:sz w:val="18"/>
          <w:szCs w:val="18"/>
        </w:rPr>
      </w:pPr>
      <w:r>
        <w:rPr>
          <w:rFonts w:ascii="Calibri" w:eastAsia="Calibri" w:hAnsi="Calibri" w:cs="Calibri"/>
          <w:b/>
          <w:color w:val="4F81BC"/>
          <w:spacing w:val="-1"/>
          <w:sz w:val="18"/>
          <w:szCs w:val="18"/>
        </w:rPr>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7. Repr</w:t>
      </w:r>
      <w:r>
        <w:rPr>
          <w:rFonts w:ascii="Calibri" w:eastAsia="Calibri" w:hAnsi="Calibri" w:cs="Calibri"/>
          <w:b/>
          <w:color w:val="4F81BC"/>
          <w:spacing w:val="1"/>
          <w:sz w:val="18"/>
          <w:szCs w:val="18"/>
        </w:rPr>
        <w:t>e</w:t>
      </w:r>
      <w:r>
        <w:rPr>
          <w:rFonts w:ascii="Calibri" w:eastAsia="Calibri" w:hAnsi="Calibri" w:cs="Calibri"/>
          <w:b/>
          <w:color w:val="4F81BC"/>
          <w:sz w:val="18"/>
          <w:szCs w:val="18"/>
        </w:rPr>
        <w:t>s</w:t>
      </w:r>
      <w:r>
        <w:rPr>
          <w:rFonts w:ascii="Calibri" w:eastAsia="Calibri" w:hAnsi="Calibri" w:cs="Calibri"/>
          <w:b/>
          <w:color w:val="4F81BC"/>
          <w:spacing w:val="1"/>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tat</w:t>
      </w:r>
      <w:r>
        <w:rPr>
          <w:rFonts w:ascii="Calibri" w:eastAsia="Calibri" w:hAnsi="Calibri" w:cs="Calibri"/>
          <w:b/>
          <w:color w:val="4F81BC"/>
          <w:spacing w:val="-1"/>
          <w:sz w:val="18"/>
          <w:szCs w:val="18"/>
        </w:rPr>
        <w:t>io</w:t>
      </w:r>
      <w:r>
        <w:rPr>
          <w:rFonts w:ascii="Calibri" w:eastAsia="Calibri" w:hAnsi="Calibri" w:cs="Calibri"/>
          <w:b/>
          <w:color w:val="4F81BC"/>
          <w:sz w:val="18"/>
          <w:szCs w:val="18"/>
        </w:rPr>
        <w:t>n</w:t>
      </w:r>
      <w:r>
        <w:rPr>
          <w:rFonts w:ascii="Calibri" w:eastAsia="Calibri" w:hAnsi="Calibri" w:cs="Calibri"/>
          <w:b/>
          <w:color w:val="4F81BC"/>
          <w:spacing w:val="-1"/>
          <w:sz w:val="18"/>
          <w:szCs w:val="18"/>
        </w:rPr>
        <w:t xml:space="preserve"> o</w:t>
      </w:r>
      <w:r>
        <w:rPr>
          <w:rFonts w:ascii="Calibri" w:eastAsia="Calibri" w:hAnsi="Calibri" w:cs="Calibri"/>
          <w:b/>
          <w:color w:val="4F81BC"/>
          <w:sz w:val="18"/>
          <w:szCs w:val="18"/>
        </w:rPr>
        <w:t xml:space="preserve">f </w:t>
      </w:r>
      <w:r>
        <w:rPr>
          <w:rFonts w:ascii="Calibri" w:eastAsia="Calibri" w:hAnsi="Calibri" w:cs="Calibri"/>
          <w:b/>
          <w:color w:val="4F81BC"/>
          <w:spacing w:val="-1"/>
          <w:sz w:val="18"/>
          <w:szCs w:val="18"/>
        </w:rPr>
        <w:t>lo</w:t>
      </w:r>
      <w:r>
        <w:rPr>
          <w:rFonts w:ascii="Calibri" w:eastAsia="Calibri" w:hAnsi="Calibri" w:cs="Calibri"/>
          <w:b/>
          <w:color w:val="4F81BC"/>
          <w:spacing w:val="2"/>
          <w:sz w:val="18"/>
          <w:szCs w:val="18"/>
        </w:rPr>
        <w:t>an</w:t>
      </w:r>
      <w:r>
        <w:rPr>
          <w:rFonts w:ascii="Calibri" w:eastAsia="Calibri" w:hAnsi="Calibri" w:cs="Calibri"/>
          <w:b/>
          <w:color w:val="4F81BC"/>
          <w:spacing w:val="-1"/>
          <w:sz w:val="18"/>
          <w:szCs w:val="18"/>
        </w:rPr>
        <w:t>_</w:t>
      </w:r>
      <w:r>
        <w:rPr>
          <w:rFonts w:ascii="Calibri" w:eastAsia="Calibri" w:hAnsi="Calibri" w:cs="Calibri"/>
          <w:b/>
          <w:color w:val="4F81BC"/>
          <w:sz w:val="18"/>
          <w:szCs w:val="18"/>
        </w:rPr>
        <w:t>a</w:t>
      </w:r>
      <w:r>
        <w:rPr>
          <w:rFonts w:ascii="Calibri" w:eastAsia="Calibri" w:hAnsi="Calibri" w:cs="Calibri"/>
          <w:b/>
          <w:color w:val="4F81BC"/>
          <w:spacing w:val="-1"/>
          <w:sz w:val="18"/>
          <w:szCs w:val="18"/>
        </w:rPr>
        <w:t>dv</w:t>
      </w:r>
      <w:r>
        <w:rPr>
          <w:rFonts w:ascii="Calibri" w:eastAsia="Calibri" w:hAnsi="Calibri" w:cs="Calibri"/>
          <w:b/>
          <w:color w:val="4F81BC"/>
          <w:sz w:val="18"/>
          <w:szCs w:val="18"/>
        </w:rPr>
        <w:t>a</w:t>
      </w:r>
      <w:r>
        <w:rPr>
          <w:rFonts w:ascii="Calibri" w:eastAsia="Calibri" w:hAnsi="Calibri" w:cs="Calibri"/>
          <w:b/>
          <w:color w:val="4F81BC"/>
          <w:spacing w:val="2"/>
          <w:sz w:val="18"/>
          <w:szCs w:val="18"/>
        </w:rPr>
        <w:t>n</w:t>
      </w:r>
      <w:r>
        <w:rPr>
          <w:rFonts w:ascii="Calibri" w:eastAsia="Calibri" w:hAnsi="Calibri" w:cs="Calibri"/>
          <w:b/>
          <w:color w:val="4F81BC"/>
          <w:spacing w:val="-1"/>
          <w:sz w:val="18"/>
          <w:szCs w:val="18"/>
        </w:rPr>
        <w:t>c</w:t>
      </w:r>
      <w:r>
        <w:rPr>
          <w:rFonts w:ascii="Calibri" w:eastAsia="Calibri" w:hAnsi="Calibri" w:cs="Calibri"/>
          <w:b/>
          <w:color w:val="4F81BC"/>
          <w:sz w:val="18"/>
          <w:szCs w:val="18"/>
        </w:rPr>
        <w:t xml:space="preserve">es </w:t>
      </w:r>
      <w:r>
        <w:rPr>
          <w:rFonts w:ascii="Calibri" w:eastAsia="Calibri" w:hAnsi="Calibri" w:cs="Calibri"/>
          <w:b/>
          <w:color w:val="4F81BC"/>
          <w:spacing w:val="-1"/>
          <w:sz w:val="18"/>
          <w:szCs w:val="18"/>
        </w:rPr>
        <w:t>v</w:t>
      </w:r>
      <w:r>
        <w:rPr>
          <w:rFonts w:ascii="Calibri" w:eastAsia="Calibri" w:hAnsi="Calibri" w:cs="Calibri"/>
          <w:b/>
          <w:color w:val="4F81BC"/>
          <w:sz w:val="18"/>
          <w:szCs w:val="18"/>
        </w:rPr>
        <w:t>s de</w:t>
      </w:r>
      <w:r>
        <w:rPr>
          <w:rFonts w:ascii="Calibri" w:eastAsia="Calibri" w:hAnsi="Calibri" w:cs="Calibri"/>
          <w:b/>
          <w:color w:val="4F81BC"/>
          <w:spacing w:val="1"/>
          <w:sz w:val="18"/>
          <w:szCs w:val="18"/>
        </w:rPr>
        <w:t>f</w:t>
      </w:r>
      <w:r>
        <w:rPr>
          <w:rFonts w:ascii="Calibri" w:eastAsia="Calibri" w:hAnsi="Calibri" w:cs="Calibri"/>
          <w:b/>
          <w:color w:val="4F81BC"/>
          <w:sz w:val="18"/>
          <w:szCs w:val="18"/>
        </w:rPr>
        <w:t>e</w:t>
      </w:r>
      <w:r>
        <w:rPr>
          <w:rFonts w:ascii="Calibri" w:eastAsia="Calibri" w:hAnsi="Calibri" w:cs="Calibri"/>
          <w:b/>
          <w:color w:val="4F81BC"/>
          <w:spacing w:val="1"/>
          <w:sz w:val="18"/>
          <w:szCs w:val="18"/>
        </w:rPr>
        <w:t>rr</w:t>
      </w:r>
      <w:r>
        <w:rPr>
          <w:rFonts w:ascii="Calibri" w:eastAsia="Calibri" w:hAnsi="Calibri" w:cs="Calibri"/>
          <w:b/>
          <w:color w:val="4F81BC"/>
          <w:sz w:val="18"/>
          <w:szCs w:val="18"/>
        </w:rPr>
        <w:t>a</w:t>
      </w:r>
      <w:r>
        <w:rPr>
          <w:rFonts w:ascii="Calibri" w:eastAsia="Calibri" w:hAnsi="Calibri" w:cs="Calibri"/>
          <w:b/>
          <w:color w:val="4F81BC"/>
          <w:spacing w:val="-1"/>
          <w:sz w:val="18"/>
          <w:szCs w:val="18"/>
        </w:rPr>
        <w:t>l_p</w:t>
      </w:r>
      <w:r>
        <w:rPr>
          <w:rFonts w:ascii="Calibri" w:eastAsia="Calibri" w:hAnsi="Calibri" w:cs="Calibri"/>
          <w:b/>
          <w:color w:val="4F81BC"/>
          <w:sz w:val="18"/>
          <w:szCs w:val="18"/>
        </w:rPr>
        <w:t>a</w:t>
      </w:r>
      <w:r>
        <w:rPr>
          <w:rFonts w:ascii="Calibri" w:eastAsia="Calibri" w:hAnsi="Calibri" w:cs="Calibri"/>
          <w:b/>
          <w:color w:val="4F81BC"/>
          <w:spacing w:val="1"/>
          <w:sz w:val="18"/>
          <w:szCs w:val="18"/>
        </w:rPr>
        <w:t>y</w:t>
      </w:r>
      <w:r>
        <w:rPr>
          <w:rFonts w:ascii="Calibri" w:eastAsia="Calibri" w:hAnsi="Calibri" w:cs="Calibri"/>
          <w:b/>
          <w:color w:val="4F81BC"/>
          <w:sz w:val="18"/>
          <w:szCs w:val="18"/>
        </w:rPr>
        <w:t>me</w:t>
      </w:r>
      <w:r>
        <w:rPr>
          <w:rFonts w:ascii="Calibri" w:eastAsia="Calibri" w:hAnsi="Calibri" w:cs="Calibri"/>
          <w:b/>
          <w:color w:val="4F81BC"/>
          <w:spacing w:val="-1"/>
          <w:sz w:val="18"/>
          <w:szCs w:val="18"/>
        </w:rPr>
        <w:t>n</w:t>
      </w:r>
      <w:r>
        <w:rPr>
          <w:rFonts w:ascii="Calibri" w:eastAsia="Calibri" w:hAnsi="Calibri" w:cs="Calibri"/>
          <w:b/>
          <w:color w:val="4F81BC"/>
          <w:sz w:val="18"/>
          <w:szCs w:val="18"/>
        </w:rPr>
        <w:t>ts.</w:t>
      </w:r>
    </w:p>
    <w:p w:rsidR="00A37357" w:rsidRDefault="00A37357">
      <w:pPr>
        <w:spacing w:before="9" w:line="180" w:lineRule="exact"/>
        <w:rPr>
          <w:sz w:val="19"/>
          <w:szCs w:val="19"/>
        </w:rPr>
      </w:pPr>
    </w:p>
    <w:p w:rsidR="00A37357" w:rsidRDefault="0047235E">
      <w:pPr>
        <w:ind w:left="100"/>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o</w:t>
      </w:r>
      <w:r>
        <w:rPr>
          <w:rFonts w:ascii="Arial" w:eastAsia="Arial" w:hAnsi="Arial" w:cs="Arial"/>
          <w:spacing w:val="-4"/>
          <w:sz w:val="22"/>
          <w:szCs w:val="22"/>
        </w:rPr>
        <w:t xml:space="preserve"> </w:t>
      </w:r>
      <w:r>
        <w:rPr>
          <w:rFonts w:ascii="Arial" w:eastAsia="Arial" w:hAnsi="Arial" w:cs="Arial"/>
          <w:spacing w:val="2"/>
          <w:sz w:val="22"/>
          <w:szCs w:val="22"/>
        </w:rPr>
        <w:t>g</w:t>
      </w:r>
      <w:r>
        <w:rPr>
          <w:rFonts w:ascii="Arial" w:eastAsia="Arial" w:hAnsi="Arial" w:cs="Arial"/>
          <w:sz w:val="22"/>
          <w:szCs w:val="22"/>
        </w:rPr>
        <w:t>et a</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1"/>
          <w:sz w:val="22"/>
          <w:szCs w:val="22"/>
        </w:rPr>
        <w:t>tt</w:t>
      </w:r>
      <w:r>
        <w:rPr>
          <w:rFonts w:ascii="Arial" w:eastAsia="Arial" w:hAnsi="Arial" w:cs="Arial"/>
          <w:spacing w:val="-3"/>
          <w:sz w:val="22"/>
          <w:szCs w:val="22"/>
        </w:rPr>
        <w:t>e</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ew</w:t>
      </w:r>
      <w:r>
        <w:rPr>
          <w:rFonts w:ascii="Arial" w:eastAsia="Arial" w:hAnsi="Arial" w:cs="Arial"/>
          <w:spacing w:val="-2"/>
          <w:sz w:val="22"/>
          <w:szCs w:val="22"/>
        </w:rPr>
        <w:t xml:space="preserve"> </w:t>
      </w:r>
      <w:r>
        <w:rPr>
          <w:rFonts w:ascii="Arial" w:eastAsia="Arial" w:hAnsi="Arial" w:cs="Arial"/>
          <w:sz w:val="22"/>
          <w:szCs w:val="22"/>
        </w:rPr>
        <w:t>of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 da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tr</w:t>
      </w:r>
      <w:r>
        <w:rPr>
          <w:rFonts w:ascii="Arial" w:eastAsia="Arial" w:hAnsi="Arial" w:cs="Arial"/>
          <w:spacing w:val="-1"/>
          <w:sz w:val="22"/>
          <w:szCs w:val="22"/>
        </w:rPr>
        <w:t>i</w:t>
      </w:r>
      <w:r>
        <w:rPr>
          <w:rFonts w:ascii="Arial" w:eastAsia="Arial" w:hAnsi="Arial" w:cs="Arial"/>
          <w:sz w:val="22"/>
          <w:szCs w:val="22"/>
        </w:rPr>
        <w:t>b</w:t>
      </w:r>
      <w:r>
        <w:rPr>
          <w:rFonts w:ascii="Arial" w:eastAsia="Arial" w:hAnsi="Arial" w:cs="Arial"/>
          <w:spacing w:val="-3"/>
          <w:sz w:val="22"/>
          <w:szCs w:val="22"/>
        </w:rPr>
        <w:t>u</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2"/>
          <w:sz w:val="22"/>
          <w:szCs w:val="22"/>
        </w:rPr>
        <w:t xml:space="preserve"> </w:t>
      </w:r>
      <w:proofErr w:type="gramStart"/>
      <w:r w:rsidR="00835964">
        <w:rPr>
          <w:rFonts w:ascii="Arial" w:eastAsia="Arial" w:hAnsi="Arial" w:cs="Arial"/>
          <w:sz w:val="22"/>
          <w:szCs w:val="22"/>
        </w:rPr>
        <w:t>Lay</w:t>
      </w:r>
      <w:proofErr w:type="gramEnd"/>
      <w:r>
        <w:rPr>
          <w:rFonts w:ascii="Arial" w:eastAsia="Arial" w:hAnsi="Arial" w:cs="Arial"/>
          <w:spacing w:val="-1"/>
          <w:sz w:val="22"/>
          <w:szCs w:val="22"/>
        </w:rPr>
        <w:t xml:space="preserve"> 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z w:val="22"/>
          <w:szCs w:val="22"/>
        </w:rPr>
        <w:t>o</w:t>
      </w:r>
      <w:r>
        <w:rPr>
          <w:rFonts w:ascii="Arial" w:eastAsia="Arial" w:hAnsi="Arial" w:cs="Arial"/>
          <w:spacing w:val="-4"/>
          <w:sz w:val="22"/>
          <w:szCs w:val="22"/>
        </w:rPr>
        <w:t>w</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3"/>
          <w:sz w:val="22"/>
          <w:szCs w:val="22"/>
        </w:rPr>
        <w:t>h</w:t>
      </w:r>
      <w:r>
        <w:rPr>
          <w:rFonts w:ascii="Arial" w:eastAsia="Arial" w:hAnsi="Arial" w:cs="Arial"/>
          <w:sz w:val="22"/>
          <w:szCs w:val="22"/>
        </w:rPr>
        <w:t>:</w:t>
      </w:r>
    </w:p>
    <w:p w:rsidR="00A37357" w:rsidRDefault="00A37357">
      <w:pPr>
        <w:spacing w:before="15" w:line="240" w:lineRule="exact"/>
        <w:rPr>
          <w:sz w:val="24"/>
          <w:szCs w:val="24"/>
        </w:rPr>
      </w:pPr>
    </w:p>
    <w:p w:rsidR="00A37357" w:rsidRDefault="00835964">
      <w:pPr>
        <w:ind w:left="130"/>
      </w:pPr>
      <w:r>
        <w:pict>
          <v:shape id="_x0000_i1029" type="#_x0000_t75" style="width:357pt;height:276pt">
            <v:imagedata r:id="rId17" o:title=""/>
          </v:shape>
        </w:pict>
      </w:r>
    </w:p>
    <w:p w:rsidR="00A37357" w:rsidRDefault="0047235E">
      <w:pPr>
        <w:spacing w:before="1"/>
        <w:ind w:left="100"/>
        <w:rPr>
          <w:rFonts w:ascii="Calibri" w:eastAsia="Calibri" w:hAnsi="Calibri" w:cs="Calibri"/>
          <w:sz w:val="18"/>
          <w:szCs w:val="18"/>
        </w:rPr>
        <w:sectPr w:rsidR="00A37357">
          <w:headerReference w:type="default" r:id="rId18"/>
          <w:pgSz w:w="12240" w:h="15840"/>
          <w:pgMar w:top="1340" w:right="1720" w:bottom="280" w:left="1340" w:header="0" w:footer="0" w:gutter="0"/>
          <w:cols w:space="720"/>
        </w:sectPr>
      </w:pPr>
      <w:r>
        <w:rPr>
          <w:rFonts w:ascii="Calibri" w:eastAsia="Calibri" w:hAnsi="Calibri" w:cs="Calibri"/>
          <w:b/>
          <w:color w:val="4F81BC"/>
          <w:spacing w:val="-1"/>
          <w:sz w:val="18"/>
          <w:szCs w:val="18"/>
        </w:rPr>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8. Repr</w:t>
      </w:r>
      <w:r>
        <w:rPr>
          <w:rFonts w:ascii="Calibri" w:eastAsia="Calibri" w:hAnsi="Calibri" w:cs="Calibri"/>
          <w:b/>
          <w:color w:val="4F81BC"/>
          <w:spacing w:val="1"/>
          <w:sz w:val="18"/>
          <w:szCs w:val="18"/>
        </w:rPr>
        <w:t>e</w:t>
      </w:r>
      <w:r>
        <w:rPr>
          <w:rFonts w:ascii="Calibri" w:eastAsia="Calibri" w:hAnsi="Calibri" w:cs="Calibri"/>
          <w:b/>
          <w:color w:val="4F81BC"/>
          <w:sz w:val="18"/>
          <w:szCs w:val="18"/>
        </w:rPr>
        <w:t>s</w:t>
      </w:r>
      <w:r>
        <w:rPr>
          <w:rFonts w:ascii="Calibri" w:eastAsia="Calibri" w:hAnsi="Calibri" w:cs="Calibri"/>
          <w:b/>
          <w:color w:val="4F81BC"/>
          <w:spacing w:val="1"/>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tat</w:t>
      </w:r>
      <w:r>
        <w:rPr>
          <w:rFonts w:ascii="Calibri" w:eastAsia="Calibri" w:hAnsi="Calibri" w:cs="Calibri"/>
          <w:b/>
          <w:color w:val="4F81BC"/>
          <w:spacing w:val="-1"/>
          <w:sz w:val="18"/>
          <w:szCs w:val="18"/>
        </w:rPr>
        <w:t>io</w:t>
      </w:r>
      <w:r>
        <w:rPr>
          <w:rFonts w:ascii="Calibri" w:eastAsia="Calibri" w:hAnsi="Calibri" w:cs="Calibri"/>
          <w:b/>
          <w:color w:val="4F81BC"/>
          <w:sz w:val="18"/>
          <w:szCs w:val="18"/>
        </w:rPr>
        <w:t>n</w:t>
      </w:r>
      <w:r>
        <w:rPr>
          <w:rFonts w:ascii="Calibri" w:eastAsia="Calibri" w:hAnsi="Calibri" w:cs="Calibri"/>
          <w:b/>
          <w:color w:val="4F81BC"/>
          <w:spacing w:val="-1"/>
          <w:sz w:val="18"/>
          <w:szCs w:val="18"/>
        </w:rPr>
        <w:t xml:space="preserve"> o</w:t>
      </w:r>
      <w:r>
        <w:rPr>
          <w:rFonts w:ascii="Calibri" w:eastAsia="Calibri" w:hAnsi="Calibri" w:cs="Calibri"/>
          <w:b/>
          <w:color w:val="4F81BC"/>
          <w:sz w:val="18"/>
          <w:szCs w:val="18"/>
        </w:rPr>
        <w:t xml:space="preserve">f </w:t>
      </w:r>
      <w:r>
        <w:rPr>
          <w:rFonts w:ascii="Calibri" w:eastAsia="Calibri" w:hAnsi="Calibri" w:cs="Calibri"/>
          <w:b/>
          <w:color w:val="4F81BC"/>
          <w:spacing w:val="-1"/>
          <w:sz w:val="18"/>
          <w:szCs w:val="18"/>
        </w:rPr>
        <w:t>lo</w:t>
      </w:r>
      <w:r>
        <w:rPr>
          <w:rFonts w:ascii="Calibri" w:eastAsia="Calibri" w:hAnsi="Calibri" w:cs="Calibri"/>
          <w:b/>
          <w:color w:val="4F81BC"/>
          <w:spacing w:val="2"/>
          <w:sz w:val="18"/>
          <w:szCs w:val="18"/>
        </w:rPr>
        <w:t>an</w:t>
      </w:r>
      <w:r>
        <w:rPr>
          <w:rFonts w:ascii="Calibri" w:eastAsia="Calibri" w:hAnsi="Calibri" w:cs="Calibri"/>
          <w:b/>
          <w:color w:val="4F81BC"/>
          <w:spacing w:val="-1"/>
          <w:sz w:val="18"/>
          <w:szCs w:val="18"/>
        </w:rPr>
        <w:t>_</w:t>
      </w:r>
      <w:r>
        <w:rPr>
          <w:rFonts w:ascii="Calibri" w:eastAsia="Calibri" w:hAnsi="Calibri" w:cs="Calibri"/>
          <w:b/>
          <w:color w:val="4F81BC"/>
          <w:sz w:val="18"/>
          <w:szCs w:val="18"/>
        </w:rPr>
        <w:t>a</w:t>
      </w:r>
      <w:r>
        <w:rPr>
          <w:rFonts w:ascii="Calibri" w:eastAsia="Calibri" w:hAnsi="Calibri" w:cs="Calibri"/>
          <w:b/>
          <w:color w:val="4F81BC"/>
          <w:spacing w:val="-1"/>
          <w:sz w:val="18"/>
          <w:szCs w:val="18"/>
        </w:rPr>
        <w:t>dv</w:t>
      </w:r>
      <w:r>
        <w:rPr>
          <w:rFonts w:ascii="Calibri" w:eastAsia="Calibri" w:hAnsi="Calibri" w:cs="Calibri"/>
          <w:b/>
          <w:color w:val="4F81BC"/>
          <w:sz w:val="18"/>
          <w:szCs w:val="18"/>
        </w:rPr>
        <w:t>a</w:t>
      </w:r>
      <w:r>
        <w:rPr>
          <w:rFonts w:ascii="Calibri" w:eastAsia="Calibri" w:hAnsi="Calibri" w:cs="Calibri"/>
          <w:b/>
          <w:color w:val="4F81BC"/>
          <w:spacing w:val="2"/>
          <w:sz w:val="18"/>
          <w:szCs w:val="18"/>
        </w:rPr>
        <w:t>n</w:t>
      </w:r>
      <w:r>
        <w:rPr>
          <w:rFonts w:ascii="Calibri" w:eastAsia="Calibri" w:hAnsi="Calibri" w:cs="Calibri"/>
          <w:b/>
          <w:color w:val="4F81BC"/>
          <w:spacing w:val="-1"/>
          <w:sz w:val="18"/>
          <w:szCs w:val="18"/>
        </w:rPr>
        <w:t>c</w:t>
      </w:r>
      <w:r>
        <w:rPr>
          <w:rFonts w:ascii="Calibri" w:eastAsia="Calibri" w:hAnsi="Calibri" w:cs="Calibri"/>
          <w:b/>
          <w:color w:val="4F81BC"/>
          <w:sz w:val="18"/>
          <w:szCs w:val="18"/>
        </w:rPr>
        <w:t xml:space="preserve">es </w:t>
      </w:r>
      <w:r>
        <w:rPr>
          <w:rFonts w:ascii="Calibri" w:eastAsia="Calibri" w:hAnsi="Calibri" w:cs="Calibri"/>
          <w:b/>
          <w:color w:val="4F81BC"/>
          <w:spacing w:val="-1"/>
          <w:sz w:val="18"/>
          <w:szCs w:val="18"/>
        </w:rPr>
        <w:t>v</w:t>
      </w:r>
      <w:r>
        <w:rPr>
          <w:rFonts w:ascii="Calibri" w:eastAsia="Calibri" w:hAnsi="Calibri" w:cs="Calibri"/>
          <w:b/>
          <w:color w:val="4F81BC"/>
          <w:sz w:val="18"/>
          <w:szCs w:val="18"/>
        </w:rPr>
        <w:t>s de</w:t>
      </w:r>
      <w:r>
        <w:rPr>
          <w:rFonts w:ascii="Calibri" w:eastAsia="Calibri" w:hAnsi="Calibri" w:cs="Calibri"/>
          <w:b/>
          <w:color w:val="4F81BC"/>
          <w:spacing w:val="1"/>
          <w:sz w:val="18"/>
          <w:szCs w:val="18"/>
        </w:rPr>
        <w:t>f</w:t>
      </w:r>
      <w:r>
        <w:rPr>
          <w:rFonts w:ascii="Calibri" w:eastAsia="Calibri" w:hAnsi="Calibri" w:cs="Calibri"/>
          <w:b/>
          <w:color w:val="4F81BC"/>
          <w:sz w:val="18"/>
          <w:szCs w:val="18"/>
        </w:rPr>
        <w:t>e</w:t>
      </w:r>
      <w:r>
        <w:rPr>
          <w:rFonts w:ascii="Calibri" w:eastAsia="Calibri" w:hAnsi="Calibri" w:cs="Calibri"/>
          <w:b/>
          <w:color w:val="4F81BC"/>
          <w:spacing w:val="1"/>
          <w:sz w:val="18"/>
          <w:szCs w:val="18"/>
        </w:rPr>
        <w:t>rr</w:t>
      </w:r>
      <w:r>
        <w:rPr>
          <w:rFonts w:ascii="Calibri" w:eastAsia="Calibri" w:hAnsi="Calibri" w:cs="Calibri"/>
          <w:b/>
          <w:color w:val="4F81BC"/>
          <w:sz w:val="18"/>
          <w:szCs w:val="18"/>
        </w:rPr>
        <w:t>a</w:t>
      </w:r>
      <w:r>
        <w:rPr>
          <w:rFonts w:ascii="Calibri" w:eastAsia="Calibri" w:hAnsi="Calibri" w:cs="Calibri"/>
          <w:b/>
          <w:color w:val="4F81BC"/>
          <w:spacing w:val="-1"/>
          <w:sz w:val="18"/>
          <w:szCs w:val="18"/>
        </w:rPr>
        <w:t>l_p</w:t>
      </w:r>
      <w:r>
        <w:rPr>
          <w:rFonts w:ascii="Calibri" w:eastAsia="Calibri" w:hAnsi="Calibri" w:cs="Calibri"/>
          <w:b/>
          <w:color w:val="4F81BC"/>
          <w:sz w:val="18"/>
          <w:szCs w:val="18"/>
        </w:rPr>
        <w:t>a</w:t>
      </w:r>
      <w:r>
        <w:rPr>
          <w:rFonts w:ascii="Calibri" w:eastAsia="Calibri" w:hAnsi="Calibri" w:cs="Calibri"/>
          <w:b/>
          <w:color w:val="4F81BC"/>
          <w:spacing w:val="1"/>
          <w:sz w:val="18"/>
          <w:szCs w:val="18"/>
        </w:rPr>
        <w:t>y</w:t>
      </w:r>
      <w:r>
        <w:rPr>
          <w:rFonts w:ascii="Calibri" w:eastAsia="Calibri" w:hAnsi="Calibri" w:cs="Calibri"/>
          <w:b/>
          <w:color w:val="4F81BC"/>
          <w:sz w:val="18"/>
          <w:szCs w:val="18"/>
        </w:rPr>
        <w:t>me</w:t>
      </w:r>
      <w:r>
        <w:rPr>
          <w:rFonts w:ascii="Calibri" w:eastAsia="Calibri" w:hAnsi="Calibri" w:cs="Calibri"/>
          <w:b/>
          <w:color w:val="4F81BC"/>
          <w:spacing w:val="-1"/>
          <w:sz w:val="18"/>
          <w:szCs w:val="18"/>
        </w:rPr>
        <w:t>n</w:t>
      </w:r>
      <w:r>
        <w:rPr>
          <w:rFonts w:ascii="Calibri" w:eastAsia="Calibri" w:hAnsi="Calibri" w:cs="Calibri"/>
          <w:b/>
          <w:color w:val="4F81BC"/>
          <w:sz w:val="18"/>
          <w:szCs w:val="18"/>
        </w:rPr>
        <w:t>ts w</w:t>
      </w:r>
      <w:r>
        <w:rPr>
          <w:rFonts w:ascii="Calibri" w:eastAsia="Calibri" w:hAnsi="Calibri" w:cs="Calibri"/>
          <w:b/>
          <w:color w:val="4F81BC"/>
          <w:spacing w:val="-1"/>
          <w:sz w:val="18"/>
          <w:szCs w:val="18"/>
        </w:rPr>
        <w:t>i</w:t>
      </w:r>
      <w:r>
        <w:rPr>
          <w:rFonts w:ascii="Calibri" w:eastAsia="Calibri" w:hAnsi="Calibri" w:cs="Calibri"/>
          <w:b/>
          <w:color w:val="4F81BC"/>
          <w:sz w:val="18"/>
          <w:szCs w:val="18"/>
        </w:rPr>
        <w:t>t</w:t>
      </w:r>
      <w:r>
        <w:rPr>
          <w:rFonts w:ascii="Calibri" w:eastAsia="Calibri" w:hAnsi="Calibri" w:cs="Calibri"/>
          <w:b/>
          <w:color w:val="4F81BC"/>
          <w:spacing w:val="-1"/>
          <w:sz w:val="18"/>
          <w:szCs w:val="18"/>
        </w:rPr>
        <w:t>hou</w:t>
      </w:r>
      <w:r>
        <w:rPr>
          <w:rFonts w:ascii="Calibri" w:eastAsia="Calibri" w:hAnsi="Calibri" w:cs="Calibri"/>
          <w:b/>
          <w:color w:val="4F81BC"/>
          <w:sz w:val="18"/>
          <w:szCs w:val="18"/>
        </w:rPr>
        <w:t xml:space="preserve">t </w:t>
      </w:r>
      <w:r>
        <w:rPr>
          <w:rFonts w:ascii="Calibri" w:eastAsia="Calibri" w:hAnsi="Calibri" w:cs="Calibri"/>
          <w:b/>
          <w:color w:val="4F81BC"/>
          <w:spacing w:val="1"/>
          <w:sz w:val="18"/>
          <w:szCs w:val="18"/>
        </w:rPr>
        <w:t>L</w:t>
      </w:r>
      <w:r>
        <w:rPr>
          <w:rFonts w:ascii="Calibri" w:eastAsia="Calibri" w:hAnsi="Calibri" w:cs="Calibri"/>
          <w:b/>
          <w:color w:val="4F81BC"/>
          <w:sz w:val="18"/>
          <w:szCs w:val="18"/>
        </w:rPr>
        <w:t>ay</w:t>
      </w:r>
    </w:p>
    <w:p w:rsidR="00A37357" w:rsidRPr="00835964" w:rsidRDefault="0047235E">
      <w:pPr>
        <w:spacing w:before="59" w:line="418" w:lineRule="auto"/>
        <w:ind w:left="100" w:right="2484"/>
        <w:rPr>
          <w:rFonts w:ascii="Segoe UI" w:eastAsia="Calibri" w:hAnsi="Segoe UI" w:cs="Segoe UI"/>
          <w:sz w:val="22"/>
          <w:szCs w:val="22"/>
        </w:rPr>
      </w:pPr>
      <w:r w:rsidRPr="00835964">
        <w:rPr>
          <w:rFonts w:ascii="Segoe UI" w:eastAsia="Calibri" w:hAnsi="Segoe UI" w:cs="Segoe UI"/>
          <w:sz w:val="22"/>
          <w:szCs w:val="22"/>
        </w:rPr>
        <w:lastRenderedPageBreak/>
        <w:t>As th</w:t>
      </w:r>
      <w:r w:rsidRPr="00835964">
        <w:rPr>
          <w:rFonts w:ascii="Segoe UI" w:eastAsia="Calibri" w:hAnsi="Segoe UI" w:cs="Segoe UI"/>
          <w:spacing w:val="-1"/>
          <w:sz w:val="22"/>
          <w:szCs w:val="22"/>
        </w:rPr>
        <w:t>i</w:t>
      </w:r>
      <w:r w:rsidRPr="00835964">
        <w:rPr>
          <w:rFonts w:ascii="Segoe UI" w:eastAsia="Calibri" w:hAnsi="Segoe UI" w:cs="Segoe UI"/>
          <w:sz w:val="22"/>
          <w:szCs w:val="22"/>
        </w:rPr>
        <w:t>s gra</w:t>
      </w:r>
      <w:r w:rsidRPr="00835964">
        <w:rPr>
          <w:rFonts w:ascii="Segoe UI" w:eastAsia="Calibri" w:hAnsi="Segoe UI" w:cs="Segoe UI"/>
          <w:spacing w:val="-1"/>
          <w:sz w:val="22"/>
          <w:szCs w:val="22"/>
        </w:rPr>
        <w:t>p</w:t>
      </w:r>
      <w:r w:rsidRPr="00835964">
        <w:rPr>
          <w:rFonts w:ascii="Segoe UI" w:eastAsia="Calibri" w:hAnsi="Segoe UI" w:cs="Segoe UI"/>
          <w:sz w:val="22"/>
          <w:szCs w:val="22"/>
        </w:rPr>
        <w:t>h sh</w:t>
      </w:r>
      <w:r w:rsidRPr="00835964">
        <w:rPr>
          <w:rFonts w:ascii="Segoe UI" w:eastAsia="Calibri" w:hAnsi="Segoe UI" w:cs="Segoe UI"/>
          <w:spacing w:val="-1"/>
          <w:sz w:val="22"/>
          <w:szCs w:val="22"/>
        </w:rPr>
        <w:t>o</w:t>
      </w:r>
      <w:r w:rsidRPr="00835964">
        <w:rPr>
          <w:rFonts w:ascii="Segoe UI" w:eastAsia="Calibri" w:hAnsi="Segoe UI" w:cs="Segoe UI"/>
          <w:sz w:val="22"/>
          <w:szCs w:val="22"/>
        </w:rPr>
        <w:t>ws,</w:t>
      </w:r>
      <w:r w:rsidRPr="00835964">
        <w:rPr>
          <w:rFonts w:ascii="Segoe UI" w:eastAsia="Calibri" w:hAnsi="Segoe UI" w:cs="Segoe UI"/>
          <w:spacing w:val="-1"/>
          <w:sz w:val="22"/>
          <w:szCs w:val="22"/>
        </w:rPr>
        <w:t xml:space="preserve"> </w:t>
      </w:r>
      <w:r w:rsidRPr="00835964">
        <w:rPr>
          <w:rFonts w:ascii="Segoe UI" w:eastAsia="Calibri" w:hAnsi="Segoe UI" w:cs="Segoe UI"/>
          <w:sz w:val="22"/>
          <w:szCs w:val="22"/>
        </w:rPr>
        <w:t>the</w:t>
      </w:r>
      <w:r w:rsidRPr="00835964">
        <w:rPr>
          <w:rFonts w:ascii="Segoe UI" w:eastAsia="Calibri" w:hAnsi="Segoe UI" w:cs="Segoe UI"/>
          <w:spacing w:val="-2"/>
          <w:sz w:val="22"/>
          <w:szCs w:val="22"/>
        </w:rPr>
        <w:t>s</w:t>
      </w:r>
      <w:r w:rsidRPr="00835964">
        <w:rPr>
          <w:rFonts w:ascii="Segoe UI" w:eastAsia="Calibri" w:hAnsi="Segoe UI" w:cs="Segoe UI"/>
          <w:sz w:val="22"/>
          <w:szCs w:val="22"/>
        </w:rPr>
        <w:t>e</w:t>
      </w:r>
      <w:r w:rsidRPr="00835964">
        <w:rPr>
          <w:rFonts w:ascii="Segoe UI" w:eastAsia="Calibri" w:hAnsi="Segoe UI" w:cs="Segoe UI"/>
          <w:spacing w:val="-1"/>
          <w:sz w:val="22"/>
          <w:szCs w:val="22"/>
        </w:rPr>
        <w:t xml:space="preserve"> </w:t>
      </w:r>
      <w:r w:rsidRPr="00835964">
        <w:rPr>
          <w:rFonts w:ascii="Segoe UI" w:eastAsia="Calibri" w:hAnsi="Segoe UI" w:cs="Segoe UI"/>
          <w:sz w:val="22"/>
          <w:szCs w:val="22"/>
        </w:rPr>
        <w:t>t</w:t>
      </w:r>
      <w:r w:rsidRPr="00835964">
        <w:rPr>
          <w:rFonts w:ascii="Segoe UI" w:eastAsia="Calibri" w:hAnsi="Segoe UI" w:cs="Segoe UI"/>
          <w:spacing w:val="1"/>
          <w:sz w:val="22"/>
          <w:szCs w:val="22"/>
        </w:rPr>
        <w:t>w</w:t>
      </w:r>
      <w:r w:rsidRPr="00835964">
        <w:rPr>
          <w:rFonts w:ascii="Segoe UI" w:eastAsia="Calibri" w:hAnsi="Segoe UI" w:cs="Segoe UI"/>
          <w:sz w:val="22"/>
          <w:szCs w:val="22"/>
        </w:rPr>
        <w:t>o</w:t>
      </w:r>
      <w:r w:rsidRPr="00835964">
        <w:rPr>
          <w:rFonts w:ascii="Segoe UI" w:eastAsia="Calibri" w:hAnsi="Segoe UI" w:cs="Segoe UI"/>
          <w:spacing w:val="-1"/>
          <w:sz w:val="22"/>
          <w:szCs w:val="22"/>
        </w:rPr>
        <w:t xml:space="preserve"> </w:t>
      </w:r>
      <w:r w:rsidRPr="00835964">
        <w:rPr>
          <w:rFonts w:ascii="Segoe UI" w:eastAsia="Calibri" w:hAnsi="Segoe UI" w:cs="Segoe UI"/>
          <w:sz w:val="22"/>
          <w:szCs w:val="22"/>
        </w:rPr>
        <w:t>f</w:t>
      </w:r>
      <w:r w:rsidRPr="00835964">
        <w:rPr>
          <w:rFonts w:ascii="Segoe UI" w:eastAsia="Calibri" w:hAnsi="Segoe UI" w:cs="Segoe UI"/>
          <w:spacing w:val="1"/>
          <w:sz w:val="22"/>
          <w:szCs w:val="22"/>
        </w:rPr>
        <w:t>e</w:t>
      </w:r>
      <w:r w:rsidRPr="00835964">
        <w:rPr>
          <w:rFonts w:ascii="Segoe UI" w:eastAsia="Calibri" w:hAnsi="Segoe UI" w:cs="Segoe UI"/>
          <w:sz w:val="22"/>
          <w:szCs w:val="22"/>
        </w:rPr>
        <w:t>atu</w:t>
      </w:r>
      <w:r w:rsidRPr="00835964">
        <w:rPr>
          <w:rFonts w:ascii="Segoe UI" w:eastAsia="Calibri" w:hAnsi="Segoe UI" w:cs="Segoe UI"/>
          <w:spacing w:val="-3"/>
          <w:sz w:val="22"/>
          <w:szCs w:val="22"/>
        </w:rPr>
        <w:t>r</w:t>
      </w:r>
      <w:r w:rsidRPr="00835964">
        <w:rPr>
          <w:rFonts w:ascii="Segoe UI" w:eastAsia="Calibri" w:hAnsi="Segoe UI" w:cs="Segoe UI"/>
          <w:sz w:val="22"/>
          <w:szCs w:val="22"/>
        </w:rPr>
        <w:t>es</w:t>
      </w:r>
      <w:r w:rsidRPr="00835964">
        <w:rPr>
          <w:rFonts w:ascii="Segoe UI" w:eastAsia="Calibri" w:hAnsi="Segoe UI" w:cs="Segoe UI"/>
          <w:spacing w:val="1"/>
          <w:sz w:val="22"/>
          <w:szCs w:val="22"/>
        </w:rPr>
        <w:t xml:space="preserve"> </w:t>
      </w:r>
      <w:r w:rsidRPr="00835964">
        <w:rPr>
          <w:rFonts w:ascii="Segoe UI" w:eastAsia="Calibri" w:hAnsi="Segoe UI" w:cs="Segoe UI"/>
          <w:spacing w:val="-3"/>
          <w:sz w:val="22"/>
          <w:szCs w:val="22"/>
        </w:rPr>
        <w:t>d</w:t>
      </w:r>
      <w:r w:rsidRPr="00835964">
        <w:rPr>
          <w:rFonts w:ascii="Segoe UI" w:eastAsia="Calibri" w:hAnsi="Segoe UI" w:cs="Segoe UI"/>
          <w:spacing w:val="1"/>
          <w:sz w:val="22"/>
          <w:szCs w:val="22"/>
        </w:rPr>
        <w:t>o</w:t>
      </w:r>
      <w:r w:rsidRPr="00835964">
        <w:rPr>
          <w:rFonts w:ascii="Segoe UI" w:eastAsia="Calibri" w:hAnsi="Segoe UI" w:cs="Segoe UI"/>
          <w:spacing w:val="-1"/>
          <w:sz w:val="22"/>
          <w:szCs w:val="22"/>
        </w:rPr>
        <w:t>n</w:t>
      </w:r>
      <w:r w:rsidRPr="00835964">
        <w:rPr>
          <w:rFonts w:ascii="Segoe UI" w:eastAsia="Calibri" w:hAnsi="Segoe UI" w:cs="Segoe UI"/>
          <w:sz w:val="22"/>
          <w:szCs w:val="22"/>
        </w:rPr>
        <w:t>’t</w:t>
      </w:r>
      <w:r w:rsidRPr="00835964">
        <w:rPr>
          <w:rFonts w:ascii="Segoe UI" w:eastAsia="Calibri" w:hAnsi="Segoe UI" w:cs="Segoe UI"/>
          <w:spacing w:val="1"/>
          <w:sz w:val="22"/>
          <w:szCs w:val="22"/>
        </w:rPr>
        <w:t xml:space="preserve"> </w:t>
      </w:r>
      <w:r w:rsidRPr="00835964">
        <w:rPr>
          <w:rFonts w:ascii="Segoe UI" w:eastAsia="Calibri" w:hAnsi="Segoe UI" w:cs="Segoe UI"/>
          <w:spacing w:val="-1"/>
          <w:sz w:val="22"/>
          <w:szCs w:val="22"/>
        </w:rPr>
        <w:t>h</w:t>
      </w:r>
      <w:r w:rsidRPr="00835964">
        <w:rPr>
          <w:rFonts w:ascii="Segoe UI" w:eastAsia="Calibri" w:hAnsi="Segoe UI" w:cs="Segoe UI"/>
          <w:spacing w:val="-3"/>
          <w:sz w:val="22"/>
          <w:szCs w:val="22"/>
        </w:rPr>
        <w:t>a</w:t>
      </w:r>
      <w:r w:rsidRPr="00835964">
        <w:rPr>
          <w:rFonts w:ascii="Segoe UI" w:eastAsia="Calibri" w:hAnsi="Segoe UI" w:cs="Segoe UI"/>
          <w:spacing w:val="1"/>
          <w:sz w:val="22"/>
          <w:szCs w:val="22"/>
        </w:rPr>
        <w:t>v</w:t>
      </w:r>
      <w:r w:rsidRPr="00835964">
        <w:rPr>
          <w:rFonts w:ascii="Segoe UI" w:eastAsia="Calibri" w:hAnsi="Segoe UI" w:cs="Segoe UI"/>
          <w:sz w:val="22"/>
          <w:szCs w:val="22"/>
        </w:rPr>
        <w:t>e</w:t>
      </w:r>
      <w:r w:rsidRPr="00835964">
        <w:rPr>
          <w:rFonts w:ascii="Segoe UI" w:eastAsia="Calibri" w:hAnsi="Segoe UI" w:cs="Segoe UI"/>
          <w:spacing w:val="1"/>
          <w:sz w:val="22"/>
          <w:szCs w:val="22"/>
        </w:rPr>
        <w:t xml:space="preserve"> </w:t>
      </w:r>
      <w:r w:rsidRPr="00835964">
        <w:rPr>
          <w:rFonts w:ascii="Segoe UI" w:eastAsia="Calibri" w:hAnsi="Segoe UI" w:cs="Segoe UI"/>
          <w:spacing w:val="-1"/>
          <w:sz w:val="22"/>
          <w:szCs w:val="22"/>
        </w:rPr>
        <w:t>mu</w:t>
      </w:r>
      <w:r w:rsidRPr="00835964">
        <w:rPr>
          <w:rFonts w:ascii="Segoe UI" w:eastAsia="Calibri" w:hAnsi="Segoe UI" w:cs="Segoe UI"/>
          <w:sz w:val="22"/>
          <w:szCs w:val="22"/>
        </w:rPr>
        <w:t xml:space="preserve">ch </w:t>
      </w:r>
      <w:r w:rsidRPr="00835964">
        <w:rPr>
          <w:rFonts w:ascii="Segoe UI" w:eastAsia="Calibri" w:hAnsi="Segoe UI" w:cs="Segoe UI"/>
          <w:spacing w:val="-1"/>
          <w:sz w:val="22"/>
          <w:szCs w:val="22"/>
        </w:rPr>
        <w:t>u</w:t>
      </w:r>
      <w:r w:rsidRPr="00835964">
        <w:rPr>
          <w:rFonts w:ascii="Segoe UI" w:eastAsia="Calibri" w:hAnsi="Segoe UI" w:cs="Segoe UI"/>
          <w:sz w:val="22"/>
          <w:szCs w:val="22"/>
        </w:rPr>
        <w:t>seful in</w:t>
      </w:r>
      <w:r w:rsidRPr="00835964">
        <w:rPr>
          <w:rFonts w:ascii="Segoe UI" w:eastAsia="Calibri" w:hAnsi="Segoe UI" w:cs="Segoe UI"/>
          <w:spacing w:val="-1"/>
          <w:sz w:val="22"/>
          <w:szCs w:val="22"/>
        </w:rPr>
        <w:t>f</w:t>
      </w:r>
      <w:r w:rsidRPr="00835964">
        <w:rPr>
          <w:rFonts w:ascii="Segoe UI" w:eastAsia="Calibri" w:hAnsi="Segoe UI" w:cs="Segoe UI"/>
          <w:spacing w:val="1"/>
          <w:sz w:val="22"/>
          <w:szCs w:val="22"/>
        </w:rPr>
        <w:t>o</w:t>
      </w:r>
      <w:r w:rsidRPr="00835964">
        <w:rPr>
          <w:rFonts w:ascii="Segoe UI" w:eastAsia="Calibri" w:hAnsi="Segoe UI" w:cs="Segoe UI"/>
          <w:spacing w:val="-3"/>
          <w:sz w:val="22"/>
          <w:szCs w:val="22"/>
        </w:rPr>
        <w:t>r</w:t>
      </w:r>
      <w:r w:rsidRPr="00835964">
        <w:rPr>
          <w:rFonts w:ascii="Segoe UI" w:eastAsia="Calibri" w:hAnsi="Segoe UI" w:cs="Segoe UI"/>
          <w:spacing w:val="1"/>
          <w:sz w:val="22"/>
          <w:szCs w:val="22"/>
        </w:rPr>
        <w:t>m</w:t>
      </w:r>
      <w:r w:rsidRPr="00835964">
        <w:rPr>
          <w:rFonts w:ascii="Segoe UI" w:eastAsia="Calibri" w:hAnsi="Segoe UI" w:cs="Segoe UI"/>
          <w:sz w:val="22"/>
          <w:szCs w:val="22"/>
        </w:rPr>
        <w:t>at</w:t>
      </w:r>
      <w:r w:rsidRPr="00835964">
        <w:rPr>
          <w:rFonts w:ascii="Segoe UI" w:eastAsia="Calibri" w:hAnsi="Segoe UI" w:cs="Segoe UI"/>
          <w:spacing w:val="-2"/>
          <w:sz w:val="22"/>
          <w:szCs w:val="22"/>
        </w:rPr>
        <w:t>i</w:t>
      </w:r>
      <w:r w:rsidRPr="00835964">
        <w:rPr>
          <w:rFonts w:ascii="Segoe UI" w:eastAsia="Calibri" w:hAnsi="Segoe UI" w:cs="Segoe UI"/>
          <w:spacing w:val="1"/>
          <w:sz w:val="22"/>
          <w:szCs w:val="22"/>
        </w:rPr>
        <w:t>o</w:t>
      </w:r>
      <w:r w:rsidRPr="00835964">
        <w:rPr>
          <w:rFonts w:ascii="Segoe UI" w:eastAsia="Calibri" w:hAnsi="Segoe UI" w:cs="Segoe UI"/>
          <w:spacing w:val="-1"/>
          <w:sz w:val="22"/>
          <w:szCs w:val="22"/>
        </w:rPr>
        <w:t>n</w:t>
      </w:r>
      <w:r w:rsidRPr="00835964">
        <w:rPr>
          <w:rFonts w:ascii="Segoe UI" w:eastAsia="Calibri" w:hAnsi="Segoe UI" w:cs="Segoe UI"/>
          <w:sz w:val="22"/>
          <w:szCs w:val="22"/>
        </w:rPr>
        <w:t xml:space="preserve">. </w:t>
      </w:r>
      <w:r w:rsidRPr="00835964">
        <w:rPr>
          <w:rFonts w:ascii="Segoe UI" w:eastAsia="Calibri" w:hAnsi="Segoe UI" w:cs="Segoe UI"/>
          <w:spacing w:val="-1"/>
          <w:sz w:val="22"/>
          <w:szCs w:val="22"/>
        </w:rPr>
        <w:t>N</w:t>
      </w:r>
      <w:r w:rsidRPr="00835964">
        <w:rPr>
          <w:rFonts w:ascii="Segoe UI" w:eastAsia="Calibri" w:hAnsi="Segoe UI" w:cs="Segoe UI"/>
          <w:sz w:val="22"/>
          <w:szCs w:val="22"/>
        </w:rPr>
        <w:t>e</w:t>
      </w:r>
      <w:r w:rsidRPr="00835964">
        <w:rPr>
          <w:rFonts w:ascii="Segoe UI" w:eastAsia="Calibri" w:hAnsi="Segoe UI" w:cs="Segoe UI"/>
          <w:spacing w:val="1"/>
          <w:sz w:val="22"/>
          <w:szCs w:val="22"/>
        </w:rPr>
        <w:t>x</w:t>
      </w:r>
      <w:r w:rsidRPr="00835964">
        <w:rPr>
          <w:rFonts w:ascii="Segoe UI" w:eastAsia="Calibri" w:hAnsi="Segoe UI" w:cs="Segoe UI"/>
          <w:sz w:val="22"/>
          <w:szCs w:val="22"/>
        </w:rPr>
        <w:t>t</w:t>
      </w:r>
      <w:r w:rsidRPr="00835964">
        <w:rPr>
          <w:rFonts w:ascii="Segoe UI" w:eastAsia="Calibri" w:hAnsi="Segoe UI" w:cs="Segoe UI"/>
          <w:spacing w:val="1"/>
          <w:sz w:val="22"/>
          <w:szCs w:val="22"/>
        </w:rPr>
        <w:t xml:space="preserve"> </w:t>
      </w:r>
      <w:r w:rsidRPr="00835964">
        <w:rPr>
          <w:rFonts w:ascii="Segoe UI" w:eastAsia="Calibri" w:hAnsi="Segoe UI" w:cs="Segoe UI"/>
          <w:spacing w:val="-1"/>
          <w:sz w:val="22"/>
          <w:szCs w:val="22"/>
        </w:rPr>
        <w:t>g</w:t>
      </w:r>
      <w:r w:rsidRPr="00835964">
        <w:rPr>
          <w:rFonts w:ascii="Segoe UI" w:eastAsia="Calibri" w:hAnsi="Segoe UI" w:cs="Segoe UI"/>
          <w:sz w:val="22"/>
          <w:szCs w:val="22"/>
        </w:rPr>
        <w:t>ra</w:t>
      </w:r>
      <w:r w:rsidRPr="00835964">
        <w:rPr>
          <w:rFonts w:ascii="Segoe UI" w:eastAsia="Calibri" w:hAnsi="Segoe UI" w:cs="Segoe UI"/>
          <w:spacing w:val="-1"/>
          <w:sz w:val="22"/>
          <w:szCs w:val="22"/>
        </w:rPr>
        <w:t>p</w:t>
      </w:r>
      <w:r w:rsidRPr="00835964">
        <w:rPr>
          <w:rFonts w:ascii="Segoe UI" w:eastAsia="Calibri" w:hAnsi="Segoe UI" w:cs="Segoe UI"/>
          <w:sz w:val="22"/>
          <w:szCs w:val="22"/>
        </w:rPr>
        <w:t>h</w:t>
      </w:r>
      <w:r w:rsidRPr="00835964">
        <w:rPr>
          <w:rFonts w:ascii="Segoe UI" w:eastAsia="Calibri" w:hAnsi="Segoe UI" w:cs="Segoe UI"/>
          <w:spacing w:val="-1"/>
          <w:sz w:val="22"/>
          <w:szCs w:val="22"/>
        </w:rPr>
        <w:t xml:space="preserve"> </w:t>
      </w:r>
      <w:r w:rsidRPr="00835964">
        <w:rPr>
          <w:rFonts w:ascii="Segoe UI" w:eastAsia="Calibri" w:hAnsi="Segoe UI" w:cs="Segoe UI"/>
          <w:sz w:val="22"/>
          <w:szCs w:val="22"/>
        </w:rPr>
        <w:t>r</w:t>
      </w:r>
      <w:r w:rsidRPr="00835964">
        <w:rPr>
          <w:rFonts w:ascii="Segoe UI" w:eastAsia="Calibri" w:hAnsi="Segoe UI" w:cs="Segoe UI"/>
          <w:spacing w:val="1"/>
          <w:sz w:val="22"/>
          <w:szCs w:val="22"/>
        </w:rPr>
        <w:t>e</w:t>
      </w:r>
      <w:r w:rsidRPr="00835964">
        <w:rPr>
          <w:rFonts w:ascii="Segoe UI" w:eastAsia="Calibri" w:hAnsi="Segoe UI" w:cs="Segoe UI"/>
          <w:spacing w:val="-1"/>
          <w:sz w:val="22"/>
          <w:szCs w:val="22"/>
        </w:rPr>
        <w:t>p</w:t>
      </w:r>
      <w:r w:rsidRPr="00835964">
        <w:rPr>
          <w:rFonts w:ascii="Segoe UI" w:eastAsia="Calibri" w:hAnsi="Segoe UI" w:cs="Segoe UI"/>
          <w:spacing w:val="-3"/>
          <w:sz w:val="22"/>
          <w:szCs w:val="22"/>
        </w:rPr>
        <w:t>r</w:t>
      </w:r>
      <w:r w:rsidRPr="00835964">
        <w:rPr>
          <w:rFonts w:ascii="Segoe UI" w:eastAsia="Calibri" w:hAnsi="Segoe UI" w:cs="Segoe UI"/>
          <w:sz w:val="22"/>
          <w:szCs w:val="22"/>
        </w:rPr>
        <w:t>es</w:t>
      </w:r>
      <w:r w:rsidRPr="00835964">
        <w:rPr>
          <w:rFonts w:ascii="Segoe UI" w:eastAsia="Calibri" w:hAnsi="Segoe UI" w:cs="Segoe UI"/>
          <w:spacing w:val="1"/>
          <w:sz w:val="22"/>
          <w:szCs w:val="22"/>
        </w:rPr>
        <w:t>e</w:t>
      </w:r>
      <w:r w:rsidRPr="00835964">
        <w:rPr>
          <w:rFonts w:ascii="Segoe UI" w:eastAsia="Calibri" w:hAnsi="Segoe UI" w:cs="Segoe UI"/>
          <w:spacing w:val="-1"/>
          <w:sz w:val="22"/>
          <w:szCs w:val="22"/>
        </w:rPr>
        <w:t>n</w:t>
      </w:r>
      <w:r w:rsidRPr="00835964">
        <w:rPr>
          <w:rFonts w:ascii="Segoe UI" w:eastAsia="Calibri" w:hAnsi="Segoe UI" w:cs="Segoe UI"/>
          <w:sz w:val="22"/>
          <w:szCs w:val="22"/>
        </w:rPr>
        <w:t>ts</w:t>
      </w:r>
      <w:r w:rsidRPr="00835964">
        <w:rPr>
          <w:rFonts w:ascii="Segoe UI" w:eastAsia="Calibri" w:hAnsi="Segoe UI" w:cs="Segoe UI"/>
          <w:spacing w:val="-2"/>
          <w:sz w:val="22"/>
          <w:szCs w:val="22"/>
        </w:rPr>
        <w:t xml:space="preserve"> </w:t>
      </w:r>
      <w:r w:rsidRPr="00835964">
        <w:rPr>
          <w:rFonts w:ascii="Segoe UI" w:eastAsia="Calibri" w:hAnsi="Segoe UI" w:cs="Segoe UI"/>
          <w:spacing w:val="1"/>
          <w:sz w:val="22"/>
          <w:szCs w:val="22"/>
        </w:rPr>
        <w:t>e</w:t>
      </w:r>
      <w:r w:rsidRPr="00835964">
        <w:rPr>
          <w:rFonts w:ascii="Segoe UI" w:eastAsia="Calibri" w:hAnsi="Segoe UI" w:cs="Segoe UI"/>
          <w:spacing w:val="-2"/>
          <w:sz w:val="22"/>
          <w:szCs w:val="22"/>
        </w:rPr>
        <w:t>x</w:t>
      </w:r>
      <w:r w:rsidRPr="00835964">
        <w:rPr>
          <w:rFonts w:ascii="Segoe UI" w:eastAsia="Calibri" w:hAnsi="Segoe UI" w:cs="Segoe UI"/>
          <w:sz w:val="22"/>
          <w:szCs w:val="22"/>
        </w:rPr>
        <w:t>e</w:t>
      </w:r>
      <w:r w:rsidRPr="00835964">
        <w:rPr>
          <w:rFonts w:ascii="Segoe UI" w:eastAsia="Calibri" w:hAnsi="Segoe UI" w:cs="Segoe UI"/>
          <w:spacing w:val="-2"/>
          <w:sz w:val="22"/>
          <w:szCs w:val="22"/>
        </w:rPr>
        <w:t>r</w:t>
      </w:r>
      <w:r w:rsidRPr="00835964">
        <w:rPr>
          <w:rFonts w:ascii="Segoe UI" w:eastAsia="Calibri" w:hAnsi="Segoe UI" w:cs="Segoe UI"/>
          <w:sz w:val="22"/>
          <w:szCs w:val="22"/>
        </w:rPr>
        <w:t>cit</w:t>
      </w:r>
      <w:r w:rsidRPr="00835964">
        <w:rPr>
          <w:rFonts w:ascii="Segoe UI" w:eastAsia="Calibri" w:hAnsi="Segoe UI" w:cs="Segoe UI"/>
          <w:spacing w:val="1"/>
          <w:sz w:val="22"/>
          <w:szCs w:val="22"/>
        </w:rPr>
        <w:t>e</w:t>
      </w:r>
      <w:r w:rsidRPr="00835964">
        <w:rPr>
          <w:rFonts w:ascii="Segoe UI" w:eastAsia="Calibri" w:hAnsi="Segoe UI" w:cs="Segoe UI"/>
          <w:spacing w:val="-1"/>
          <w:sz w:val="22"/>
          <w:szCs w:val="22"/>
        </w:rPr>
        <w:t>d</w:t>
      </w:r>
      <w:r w:rsidRPr="00835964">
        <w:rPr>
          <w:rFonts w:ascii="Segoe UI" w:eastAsia="Calibri" w:hAnsi="Segoe UI" w:cs="Segoe UI"/>
          <w:sz w:val="22"/>
          <w:szCs w:val="22"/>
        </w:rPr>
        <w:t>_s</w:t>
      </w:r>
      <w:r w:rsidRPr="00835964">
        <w:rPr>
          <w:rFonts w:ascii="Segoe UI" w:eastAsia="Calibri" w:hAnsi="Segoe UI" w:cs="Segoe UI"/>
          <w:spacing w:val="-2"/>
          <w:sz w:val="22"/>
          <w:szCs w:val="22"/>
        </w:rPr>
        <w:t>t</w:t>
      </w:r>
      <w:r w:rsidRPr="00835964">
        <w:rPr>
          <w:rFonts w:ascii="Segoe UI" w:eastAsia="Calibri" w:hAnsi="Segoe UI" w:cs="Segoe UI"/>
          <w:spacing w:val="1"/>
          <w:sz w:val="22"/>
          <w:szCs w:val="22"/>
        </w:rPr>
        <w:t>o</w:t>
      </w:r>
      <w:r w:rsidRPr="00835964">
        <w:rPr>
          <w:rFonts w:ascii="Segoe UI" w:eastAsia="Calibri" w:hAnsi="Segoe UI" w:cs="Segoe UI"/>
          <w:spacing w:val="-2"/>
          <w:sz w:val="22"/>
          <w:szCs w:val="22"/>
        </w:rPr>
        <w:t>c</w:t>
      </w:r>
      <w:r w:rsidRPr="00835964">
        <w:rPr>
          <w:rFonts w:ascii="Segoe UI" w:eastAsia="Calibri" w:hAnsi="Segoe UI" w:cs="Segoe UI"/>
          <w:sz w:val="22"/>
          <w:szCs w:val="22"/>
        </w:rPr>
        <w:t>k</w:t>
      </w:r>
      <w:r w:rsidRPr="00835964">
        <w:rPr>
          <w:rFonts w:ascii="Segoe UI" w:eastAsia="Calibri" w:hAnsi="Segoe UI" w:cs="Segoe UI"/>
          <w:spacing w:val="-1"/>
          <w:sz w:val="22"/>
          <w:szCs w:val="22"/>
        </w:rPr>
        <w:t>_</w:t>
      </w:r>
      <w:r w:rsidRPr="00835964">
        <w:rPr>
          <w:rFonts w:ascii="Segoe UI" w:eastAsia="Calibri" w:hAnsi="Segoe UI" w:cs="Segoe UI"/>
          <w:spacing w:val="1"/>
          <w:sz w:val="22"/>
          <w:szCs w:val="22"/>
        </w:rPr>
        <w:t>o</w:t>
      </w:r>
      <w:r w:rsidRPr="00835964">
        <w:rPr>
          <w:rFonts w:ascii="Segoe UI" w:eastAsia="Calibri" w:hAnsi="Segoe UI" w:cs="Segoe UI"/>
          <w:spacing w:val="-1"/>
          <w:sz w:val="22"/>
          <w:szCs w:val="22"/>
        </w:rPr>
        <w:t>p</w:t>
      </w:r>
      <w:r w:rsidRPr="00835964">
        <w:rPr>
          <w:rFonts w:ascii="Segoe UI" w:eastAsia="Calibri" w:hAnsi="Segoe UI" w:cs="Segoe UI"/>
          <w:sz w:val="22"/>
          <w:szCs w:val="22"/>
        </w:rPr>
        <w:t>ti</w:t>
      </w:r>
      <w:r w:rsidRPr="00835964">
        <w:rPr>
          <w:rFonts w:ascii="Segoe UI" w:eastAsia="Calibri" w:hAnsi="Segoe UI" w:cs="Segoe UI"/>
          <w:spacing w:val="1"/>
          <w:sz w:val="22"/>
          <w:szCs w:val="22"/>
        </w:rPr>
        <w:t>o</w:t>
      </w:r>
      <w:r w:rsidRPr="00835964">
        <w:rPr>
          <w:rFonts w:ascii="Segoe UI" w:eastAsia="Calibri" w:hAnsi="Segoe UI" w:cs="Segoe UI"/>
          <w:spacing w:val="-1"/>
          <w:sz w:val="22"/>
          <w:szCs w:val="22"/>
        </w:rPr>
        <w:t>n</w:t>
      </w:r>
      <w:r w:rsidRPr="00835964">
        <w:rPr>
          <w:rFonts w:ascii="Segoe UI" w:eastAsia="Calibri" w:hAnsi="Segoe UI" w:cs="Segoe UI"/>
          <w:sz w:val="22"/>
          <w:szCs w:val="22"/>
        </w:rPr>
        <w:t>s</w:t>
      </w:r>
      <w:r w:rsidRPr="00835964">
        <w:rPr>
          <w:rFonts w:ascii="Segoe UI" w:eastAsia="Calibri" w:hAnsi="Segoe UI" w:cs="Segoe UI"/>
          <w:spacing w:val="-2"/>
          <w:sz w:val="22"/>
          <w:szCs w:val="22"/>
        </w:rPr>
        <w:t xml:space="preserve"> </w:t>
      </w:r>
      <w:r w:rsidRPr="00835964">
        <w:rPr>
          <w:rFonts w:ascii="Segoe UI" w:eastAsia="Calibri" w:hAnsi="Segoe UI" w:cs="Segoe UI"/>
          <w:spacing w:val="1"/>
          <w:sz w:val="22"/>
          <w:szCs w:val="22"/>
        </w:rPr>
        <w:t>v</w:t>
      </w:r>
      <w:r w:rsidRPr="00835964">
        <w:rPr>
          <w:rFonts w:ascii="Segoe UI" w:eastAsia="Calibri" w:hAnsi="Segoe UI" w:cs="Segoe UI"/>
          <w:sz w:val="22"/>
          <w:szCs w:val="22"/>
        </w:rPr>
        <w:t>s</w:t>
      </w:r>
      <w:r w:rsidRPr="00835964">
        <w:rPr>
          <w:rFonts w:ascii="Segoe UI" w:eastAsia="Calibri" w:hAnsi="Segoe UI" w:cs="Segoe UI"/>
          <w:spacing w:val="-2"/>
          <w:sz w:val="22"/>
          <w:szCs w:val="22"/>
        </w:rPr>
        <w:t xml:space="preserve"> </w:t>
      </w:r>
      <w:r w:rsidRPr="00835964">
        <w:rPr>
          <w:rFonts w:ascii="Segoe UI" w:eastAsia="Calibri" w:hAnsi="Segoe UI" w:cs="Segoe UI"/>
          <w:sz w:val="22"/>
          <w:szCs w:val="22"/>
        </w:rPr>
        <w:t>de</w:t>
      </w:r>
      <w:r w:rsidRPr="00835964">
        <w:rPr>
          <w:rFonts w:ascii="Segoe UI" w:eastAsia="Calibri" w:hAnsi="Segoe UI" w:cs="Segoe UI"/>
          <w:spacing w:val="-2"/>
          <w:sz w:val="22"/>
          <w:szCs w:val="22"/>
        </w:rPr>
        <w:t>f</w:t>
      </w:r>
      <w:r w:rsidRPr="00835964">
        <w:rPr>
          <w:rFonts w:ascii="Segoe UI" w:eastAsia="Calibri" w:hAnsi="Segoe UI" w:cs="Segoe UI"/>
          <w:sz w:val="22"/>
          <w:szCs w:val="22"/>
        </w:rPr>
        <w:t>erred_i</w:t>
      </w:r>
      <w:r w:rsidRPr="00835964">
        <w:rPr>
          <w:rFonts w:ascii="Segoe UI" w:eastAsia="Calibri" w:hAnsi="Segoe UI" w:cs="Segoe UI"/>
          <w:spacing w:val="-1"/>
          <w:sz w:val="22"/>
          <w:szCs w:val="22"/>
        </w:rPr>
        <w:t>n</w:t>
      </w:r>
      <w:r w:rsidRPr="00835964">
        <w:rPr>
          <w:rFonts w:ascii="Segoe UI" w:eastAsia="Calibri" w:hAnsi="Segoe UI" w:cs="Segoe UI"/>
          <w:spacing w:val="-2"/>
          <w:sz w:val="22"/>
          <w:szCs w:val="22"/>
        </w:rPr>
        <w:t>c</w:t>
      </w:r>
      <w:r w:rsidRPr="00835964">
        <w:rPr>
          <w:rFonts w:ascii="Segoe UI" w:eastAsia="Calibri" w:hAnsi="Segoe UI" w:cs="Segoe UI"/>
          <w:spacing w:val="1"/>
          <w:sz w:val="22"/>
          <w:szCs w:val="22"/>
        </w:rPr>
        <w:t>o</w:t>
      </w:r>
      <w:r w:rsidRPr="00835964">
        <w:rPr>
          <w:rFonts w:ascii="Segoe UI" w:eastAsia="Calibri" w:hAnsi="Segoe UI" w:cs="Segoe UI"/>
          <w:spacing w:val="-1"/>
          <w:sz w:val="22"/>
          <w:szCs w:val="22"/>
        </w:rPr>
        <w:t>m</w:t>
      </w:r>
      <w:r w:rsidRPr="00835964">
        <w:rPr>
          <w:rFonts w:ascii="Segoe UI" w:eastAsia="Calibri" w:hAnsi="Segoe UI" w:cs="Segoe UI"/>
          <w:sz w:val="22"/>
          <w:szCs w:val="22"/>
        </w:rPr>
        <w:t>e:</w:t>
      </w:r>
    </w:p>
    <w:p w:rsidR="00A37357" w:rsidRDefault="0047235E">
      <w:pPr>
        <w:spacing w:before="1"/>
        <w:ind w:left="130"/>
      </w:pPr>
      <w:r>
        <w:pict>
          <v:shape id="_x0000_i1030" type="#_x0000_t75" style="width:462.75pt;height:347.25pt">
            <v:imagedata r:id="rId19" o:title=""/>
          </v:shape>
        </w:pict>
      </w:r>
    </w:p>
    <w:p w:rsidR="00A37357" w:rsidRDefault="00A37357">
      <w:pPr>
        <w:spacing w:before="1" w:line="200" w:lineRule="exact"/>
      </w:pPr>
    </w:p>
    <w:p w:rsidR="00A37357" w:rsidRDefault="0047235E">
      <w:pPr>
        <w:ind w:left="100"/>
        <w:rPr>
          <w:rFonts w:ascii="Calibri" w:eastAsia="Calibri" w:hAnsi="Calibri" w:cs="Calibri"/>
          <w:sz w:val="18"/>
          <w:szCs w:val="18"/>
        </w:rPr>
      </w:pPr>
      <w:r>
        <w:rPr>
          <w:rFonts w:ascii="Calibri" w:eastAsia="Calibri" w:hAnsi="Calibri" w:cs="Calibri"/>
          <w:b/>
          <w:color w:val="4F81BC"/>
          <w:spacing w:val="-1"/>
          <w:sz w:val="18"/>
          <w:szCs w:val="18"/>
        </w:rPr>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9. Repr</w:t>
      </w:r>
      <w:r>
        <w:rPr>
          <w:rFonts w:ascii="Calibri" w:eastAsia="Calibri" w:hAnsi="Calibri" w:cs="Calibri"/>
          <w:b/>
          <w:color w:val="4F81BC"/>
          <w:spacing w:val="1"/>
          <w:sz w:val="18"/>
          <w:szCs w:val="18"/>
        </w:rPr>
        <w:t>e</w:t>
      </w:r>
      <w:r>
        <w:rPr>
          <w:rFonts w:ascii="Calibri" w:eastAsia="Calibri" w:hAnsi="Calibri" w:cs="Calibri"/>
          <w:b/>
          <w:color w:val="4F81BC"/>
          <w:sz w:val="18"/>
          <w:szCs w:val="18"/>
        </w:rPr>
        <w:t>s</w:t>
      </w:r>
      <w:r>
        <w:rPr>
          <w:rFonts w:ascii="Calibri" w:eastAsia="Calibri" w:hAnsi="Calibri" w:cs="Calibri"/>
          <w:b/>
          <w:color w:val="4F81BC"/>
          <w:spacing w:val="1"/>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tat</w:t>
      </w:r>
      <w:r>
        <w:rPr>
          <w:rFonts w:ascii="Calibri" w:eastAsia="Calibri" w:hAnsi="Calibri" w:cs="Calibri"/>
          <w:b/>
          <w:color w:val="4F81BC"/>
          <w:spacing w:val="-1"/>
          <w:sz w:val="18"/>
          <w:szCs w:val="18"/>
        </w:rPr>
        <w:t>io</w:t>
      </w:r>
      <w:r>
        <w:rPr>
          <w:rFonts w:ascii="Calibri" w:eastAsia="Calibri" w:hAnsi="Calibri" w:cs="Calibri"/>
          <w:b/>
          <w:color w:val="4F81BC"/>
          <w:sz w:val="18"/>
          <w:szCs w:val="18"/>
        </w:rPr>
        <w:t>n</w:t>
      </w:r>
      <w:r>
        <w:rPr>
          <w:rFonts w:ascii="Calibri" w:eastAsia="Calibri" w:hAnsi="Calibri" w:cs="Calibri"/>
          <w:b/>
          <w:color w:val="4F81BC"/>
          <w:spacing w:val="-1"/>
          <w:sz w:val="18"/>
          <w:szCs w:val="18"/>
        </w:rPr>
        <w:t xml:space="preserve"> o</w:t>
      </w:r>
      <w:r>
        <w:rPr>
          <w:rFonts w:ascii="Calibri" w:eastAsia="Calibri" w:hAnsi="Calibri" w:cs="Calibri"/>
          <w:b/>
          <w:color w:val="4F81BC"/>
          <w:sz w:val="18"/>
          <w:szCs w:val="18"/>
        </w:rPr>
        <w:t>f e</w:t>
      </w:r>
      <w:r>
        <w:rPr>
          <w:rFonts w:ascii="Calibri" w:eastAsia="Calibri" w:hAnsi="Calibri" w:cs="Calibri"/>
          <w:b/>
          <w:color w:val="4F81BC"/>
          <w:spacing w:val="-1"/>
          <w:sz w:val="18"/>
          <w:szCs w:val="18"/>
        </w:rPr>
        <w:t>x</w:t>
      </w:r>
      <w:r>
        <w:rPr>
          <w:rFonts w:ascii="Calibri" w:eastAsia="Calibri" w:hAnsi="Calibri" w:cs="Calibri"/>
          <w:b/>
          <w:color w:val="4F81BC"/>
          <w:sz w:val="18"/>
          <w:szCs w:val="18"/>
        </w:rPr>
        <w:t>e</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ci</w:t>
      </w:r>
      <w:r>
        <w:rPr>
          <w:rFonts w:ascii="Calibri" w:eastAsia="Calibri" w:hAnsi="Calibri" w:cs="Calibri"/>
          <w:b/>
          <w:color w:val="4F81BC"/>
          <w:sz w:val="18"/>
          <w:szCs w:val="18"/>
        </w:rPr>
        <w:t>te</w:t>
      </w:r>
      <w:r>
        <w:rPr>
          <w:rFonts w:ascii="Calibri" w:eastAsia="Calibri" w:hAnsi="Calibri" w:cs="Calibri"/>
          <w:b/>
          <w:color w:val="4F81BC"/>
          <w:spacing w:val="-1"/>
          <w:sz w:val="18"/>
          <w:szCs w:val="18"/>
        </w:rPr>
        <w:t>d_</w:t>
      </w:r>
      <w:r>
        <w:rPr>
          <w:rFonts w:ascii="Calibri" w:eastAsia="Calibri" w:hAnsi="Calibri" w:cs="Calibri"/>
          <w:b/>
          <w:color w:val="4F81BC"/>
          <w:sz w:val="18"/>
          <w:szCs w:val="18"/>
        </w:rPr>
        <w:t>st</w:t>
      </w:r>
      <w:r>
        <w:rPr>
          <w:rFonts w:ascii="Calibri" w:eastAsia="Calibri" w:hAnsi="Calibri" w:cs="Calibri"/>
          <w:b/>
          <w:color w:val="4F81BC"/>
          <w:spacing w:val="2"/>
          <w:sz w:val="18"/>
          <w:szCs w:val="18"/>
        </w:rPr>
        <w:t>o</w:t>
      </w:r>
      <w:r>
        <w:rPr>
          <w:rFonts w:ascii="Calibri" w:eastAsia="Calibri" w:hAnsi="Calibri" w:cs="Calibri"/>
          <w:b/>
          <w:color w:val="4F81BC"/>
          <w:spacing w:val="-1"/>
          <w:sz w:val="18"/>
          <w:szCs w:val="18"/>
        </w:rPr>
        <w:t>c</w:t>
      </w:r>
      <w:r>
        <w:rPr>
          <w:rFonts w:ascii="Calibri" w:eastAsia="Calibri" w:hAnsi="Calibri" w:cs="Calibri"/>
          <w:b/>
          <w:color w:val="4F81BC"/>
          <w:sz w:val="18"/>
          <w:szCs w:val="18"/>
        </w:rPr>
        <w:t>k</w:t>
      </w:r>
      <w:r>
        <w:rPr>
          <w:rFonts w:ascii="Calibri" w:eastAsia="Calibri" w:hAnsi="Calibri" w:cs="Calibri"/>
          <w:b/>
          <w:color w:val="4F81BC"/>
          <w:spacing w:val="-1"/>
          <w:sz w:val="18"/>
          <w:szCs w:val="18"/>
        </w:rPr>
        <w:t>_</w:t>
      </w:r>
      <w:r>
        <w:rPr>
          <w:rFonts w:ascii="Calibri" w:eastAsia="Calibri" w:hAnsi="Calibri" w:cs="Calibri"/>
          <w:b/>
          <w:color w:val="4F81BC"/>
          <w:spacing w:val="2"/>
          <w:sz w:val="18"/>
          <w:szCs w:val="18"/>
        </w:rPr>
        <w:t>o</w:t>
      </w:r>
      <w:r>
        <w:rPr>
          <w:rFonts w:ascii="Calibri" w:eastAsia="Calibri" w:hAnsi="Calibri" w:cs="Calibri"/>
          <w:b/>
          <w:color w:val="4F81BC"/>
          <w:spacing w:val="-1"/>
          <w:sz w:val="18"/>
          <w:szCs w:val="18"/>
        </w:rPr>
        <w:t>p</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pacing w:val="2"/>
          <w:sz w:val="18"/>
          <w:szCs w:val="18"/>
        </w:rPr>
        <w:t>o</w:t>
      </w:r>
      <w:r>
        <w:rPr>
          <w:rFonts w:ascii="Calibri" w:eastAsia="Calibri" w:hAnsi="Calibri" w:cs="Calibri"/>
          <w:b/>
          <w:color w:val="4F81BC"/>
          <w:spacing w:val="-1"/>
          <w:sz w:val="18"/>
          <w:szCs w:val="18"/>
        </w:rPr>
        <w:t>n</w:t>
      </w:r>
      <w:r>
        <w:rPr>
          <w:rFonts w:ascii="Calibri" w:eastAsia="Calibri" w:hAnsi="Calibri" w:cs="Calibri"/>
          <w:b/>
          <w:color w:val="4F81BC"/>
          <w:sz w:val="18"/>
          <w:szCs w:val="18"/>
        </w:rPr>
        <w:t xml:space="preserve">s </w:t>
      </w:r>
      <w:r>
        <w:rPr>
          <w:rFonts w:ascii="Calibri" w:eastAsia="Calibri" w:hAnsi="Calibri" w:cs="Calibri"/>
          <w:b/>
          <w:color w:val="4F81BC"/>
          <w:spacing w:val="-1"/>
          <w:sz w:val="18"/>
          <w:szCs w:val="18"/>
        </w:rPr>
        <w:t>v</w:t>
      </w:r>
      <w:r>
        <w:rPr>
          <w:rFonts w:ascii="Calibri" w:eastAsia="Calibri" w:hAnsi="Calibri" w:cs="Calibri"/>
          <w:b/>
          <w:color w:val="4F81BC"/>
          <w:sz w:val="18"/>
          <w:szCs w:val="18"/>
        </w:rPr>
        <w:t>s de</w:t>
      </w:r>
      <w:r>
        <w:rPr>
          <w:rFonts w:ascii="Calibri" w:eastAsia="Calibri" w:hAnsi="Calibri" w:cs="Calibri"/>
          <w:b/>
          <w:color w:val="4F81BC"/>
          <w:spacing w:val="1"/>
          <w:sz w:val="18"/>
          <w:szCs w:val="18"/>
        </w:rPr>
        <w:t>f</w:t>
      </w:r>
      <w:r>
        <w:rPr>
          <w:rFonts w:ascii="Calibri" w:eastAsia="Calibri" w:hAnsi="Calibri" w:cs="Calibri"/>
          <w:b/>
          <w:color w:val="4F81BC"/>
          <w:sz w:val="18"/>
          <w:szCs w:val="18"/>
        </w:rPr>
        <w:t>e</w:t>
      </w:r>
      <w:r>
        <w:rPr>
          <w:rFonts w:ascii="Calibri" w:eastAsia="Calibri" w:hAnsi="Calibri" w:cs="Calibri"/>
          <w:b/>
          <w:color w:val="4F81BC"/>
          <w:spacing w:val="1"/>
          <w:sz w:val="18"/>
          <w:szCs w:val="18"/>
        </w:rPr>
        <w:t>rr</w:t>
      </w:r>
      <w:r>
        <w:rPr>
          <w:rFonts w:ascii="Calibri" w:eastAsia="Calibri" w:hAnsi="Calibri" w:cs="Calibri"/>
          <w:b/>
          <w:color w:val="4F81BC"/>
          <w:sz w:val="18"/>
          <w:szCs w:val="18"/>
        </w:rPr>
        <w:t>e</w:t>
      </w:r>
      <w:r>
        <w:rPr>
          <w:rFonts w:ascii="Calibri" w:eastAsia="Calibri" w:hAnsi="Calibri" w:cs="Calibri"/>
          <w:b/>
          <w:color w:val="4F81BC"/>
          <w:spacing w:val="-1"/>
          <w:sz w:val="18"/>
          <w:szCs w:val="18"/>
        </w:rPr>
        <w:t>d_in</w:t>
      </w:r>
      <w:r>
        <w:rPr>
          <w:rFonts w:ascii="Calibri" w:eastAsia="Calibri" w:hAnsi="Calibri" w:cs="Calibri"/>
          <w:b/>
          <w:color w:val="4F81BC"/>
          <w:spacing w:val="1"/>
          <w:sz w:val="18"/>
          <w:szCs w:val="18"/>
        </w:rPr>
        <w:t>c</w:t>
      </w:r>
      <w:r>
        <w:rPr>
          <w:rFonts w:ascii="Calibri" w:eastAsia="Calibri" w:hAnsi="Calibri" w:cs="Calibri"/>
          <w:b/>
          <w:color w:val="4F81BC"/>
          <w:spacing w:val="-1"/>
          <w:sz w:val="18"/>
          <w:szCs w:val="18"/>
        </w:rPr>
        <w:t>o</w:t>
      </w:r>
      <w:r>
        <w:rPr>
          <w:rFonts w:ascii="Calibri" w:eastAsia="Calibri" w:hAnsi="Calibri" w:cs="Calibri"/>
          <w:b/>
          <w:color w:val="4F81BC"/>
          <w:sz w:val="18"/>
          <w:szCs w:val="18"/>
        </w:rPr>
        <w:t>me.</w:t>
      </w:r>
    </w:p>
    <w:p w:rsidR="00A37357" w:rsidRDefault="00A37357">
      <w:pPr>
        <w:spacing w:before="7" w:line="180" w:lineRule="exact"/>
        <w:rPr>
          <w:sz w:val="19"/>
          <w:szCs w:val="19"/>
        </w:rPr>
      </w:pPr>
    </w:p>
    <w:p w:rsidR="00A37357" w:rsidRPr="00835964" w:rsidRDefault="0047235E">
      <w:pPr>
        <w:ind w:left="100" w:right="117"/>
        <w:rPr>
          <w:rFonts w:ascii="Segoe UI" w:eastAsia="Arial" w:hAnsi="Segoe UI" w:cs="Segoe UI"/>
          <w:sz w:val="22"/>
          <w:szCs w:val="22"/>
        </w:rPr>
        <w:sectPr w:rsidR="00A37357" w:rsidRPr="00835964">
          <w:headerReference w:type="default" r:id="rId20"/>
          <w:pgSz w:w="12240" w:h="15840"/>
          <w:pgMar w:top="1380" w:right="1400" w:bottom="280" w:left="1340" w:header="0" w:footer="0" w:gutter="0"/>
          <w:cols w:space="720"/>
        </w:sectPr>
      </w:pPr>
      <w:r w:rsidRPr="00835964">
        <w:rPr>
          <w:rFonts w:ascii="Segoe UI" w:eastAsia="Arial" w:hAnsi="Segoe UI" w:cs="Segoe UI"/>
          <w:spacing w:val="2"/>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se</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w</w:t>
      </w:r>
      <w:r w:rsidRPr="00835964">
        <w:rPr>
          <w:rFonts w:ascii="Segoe UI" w:eastAsia="Arial" w:hAnsi="Segoe UI" w:cs="Segoe UI"/>
          <w:sz w:val="22"/>
          <w:szCs w:val="22"/>
        </w:rPr>
        <w:t>o see</w:t>
      </w:r>
      <w:r w:rsidRPr="00835964">
        <w:rPr>
          <w:rFonts w:ascii="Segoe UI" w:eastAsia="Arial" w:hAnsi="Segoe UI" w:cs="Segoe UI"/>
          <w:spacing w:val="-2"/>
          <w:sz w:val="22"/>
          <w:szCs w:val="22"/>
        </w:rPr>
        <w:t>m</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o be</w:t>
      </w:r>
      <w:r w:rsidRPr="00835964">
        <w:rPr>
          <w:rFonts w:ascii="Segoe UI" w:eastAsia="Arial" w:hAnsi="Segoe UI" w:cs="Segoe UI"/>
          <w:spacing w:val="-3"/>
          <w:sz w:val="22"/>
          <w:szCs w:val="22"/>
        </w:rPr>
        <w:t xml:space="preserve"> </w:t>
      </w:r>
      <w:r w:rsidRPr="00835964">
        <w:rPr>
          <w:rFonts w:ascii="Segoe UI" w:eastAsia="Arial" w:hAnsi="Segoe UI" w:cs="Segoe UI"/>
          <w:sz w:val="22"/>
          <w:szCs w:val="22"/>
        </w:rPr>
        <w:t>us</w:t>
      </w:r>
      <w:r w:rsidRPr="00835964">
        <w:rPr>
          <w:rFonts w:ascii="Segoe UI" w:eastAsia="Arial" w:hAnsi="Segoe UI" w:cs="Segoe UI"/>
          <w:spacing w:val="-3"/>
          <w:sz w:val="22"/>
          <w:szCs w:val="22"/>
        </w:rPr>
        <w:t>e</w:t>
      </w:r>
      <w:r w:rsidRPr="00835964">
        <w:rPr>
          <w:rFonts w:ascii="Segoe UI" w:eastAsia="Arial" w:hAnsi="Segoe UI" w:cs="Segoe UI"/>
          <w:spacing w:val="3"/>
          <w:sz w:val="22"/>
          <w:szCs w:val="22"/>
        </w:rPr>
        <w:t>f</w:t>
      </w:r>
      <w:r w:rsidRPr="00835964">
        <w:rPr>
          <w:rFonts w:ascii="Segoe UI" w:eastAsia="Arial" w:hAnsi="Segoe UI" w:cs="Segoe UI"/>
          <w:sz w:val="22"/>
          <w:szCs w:val="22"/>
        </w:rPr>
        <w:t>ul</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z w:val="22"/>
          <w:szCs w:val="22"/>
        </w:rPr>
        <w:t>e</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ur</w:t>
      </w:r>
      <w:r w:rsidRPr="00835964">
        <w:rPr>
          <w:rFonts w:ascii="Segoe UI" w:eastAsia="Arial" w:hAnsi="Segoe UI" w:cs="Segoe UI"/>
          <w:spacing w:val="-2"/>
          <w:sz w:val="22"/>
          <w:szCs w:val="22"/>
        </w:rPr>
        <w:t>e</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w:t>
      </w:r>
      <w:r w:rsidRPr="00835964">
        <w:rPr>
          <w:rFonts w:ascii="Segoe UI" w:eastAsia="Arial" w:hAnsi="Segoe UI" w:cs="Segoe UI"/>
          <w:sz w:val="22"/>
          <w:szCs w:val="22"/>
        </w:rPr>
        <w:t>a</w:t>
      </w:r>
      <w:r w:rsidRPr="00835964">
        <w:rPr>
          <w:rFonts w:ascii="Segoe UI" w:eastAsia="Arial" w:hAnsi="Segoe UI" w:cs="Segoe UI"/>
          <w:spacing w:val="-1"/>
          <w:sz w:val="22"/>
          <w:szCs w:val="22"/>
        </w:rPr>
        <w:t>l</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o</w:t>
      </w:r>
      <w:r w:rsidRPr="00835964">
        <w:rPr>
          <w:rFonts w:ascii="Segoe UI" w:eastAsia="Arial" w:hAnsi="Segoe UI" w:cs="Segoe UI"/>
          <w:spacing w:val="-3"/>
          <w:sz w:val="22"/>
          <w:szCs w:val="22"/>
        </w:rPr>
        <w:t>u</w:t>
      </w:r>
      <w:r w:rsidRPr="00835964">
        <w:rPr>
          <w:rFonts w:ascii="Segoe UI" w:eastAsia="Arial" w:hAnsi="Segoe UI" w:cs="Segoe UI"/>
          <w:spacing w:val="2"/>
          <w:sz w:val="22"/>
          <w:szCs w:val="22"/>
        </w:rPr>
        <w:t>g</w:t>
      </w:r>
      <w:r w:rsidRPr="00835964">
        <w:rPr>
          <w:rFonts w:ascii="Segoe UI" w:eastAsia="Arial" w:hAnsi="Segoe UI" w:cs="Segoe UI"/>
          <w:sz w:val="22"/>
          <w:szCs w:val="22"/>
        </w:rPr>
        <w:t>h</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 xml:space="preserve">e </w:t>
      </w:r>
      <w:r w:rsidRPr="00835964">
        <w:rPr>
          <w:rFonts w:ascii="Segoe UI" w:eastAsia="Arial" w:hAnsi="Segoe UI" w:cs="Segoe UI"/>
          <w:spacing w:val="-2"/>
          <w:sz w:val="22"/>
          <w:szCs w:val="22"/>
        </w:rPr>
        <w:t>a</w:t>
      </w:r>
      <w:r w:rsidRPr="00835964">
        <w:rPr>
          <w:rFonts w:ascii="Segoe UI" w:eastAsia="Arial" w:hAnsi="Segoe UI" w:cs="Segoe UI"/>
          <w:spacing w:val="1"/>
          <w:sz w:val="22"/>
          <w:szCs w:val="22"/>
        </w:rPr>
        <w:t>r</w:t>
      </w:r>
      <w:r w:rsidRPr="00835964">
        <w:rPr>
          <w:rFonts w:ascii="Segoe UI" w:eastAsia="Arial" w:hAnsi="Segoe UI" w:cs="Segoe UI"/>
          <w:sz w:val="22"/>
          <w:szCs w:val="22"/>
        </w:rPr>
        <w:t>e se</w:t>
      </w:r>
      <w:r w:rsidRPr="00835964">
        <w:rPr>
          <w:rFonts w:ascii="Segoe UI" w:eastAsia="Arial" w:hAnsi="Segoe UI" w:cs="Segoe UI"/>
          <w:spacing w:val="-2"/>
          <w:sz w:val="22"/>
          <w:szCs w:val="22"/>
        </w:rPr>
        <w:t>v</w:t>
      </w:r>
      <w:r w:rsidRPr="00835964">
        <w:rPr>
          <w:rFonts w:ascii="Segoe UI" w:eastAsia="Arial" w:hAnsi="Segoe UI" w:cs="Segoe UI"/>
          <w:sz w:val="22"/>
          <w:szCs w:val="22"/>
        </w:rPr>
        <w:t>eral</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w:t>
      </w:r>
      <w:r w:rsidRPr="00835964">
        <w:rPr>
          <w:rFonts w:ascii="Segoe UI" w:eastAsia="Arial" w:hAnsi="Segoe UI" w:cs="Segoe UI"/>
          <w:spacing w:val="-1"/>
          <w:sz w:val="22"/>
          <w:szCs w:val="22"/>
        </w:rPr>
        <w:t>N</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z w:val="22"/>
          <w:szCs w:val="22"/>
        </w:rPr>
        <w:t xml:space="preserve">” </w:t>
      </w:r>
      <w:r w:rsidRPr="00835964">
        <w:rPr>
          <w:rFonts w:ascii="Segoe UI" w:eastAsia="Arial" w:hAnsi="Segoe UI" w:cs="Segoe UI"/>
          <w:spacing w:val="-2"/>
          <w:sz w:val="22"/>
          <w:szCs w:val="22"/>
        </w:rPr>
        <w:t>v</w:t>
      </w:r>
      <w:r w:rsidRPr="00835964">
        <w:rPr>
          <w:rFonts w:ascii="Segoe UI" w:eastAsia="Arial" w:hAnsi="Segoe UI" w:cs="Segoe UI"/>
          <w:sz w:val="22"/>
          <w:szCs w:val="22"/>
        </w:rPr>
        <w:t>a</w:t>
      </w:r>
      <w:r w:rsidRPr="00835964">
        <w:rPr>
          <w:rFonts w:ascii="Segoe UI" w:eastAsia="Arial" w:hAnsi="Segoe UI" w:cs="Segoe UI"/>
          <w:spacing w:val="-1"/>
          <w:sz w:val="22"/>
          <w:szCs w:val="22"/>
        </w:rPr>
        <w:t>l</w:t>
      </w:r>
      <w:r w:rsidRPr="00835964">
        <w:rPr>
          <w:rFonts w:ascii="Segoe UI" w:eastAsia="Arial" w:hAnsi="Segoe UI" w:cs="Segoe UI"/>
          <w:sz w:val="22"/>
          <w:szCs w:val="22"/>
        </w:rPr>
        <w:t>u</w:t>
      </w:r>
      <w:r w:rsidRPr="00835964">
        <w:rPr>
          <w:rFonts w:ascii="Segoe UI" w:eastAsia="Arial" w:hAnsi="Segoe UI" w:cs="Segoe UI"/>
          <w:spacing w:val="-1"/>
          <w:sz w:val="22"/>
          <w:szCs w:val="22"/>
        </w:rPr>
        <w:t>e</w:t>
      </w:r>
      <w:r w:rsidRPr="00835964">
        <w:rPr>
          <w:rFonts w:ascii="Segoe UI" w:eastAsia="Arial" w:hAnsi="Segoe UI" w:cs="Segoe UI"/>
          <w:sz w:val="22"/>
          <w:szCs w:val="22"/>
        </w:rPr>
        <w:t>s</w:t>
      </w:r>
      <w:r w:rsidRPr="00835964">
        <w:rPr>
          <w:rFonts w:ascii="Segoe UI" w:eastAsia="Arial" w:hAnsi="Segoe UI" w:cs="Segoe UI"/>
          <w:spacing w:val="6"/>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n</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b</w:t>
      </w:r>
      <w:r w:rsidRPr="00835964">
        <w:rPr>
          <w:rFonts w:ascii="Segoe UI" w:eastAsia="Arial" w:hAnsi="Segoe UI" w:cs="Segoe UI"/>
          <w:spacing w:val="-1"/>
          <w:sz w:val="22"/>
          <w:szCs w:val="22"/>
        </w:rPr>
        <w:t>o</w:t>
      </w:r>
      <w:r w:rsidRPr="00835964">
        <w:rPr>
          <w:rFonts w:ascii="Segoe UI" w:eastAsia="Arial" w:hAnsi="Segoe UI" w:cs="Segoe UI"/>
          <w:spacing w:val="1"/>
          <w:sz w:val="22"/>
          <w:szCs w:val="22"/>
        </w:rPr>
        <w:t>t</w:t>
      </w:r>
      <w:r w:rsidRPr="00835964">
        <w:rPr>
          <w:rFonts w:ascii="Segoe UI" w:eastAsia="Arial" w:hAnsi="Segoe UI" w:cs="Segoe UI"/>
          <w:sz w:val="22"/>
          <w:szCs w:val="22"/>
        </w:rPr>
        <w:t xml:space="preserve">h </w:t>
      </w:r>
      <w:r w:rsidRPr="00835964">
        <w:rPr>
          <w:rFonts w:ascii="Segoe UI" w:eastAsia="Arial" w:hAnsi="Segoe UI" w:cs="Segoe UI"/>
          <w:spacing w:val="-2"/>
          <w:sz w:val="22"/>
          <w:szCs w:val="22"/>
        </w:rPr>
        <w:t>o</w:t>
      </w:r>
      <w:r w:rsidRPr="00835964">
        <w:rPr>
          <w:rFonts w:ascii="Segoe UI" w:eastAsia="Arial" w:hAnsi="Segoe UI" w:cs="Segoe UI"/>
          <w:sz w:val="22"/>
          <w:szCs w:val="22"/>
        </w:rPr>
        <w:t xml:space="preserve">f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pacing w:val="-2"/>
          <w:sz w:val="22"/>
          <w:szCs w:val="22"/>
        </w:rPr>
        <w:t>m</w:t>
      </w:r>
      <w:r w:rsidRPr="00835964">
        <w:rPr>
          <w:rFonts w:ascii="Segoe UI" w:eastAsia="Arial" w:hAnsi="Segoe UI" w:cs="Segoe UI"/>
          <w:spacing w:val="1"/>
          <w:sz w:val="22"/>
          <w:szCs w:val="22"/>
        </w:rPr>
        <w:t>)</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n case</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o</w:t>
      </w:r>
      <w:r w:rsidRPr="00835964">
        <w:rPr>
          <w:rFonts w:ascii="Segoe UI" w:eastAsia="Arial" w:hAnsi="Segoe UI" w:cs="Segoe UI"/>
          <w:sz w:val="22"/>
          <w:szCs w:val="22"/>
        </w:rPr>
        <w:t>f</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e</w:t>
      </w:r>
      <w:r w:rsidRPr="00835964">
        <w:rPr>
          <w:rFonts w:ascii="Segoe UI" w:eastAsia="Arial" w:hAnsi="Segoe UI" w:cs="Segoe UI"/>
          <w:spacing w:val="-3"/>
          <w:sz w:val="22"/>
          <w:szCs w:val="22"/>
        </w:rPr>
        <w:t>x</w:t>
      </w:r>
      <w:r w:rsidRPr="00835964">
        <w:rPr>
          <w:rFonts w:ascii="Segoe UI" w:eastAsia="Arial" w:hAnsi="Segoe UI" w:cs="Segoe UI"/>
          <w:sz w:val="22"/>
          <w:szCs w:val="22"/>
        </w:rPr>
        <w:t>erci</w:t>
      </w:r>
      <w:r w:rsidRPr="00835964">
        <w:rPr>
          <w:rFonts w:ascii="Segoe UI" w:eastAsia="Arial" w:hAnsi="Segoe UI" w:cs="Segoe UI"/>
          <w:spacing w:val="-2"/>
          <w:sz w:val="22"/>
          <w:szCs w:val="22"/>
        </w:rPr>
        <w:t>t</w:t>
      </w:r>
      <w:r w:rsidRPr="00835964">
        <w:rPr>
          <w:rFonts w:ascii="Segoe UI" w:eastAsia="Arial" w:hAnsi="Segoe UI" w:cs="Segoe UI"/>
          <w:sz w:val="22"/>
          <w:szCs w:val="22"/>
        </w:rPr>
        <w:t>e</w:t>
      </w:r>
      <w:r w:rsidRPr="00835964">
        <w:rPr>
          <w:rFonts w:ascii="Segoe UI" w:eastAsia="Arial" w:hAnsi="Segoe UI" w:cs="Segoe UI"/>
          <w:spacing w:val="-1"/>
          <w:sz w:val="22"/>
          <w:szCs w:val="22"/>
        </w:rPr>
        <w:t>d</w:t>
      </w:r>
      <w:r w:rsidRPr="00835964">
        <w:rPr>
          <w:rFonts w:ascii="Segoe UI" w:eastAsia="Arial" w:hAnsi="Segoe UI" w:cs="Segoe UI"/>
          <w:sz w:val="22"/>
          <w:szCs w:val="22"/>
        </w:rPr>
        <w:t>_sto</w:t>
      </w:r>
      <w:r w:rsidRPr="00835964">
        <w:rPr>
          <w:rFonts w:ascii="Segoe UI" w:eastAsia="Arial" w:hAnsi="Segoe UI" w:cs="Segoe UI"/>
          <w:spacing w:val="-2"/>
          <w:sz w:val="22"/>
          <w:szCs w:val="22"/>
        </w:rPr>
        <w:t>c</w:t>
      </w:r>
      <w:r w:rsidRPr="00835964">
        <w:rPr>
          <w:rFonts w:ascii="Segoe UI" w:eastAsia="Arial" w:hAnsi="Segoe UI" w:cs="Segoe UI"/>
          <w:spacing w:val="2"/>
          <w:sz w:val="22"/>
          <w:szCs w:val="22"/>
        </w:rPr>
        <w:t>k</w:t>
      </w:r>
      <w:r w:rsidRPr="00835964">
        <w:rPr>
          <w:rFonts w:ascii="Segoe UI" w:eastAsia="Arial" w:hAnsi="Segoe UI" w:cs="Segoe UI"/>
          <w:sz w:val="22"/>
          <w:szCs w:val="22"/>
        </w:rPr>
        <w:t>_</w:t>
      </w:r>
      <w:r w:rsidRPr="00835964">
        <w:rPr>
          <w:rFonts w:ascii="Segoe UI" w:eastAsia="Arial" w:hAnsi="Segoe UI" w:cs="Segoe UI"/>
          <w:spacing w:val="-1"/>
          <w:sz w:val="22"/>
          <w:szCs w:val="22"/>
        </w:rPr>
        <w:t>o</w:t>
      </w:r>
      <w:r w:rsidRPr="00835964">
        <w:rPr>
          <w:rFonts w:ascii="Segoe UI" w:eastAsia="Arial" w:hAnsi="Segoe UI" w:cs="Segoe UI"/>
          <w:spacing w:val="-3"/>
          <w:sz w:val="22"/>
          <w:szCs w:val="22"/>
        </w:rPr>
        <w:t>p</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z w:val="22"/>
          <w:szCs w:val="22"/>
        </w:rPr>
        <w:t>o</w:t>
      </w:r>
      <w:r w:rsidRPr="00835964">
        <w:rPr>
          <w:rFonts w:ascii="Segoe UI" w:eastAsia="Arial" w:hAnsi="Segoe UI" w:cs="Segoe UI"/>
          <w:spacing w:val="-1"/>
          <w:sz w:val="22"/>
          <w:szCs w:val="22"/>
        </w:rPr>
        <w:t>n</w:t>
      </w:r>
      <w:r w:rsidRPr="00835964">
        <w:rPr>
          <w:rFonts w:ascii="Segoe UI" w:eastAsia="Arial" w:hAnsi="Segoe UI" w:cs="Segoe UI"/>
          <w:sz w:val="22"/>
          <w:szCs w:val="22"/>
        </w:rPr>
        <w:t xml:space="preserve">s, </w:t>
      </w:r>
      <w:r w:rsidRPr="00835964">
        <w:rPr>
          <w:rFonts w:ascii="Segoe UI" w:eastAsia="Arial" w:hAnsi="Segoe UI" w:cs="Segoe UI"/>
          <w:spacing w:val="-3"/>
          <w:sz w:val="22"/>
          <w:szCs w:val="22"/>
        </w:rPr>
        <w:t>w</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n its</w:t>
      </w:r>
      <w:r w:rsidRPr="00835964">
        <w:rPr>
          <w:rFonts w:ascii="Segoe UI" w:eastAsia="Arial" w:hAnsi="Segoe UI" w:cs="Segoe UI"/>
          <w:spacing w:val="2"/>
          <w:sz w:val="22"/>
          <w:szCs w:val="22"/>
        </w:rPr>
        <w:t xml:space="preserve"> </w:t>
      </w:r>
      <w:r w:rsidRPr="00835964">
        <w:rPr>
          <w:rFonts w:ascii="Segoe UI" w:eastAsia="Arial" w:hAnsi="Segoe UI" w:cs="Segoe UI"/>
          <w:spacing w:val="-2"/>
          <w:sz w:val="22"/>
          <w:szCs w:val="22"/>
        </w:rPr>
        <w:t>v</w:t>
      </w:r>
      <w:r w:rsidRPr="00835964">
        <w:rPr>
          <w:rFonts w:ascii="Segoe UI" w:eastAsia="Arial" w:hAnsi="Segoe UI" w:cs="Segoe UI"/>
          <w:sz w:val="22"/>
          <w:szCs w:val="22"/>
        </w:rPr>
        <w:t>a</w:t>
      </w:r>
      <w:r w:rsidRPr="00835964">
        <w:rPr>
          <w:rFonts w:ascii="Segoe UI" w:eastAsia="Arial" w:hAnsi="Segoe UI" w:cs="Segoe UI"/>
          <w:spacing w:val="-1"/>
          <w:sz w:val="22"/>
          <w:szCs w:val="22"/>
        </w:rPr>
        <w:t>l</w:t>
      </w:r>
      <w:r w:rsidRPr="00835964">
        <w:rPr>
          <w:rFonts w:ascii="Segoe UI" w:eastAsia="Arial" w:hAnsi="Segoe UI" w:cs="Segoe UI"/>
          <w:sz w:val="22"/>
          <w:szCs w:val="22"/>
        </w:rPr>
        <w:t>ue</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h</w:t>
      </w:r>
      <w:r w:rsidRPr="00835964">
        <w:rPr>
          <w:rFonts w:ascii="Segoe UI" w:eastAsia="Arial" w:hAnsi="Segoe UI" w:cs="Segoe UI"/>
          <w:spacing w:val="-1"/>
          <w:sz w:val="22"/>
          <w:szCs w:val="22"/>
        </w:rPr>
        <w:t>i</w:t>
      </w:r>
      <w:r w:rsidRPr="00835964">
        <w:rPr>
          <w:rFonts w:ascii="Segoe UI" w:eastAsia="Arial" w:hAnsi="Segoe UI" w:cs="Segoe UI"/>
          <w:spacing w:val="2"/>
          <w:sz w:val="22"/>
          <w:szCs w:val="22"/>
        </w:rPr>
        <w:t>g</w:t>
      </w:r>
      <w:r w:rsidRPr="00835964">
        <w:rPr>
          <w:rFonts w:ascii="Segoe UI" w:eastAsia="Arial" w:hAnsi="Segoe UI" w:cs="Segoe UI"/>
          <w:sz w:val="22"/>
          <w:szCs w:val="22"/>
        </w:rPr>
        <w:t>h</w:t>
      </w:r>
      <w:r w:rsidRPr="00835964">
        <w:rPr>
          <w:rFonts w:ascii="Segoe UI" w:eastAsia="Arial" w:hAnsi="Segoe UI" w:cs="Segoe UI"/>
          <w:spacing w:val="-3"/>
          <w:sz w:val="22"/>
          <w:szCs w:val="22"/>
        </w:rPr>
        <w:t>e</w:t>
      </w:r>
      <w:r w:rsidRPr="00835964">
        <w:rPr>
          <w:rFonts w:ascii="Segoe UI" w:eastAsia="Arial" w:hAnsi="Segoe UI" w:cs="Segoe UI"/>
          <w:sz w:val="22"/>
          <w:szCs w:val="22"/>
        </w:rPr>
        <w:t xml:space="preserve">r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a</w:t>
      </w:r>
      <w:r w:rsidRPr="00835964">
        <w:rPr>
          <w:rFonts w:ascii="Segoe UI" w:eastAsia="Arial" w:hAnsi="Segoe UI" w:cs="Segoe UI"/>
          <w:sz w:val="22"/>
          <w:szCs w:val="22"/>
        </w:rPr>
        <w:t xml:space="preserve">n </w:t>
      </w:r>
      <w:r w:rsidRPr="00835964">
        <w:rPr>
          <w:rFonts w:ascii="Segoe UI" w:eastAsia="Arial" w:hAnsi="Segoe UI" w:cs="Segoe UI"/>
          <w:spacing w:val="-2"/>
          <w:sz w:val="22"/>
          <w:szCs w:val="22"/>
        </w:rPr>
        <w:t>2</w:t>
      </w:r>
      <w:r w:rsidRPr="00835964">
        <w:rPr>
          <w:rFonts w:ascii="Segoe UI" w:eastAsia="Arial" w:hAnsi="Segoe UI" w:cs="Segoe UI"/>
          <w:sz w:val="22"/>
          <w:szCs w:val="22"/>
        </w:rPr>
        <w:t>0M</w:t>
      </w:r>
      <w:r w:rsidRPr="00835964">
        <w:rPr>
          <w:rFonts w:ascii="Segoe UI" w:eastAsia="Arial" w:hAnsi="Segoe UI" w:cs="Segoe UI"/>
          <w:spacing w:val="-3"/>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 xml:space="preserve">n </w:t>
      </w:r>
      <w:r w:rsidRPr="00835964">
        <w:rPr>
          <w:rFonts w:ascii="Segoe UI" w:eastAsia="Arial" w:hAnsi="Segoe UI" w:cs="Segoe UI"/>
          <w:spacing w:val="2"/>
          <w:sz w:val="22"/>
          <w:szCs w:val="22"/>
        </w:rPr>
        <w:t>t</w:t>
      </w:r>
      <w:r w:rsidRPr="00835964">
        <w:rPr>
          <w:rFonts w:ascii="Segoe UI" w:eastAsia="Arial" w:hAnsi="Segoe UI" w:cs="Segoe UI"/>
          <w:sz w:val="22"/>
          <w:szCs w:val="22"/>
        </w:rPr>
        <w:t>he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p</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son</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 xml:space="preserve">s </w:t>
      </w:r>
      <w:r w:rsidRPr="00835964">
        <w:rPr>
          <w:rFonts w:ascii="Segoe UI" w:eastAsia="Arial" w:hAnsi="Segoe UI" w:cs="Segoe UI"/>
          <w:spacing w:val="-1"/>
          <w:sz w:val="22"/>
          <w:szCs w:val="22"/>
        </w:rPr>
        <w:t>P</w:t>
      </w:r>
      <w:r w:rsidRPr="00835964">
        <w:rPr>
          <w:rFonts w:ascii="Segoe UI" w:eastAsia="Arial" w:hAnsi="Segoe UI" w:cs="Segoe UI"/>
          <w:spacing w:val="1"/>
          <w:sz w:val="22"/>
          <w:szCs w:val="22"/>
        </w:rPr>
        <w:t>O</w:t>
      </w:r>
      <w:r w:rsidRPr="00835964">
        <w:rPr>
          <w:rFonts w:ascii="Segoe UI" w:eastAsia="Arial" w:hAnsi="Segoe UI" w:cs="Segoe UI"/>
          <w:sz w:val="22"/>
          <w:szCs w:val="22"/>
        </w:rPr>
        <w:t>I a</w:t>
      </w:r>
      <w:r w:rsidRPr="00835964">
        <w:rPr>
          <w:rFonts w:ascii="Segoe UI" w:eastAsia="Arial" w:hAnsi="Segoe UI" w:cs="Segoe UI"/>
          <w:spacing w:val="-1"/>
          <w:sz w:val="22"/>
          <w:szCs w:val="22"/>
        </w:rPr>
        <w:t>n</w:t>
      </w:r>
      <w:r w:rsidRPr="00835964">
        <w:rPr>
          <w:rFonts w:ascii="Segoe UI" w:eastAsia="Arial" w:hAnsi="Segoe UI" w:cs="Segoe UI"/>
          <w:sz w:val="22"/>
          <w:szCs w:val="22"/>
        </w:rPr>
        <w:t>d in</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case</w:t>
      </w:r>
      <w:r w:rsidRPr="00835964">
        <w:rPr>
          <w:rFonts w:ascii="Segoe UI" w:eastAsia="Arial" w:hAnsi="Segoe UI" w:cs="Segoe UI"/>
          <w:spacing w:val="1"/>
          <w:sz w:val="22"/>
          <w:szCs w:val="22"/>
        </w:rPr>
        <w:t xml:space="preserve"> </w:t>
      </w:r>
      <w:r w:rsidRPr="00835964">
        <w:rPr>
          <w:rFonts w:ascii="Segoe UI" w:eastAsia="Arial" w:hAnsi="Segoe UI" w:cs="Segoe UI"/>
          <w:spacing w:val="-3"/>
          <w:sz w:val="22"/>
          <w:szCs w:val="22"/>
        </w:rPr>
        <w:t>o</w:t>
      </w:r>
      <w:r w:rsidRPr="00835964">
        <w:rPr>
          <w:rFonts w:ascii="Segoe UI" w:eastAsia="Arial" w:hAnsi="Segoe UI" w:cs="Segoe UI"/>
          <w:sz w:val="22"/>
          <w:szCs w:val="22"/>
        </w:rPr>
        <w:t>f</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d</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f</w:t>
      </w:r>
      <w:r w:rsidRPr="00835964">
        <w:rPr>
          <w:rFonts w:ascii="Segoe UI" w:eastAsia="Arial" w:hAnsi="Segoe UI" w:cs="Segoe UI"/>
          <w:sz w:val="22"/>
          <w:szCs w:val="22"/>
        </w:rPr>
        <w:t>e</w:t>
      </w:r>
      <w:r w:rsidRPr="00835964">
        <w:rPr>
          <w:rFonts w:ascii="Segoe UI" w:eastAsia="Arial" w:hAnsi="Segoe UI" w:cs="Segoe UI"/>
          <w:spacing w:val="-2"/>
          <w:sz w:val="22"/>
          <w:szCs w:val="22"/>
        </w:rPr>
        <w:t>rr</w:t>
      </w:r>
      <w:r w:rsidRPr="00835964">
        <w:rPr>
          <w:rFonts w:ascii="Segoe UI" w:eastAsia="Arial" w:hAnsi="Segoe UI" w:cs="Segoe UI"/>
          <w:sz w:val="22"/>
          <w:szCs w:val="22"/>
        </w:rPr>
        <w:t>e</w:t>
      </w:r>
      <w:r w:rsidRPr="00835964">
        <w:rPr>
          <w:rFonts w:ascii="Segoe UI" w:eastAsia="Arial" w:hAnsi="Segoe UI" w:cs="Segoe UI"/>
          <w:spacing w:val="-1"/>
          <w:sz w:val="22"/>
          <w:szCs w:val="22"/>
        </w:rPr>
        <w:t>d</w:t>
      </w:r>
      <w:r w:rsidRPr="00835964">
        <w:rPr>
          <w:rFonts w:ascii="Segoe UI" w:eastAsia="Arial" w:hAnsi="Segoe UI" w:cs="Segoe UI"/>
          <w:sz w:val="22"/>
          <w:szCs w:val="22"/>
        </w:rPr>
        <w:t>_</w:t>
      </w:r>
      <w:r w:rsidRPr="00835964">
        <w:rPr>
          <w:rFonts w:ascii="Segoe UI" w:eastAsia="Arial" w:hAnsi="Segoe UI" w:cs="Segoe UI"/>
          <w:spacing w:val="-1"/>
          <w:sz w:val="22"/>
          <w:szCs w:val="22"/>
        </w:rPr>
        <w:t>i</w:t>
      </w:r>
      <w:r w:rsidRPr="00835964">
        <w:rPr>
          <w:rFonts w:ascii="Segoe UI" w:eastAsia="Arial" w:hAnsi="Segoe UI" w:cs="Segoe UI"/>
          <w:sz w:val="22"/>
          <w:szCs w:val="22"/>
        </w:rPr>
        <w:t>nc</w:t>
      </w:r>
      <w:r w:rsidRPr="00835964">
        <w:rPr>
          <w:rFonts w:ascii="Segoe UI" w:eastAsia="Arial" w:hAnsi="Segoe UI" w:cs="Segoe UI"/>
          <w:spacing w:val="-1"/>
          <w:sz w:val="22"/>
          <w:szCs w:val="22"/>
        </w:rPr>
        <w:t>o</w:t>
      </w:r>
      <w:r w:rsidRPr="00835964">
        <w:rPr>
          <w:rFonts w:ascii="Segoe UI" w:eastAsia="Arial" w:hAnsi="Segoe UI" w:cs="Segoe UI"/>
          <w:spacing w:val="1"/>
          <w:sz w:val="22"/>
          <w:szCs w:val="22"/>
        </w:rPr>
        <w:t>m</w:t>
      </w:r>
      <w:r w:rsidRPr="00835964">
        <w:rPr>
          <w:rFonts w:ascii="Segoe UI" w:eastAsia="Arial" w:hAnsi="Segoe UI" w:cs="Segoe UI"/>
          <w:sz w:val="22"/>
          <w:szCs w:val="22"/>
        </w:rPr>
        <w:t xml:space="preserve">e </w:t>
      </w:r>
      <w:r w:rsidRPr="00835964">
        <w:rPr>
          <w:rFonts w:ascii="Segoe UI" w:eastAsia="Arial" w:hAnsi="Segoe UI" w:cs="Segoe UI"/>
          <w:spacing w:val="-3"/>
          <w:sz w:val="22"/>
          <w:szCs w:val="22"/>
        </w:rPr>
        <w:t>w</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 xml:space="preserve">n </w:t>
      </w:r>
      <w:r w:rsidRPr="00835964">
        <w:rPr>
          <w:rFonts w:ascii="Segoe UI" w:eastAsia="Arial" w:hAnsi="Segoe UI" w:cs="Segoe UI"/>
          <w:spacing w:val="-2"/>
          <w:sz w:val="22"/>
          <w:szCs w:val="22"/>
        </w:rPr>
        <w:t>v</w:t>
      </w:r>
      <w:r w:rsidRPr="00835964">
        <w:rPr>
          <w:rFonts w:ascii="Segoe UI" w:eastAsia="Arial" w:hAnsi="Segoe UI" w:cs="Segoe UI"/>
          <w:sz w:val="22"/>
          <w:szCs w:val="22"/>
        </w:rPr>
        <w:t>a</w:t>
      </w:r>
      <w:r w:rsidRPr="00835964">
        <w:rPr>
          <w:rFonts w:ascii="Segoe UI" w:eastAsia="Arial" w:hAnsi="Segoe UI" w:cs="Segoe UI"/>
          <w:spacing w:val="-1"/>
          <w:sz w:val="22"/>
          <w:szCs w:val="22"/>
        </w:rPr>
        <w:t>l</w:t>
      </w:r>
      <w:r w:rsidRPr="00835964">
        <w:rPr>
          <w:rFonts w:ascii="Segoe UI" w:eastAsia="Arial" w:hAnsi="Segoe UI" w:cs="Segoe UI"/>
          <w:sz w:val="22"/>
          <w:szCs w:val="22"/>
        </w:rPr>
        <w:t>ue</w:t>
      </w:r>
      <w:r w:rsidRPr="00835964">
        <w:rPr>
          <w:rFonts w:ascii="Segoe UI" w:eastAsia="Arial" w:hAnsi="Segoe UI" w:cs="Segoe UI"/>
          <w:spacing w:val="1"/>
          <w:sz w:val="22"/>
          <w:szCs w:val="22"/>
        </w:rPr>
        <w:t xml:space="preserve"> 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l</w:t>
      </w:r>
      <w:r w:rsidRPr="00835964">
        <w:rPr>
          <w:rFonts w:ascii="Segoe UI" w:eastAsia="Arial" w:hAnsi="Segoe UI" w:cs="Segoe UI"/>
          <w:sz w:val="22"/>
          <w:szCs w:val="22"/>
        </w:rPr>
        <w:t>o</w:t>
      </w:r>
      <w:r w:rsidRPr="00835964">
        <w:rPr>
          <w:rFonts w:ascii="Segoe UI" w:eastAsia="Arial" w:hAnsi="Segoe UI" w:cs="Segoe UI"/>
          <w:spacing w:val="-4"/>
          <w:sz w:val="22"/>
          <w:szCs w:val="22"/>
        </w:rPr>
        <w:t>w</w:t>
      </w:r>
      <w:r w:rsidRPr="00835964">
        <w:rPr>
          <w:rFonts w:ascii="Segoe UI" w:eastAsia="Arial" w:hAnsi="Segoe UI" w:cs="Segoe UI"/>
          <w:sz w:val="22"/>
          <w:szCs w:val="22"/>
        </w:rPr>
        <w:t>er</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a</w:t>
      </w:r>
      <w:r w:rsidRPr="00835964">
        <w:rPr>
          <w:rFonts w:ascii="Segoe UI" w:eastAsia="Arial" w:hAnsi="Segoe UI" w:cs="Segoe UI"/>
          <w:sz w:val="22"/>
          <w:szCs w:val="22"/>
        </w:rPr>
        <w:t>n</w:t>
      </w:r>
      <w:r w:rsidRPr="00835964">
        <w:rPr>
          <w:rFonts w:ascii="Segoe UI" w:eastAsia="Arial" w:hAnsi="Segoe UI" w:cs="Segoe UI"/>
          <w:spacing w:val="4"/>
          <w:sz w:val="22"/>
          <w:szCs w:val="22"/>
        </w:rPr>
        <w:t xml:space="preserve"> </w:t>
      </w:r>
      <w:r w:rsidRPr="00835964">
        <w:rPr>
          <w:rFonts w:ascii="Segoe UI" w:eastAsia="Arial" w:hAnsi="Segoe UI" w:cs="Segoe UI"/>
          <w:sz w:val="22"/>
          <w:szCs w:val="22"/>
        </w:rPr>
        <w:t>–</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1M</w:t>
      </w:r>
      <w:r w:rsidRPr="00835964">
        <w:rPr>
          <w:rFonts w:ascii="Segoe UI" w:eastAsia="Arial" w:hAnsi="Segoe UI" w:cs="Segoe UI"/>
          <w:spacing w:val="-3"/>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p</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son</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h</w:t>
      </w:r>
      <w:r w:rsidRPr="00835964">
        <w:rPr>
          <w:rFonts w:ascii="Segoe UI" w:eastAsia="Arial" w:hAnsi="Segoe UI" w:cs="Segoe UI"/>
          <w:spacing w:val="-1"/>
          <w:sz w:val="22"/>
          <w:szCs w:val="22"/>
        </w:rPr>
        <w:t>a</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a h</w:t>
      </w:r>
      <w:r w:rsidRPr="00835964">
        <w:rPr>
          <w:rFonts w:ascii="Segoe UI" w:eastAsia="Arial" w:hAnsi="Segoe UI" w:cs="Segoe UI"/>
          <w:spacing w:val="-3"/>
          <w:sz w:val="22"/>
          <w:szCs w:val="22"/>
        </w:rPr>
        <w:t>i</w:t>
      </w:r>
      <w:r w:rsidRPr="00835964">
        <w:rPr>
          <w:rFonts w:ascii="Segoe UI" w:eastAsia="Arial" w:hAnsi="Segoe UI" w:cs="Segoe UI"/>
          <w:spacing w:val="2"/>
          <w:sz w:val="22"/>
          <w:szCs w:val="22"/>
        </w:rPr>
        <w:t>g</w:t>
      </w:r>
      <w:r w:rsidRPr="00835964">
        <w:rPr>
          <w:rFonts w:ascii="Segoe UI" w:eastAsia="Arial" w:hAnsi="Segoe UI" w:cs="Segoe UI"/>
          <w:sz w:val="22"/>
          <w:szCs w:val="22"/>
        </w:rPr>
        <w:t>h proba</w:t>
      </w:r>
      <w:r w:rsidRPr="00835964">
        <w:rPr>
          <w:rFonts w:ascii="Segoe UI" w:eastAsia="Arial" w:hAnsi="Segoe UI" w:cs="Segoe UI"/>
          <w:spacing w:val="-1"/>
          <w:sz w:val="22"/>
          <w:szCs w:val="22"/>
        </w:rPr>
        <w:t>bili</w:t>
      </w:r>
      <w:r w:rsidRPr="00835964">
        <w:rPr>
          <w:rFonts w:ascii="Segoe UI" w:eastAsia="Arial" w:hAnsi="Segoe UI" w:cs="Segoe UI"/>
          <w:spacing w:val="1"/>
          <w:sz w:val="22"/>
          <w:szCs w:val="22"/>
        </w:rPr>
        <w:t>t</w:t>
      </w:r>
      <w:r w:rsidRPr="00835964">
        <w:rPr>
          <w:rFonts w:ascii="Segoe UI" w:eastAsia="Arial" w:hAnsi="Segoe UI" w:cs="Segoe UI"/>
          <w:sz w:val="22"/>
          <w:szCs w:val="22"/>
        </w:rPr>
        <w:t>y</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o be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PO</w:t>
      </w:r>
      <w:r w:rsidRPr="00835964">
        <w:rPr>
          <w:rFonts w:ascii="Segoe UI" w:eastAsia="Arial" w:hAnsi="Segoe UI" w:cs="Segoe UI"/>
          <w:spacing w:val="1"/>
          <w:sz w:val="22"/>
          <w:szCs w:val="22"/>
        </w:rPr>
        <w:t>I</w:t>
      </w:r>
      <w:r w:rsidRPr="00835964">
        <w:rPr>
          <w:rFonts w:ascii="Segoe UI" w:eastAsia="Arial" w:hAnsi="Segoe UI" w:cs="Segoe UI"/>
          <w:sz w:val="22"/>
          <w:szCs w:val="22"/>
        </w:rPr>
        <w:t>.</w:t>
      </w:r>
    </w:p>
    <w:p w:rsidR="00A37357" w:rsidRDefault="00A37357">
      <w:pPr>
        <w:spacing w:before="20" w:line="240" w:lineRule="exact"/>
        <w:rPr>
          <w:sz w:val="24"/>
          <w:szCs w:val="24"/>
        </w:rPr>
      </w:pPr>
    </w:p>
    <w:p w:rsidR="00A37357" w:rsidRDefault="00835964">
      <w:pPr>
        <w:ind w:left="130"/>
      </w:pPr>
      <w:r>
        <w:pict>
          <v:shape id="_x0000_i1031" type="#_x0000_t75" style="width:391.5pt;height:270pt">
            <v:imagedata r:id="rId21" o:title=""/>
          </v:shape>
        </w:pict>
      </w:r>
    </w:p>
    <w:p w:rsidR="00A37357" w:rsidRDefault="0047235E">
      <w:pPr>
        <w:spacing w:before="1"/>
        <w:ind w:left="100"/>
        <w:rPr>
          <w:rFonts w:ascii="Calibri" w:eastAsia="Calibri" w:hAnsi="Calibri" w:cs="Calibri"/>
          <w:sz w:val="18"/>
          <w:szCs w:val="18"/>
        </w:rPr>
      </w:pPr>
      <w:r>
        <w:rPr>
          <w:rFonts w:ascii="Calibri" w:eastAsia="Calibri" w:hAnsi="Calibri" w:cs="Calibri"/>
          <w:b/>
          <w:color w:val="4F81BC"/>
          <w:spacing w:val="-1"/>
          <w:sz w:val="18"/>
          <w:szCs w:val="18"/>
        </w:rPr>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 xml:space="preserve">10. </w:t>
      </w:r>
      <w:r>
        <w:rPr>
          <w:rFonts w:ascii="Calibri" w:eastAsia="Calibri" w:hAnsi="Calibri" w:cs="Calibri"/>
          <w:b/>
          <w:color w:val="4F81BC"/>
          <w:spacing w:val="-1"/>
          <w:sz w:val="18"/>
          <w:szCs w:val="18"/>
        </w:rPr>
        <w:t>d</w:t>
      </w:r>
      <w:r>
        <w:rPr>
          <w:rFonts w:ascii="Calibri" w:eastAsia="Calibri" w:hAnsi="Calibri" w:cs="Calibri"/>
          <w:b/>
          <w:color w:val="4F81BC"/>
          <w:sz w:val="18"/>
          <w:szCs w:val="18"/>
        </w:rPr>
        <w:t>efe</w:t>
      </w:r>
      <w:r>
        <w:rPr>
          <w:rFonts w:ascii="Calibri" w:eastAsia="Calibri" w:hAnsi="Calibri" w:cs="Calibri"/>
          <w:b/>
          <w:color w:val="4F81BC"/>
          <w:spacing w:val="1"/>
          <w:sz w:val="18"/>
          <w:szCs w:val="18"/>
        </w:rPr>
        <w:t>rr</w:t>
      </w:r>
      <w:r>
        <w:rPr>
          <w:rFonts w:ascii="Calibri" w:eastAsia="Calibri" w:hAnsi="Calibri" w:cs="Calibri"/>
          <w:b/>
          <w:color w:val="4F81BC"/>
          <w:sz w:val="18"/>
          <w:szCs w:val="18"/>
        </w:rPr>
        <w:t>a</w:t>
      </w:r>
      <w:r>
        <w:rPr>
          <w:rFonts w:ascii="Calibri" w:eastAsia="Calibri" w:hAnsi="Calibri" w:cs="Calibri"/>
          <w:b/>
          <w:color w:val="4F81BC"/>
          <w:spacing w:val="-1"/>
          <w:sz w:val="18"/>
          <w:szCs w:val="18"/>
        </w:rPr>
        <w:t>l_p</w:t>
      </w:r>
      <w:r>
        <w:rPr>
          <w:rFonts w:ascii="Calibri" w:eastAsia="Calibri" w:hAnsi="Calibri" w:cs="Calibri"/>
          <w:b/>
          <w:color w:val="4F81BC"/>
          <w:sz w:val="18"/>
          <w:szCs w:val="18"/>
        </w:rPr>
        <w:t>a</w:t>
      </w:r>
      <w:r>
        <w:rPr>
          <w:rFonts w:ascii="Calibri" w:eastAsia="Calibri" w:hAnsi="Calibri" w:cs="Calibri"/>
          <w:b/>
          <w:color w:val="4F81BC"/>
          <w:spacing w:val="1"/>
          <w:sz w:val="18"/>
          <w:szCs w:val="18"/>
        </w:rPr>
        <w:t>y</w:t>
      </w:r>
      <w:r>
        <w:rPr>
          <w:rFonts w:ascii="Calibri" w:eastAsia="Calibri" w:hAnsi="Calibri" w:cs="Calibri"/>
          <w:b/>
          <w:color w:val="4F81BC"/>
          <w:sz w:val="18"/>
          <w:szCs w:val="18"/>
        </w:rPr>
        <w:t>me</w:t>
      </w:r>
      <w:r>
        <w:rPr>
          <w:rFonts w:ascii="Calibri" w:eastAsia="Calibri" w:hAnsi="Calibri" w:cs="Calibri"/>
          <w:b/>
          <w:color w:val="4F81BC"/>
          <w:spacing w:val="-1"/>
          <w:sz w:val="18"/>
          <w:szCs w:val="18"/>
        </w:rPr>
        <w:t>n</w:t>
      </w:r>
      <w:r>
        <w:rPr>
          <w:rFonts w:ascii="Calibri" w:eastAsia="Calibri" w:hAnsi="Calibri" w:cs="Calibri"/>
          <w:b/>
          <w:color w:val="4F81BC"/>
          <w:sz w:val="18"/>
          <w:szCs w:val="18"/>
        </w:rPr>
        <w:t xml:space="preserve">ts </w:t>
      </w:r>
      <w:r>
        <w:rPr>
          <w:rFonts w:ascii="Calibri" w:eastAsia="Calibri" w:hAnsi="Calibri" w:cs="Calibri"/>
          <w:b/>
          <w:color w:val="4F81BC"/>
          <w:spacing w:val="-1"/>
          <w:sz w:val="18"/>
          <w:szCs w:val="18"/>
        </w:rPr>
        <w:t>v</w:t>
      </w:r>
      <w:r>
        <w:rPr>
          <w:rFonts w:ascii="Calibri" w:eastAsia="Calibri" w:hAnsi="Calibri" w:cs="Calibri"/>
          <w:b/>
          <w:color w:val="4F81BC"/>
          <w:sz w:val="18"/>
          <w:szCs w:val="18"/>
        </w:rPr>
        <w:t xml:space="preserve">s </w:t>
      </w:r>
      <w:r>
        <w:rPr>
          <w:rFonts w:ascii="Calibri" w:eastAsia="Calibri" w:hAnsi="Calibri" w:cs="Calibri"/>
          <w:b/>
          <w:color w:val="4F81BC"/>
          <w:spacing w:val="-1"/>
          <w:sz w:val="18"/>
          <w:szCs w:val="18"/>
        </w:rPr>
        <w:t>lon</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_</w:t>
      </w:r>
      <w:r>
        <w:rPr>
          <w:rFonts w:ascii="Calibri" w:eastAsia="Calibri" w:hAnsi="Calibri" w:cs="Calibri"/>
          <w:b/>
          <w:color w:val="4F81BC"/>
          <w:sz w:val="18"/>
          <w:szCs w:val="18"/>
        </w:rPr>
        <w:t>te</w:t>
      </w:r>
      <w:r>
        <w:rPr>
          <w:rFonts w:ascii="Calibri" w:eastAsia="Calibri" w:hAnsi="Calibri" w:cs="Calibri"/>
          <w:b/>
          <w:color w:val="4F81BC"/>
          <w:spacing w:val="1"/>
          <w:sz w:val="18"/>
          <w:szCs w:val="18"/>
        </w:rPr>
        <w:t>r</w:t>
      </w:r>
      <w:r>
        <w:rPr>
          <w:rFonts w:ascii="Calibri" w:eastAsia="Calibri" w:hAnsi="Calibri" w:cs="Calibri"/>
          <w:b/>
          <w:color w:val="4F81BC"/>
          <w:sz w:val="18"/>
          <w:szCs w:val="18"/>
        </w:rPr>
        <w:t>m</w:t>
      </w:r>
      <w:r>
        <w:rPr>
          <w:rFonts w:ascii="Calibri" w:eastAsia="Calibri" w:hAnsi="Calibri" w:cs="Calibri"/>
          <w:b/>
          <w:color w:val="4F81BC"/>
          <w:spacing w:val="-1"/>
          <w:sz w:val="18"/>
          <w:szCs w:val="18"/>
        </w:rPr>
        <w:t>_i</w:t>
      </w:r>
      <w:r>
        <w:rPr>
          <w:rFonts w:ascii="Calibri" w:eastAsia="Calibri" w:hAnsi="Calibri" w:cs="Calibri"/>
          <w:b/>
          <w:color w:val="4F81BC"/>
          <w:spacing w:val="2"/>
          <w:sz w:val="18"/>
          <w:szCs w:val="18"/>
        </w:rPr>
        <w:t>n</w:t>
      </w:r>
      <w:r>
        <w:rPr>
          <w:rFonts w:ascii="Calibri" w:eastAsia="Calibri" w:hAnsi="Calibri" w:cs="Calibri"/>
          <w:b/>
          <w:color w:val="4F81BC"/>
          <w:spacing w:val="-1"/>
          <w:sz w:val="18"/>
          <w:szCs w:val="18"/>
        </w:rPr>
        <w:t>c</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pacing w:val="-1"/>
          <w:sz w:val="18"/>
          <w:szCs w:val="18"/>
        </w:rPr>
        <w:t>v</w:t>
      </w:r>
      <w:r>
        <w:rPr>
          <w:rFonts w:ascii="Calibri" w:eastAsia="Calibri" w:hAnsi="Calibri" w:cs="Calibri"/>
          <w:b/>
          <w:color w:val="4F81BC"/>
          <w:spacing w:val="4"/>
          <w:sz w:val="18"/>
          <w:szCs w:val="18"/>
        </w:rPr>
        <w:t>e</w:t>
      </w:r>
      <w:r>
        <w:rPr>
          <w:rFonts w:ascii="Calibri" w:eastAsia="Calibri" w:hAnsi="Calibri" w:cs="Calibri"/>
          <w:b/>
          <w:color w:val="4F81BC"/>
          <w:sz w:val="18"/>
          <w:szCs w:val="18"/>
        </w:rPr>
        <w:t>.</w:t>
      </w:r>
    </w:p>
    <w:p w:rsidR="00A37357" w:rsidRDefault="00A37357">
      <w:pPr>
        <w:spacing w:before="4" w:line="200" w:lineRule="exact"/>
      </w:pPr>
    </w:p>
    <w:p w:rsidR="00A37357" w:rsidRPr="00835964" w:rsidRDefault="0047235E">
      <w:pPr>
        <w:spacing w:line="240" w:lineRule="exact"/>
        <w:ind w:left="100" w:right="70"/>
        <w:rPr>
          <w:rFonts w:ascii="Segoe UI" w:eastAsia="Arial" w:hAnsi="Segoe UI" w:cs="Segoe UI"/>
          <w:sz w:val="22"/>
          <w:szCs w:val="22"/>
        </w:rPr>
        <w:sectPr w:rsidR="00A37357" w:rsidRPr="00835964">
          <w:headerReference w:type="default" r:id="rId22"/>
          <w:pgSz w:w="12240" w:h="15840"/>
          <w:pgMar w:top="1680" w:right="1440" w:bottom="280" w:left="1340" w:header="1465" w:footer="0" w:gutter="0"/>
          <w:cols w:space="720"/>
        </w:sectPr>
      </w:pPr>
      <w:r w:rsidRPr="00835964">
        <w:rPr>
          <w:rFonts w:ascii="Segoe UI" w:eastAsia="Arial" w:hAnsi="Segoe UI" w:cs="Segoe UI"/>
          <w:spacing w:val="-1"/>
          <w:sz w:val="22"/>
          <w:szCs w:val="22"/>
        </w:rPr>
        <w:t>Al</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o</w:t>
      </w:r>
      <w:r w:rsidRPr="00835964">
        <w:rPr>
          <w:rFonts w:ascii="Segoe UI" w:eastAsia="Arial" w:hAnsi="Segoe UI" w:cs="Segoe UI"/>
          <w:sz w:val="22"/>
          <w:szCs w:val="22"/>
        </w:rPr>
        <w:t>u</w:t>
      </w:r>
      <w:r w:rsidRPr="00835964">
        <w:rPr>
          <w:rFonts w:ascii="Segoe UI" w:eastAsia="Arial" w:hAnsi="Segoe UI" w:cs="Segoe UI"/>
          <w:spacing w:val="2"/>
          <w:sz w:val="22"/>
          <w:szCs w:val="22"/>
        </w:rPr>
        <w:t>g</w:t>
      </w:r>
      <w:r w:rsidRPr="00835964">
        <w:rPr>
          <w:rFonts w:ascii="Segoe UI" w:eastAsia="Arial" w:hAnsi="Segoe UI" w:cs="Segoe UI"/>
          <w:sz w:val="22"/>
          <w:szCs w:val="22"/>
        </w:rPr>
        <w:t>h</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 xml:space="preserve">e </w:t>
      </w:r>
      <w:r w:rsidRPr="00835964">
        <w:rPr>
          <w:rFonts w:ascii="Segoe UI" w:eastAsia="Arial" w:hAnsi="Segoe UI" w:cs="Segoe UI"/>
          <w:spacing w:val="-2"/>
          <w:sz w:val="22"/>
          <w:szCs w:val="22"/>
        </w:rPr>
        <w:t>a</w:t>
      </w:r>
      <w:r w:rsidRPr="00835964">
        <w:rPr>
          <w:rFonts w:ascii="Segoe UI" w:eastAsia="Arial" w:hAnsi="Segoe UI" w:cs="Segoe UI"/>
          <w:spacing w:val="1"/>
          <w:sz w:val="22"/>
          <w:szCs w:val="22"/>
        </w:rPr>
        <w:t>r</w:t>
      </w:r>
      <w:r w:rsidRPr="00835964">
        <w:rPr>
          <w:rFonts w:ascii="Segoe UI" w:eastAsia="Arial" w:hAnsi="Segoe UI" w:cs="Segoe UI"/>
          <w:sz w:val="22"/>
          <w:szCs w:val="22"/>
        </w:rPr>
        <w:t>e a</w:t>
      </w:r>
      <w:r w:rsidRPr="00835964">
        <w:rPr>
          <w:rFonts w:ascii="Segoe UI" w:eastAsia="Arial" w:hAnsi="Segoe UI" w:cs="Segoe UI"/>
          <w:spacing w:val="-1"/>
          <w:sz w:val="22"/>
          <w:szCs w:val="22"/>
        </w:rPr>
        <w:t xml:space="preserve"> l</w:t>
      </w:r>
      <w:r w:rsidRPr="00835964">
        <w:rPr>
          <w:rFonts w:ascii="Segoe UI" w:eastAsia="Arial" w:hAnsi="Segoe UI" w:cs="Segoe UI"/>
          <w:sz w:val="22"/>
          <w:szCs w:val="22"/>
        </w:rPr>
        <w:t xml:space="preserve">ot </w:t>
      </w:r>
      <w:r w:rsidRPr="00835964">
        <w:rPr>
          <w:rFonts w:ascii="Segoe UI" w:eastAsia="Arial" w:hAnsi="Segoe UI" w:cs="Segoe UI"/>
          <w:spacing w:val="-3"/>
          <w:sz w:val="22"/>
          <w:szCs w:val="22"/>
        </w:rPr>
        <w:t>o</w:t>
      </w:r>
      <w:r w:rsidRPr="00835964">
        <w:rPr>
          <w:rFonts w:ascii="Segoe UI" w:eastAsia="Arial" w:hAnsi="Segoe UI" w:cs="Segoe UI"/>
          <w:sz w:val="22"/>
          <w:szCs w:val="22"/>
        </w:rPr>
        <w:t>f</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w:t>
      </w:r>
      <w:r w:rsidRPr="00835964">
        <w:rPr>
          <w:rFonts w:ascii="Segoe UI" w:eastAsia="Arial" w:hAnsi="Segoe UI" w:cs="Segoe UI"/>
          <w:spacing w:val="-1"/>
          <w:sz w:val="22"/>
          <w:szCs w:val="22"/>
        </w:rPr>
        <w:t>N</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z w:val="22"/>
          <w:szCs w:val="22"/>
        </w:rPr>
        <w:t>”</w:t>
      </w:r>
      <w:r w:rsidRPr="00835964">
        <w:rPr>
          <w:rFonts w:ascii="Segoe UI" w:eastAsia="Arial" w:hAnsi="Segoe UI" w:cs="Segoe UI"/>
          <w:spacing w:val="2"/>
          <w:sz w:val="22"/>
          <w:szCs w:val="22"/>
        </w:rPr>
        <w:t xml:space="preserve"> </w:t>
      </w:r>
      <w:r w:rsidRPr="00835964">
        <w:rPr>
          <w:rFonts w:ascii="Segoe UI" w:eastAsia="Arial" w:hAnsi="Segoe UI" w:cs="Segoe UI"/>
          <w:spacing w:val="-2"/>
          <w:sz w:val="22"/>
          <w:szCs w:val="22"/>
        </w:rPr>
        <w:t>v</w:t>
      </w:r>
      <w:r w:rsidRPr="00835964">
        <w:rPr>
          <w:rFonts w:ascii="Segoe UI" w:eastAsia="Arial" w:hAnsi="Segoe UI" w:cs="Segoe UI"/>
          <w:sz w:val="22"/>
          <w:szCs w:val="22"/>
        </w:rPr>
        <w:t>a</w:t>
      </w:r>
      <w:r w:rsidRPr="00835964">
        <w:rPr>
          <w:rFonts w:ascii="Segoe UI" w:eastAsia="Arial" w:hAnsi="Segoe UI" w:cs="Segoe UI"/>
          <w:spacing w:val="-1"/>
          <w:sz w:val="22"/>
          <w:szCs w:val="22"/>
        </w:rPr>
        <w:t>l</w:t>
      </w:r>
      <w:r w:rsidRPr="00835964">
        <w:rPr>
          <w:rFonts w:ascii="Segoe UI" w:eastAsia="Arial" w:hAnsi="Segoe UI" w:cs="Segoe UI"/>
          <w:sz w:val="22"/>
          <w:szCs w:val="22"/>
        </w:rPr>
        <w:t>u</w:t>
      </w:r>
      <w:r w:rsidRPr="00835964">
        <w:rPr>
          <w:rFonts w:ascii="Segoe UI" w:eastAsia="Arial" w:hAnsi="Segoe UI" w:cs="Segoe UI"/>
          <w:spacing w:val="-1"/>
          <w:sz w:val="22"/>
          <w:szCs w:val="22"/>
        </w:rPr>
        <w:t>e</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on</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se</w:t>
      </w:r>
      <w:r w:rsidRPr="00835964">
        <w:rPr>
          <w:rFonts w:ascii="Segoe UI" w:eastAsia="Arial" w:hAnsi="Segoe UI" w:cs="Segoe UI"/>
          <w:spacing w:val="-4"/>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z w:val="22"/>
          <w:szCs w:val="22"/>
        </w:rPr>
        <w:t>e</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ure</w:t>
      </w:r>
      <w:r w:rsidRPr="00835964">
        <w:rPr>
          <w:rFonts w:ascii="Segoe UI" w:eastAsia="Arial" w:hAnsi="Segoe UI" w:cs="Segoe UI"/>
          <w:spacing w:val="-2"/>
          <w:sz w:val="22"/>
          <w:szCs w:val="22"/>
        </w:rPr>
        <w:t>s</w:t>
      </w:r>
      <w:r w:rsidRPr="00835964">
        <w:rPr>
          <w:rFonts w:ascii="Segoe UI" w:eastAsia="Arial" w:hAnsi="Segoe UI" w:cs="Segoe UI"/>
          <w:sz w:val="22"/>
          <w:szCs w:val="22"/>
        </w:rPr>
        <w:t>,</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i</w:t>
      </w:r>
      <w:r w:rsidRPr="00835964">
        <w:rPr>
          <w:rFonts w:ascii="Segoe UI" w:eastAsia="Arial" w:hAnsi="Segoe UI" w:cs="Segoe UI"/>
          <w:sz w:val="22"/>
          <w:szCs w:val="22"/>
        </w:rPr>
        <w:t>t</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pacing w:val="-3"/>
          <w:sz w:val="22"/>
          <w:szCs w:val="22"/>
        </w:rPr>
        <w:t>n</w:t>
      </w:r>
      <w:r w:rsidRPr="00835964">
        <w:rPr>
          <w:rFonts w:ascii="Segoe UI" w:eastAsia="Arial" w:hAnsi="Segoe UI" w:cs="Segoe UI"/>
          <w:spacing w:val="1"/>
          <w:sz w:val="22"/>
          <w:szCs w:val="22"/>
        </w:rPr>
        <w:t>t</w:t>
      </w:r>
      <w:r w:rsidRPr="00835964">
        <w:rPr>
          <w:rFonts w:ascii="Segoe UI" w:eastAsia="Arial" w:hAnsi="Segoe UI" w:cs="Segoe UI"/>
          <w:sz w:val="22"/>
          <w:szCs w:val="22"/>
        </w:rPr>
        <w:t>ere</w:t>
      </w:r>
      <w:r w:rsidRPr="00835964">
        <w:rPr>
          <w:rFonts w:ascii="Segoe UI" w:eastAsia="Arial" w:hAnsi="Segoe UI" w:cs="Segoe UI"/>
          <w:spacing w:val="-2"/>
          <w:sz w:val="22"/>
          <w:szCs w:val="22"/>
        </w:rPr>
        <w:t>s</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z w:val="22"/>
          <w:szCs w:val="22"/>
        </w:rPr>
        <w:t>ng</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o see</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5"/>
          <w:sz w:val="22"/>
          <w:szCs w:val="22"/>
        </w:rPr>
        <w:t xml:space="preserve"> </w:t>
      </w:r>
      <w:r w:rsidRPr="00835964">
        <w:rPr>
          <w:rFonts w:ascii="Segoe UI" w:eastAsia="Arial" w:hAnsi="Segoe UI" w:cs="Segoe UI"/>
          <w:spacing w:val="-3"/>
          <w:sz w:val="22"/>
          <w:szCs w:val="22"/>
        </w:rPr>
        <w:t>a</w:t>
      </w:r>
      <w:r w:rsidRPr="00835964">
        <w:rPr>
          <w:rFonts w:ascii="Segoe UI" w:eastAsia="Arial" w:hAnsi="Segoe UI" w:cs="Segoe UI"/>
          <w:spacing w:val="1"/>
          <w:sz w:val="22"/>
          <w:szCs w:val="22"/>
        </w:rPr>
        <w:t>r</w:t>
      </w:r>
      <w:r w:rsidRPr="00835964">
        <w:rPr>
          <w:rFonts w:ascii="Segoe UI" w:eastAsia="Arial" w:hAnsi="Segoe UI" w:cs="Segoe UI"/>
          <w:sz w:val="22"/>
          <w:szCs w:val="22"/>
        </w:rPr>
        <w:t>e h</w:t>
      </w:r>
      <w:r w:rsidRPr="00835964">
        <w:rPr>
          <w:rFonts w:ascii="Segoe UI" w:eastAsia="Arial" w:hAnsi="Segoe UI" w:cs="Segoe UI"/>
          <w:spacing w:val="-3"/>
          <w:sz w:val="22"/>
          <w:szCs w:val="22"/>
        </w:rPr>
        <w:t>i</w:t>
      </w:r>
      <w:r w:rsidRPr="00835964">
        <w:rPr>
          <w:rFonts w:ascii="Segoe UI" w:eastAsia="Arial" w:hAnsi="Segoe UI" w:cs="Segoe UI"/>
          <w:spacing w:val="2"/>
          <w:sz w:val="22"/>
          <w:szCs w:val="22"/>
        </w:rPr>
        <w:t>g</w:t>
      </w:r>
      <w:r w:rsidRPr="00835964">
        <w:rPr>
          <w:rFonts w:ascii="Segoe UI" w:eastAsia="Arial" w:hAnsi="Segoe UI" w:cs="Segoe UI"/>
          <w:sz w:val="22"/>
          <w:szCs w:val="22"/>
        </w:rPr>
        <w:t>h ch</w:t>
      </w:r>
      <w:r w:rsidRPr="00835964">
        <w:rPr>
          <w:rFonts w:ascii="Segoe UI" w:eastAsia="Arial" w:hAnsi="Segoe UI" w:cs="Segoe UI"/>
          <w:spacing w:val="-1"/>
          <w:sz w:val="22"/>
          <w:szCs w:val="22"/>
        </w:rPr>
        <w:t>a</w:t>
      </w:r>
      <w:r w:rsidRPr="00835964">
        <w:rPr>
          <w:rFonts w:ascii="Segoe UI" w:eastAsia="Arial" w:hAnsi="Segoe UI" w:cs="Segoe UI"/>
          <w:sz w:val="22"/>
          <w:szCs w:val="22"/>
        </w:rPr>
        <w:t>nc</w:t>
      </w:r>
      <w:r w:rsidRPr="00835964">
        <w:rPr>
          <w:rFonts w:ascii="Segoe UI" w:eastAsia="Arial" w:hAnsi="Segoe UI" w:cs="Segoe UI"/>
          <w:spacing w:val="-1"/>
          <w:sz w:val="22"/>
          <w:szCs w:val="22"/>
        </w:rPr>
        <w:t>e</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o be</w:t>
      </w:r>
      <w:r w:rsidRPr="00835964">
        <w:rPr>
          <w:rFonts w:ascii="Segoe UI" w:eastAsia="Arial" w:hAnsi="Segoe UI" w:cs="Segoe UI"/>
          <w:spacing w:val="-1"/>
          <w:sz w:val="22"/>
          <w:szCs w:val="22"/>
        </w:rPr>
        <w:t xml:space="preserve"> PO</w:t>
      </w:r>
      <w:r w:rsidRPr="00835964">
        <w:rPr>
          <w:rFonts w:ascii="Segoe UI" w:eastAsia="Arial" w:hAnsi="Segoe UI" w:cs="Segoe UI"/>
          <w:sz w:val="22"/>
          <w:szCs w:val="22"/>
        </w:rPr>
        <w:t>I</w:t>
      </w:r>
      <w:r w:rsidRPr="00835964">
        <w:rPr>
          <w:rFonts w:ascii="Segoe UI" w:eastAsia="Arial" w:hAnsi="Segoe UI" w:cs="Segoe UI"/>
          <w:spacing w:val="3"/>
          <w:sz w:val="22"/>
          <w:szCs w:val="22"/>
        </w:rPr>
        <w:t xml:space="preserve"> </w:t>
      </w:r>
      <w:r w:rsidRPr="00835964">
        <w:rPr>
          <w:rFonts w:ascii="Segoe UI" w:eastAsia="Arial" w:hAnsi="Segoe UI" w:cs="Segoe UI"/>
          <w:spacing w:val="-3"/>
          <w:sz w:val="22"/>
          <w:szCs w:val="22"/>
        </w:rPr>
        <w:t>i</w:t>
      </w:r>
      <w:r w:rsidRPr="00835964">
        <w:rPr>
          <w:rFonts w:ascii="Segoe UI" w:eastAsia="Arial" w:hAnsi="Segoe UI" w:cs="Segoe UI"/>
          <w:sz w:val="22"/>
          <w:szCs w:val="22"/>
        </w:rPr>
        <w:t>f</w:t>
      </w:r>
      <w:r w:rsidRPr="00835964">
        <w:rPr>
          <w:rFonts w:ascii="Segoe UI" w:eastAsia="Arial" w:hAnsi="Segoe UI" w:cs="Segoe UI"/>
          <w:spacing w:val="2"/>
          <w:sz w:val="22"/>
          <w:szCs w:val="22"/>
        </w:rPr>
        <w:t xml:space="preserve"> </w:t>
      </w:r>
      <w:r w:rsidRPr="00835964">
        <w:rPr>
          <w:rFonts w:ascii="Segoe UI" w:eastAsia="Arial" w:hAnsi="Segoe UI" w:cs="Segoe UI"/>
          <w:spacing w:val="-2"/>
          <w:sz w:val="22"/>
          <w:szCs w:val="22"/>
        </w:rPr>
        <w:t>y</w:t>
      </w:r>
      <w:r w:rsidRPr="00835964">
        <w:rPr>
          <w:rFonts w:ascii="Segoe UI" w:eastAsia="Arial" w:hAnsi="Segoe UI" w:cs="Segoe UI"/>
          <w:sz w:val="22"/>
          <w:szCs w:val="22"/>
        </w:rPr>
        <w:t>o</w:t>
      </w:r>
      <w:r w:rsidRPr="00835964">
        <w:rPr>
          <w:rFonts w:ascii="Segoe UI" w:eastAsia="Arial" w:hAnsi="Segoe UI" w:cs="Segoe UI"/>
          <w:spacing w:val="-1"/>
          <w:sz w:val="22"/>
          <w:szCs w:val="22"/>
        </w:rPr>
        <w:t>u</w:t>
      </w:r>
      <w:r w:rsidRPr="00835964">
        <w:rPr>
          <w:rFonts w:ascii="Segoe UI" w:eastAsia="Arial" w:hAnsi="Segoe UI" w:cs="Segoe UI"/>
          <w:sz w:val="22"/>
          <w:szCs w:val="22"/>
        </w:rPr>
        <w:t>r</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l</w:t>
      </w:r>
      <w:r w:rsidRPr="00835964">
        <w:rPr>
          <w:rFonts w:ascii="Segoe UI" w:eastAsia="Arial" w:hAnsi="Segoe UI" w:cs="Segoe UI"/>
          <w:sz w:val="22"/>
          <w:szCs w:val="22"/>
        </w:rPr>
        <w:t>o</w:t>
      </w:r>
      <w:r w:rsidRPr="00835964">
        <w:rPr>
          <w:rFonts w:ascii="Segoe UI" w:eastAsia="Arial" w:hAnsi="Segoe UI" w:cs="Segoe UI"/>
          <w:spacing w:val="-3"/>
          <w:sz w:val="22"/>
          <w:szCs w:val="22"/>
        </w:rPr>
        <w:t>n</w:t>
      </w:r>
      <w:r w:rsidRPr="00835964">
        <w:rPr>
          <w:rFonts w:ascii="Segoe UI" w:eastAsia="Arial" w:hAnsi="Segoe UI" w:cs="Segoe UI"/>
          <w:spacing w:val="2"/>
          <w:sz w:val="22"/>
          <w:szCs w:val="22"/>
        </w:rPr>
        <w:t>g</w:t>
      </w:r>
      <w:r w:rsidRPr="00835964">
        <w:rPr>
          <w:rFonts w:ascii="Segoe UI" w:eastAsia="Arial" w:hAnsi="Segoe UI" w:cs="Segoe UI"/>
          <w:sz w:val="22"/>
          <w:szCs w:val="22"/>
        </w:rPr>
        <w:t>_t</w:t>
      </w:r>
      <w:r w:rsidRPr="00835964">
        <w:rPr>
          <w:rFonts w:ascii="Segoe UI" w:eastAsia="Arial" w:hAnsi="Segoe UI" w:cs="Segoe UI"/>
          <w:spacing w:val="-2"/>
          <w:sz w:val="22"/>
          <w:szCs w:val="22"/>
        </w:rPr>
        <w:t>e</w:t>
      </w:r>
      <w:r w:rsidRPr="00835964">
        <w:rPr>
          <w:rFonts w:ascii="Segoe UI" w:eastAsia="Arial" w:hAnsi="Segoe UI" w:cs="Segoe UI"/>
          <w:spacing w:val="1"/>
          <w:sz w:val="22"/>
          <w:szCs w:val="22"/>
        </w:rPr>
        <w:t>rm</w:t>
      </w:r>
      <w:r w:rsidRPr="00835964">
        <w:rPr>
          <w:rFonts w:ascii="Segoe UI" w:eastAsia="Arial" w:hAnsi="Segoe UI" w:cs="Segoe UI"/>
          <w:sz w:val="22"/>
          <w:szCs w:val="22"/>
        </w:rPr>
        <w:t>_</w:t>
      </w:r>
      <w:r w:rsidRPr="00835964">
        <w:rPr>
          <w:rFonts w:ascii="Segoe UI" w:eastAsia="Arial" w:hAnsi="Segoe UI" w:cs="Segoe UI"/>
          <w:spacing w:val="-1"/>
          <w:sz w:val="22"/>
          <w:szCs w:val="22"/>
        </w:rPr>
        <w:t>i</w:t>
      </w:r>
      <w:r w:rsidRPr="00835964">
        <w:rPr>
          <w:rFonts w:ascii="Segoe UI" w:eastAsia="Arial" w:hAnsi="Segoe UI" w:cs="Segoe UI"/>
          <w:sz w:val="22"/>
          <w:szCs w:val="22"/>
        </w:rPr>
        <w:t>nc</w:t>
      </w:r>
      <w:r w:rsidRPr="00835964">
        <w:rPr>
          <w:rFonts w:ascii="Segoe UI" w:eastAsia="Arial" w:hAnsi="Segoe UI" w:cs="Segoe UI"/>
          <w:spacing w:val="-1"/>
          <w:sz w:val="22"/>
          <w:szCs w:val="22"/>
        </w:rPr>
        <w:t>e</w:t>
      </w:r>
      <w:r w:rsidRPr="00835964">
        <w:rPr>
          <w:rFonts w:ascii="Segoe UI" w:eastAsia="Arial" w:hAnsi="Segoe UI" w:cs="Segoe UI"/>
          <w:spacing w:val="-3"/>
          <w:sz w:val="22"/>
          <w:szCs w:val="22"/>
        </w:rPr>
        <w:t>n</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pacing w:val="-2"/>
          <w:sz w:val="22"/>
          <w:szCs w:val="22"/>
        </w:rPr>
        <w:t>v</w:t>
      </w:r>
      <w:r w:rsidRPr="00835964">
        <w:rPr>
          <w:rFonts w:ascii="Segoe UI" w:eastAsia="Arial" w:hAnsi="Segoe UI" w:cs="Segoe UI"/>
          <w:sz w:val="22"/>
          <w:szCs w:val="22"/>
        </w:rPr>
        <w:t>e is h</w:t>
      </w:r>
      <w:r w:rsidRPr="00835964">
        <w:rPr>
          <w:rFonts w:ascii="Segoe UI" w:eastAsia="Arial" w:hAnsi="Segoe UI" w:cs="Segoe UI"/>
          <w:spacing w:val="-1"/>
          <w:sz w:val="22"/>
          <w:szCs w:val="22"/>
        </w:rPr>
        <w:t>i</w:t>
      </w:r>
      <w:r w:rsidRPr="00835964">
        <w:rPr>
          <w:rFonts w:ascii="Segoe UI" w:eastAsia="Arial" w:hAnsi="Segoe UI" w:cs="Segoe UI"/>
          <w:spacing w:val="2"/>
          <w:sz w:val="22"/>
          <w:szCs w:val="22"/>
        </w:rPr>
        <w:t>g</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z w:val="22"/>
          <w:szCs w:val="22"/>
        </w:rPr>
        <w:t xml:space="preserve">r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a</w:t>
      </w:r>
      <w:r w:rsidRPr="00835964">
        <w:rPr>
          <w:rFonts w:ascii="Segoe UI" w:eastAsia="Arial" w:hAnsi="Segoe UI" w:cs="Segoe UI"/>
          <w:sz w:val="22"/>
          <w:szCs w:val="22"/>
        </w:rPr>
        <w:t>n</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0.7</w:t>
      </w:r>
      <w:r w:rsidRPr="00835964">
        <w:rPr>
          <w:rFonts w:ascii="Segoe UI" w:eastAsia="Arial" w:hAnsi="Segoe UI" w:cs="Segoe UI"/>
          <w:spacing w:val="-4"/>
          <w:sz w:val="22"/>
          <w:szCs w:val="22"/>
        </w:rPr>
        <w:t>M</w:t>
      </w:r>
      <w:r w:rsidRPr="00835964">
        <w:rPr>
          <w:rFonts w:ascii="Segoe UI" w:eastAsia="Arial" w:hAnsi="Segoe UI" w:cs="Segoe UI"/>
          <w:sz w:val="22"/>
          <w:szCs w:val="22"/>
        </w:rPr>
        <w:t>.</w:t>
      </w:r>
    </w:p>
    <w:p w:rsidR="00A37357" w:rsidRDefault="00A37357">
      <w:pPr>
        <w:spacing w:before="7" w:line="160" w:lineRule="exact"/>
        <w:rPr>
          <w:sz w:val="17"/>
          <w:szCs w:val="17"/>
        </w:rPr>
      </w:pPr>
    </w:p>
    <w:p w:rsidR="00A37357" w:rsidRDefault="0047235E">
      <w:pPr>
        <w:spacing w:before="32"/>
        <w:ind w:left="100" w:right="214"/>
        <w:rPr>
          <w:rFonts w:ascii="Arial" w:eastAsia="Arial" w:hAnsi="Arial" w:cs="Arial"/>
          <w:sz w:val="22"/>
          <w:szCs w:val="22"/>
        </w:rPr>
      </w:pPr>
      <w:r>
        <w:rPr>
          <w:rFonts w:ascii="Arial" w:eastAsia="Arial" w:hAnsi="Arial" w:cs="Arial"/>
          <w:spacing w:val="-1"/>
          <w:sz w:val="22"/>
          <w:szCs w:val="22"/>
        </w:rPr>
        <w:t>A</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nc</w:t>
      </w:r>
      <w:r>
        <w:rPr>
          <w:rFonts w:ascii="Arial" w:eastAsia="Arial" w:hAnsi="Arial" w:cs="Arial"/>
          <w:spacing w:val="-1"/>
          <w:sz w:val="22"/>
          <w:szCs w:val="22"/>
        </w:rPr>
        <w:t>i</w:t>
      </w:r>
      <w:r>
        <w:rPr>
          <w:rFonts w:ascii="Arial" w:eastAsia="Arial" w:hAnsi="Arial" w:cs="Arial"/>
          <w:sz w:val="22"/>
          <w:szCs w:val="22"/>
        </w:rPr>
        <w:t>al d</w:t>
      </w:r>
      <w:r>
        <w:rPr>
          <w:rFonts w:ascii="Arial" w:eastAsia="Arial" w:hAnsi="Arial" w:cs="Arial"/>
          <w:spacing w:val="-1"/>
          <w:sz w:val="22"/>
          <w:szCs w:val="22"/>
        </w:rPr>
        <w:t>at</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il</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are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so a</w:t>
      </w:r>
      <w:r>
        <w:rPr>
          <w:rFonts w:ascii="Arial" w:eastAsia="Arial" w:hAnsi="Arial" w:cs="Arial"/>
          <w:spacing w:val="-2"/>
          <w:sz w:val="22"/>
          <w:szCs w:val="22"/>
        </w:rPr>
        <w:t>v</w:t>
      </w:r>
      <w:r>
        <w:rPr>
          <w:rFonts w:ascii="Arial" w:eastAsia="Arial" w:hAnsi="Arial" w:cs="Arial"/>
          <w:sz w:val="22"/>
          <w:szCs w:val="22"/>
        </w:rPr>
        <w:t>a</w:t>
      </w:r>
      <w:r>
        <w:rPr>
          <w:rFonts w:ascii="Arial" w:eastAsia="Arial" w:hAnsi="Arial" w:cs="Arial"/>
          <w:spacing w:val="-1"/>
          <w:sz w:val="22"/>
          <w:szCs w:val="22"/>
        </w:rPr>
        <w:t>il</w:t>
      </w:r>
      <w:r>
        <w:rPr>
          <w:rFonts w:ascii="Arial" w:eastAsia="Arial" w:hAnsi="Arial" w:cs="Arial"/>
          <w:sz w:val="22"/>
          <w:szCs w:val="22"/>
        </w:rPr>
        <w:t>a</w:t>
      </w:r>
      <w:r>
        <w:rPr>
          <w:rFonts w:ascii="Arial" w:eastAsia="Arial" w:hAnsi="Arial" w:cs="Arial"/>
          <w:spacing w:val="-1"/>
          <w:sz w:val="22"/>
          <w:szCs w:val="22"/>
        </w:rPr>
        <w:t>bl</w:t>
      </w:r>
      <w:r>
        <w:rPr>
          <w:rFonts w:ascii="Arial" w:eastAsia="Arial" w:hAnsi="Arial" w:cs="Arial"/>
          <w:sz w:val="22"/>
          <w:szCs w:val="22"/>
        </w:rPr>
        <w:t>e.</w:t>
      </w:r>
      <w:r>
        <w:rPr>
          <w:rFonts w:ascii="Arial" w:eastAsia="Arial" w:hAnsi="Arial" w:cs="Arial"/>
          <w:spacing w:val="2"/>
          <w:sz w:val="22"/>
          <w:szCs w:val="22"/>
        </w:rPr>
        <w:t xml:space="preserve"> 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se</w:t>
      </w:r>
      <w:r>
        <w:rPr>
          <w:rFonts w:ascii="Arial" w:eastAsia="Arial" w:hAnsi="Arial" w:cs="Arial"/>
          <w:spacing w:val="-1"/>
          <w:sz w:val="22"/>
          <w:szCs w:val="22"/>
        </w:rPr>
        <w:t xml:space="preserve">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 xml:space="preserve">ures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l be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so i</w:t>
      </w:r>
      <w:r>
        <w:rPr>
          <w:rFonts w:ascii="Arial" w:eastAsia="Arial" w:hAnsi="Arial" w:cs="Arial"/>
          <w:spacing w:val="-1"/>
          <w:sz w:val="22"/>
          <w:szCs w:val="22"/>
        </w:rPr>
        <w:t>n</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ed</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4"/>
          <w:sz w:val="22"/>
          <w:szCs w:val="22"/>
        </w:rPr>
        <w:t xml:space="preserve"> </w:t>
      </w:r>
      <w:r>
        <w:rPr>
          <w:rFonts w:ascii="Arial" w:eastAsia="Arial" w:hAnsi="Arial" w:cs="Arial"/>
          <w:spacing w:val="1"/>
          <w:sz w:val="22"/>
          <w:szCs w:val="22"/>
        </w:rPr>
        <w:t>tr</w:t>
      </w:r>
      <w:r>
        <w:rPr>
          <w:rFonts w:ascii="Arial" w:eastAsia="Arial" w:hAnsi="Arial" w:cs="Arial"/>
          <w:sz w:val="22"/>
          <w:szCs w:val="22"/>
        </w:rPr>
        <w:t xml:space="preserve">y </w:t>
      </w:r>
      <w:r>
        <w:rPr>
          <w:rFonts w:ascii="Arial" w:eastAsia="Arial" w:hAnsi="Arial" w:cs="Arial"/>
          <w:spacing w:val="1"/>
          <w:sz w:val="22"/>
          <w:szCs w:val="22"/>
        </w:rPr>
        <w:t>t</w:t>
      </w:r>
      <w:r>
        <w:rPr>
          <w:rFonts w:ascii="Arial" w:eastAsia="Arial" w:hAnsi="Arial" w:cs="Arial"/>
          <w:sz w:val="22"/>
          <w:szCs w:val="22"/>
        </w:rPr>
        <w:t>o i</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z w:val="22"/>
          <w:szCs w:val="22"/>
        </w:rPr>
        <w:t>y</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O</w:t>
      </w:r>
      <w:r>
        <w:rPr>
          <w:rFonts w:ascii="Arial" w:eastAsia="Arial" w:hAnsi="Arial" w:cs="Arial"/>
          <w:sz w:val="22"/>
          <w:szCs w:val="22"/>
        </w:rPr>
        <w:t xml:space="preserve">I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p>
    <w:p w:rsidR="00A37357" w:rsidRDefault="00A37357">
      <w:pPr>
        <w:spacing w:before="17" w:line="240" w:lineRule="exact"/>
        <w:rPr>
          <w:sz w:val="24"/>
          <w:szCs w:val="24"/>
        </w:rPr>
      </w:pPr>
    </w:p>
    <w:p w:rsidR="00A37357" w:rsidRDefault="0047235E">
      <w:pPr>
        <w:spacing w:line="240" w:lineRule="exact"/>
        <w:ind w:left="100" w:right="1149"/>
        <w:rPr>
          <w:rFonts w:ascii="Arial" w:eastAsia="Arial" w:hAnsi="Arial" w:cs="Arial"/>
          <w:sz w:val="22"/>
          <w:szCs w:val="22"/>
        </w:rPr>
      </w:pPr>
      <w:r>
        <w:pict>
          <v:shape id="_x0000_s1032" type="#_x0000_t75" style="position:absolute;left:0;text-align:left;margin-left:73.5pt;margin-top:37.75pt;width:384.25pt;height:304.7pt;z-index:-251658240;mso-position-horizontal-relative:page">
            <v:imagedata r:id="rId23" o:title=""/>
            <w10:wrap anchorx="page"/>
          </v:shape>
        </w:pict>
      </w:r>
      <w:r>
        <w:rPr>
          <w:rFonts w:ascii="Arial" w:eastAsia="Arial" w:hAnsi="Arial" w:cs="Arial"/>
          <w:spacing w:val="-1"/>
          <w:sz w:val="22"/>
          <w:szCs w:val="22"/>
        </w:rPr>
        <w:t>N</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graph sho</w:t>
      </w:r>
      <w:r>
        <w:rPr>
          <w:rFonts w:ascii="Arial" w:eastAsia="Arial" w:hAnsi="Arial" w:cs="Arial"/>
          <w:spacing w:val="-4"/>
          <w:sz w:val="22"/>
          <w:szCs w:val="22"/>
        </w:rPr>
        <w:t>w</w:t>
      </w:r>
      <w:r>
        <w:rPr>
          <w:rFonts w:ascii="Arial" w:eastAsia="Arial" w:hAnsi="Arial" w:cs="Arial"/>
          <w:sz w:val="22"/>
          <w:szCs w:val="22"/>
        </w:rPr>
        <w:t>s</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4"/>
          <w:sz w:val="22"/>
          <w:szCs w:val="22"/>
        </w:rPr>
        <w:t>l</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n be</w:t>
      </w:r>
      <w:r>
        <w:rPr>
          <w:rFonts w:ascii="Arial" w:eastAsia="Arial" w:hAnsi="Arial" w:cs="Arial"/>
          <w:spacing w:val="1"/>
          <w:sz w:val="22"/>
          <w:szCs w:val="22"/>
        </w:rPr>
        <w:t>t</w:t>
      </w:r>
      <w:r>
        <w:rPr>
          <w:rFonts w:ascii="Arial" w:eastAsia="Arial" w:hAnsi="Arial" w:cs="Arial"/>
          <w:spacing w:val="-3"/>
          <w:sz w:val="22"/>
          <w:szCs w:val="22"/>
        </w:rPr>
        <w:t>w</w:t>
      </w:r>
      <w:r>
        <w:rPr>
          <w:rFonts w:ascii="Arial" w:eastAsia="Arial" w:hAnsi="Arial" w:cs="Arial"/>
          <w:sz w:val="22"/>
          <w:szCs w:val="22"/>
        </w:rPr>
        <w:t>e</w:t>
      </w:r>
      <w:r>
        <w:rPr>
          <w:rFonts w:ascii="Arial" w:eastAsia="Arial" w:hAnsi="Arial" w:cs="Arial"/>
          <w:spacing w:val="-1"/>
          <w:sz w:val="22"/>
          <w:szCs w:val="22"/>
        </w:rPr>
        <w:t>e</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w</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e</w:t>
      </w:r>
      <w:r>
        <w:rPr>
          <w:rFonts w:ascii="Arial" w:eastAsia="Arial" w:hAnsi="Arial" w:cs="Arial"/>
          <w:sz w:val="22"/>
          <w:szCs w:val="22"/>
        </w:rPr>
        <w:t>atu</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s</w:t>
      </w:r>
      <w:r>
        <w:rPr>
          <w:rFonts w:ascii="Arial" w:eastAsia="Arial" w:hAnsi="Arial" w:cs="Arial"/>
          <w:sz w:val="22"/>
          <w:szCs w:val="22"/>
        </w:rPr>
        <w:t xml:space="preserve">: </w:t>
      </w:r>
      <w:r>
        <w:rPr>
          <w:rFonts w:ascii="Arial" w:eastAsia="Arial" w:hAnsi="Arial" w:cs="Arial"/>
          <w:spacing w:val="1"/>
          <w:sz w:val="22"/>
          <w:szCs w:val="22"/>
        </w:rPr>
        <w:t>fr</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_</w:t>
      </w:r>
      <w:r>
        <w:rPr>
          <w:rFonts w:ascii="Arial" w:eastAsia="Arial" w:hAnsi="Arial" w:cs="Arial"/>
          <w:spacing w:val="-1"/>
          <w:sz w:val="22"/>
          <w:szCs w:val="22"/>
        </w:rPr>
        <w:t>p</w:t>
      </w:r>
      <w:r>
        <w:rPr>
          <w:rFonts w:ascii="Arial" w:eastAsia="Arial" w:hAnsi="Arial" w:cs="Arial"/>
          <w:sz w:val="22"/>
          <w:szCs w:val="22"/>
        </w:rPr>
        <w:t>o</w:t>
      </w:r>
      <w:r>
        <w:rPr>
          <w:rFonts w:ascii="Arial" w:eastAsia="Arial" w:hAnsi="Arial" w:cs="Arial"/>
          <w:spacing w:val="-1"/>
          <w:sz w:val="22"/>
          <w:szCs w:val="22"/>
        </w:rPr>
        <w:t>i</w:t>
      </w:r>
      <w:r>
        <w:rPr>
          <w:rFonts w:ascii="Arial" w:eastAsia="Arial" w:hAnsi="Arial" w:cs="Arial"/>
          <w:sz w:val="22"/>
          <w:szCs w:val="22"/>
        </w:rPr>
        <w:t>_to</w:t>
      </w:r>
      <w:r>
        <w:rPr>
          <w:rFonts w:ascii="Arial" w:eastAsia="Arial" w:hAnsi="Arial" w:cs="Arial"/>
          <w:spacing w:val="-2"/>
          <w:sz w:val="22"/>
          <w:szCs w:val="22"/>
        </w:rPr>
        <w:t>_</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pacing w:val="-2"/>
          <w:sz w:val="22"/>
          <w:szCs w:val="22"/>
        </w:rPr>
        <w:t>s</w:t>
      </w:r>
      <w:r>
        <w:rPr>
          <w:rFonts w:ascii="Arial" w:eastAsia="Arial" w:hAnsi="Arial" w:cs="Arial"/>
          <w:sz w:val="22"/>
          <w:szCs w:val="22"/>
        </w:rPr>
        <w:t>_</w:t>
      </w:r>
      <w:r>
        <w:rPr>
          <w:rFonts w:ascii="Arial" w:eastAsia="Arial" w:hAnsi="Arial" w:cs="Arial"/>
          <w:spacing w:val="-1"/>
          <w:sz w:val="22"/>
          <w:szCs w:val="22"/>
        </w:rPr>
        <w:t>p</w:t>
      </w:r>
      <w:r>
        <w:rPr>
          <w:rFonts w:ascii="Arial" w:eastAsia="Arial" w:hAnsi="Arial" w:cs="Arial"/>
          <w:sz w:val="22"/>
          <w:szCs w:val="22"/>
        </w:rPr>
        <w:t>erson</w:t>
      </w:r>
      <w:r>
        <w:rPr>
          <w:rFonts w:ascii="Arial" w:eastAsia="Arial" w:hAnsi="Arial" w:cs="Arial"/>
          <w:spacing w:val="1"/>
          <w:sz w:val="22"/>
          <w:szCs w:val="22"/>
        </w:rPr>
        <w:t xml:space="preserve"> </w:t>
      </w:r>
      <w:r>
        <w:rPr>
          <w:rFonts w:ascii="Arial" w:eastAsia="Arial" w:hAnsi="Arial" w:cs="Arial"/>
          <w:spacing w:val="-2"/>
          <w:sz w:val="22"/>
          <w:szCs w:val="22"/>
        </w:rPr>
        <w:t>v</w:t>
      </w:r>
      <w:r>
        <w:rPr>
          <w:rFonts w:ascii="Arial" w:eastAsia="Arial" w:hAnsi="Arial" w:cs="Arial"/>
          <w:sz w:val="22"/>
          <w:szCs w:val="22"/>
        </w:rPr>
        <w:t xml:space="preserve">s </w:t>
      </w:r>
      <w:r>
        <w:rPr>
          <w:rFonts w:ascii="Arial" w:eastAsia="Arial" w:hAnsi="Arial" w:cs="Arial"/>
          <w:spacing w:val="1"/>
          <w:sz w:val="22"/>
          <w:szCs w:val="22"/>
        </w:rPr>
        <w:t>fr</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_th</w:t>
      </w:r>
      <w:r>
        <w:rPr>
          <w:rFonts w:ascii="Arial" w:eastAsia="Arial" w:hAnsi="Arial" w:cs="Arial"/>
          <w:spacing w:val="-1"/>
          <w:sz w:val="22"/>
          <w:szCs w:val="22"/>
        </w:rPr>
        <w:t>i</w:t>
      </w:r>
      <w:r>
        <w:rPr>
          <w:rFonts w:ascii="Arial" w:eastAsia="Arial" w:hAnsi="Arial" w:cs="Arial"/>
          <w:sz w:val="22"/>
          <w:szCs w:val="22"/>
        </w:rPr>
        <w:t>s_</w:t>
      </w:r>
      <w:r>
        <w:rPr>
          <w:rFonts w:ascii="Arial" w:eastAsia="Arial" w:hAnsi="Arial" w:cs="Arial"/>
          <w:spacing w:val="-1"/>
          <w:sz w:val="22"/>
          <w:szCs w:val="22"/>
        </w:rPr>
        <w:t>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so</w:t>
      </w:r>
      <w:r>
        <w:rPr>
          <w:rFonts w:ascii="Arial" w:eastAsia="Arial" w:hAnsi="Arial" w:cs="Arial"/>
          <w:spacing w:val="-1"/>
          <w:sz w:val="22"/>
          <w:szCs w:val="22"/>
        </w:rPr>
        <w:t>n</w:t>
      </w:r>
      <w:r>
        <w:rPr>
          <w:rFonts w:ascii="Arial" w:eastAsia="Arial" w:hAnsi="Arial" w:cs="Arial"/>
          <w:sz w:val="22"/>
          <w:szCs w:val="22"/>
        </w:rPr>
        <w:t>_to_p</w:t>
      </w:r>
      <w:r>
        <w:rPr>
          <w:rFonts w:ascii="Arial" w:eastAsia="Arial" w:hAnsi="Arial" w:cs="Arial"/>
          <w:spacing w:val="-1"/>
          <w:sz w:val="22"/>
          <w:szCs w:val="22"/>
        </w:rPr>
        <w:t>o</w:t>
      </w:r>
      <w:r>
        <w:rPr>
          <w:rFonts w:ascii="Arial" w:eastAsia="Arial" w:hAnsi="Arial" w:cs="Arial"/>
          <w:spacing w:val="-3"/>
          <w:sz w:val="22"/>
          <w:szCs w:val="22"/>
        </w:rPr>
        <w:t>i</w:t>
      </w:r>
      <w:r>
        <w:rPr>
          <w:rFonts w:ascii="Arial" w:eastAsia="Arial" w:hAnsi="Arial" w:cs="Arial"/>
          <w:sz w:val="22"/>
          <w:szCs w:val="22"/>
        </w:rPr>
        <w:t>:</w:t>
      </w:r>
    </w:p>
    <w:p w:rsidR="00A37357" w:rsidRDefault="00A37357">
      <w:pPr>
        <w:spacing w:before="1" w:line="140" w:lineRule="exact"/>
        <w:rPr>
          <w:sz w:val="14"/>
          <w:szCs w:val="14"/>
        </w:rPr>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A37357">
      <w:pPr>
        <w:spacing w:line="200" w:lineRule="exact"/>
      </w:pPr>
    </w:p>
    <w:p w:rsidR="00A37357" w:rsidRDefault="0047235E">
      <w:pPr>
        <w:ind w:left="100"/>
        <w:rPr>
          <w:rFonts w:ascii="Calibri" w:eastAsia="Calibri" w:hAnsi="Calibri" w:cs="Calibri"/>
          <w:sz w:val="18"/>
          <w:szCs w:val="18"/>
        </w:rPr>
      </w:pPr>
      <w:r>
        <w:rPr>
          <w:rFonts w:ascii="Calibri" w:eastAsia="Calibri" w:hAnsi="Calibri" w:cs="Calibri"/>
          <w:b/>
          <w:color w:val="4F81BC"/>
          <w:spacing w:val="-1"/>
          <w:sz w:val="18"/>
          <w:szCs w:val="18"/>
        </w:rPr>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11.</w:t>
      </w:r>
      <w:r>
        <w:rPr>
          <w:rFonts w:ascii="Calibri" w:eastAsia="Calibri" w:hAnsi="Calibri" w:cs="Calibri"/>
          <w:b/>
          <w:color w:val="4F81BC"/>
          <w:spacing w:val="22"/>
          <w:sz w:val="18"/>
          <w:szCs w:val="18"/>
        </w:rPr>
        <w:t xml:space="preserve"> </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p</w:t>
      </w:r>
      <w:r>
        <w:rPr>
          <w:rFonts w:ascii="Calibri" w:eastAsia="Calibri" w:hAnsi="Calibri" w:cs="Calibri"/>
          <w:b/>
          <w:color w:val="4F81BC"/>
          <w:spacing w:val="1"/>
          <w:sz w:val="18"/>
          <w:szCs w:val="18"/>
        </w:rPr>
        <w:t>r</w:t>
      </w:r>
      <w:r>
        <w:rPr>
          <w:rFonts w:ascii="Calibri" w:eastAsia="Calibri" w:hAnsi="Calibri" w:cs="Calibri"/>
          <w:b/>
          <w:color w:val="4F81BC"/>
          <w:sz w:val="18"/>
          <w:szCs w:val="18"/>
        </w:rPr>
        <w:t>es</w:t>
      </w:r>
      <w:r>
        <w:rPr>
          <w:rFonts w:ascii="Calibri" w:eastAsia="Calibri" w:hAnsi="Calibri" w:cs="Calibri"/>
          <w:b/>
          <w:color w:val="4F81BC"/>
          <w:spacing w:val="1"/>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tat</w:t>
      </w:r>
      <w:r>
        <w:rPr>
          <w:rFonts w:ascii="Calibri" w:eastAsia="Calibri" w:hAnsi="Calibri" w:cs="Calibri"/>
          <w:b/>
          <w:color w:val="4F81BC"/>
          <w:spacing w:val="-1"/>
          <w:sz w:val="18"/>
          <w:szCs w:val="18"/>
        </w:rPr>
        <w:t>io</w:t>
      </w:r>
      <w:r>
        <w:rPr>
          <w:rFonts w:ascii="Calibri" w:eastAsia="Calibri" w:hAnsi="Calibri" w:cs="Calibri"/>
          <w:b/>
          <w:color w:val="4F81BC"/>
          <w:sz w:val="18"/>
          <w:szCs w:val="18"/>
        </w:rPr>
        <w:t>n</w:t>
      </w:r>
      <w:r>
        <w:rPr>
          <w:rFonts w:ascii="Calibri" w:eastAsia="Calibri" w:hAnsi="Calibri" w:cs="Calibri"/>
          <w:b/>
          <w:color w:val="4F81BC"/>
          <w:spacing w:val="-1"/>
          <w:sz w:val="18"/>
          <w:szCs w:val="18"/>
        </w:rPr>
        <w:t xml:space="preserve"> o</w:t>
      </w:r>
      <w:r>
        <w:rPr>
          <w:rFonts w:ascii="Calibri" w:eastAsia="Calibri" w:hAnsi="Calibri" w:cs="Calibri"/>
          <w:b/>
          <w:color w:val="4F81BC"/>
          <w:sz w:val="18"/>
          <w:szCs w:val="18"/>
        </w:rPr>
        <w:t>f</w:t>
      </w:r>
      <w:r>
        <w:rPr>
          <w:rFonts w:ascii="Calibri" w:eastAsia="Calibri" w:hAnsi="Calibri" w:cs="Calibri"/>
          <w:b/>
          <w:color w:val="4F81BC"/>
          <w:spacing w:val="2"/>
          <w:sz w:val="18"/>
          <w:szCs w:val="18"/>
        </w:rPr>
        <w:t xml:space="preserve"> </w:t>
      </w:r>
      <w:r>
        <w:rPr>
          <w:rFonts w:ascii="Calibri" w:eastAsia="Calibri" w:hAnsi="Calibri" w:cs="Calibri"/>
          <w:b/>
          <w:color w:val="4F81BC"/>
          <w:sz w:val="18"/>
          <w:szCs w:val="18"/>
        </w:rPr>
        <w:t>f</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o</w:t>
      </w:r>
      <w:r>
        <w:rPr>
          <w:rFonts w:ascii="Calibri" w:eastAsia="Calibri" w:hAnsi="Calibri" w:cs="Calibri"/>
          <w:b/>
          <w:color w:val="4F81BC"/>
          <w:sz w:val="18"/>
          <w:szCs w:val="18"/>
        </w:rPr>
        <w:t>m</w:t>
      </w:r>
      <w:r>
        <w:rPr>
          <w:rFonts w:ascii="Calibri" w:eastAsia="Calibri" w:hAnsi="Calibri" w:cs="Calibri"/>
          <w:b/>
          <w:color w:val="4F81BC"/>
          <w:spacing w:val="-1"/>
          <w:sz w:val="18"/>
          <w:szCs w:val="18"/>
        </w:rPr>
        <w:t>_po</w:t>
      </w:r>
      <w:r>
        <w:rPr>
          <w:rFonts w:ascii="Calibri" w:eastAsia="Calibri" w:hAnsi="Calibri" w:cs="Calibri"/>
          <w:b/>
          <w:color w:val="4F81BC"/>
          <w:spacing w:val="1"/>
          <w:sz w:val="18"/>
          <w:szCs w:val="18"/>
        </w:rPr>
        <w:t>i</w:t>
      </w:r>
      <w:r>
        <w:rPr>
          <w:rFonts w:ascii="Calibri" w:eastAsia="Calibri" w:hAnsi="Calibri" w:cs="Calibri"/>
          <w:b/>
          <w:color w:val="4F81BC"/>
          <w:spacing w:val="-1"/>
          <w:sz w:val="18"/>
          <w:szCs w:val="18"/>
        </w:rPr>
        <w:t>_</w:t>
      </w:r>
      <w:r>
        <w:rPr>
          <w:rFonts w:ascii="Calibri" w:eastAsia="Calibri" w:hAnsi="Calibri" w:cs="Calibri"/>
          <w:b/>
          <w:color w:val="4F81BC"/>
          <w:sz w:val="18"/>
          <w:szCs w:val="18"/>
        </w:rPr>
        <w:t>t</w:t>
      </w:r>
      <w:r>
        <w:rPr>
          <w:rFonts w:ascii="Calibri" w:eastAsia="Calibri" w:hAnsi="Calibri" w:cs="Calibri"/>
          <w:b/>
          <w:color w:val="4F81BC"/>
          <w:spacing w:val="-1"/>
          <w:sz w:val="18"/>
          <w:szCs w:val="18"/>
        </w:rPr>
        <w:t>o_</w:t>
      </w:r>
      <w:r>
        <w:rPr>
          <w:rFonts w:ascii="Calibri" w:eastAsia="Calibri" w:hAnsi="Calibri" w:cs="Calibri"/>
          <w:b/>
          <w:color w:val="4F81BC"/>
          <w:spacing w:val="2"/>
          <w:sz w:val="18"/>
          <w:szCs w:val="18"/>
        </w:rPr>
        <w:t>t</w:t>
      </w:r>
      <w:r>
        <w:rPr>
          <w:rFonts w:ascii="Calibri" w:eastAsia="Calibri" w:hAnsi="Calibri" w:cs="Calibri"/>
          <w:b/>
          <w:color w:val="4F81BC"/>
          <w:spacing w:val="-1"/>
          <w:sz w:val="18"/>
          <w:szCs w:val="18"/>
        </w:rPr>
        <w:t>hi</w:t>
      </w:r>
      <w:r>
        <w:rPr>
          <w:rFonts w:ascii="Calibri" w:eastAsia="Calibri" w:hAnsi="Calibri" w:cs="Calibri"/>
          <w:b/>
          <w:color w:val="4F81BC"/>
          <w:sz w:val="18"/>
          <w:szCs w:val="18"/>
        </w:rPr>
        <w:t>s</w:t>
      </w:r>
      <w:r>
        <w:rPr>
          <w:rFonts w:ascii="Calibri" w:eastAsia="Calibri" w:hAnsi="Calibri" w:cs="Calibri"/>
          <w:b/>
          <w:color w:val="4F81BC"/>
          <w:spacing w:val="2"/>
          <w:sz w:val="18"/>
          <w:szCs w:val="18"/>
        </w:rPr>
        <w:t>_</w:t>
      </w:r>
      <w:r>
        <w:rPr>
          <w:rFonts w:ascii="Calibri" w:eastAsia="Calibri" w:hAnsi="Calibri" w:cs="Calibri"/>
          <w:b/>
          <w:color w:val="4F81BC"/>
          <w:spacing w:val="-1"/>
          <w:sz w:val="18"/>
          <w:szCs w:val="18"/>
        </w:rPr>
        <w:t>p</w:t>
      </w:r>
      <w:r>
        <w:rPr>
          <w:rFonts w:ascii="Calibri" w:eastAsia="Calibri" w:hAnsi="Calibri" w:cs="Calibri"/>
          <w:b/>
          <w:color w:val="4F81BC"/>
          <w:sz w:val="18"/>
          <w:szCs w:val="18"/>
        </w:rPr>
        <w:t>e</w:t>
      </w:r>
      <w:r>
        <w:rPr>
          <w:rFonts w:ascii="Calibri" w:eastAsia="Calibri" w:hAnsi="Calibri" w:cs="Calibri"/>
          <w:b/>
          <w:color w:val="4F81BC"/>
          <w:spacing w:val="1"/>
          <w:sz w:val="18"/>
          <w:szCs w:val="18"/>
        </w:rPr>
        <w:t>r</w:t>
      </w:r>
      <w:r>
        <w:rPr>
          <w:rFonts w:ascii="Calibri" w:eastAsia="Calibri" w:hAnsi="Calibri" w:cs="Calibri"/>
          <w:b/>
          <w:color w:val="4F81BC"/>
          <w:sz w:val="18"/>
          <w:szCs w:val="18"/>
        </w:rPr>
        <w:t>s</w:t>
      </w:r>
      <w:r>
        <w:rPr>
          <w:rFonts w:ascii="Calibri" w:eastAsia="Calibri" w:hAnsi="Calibri" w:cs="Calibri"/>
          <w:b/>
          <w:color w:val="4F81BC"/>
          <w:spacing w:val="-1"/>
          <w:sz w:val="18"/>
          <w:szCs w:val="18"/>
        </w:rPr>
        <w:t>o</w:t>
      </w:r>
      <w:r>
        <w:rPr>
          <w:rFonts w:ascii="Calibri" w:eastAsia="Calibri" w:hAnsi="Calibri" w:cs="Calibri"/>
          <w:b/>
          <w:color w:val="4F81BC"/>
          <w:sz w:val="18"/>
          <w:szCs w:val="18"/>
        </w:rPr>
        <w:t>n</w:t>
      </w:r>
      <w:r>
        <w:rPr>
          <w:rFonts w:ascii="Calibri" w:eastAsia="Calibri" w:hAnsi="Calibri" w:cs="Calibri"/>
          <w:b/>
          <w:color w:val="4F81BC"/>
          <w:spacing w:val="-1"/>
          <w:sz w:val="18"/>
          <w:szCs w:val="18"/>
        </w:rPr>
        <w:t xml:space="preserve"> v</w:t>
      </w:r>
      <w:r>
        <w:rPr>
          <w:rFonts w:ascii="Calibri" w:eastAsia="Calibri" w:hAnsi="Calibri" w:cs="Calibri"/>
          <w:b/>
          <w:color w:val="4F81BC"/>
          <w:sz w:val="18"/>
          <w:szCs w:val="18"/>
        </w:rPr>
        <w:t>s</w:t>
      </w:r>
      <w:r>
        <w:rPr>
          <w:rFonts w:ascii="Calibri" w:eastAsia="Calibri" w:hAnsi="Calibri" w:cs="Calibri"/>
          <w:b/>
          <w:color w:val="4F81BC"/>
          <w:spacing w:val="2"/>
          <w:sz w:val="18"/>
          <w:szCs w:val="18"/>
        </w:rPr>
        <w:t xml:space="preserve"> </w:t>
      </w:r>
      <w:r>
        <w:rPr>
          <w:rFonts w:ascii="Calibri" w:eastAsia="Calibri" w:hAnsi="Calibri" w:cs="Calibri"/>
          <w:b/>
          <w:color w:val="4F81BC"/>
          <w:sz w:val="18"/>
          <w:szCs w:val="18"/>
        </w:rPr>
        <w:t>f</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o</w:t>
      </w:r>
      <w:r>
        <w:rPr>
          <w:rFonts w:ascii="Calibri" w:eastAsia="Calibri" w:hAnsi="Calibri" w:cs="Calibri"/>
          <w:b/>
          <w:color w:val="4F81BC"/>
          <w:sz w:val="18"/>
          <w:szCs w:val="18"/>
        </w:rPr>
        <w:t>m</w:t>
      </w:r>
      <w:r>
        <w:rPr>
          <w:rFonts w:ascii="Calibri" w:eastAsia="Calibri" w:hAnsi="Calibri" w:cs="Calibri"/>
          <w:b/>
          <w:color w:val="4F81BC"/>
          <w:spacing w:val="-1"/>
          <w:sz w:val="18"/>
          <w:szCs w:val="18"/>
        </w:rPr>
        <w:t>_</w:t>
      </w:r>
      <w:r>
        <w:rPr>
          <w:rFonts w:ascii="Calibri" w:eastAsia="Calibri" w:hAnsi="Calibri" w:cs="Calibri"/>
          <w:b/>
          <w:color w:val="4F81BC"/>
          <w:spacing w:val="2"/>
          <w:sz w:val="18"/>
          <w:szCs w:val="18"/>
        </w:rPr>
        <w:t>t</w:t>
      </w:r>
      <w:r>
        <w:rPr>
          <w:rFonts w:ascii="Calibri" w:eastAsia="Calibri" w:hAnsi="Calibri" w:cs="Calibri"/>
          <w:b/>
          <w:color w:val="4F81BC"/>
          <w:spacing w:val="-1"/>
          <w:sz w:val="18"/>
          <w:szCs w:val="18"/>
        </w:rPr>
        <w:t>hi</w:t>
      </w:r>
      <w:r>
        <w:rPr>
          <w:rFonts w:ascii="Calibri" w:eastAsia="Calibri" w:hAnsi="Calibri" w:cs="Calibri"/>
          <w:b/>
          <w:color w:val="4F81BC"/>
          <w:sz w:val="18"/>
          <w:szCs w:val="18"/>
        </w:rPr>
        <w:t>s</w:t>
      </w:r>
      <w:r>
        <w:rPr>
          <w:rFonts w:ascii="Calibri" w:eastAsia="Calibri" w:hAnsi="Calibri" w:cs="Calibri"/>
          <w:b/>
          <w:color w:val="4F81BC"/>
          <w:spacing w:val="-1"/>
          <w:sz w:val="18"/>
          <w:szCs w:val="18"/>
        </w:rPr>
        <w:t>_p</w:t>
      </w:r>
      <w:r>
        <w:rPr>
          <w:rFonts w:ascii="Calibri" w:eastAsia="Calibri" w:hAnsi="Calibri" w:cs="Calibri"/>
          <w:b/>
          <w:color w:val="4F81BC"/>
          <w:sz w:val="18"/>
          <w:szCs w:val="18"/>
        </w:rPr>
        <w:t>e</w:t>
      </w:r>
      <w:r>
        <w:rPr>
          <w:rFonts w:ascii="Calibri" w:eastAsia="Calibri" w:hAnsi="Calibri" w:cs="Calibri"/>
          <w:b/>
          <w:color w:val="4F81BC"/>
          <w:spacing w:val="1"/>
          <w:sz w:val="18"/>
          <w:szCs w:val="18"/>
        </w:rPr>
        <w:t>r</w:t>
      </w:r>
      <w:r>
        <w:rPr>
          <w:rFonts w:ascii="Calibri" w:eastAsia="Calibri" w:hAnsi="Calibri" w:cs="Calibri"/>
          <w:b/>
          <w:color w:val="4F81BC"/>
          <w:sz w:val="18"/>
          <w:szCs w:val="18"/>
        </w:rPr>
        <w:t>s</w:t>
      </w:r>
      <w:r>
        <w:rPr>
          <w:rFonts w:ascii="Calibri" w:eastAsia="Calibri" w:hAnsi="Calibri" w:cs="Calibri"/>
          <w:b/>
          <w:color w:val="4F81BC"/>
          <w:spacing w:val="-1"/>
          <w:sz w:val="18"/>
          <w:szCs w:val="18"/>
        </w:rPr>
        <w:t>on_</w:t>
      </w:r>
      <w:r>
        <w:rPr>
          <w:rFonts w:ascii="Calibri" w:eastAsia="Calibri" w:hAnsi="Calibri" w:cs="Calibri"/>
          <w:b/>
          <w:color w:val="4F81BC"/>
          <w:spacing w:val="2"/>
          <w:sz w:val="18"/>
          <w:szCs w:val="18"/>
        </w:rPr>
        <w:t>t</w:t>
      </w:r>
      <w:r>
        <w:rPr>
          <w:rFonts w:ascii="Calibri" w:eastAsia="Calibri" w:hAnsi="Calibri" w:cs="Calibri"/>
          <w:b/>
          <w:color w:val="4F81BC"/>
          <w:spacing w:val="-1"/>
          <w:sz w:val="18"/>
          <w:szCs w:val="18"/>
        </w:rPr>
        <w:t>o_</w:t>
      </w:r>
      <w:r>
        <w:rPr>
          <w:rFonts w:ascii="Calibri" w:eastAsia="Calibri" w:hAnsi="Calibri" w:cs="Calibri"/>
          <w:b/>
          <w:color w:val="4F81BC"/>
          <w:spacing w:val="2"/>
          <w:sz w:val="18"/>
          <w:szCs w:val="18"/>
        </w:rPr>
        <w:t>p</w:t>
      </w:r>
      <w:r>
        <w:rPr>
          <w:rFonts w:ascii="Calibri" w:eastAsia="Calibri" w:hAnsi="Calibri" w:cs="Calibri"/>
          <w:b/>
          <w:color w:val="4F81BC"/>
          <w:spacing w:val="-1"/>
          <w:sz w:val="18"/>
          <w:szCs w:val="18"/>
        </w:rPr>
        <w:t>o</w:t>
      </w:r>
      <w:r>
        <w:rPr>
          <w:rFonts w:ascii="Calibri" w:eastAsia="Calibri" w:hAnsi="Calibri" w:cs="Calibri"/>
          <w:b/>
          <w:color w:val="4F81BC"/>
          <w:spacing w:val="1"/>
          <w:sz w:val="18"/>
          <w:szCs w:val="18"/>
        </w:rPr>
        <w:t>i</w:t>
      </w:r>
      <w:r>
        <w:rPr>
          <w:rFonts w:ascii="Calibri" w:eastAsia="Calibri" w:hAnsi="Calibri" w:cs="Calibri"/>
          <w:b/>
          <w:color w:val="4F81BC"/>
          <w:sz w:val="18"/>
          <w:szCs w:val="18"/>
        </w:rPr>
        <w:t>.</w:t>
      </w:r>
    </w:p>
    <w:p w:rsidR="00A37357" w:rsidRDefault="00A37357">
      <w:pPr>
        <w:spacing w:line="200" w:lineRule="exact"/>
      </w:pPr>
    </w:p>
    <w:p w:rsidR="00A37357" w:rsidRDefault="00A37357">
      <w:pPr>
        <w:spacing w:before="13" w:line="240" w:lineRule="exact"/>
        <w:rPr>
          <w:sz w:val="24"/>
          <w:szCs w:val="24"/>
        </w:rPr>
      </w:pPr>
    </w:p>
    <w:p w:rsidR="00A37357" w:rsidRPr="00835964" w:rsidRDefault="0047235E">
      <w:pPr>
        <w:ind w:left="100" w:right="68"/>
        <w:rPr>
          <w:rFonts w:ascii="Segoe UI" w:eastAsia="Arial" w:hAnsi="Segoe UI" w:cs="Segoe UI"/>
          <w:sz w:val="22"/>
          <w:szCs w:val="22"/>
        </w:rPr>
        <w:sectPr w:rsidR="00A37357" w:rsidRPr="00835964">
          <w:headerReference w:type="default" r:id="rId24"/>
          <w:pgSz w:w="12240" w:h="15840"/>
          <w:pgMar w:top="1480" w:right="1360" w:bottom="280" w:left="1340" w:header="0" w:footer="0" w:gutter="0"/>
          <w:cols w:space="720"/>
        </w:sectPr>
      </w:pPr>
      <w:r w:rsidRPr="00835964">
        <w:rPr>
          <w:rFonts w:ascii="Segoe UI" w:eastAsia="Arial" w:hAnsi="Segoe UI" w:cs="Segoe UI"/>
          <w:spacing w:val="1"/>
          <w:sz w:val="22"/>
          <w:szCs w:val="22"/>
        </w:rPr>
        <w:t>I</w:t>
      </w:r>
      <w:r w:rsidRPr="00835964">
        <w:rPr>
          <w:rFonts w:ascii="Segoe UI" w:eastAsia="Arial" w:hAnsi="Segoe UI" w:cs="Segoe UI"/>
          <w:sz w:val="22"/>
          <w:szCs w:val="22"/>
        </w:rPr>
        <w:t>t se</w:t>
      </w:r>
      <w:r w:rsidRPr="00835964">
        <w:rPr>
          <w:rFonts w:ascii="Segoe UI" w:eastAsia="Arial" w:hAnsi="Segoe UI" w:cs="Segoe UI"/>
          <w:spacing w:val="-1"/>
          <w:sz w:val="22"/>
          <w:szCs w:val="22"/>
        </w:rPr>
        <w:t>e</w:t>
      </w:r>
      <w:r w:rsidRPr="00835964">
        <w:rPr>
          <w:rFonts w:ascii="Segoe UI" w:eastAsia="Arial" w:hAnsi="Segoe UI" w:cs="Segoe UI"/>
          <w:spacing w:val="-2"/>
          <w:sz w:val="22"/>
          <w:szCs w:val="22"/>
        </w:rPr>
        <w:t>m</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D</w:t>
      </w:r>
      <w:r w:rsidRPr="00835964">
        <w:rPr>
          <w:rFonts w:ascii="Segoe UI" w:eastAsia="Arial" w:hAnsi="Segoe UI" w:cs="Segoe UI"/>
          <w:sz w:val="22"/>
          <w:szCs w:val="22"/>
        </w:rPr>
        <w:t>a</w:t>
      </w:r>
      <w:r w:rsidRPr="00835964">
        <w:rPr>
          <w:rFonts w:ascii="Segoe UI" w:eastAsia="Arial" w:hAnsi="Segoe UI" w:cs="Segoe UI"/>
          <w:spacing w:val="-3"/>
          <w:sz w:val="22"/>
          <w:szCs w:val="22"/>
        </w:rPr>
        <w:t>v</w:t>
      </w:r>
      <w:r w:rsidRPr="00835964">
        <w:rPr>
          <w:rFonts w:ascii="Segoe UI" w:eastAsia="Arial" w:hAnsi="Segoe UI" w:cs="Segoe UI"/>
          <w:spacing w:val="-1"/>
          <w:sz w:val="22"/>
          <w:szCs w:val="22"/>
        </w:rPr>
        <w:t>i</w:t>
      </w:r>
      <w:r w:rsidRPr="00835964">
        <w:rPr>
          <w:rFonts w:ascii="Segoe UI" w:eastAsia="Arial" w:hAnsi="Segoe UI" w:cs="Segoe UI"/>
          <w:sz w:val="22"/>
          <w:szCs w:val="22"/>
        </w:rPr>
        <w:t>d</w:t>
      </w:r>
      <w:r w:rsidRPr="00835964">
        <w:rPr>
          <w:rFonts w:ascii="Segoe UI" w:eastAsia="Arial" w:hAnsi="Segoe UI" w:cs="Segoe UI"/>
          <w:spacing w:val="-4"/>
          <w:sz w:val="22"/>
          <w:szCs w:val="22"/>
        </w:rPr>
        <w:t xml:space="preserve"> </w:t>
      </w:r>
      <w:r w:rsidRPr="00835964">
        <w:rPr>
          <w:rFonts w:ascii="Segoe UI" w:eastAsia="Arial" w:hAnsi="Segoe UI" w:cs="Segoe UI"/>
          <w:sz w:val="22"/>
          <w:szCs w:val="22"/>
        </w:rPr>
        <w:t>W</w:t>
      </w:r>
      <w:r w:rsidRPr="00835964">
        <w:rPr>
          <w:rFonts w:ascii="Segoe UI" w:eastAsia="Arial" w:hAnsi="Segoe UI" w:cs="Segoe UI"/>
          <w:spacing w:val="6"/>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pacing w:val="-3"/>
          <w:sz w:val="22"/>
          <w:szCs w:val="22"/>
        </w:rPr>
        <w:t>n</w:t>
      </w:r>
      <w:r w:rsidRPr="00835964">
        <w:rPr>
          <w:rFonts w:ascii="Segoe UI" w:eastAsia="Arial" w:hAnsi="Segoe UI" w:cs="Segoe UI"/>
          <w:spacing w:val="3"/>
          <w:sz w:val="22"/>
          <w:szCs w:val="22"/>
        </w:rPr>
        <w:t>f</w:t>
      </w:r>
      <w:r w:rsidRPr="00835964">
        <w:rPr>
          <w:rFonts w:ascii="Segoe UI" w:eastAsia="Arial" w:hAnsi="Segoe UI" w:cs="Segoe UI"/>
          <w:spacing w:val="-3"/>
          <w:sz w:val="22"/>
          <w:szCs w:val="22"/>
        </w:rPr>
        <w:t>o</w:t>
      </w:r>
      <w:r w:rsidRPr="00835964">
        <w:rPr>
          <w:rFonts w:ascii="Segoe UI" w:eastAsia="Arial" w:hAnsi="Segoe UI" w:cs="Segoe UI"/>
          <w:spacing w:val="-2"/>
          <w:sz w:val="22"/>
          <w:szCs w:val="22"/>
        </w:rPr>
        <w:t>rm</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PO</w:t>
      </w:r>
      <w:r w:rsidRPr="00835964">
        <w:rPr>
          <w:rFonts w:ascii="Segoe UI" w:eastAsia="Arial" w:hAnsi="Segoe UI" w:cs="Segoe UI"/>
          <w:sz w:val="22"/>
          <w:szCs w:val="22"/>
        </w:rPr>
        <w:t>I</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on</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e</w:t>
      </w:r>
      <w:r w:rsidRPr="00835964">
        <w:rPr>
          <w:rFonts w:ascii="Segoe UI" w:eastAsia="Arial" w:hAnsi="Segoe UI" w:cs="Segoe UI"/>
          <w:spacing w:val="-3"/>
          <w:sz w:val="22"/>
          <w:szCs w:val="22"/>
        </w:rPr>
        <w:t>i</w:t>
      </w:r>
      <w:r w:rsidRPr="00835964">
        <w:rPr>
          <w:rFonts w:ascii="Segoe UI" w:eastAsia="Arial" w:hAnsi="Segoe UI" w:cs="Segoe UI"/>
          <w:sz w:val="22"/>
          <w:szCs w:val="22"/>
        </w:rPr>
        <w:t>r</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o</w:t>
      </w:r>
      <w:r w:rsidRPr="00835964">
        <w:rPr>
          <w:rFonts w:ascii="Segoe UI" w:eastAsia="Arial" w:hAnsi="Segoe UI" w:cs="Segoe UI"/>
          <w:spacing w:val="-1"/>
          <w:sz w:val="22"/>
          <w:szCs w:val="22"/>
        </w:rPr>
        <w:t>p</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r</w:t>
      </w:r>
      <w:r w:rsidRPr="00835964">
        <w:rPr>
          <w:rFonts w:ascii="Segoe UI" w:eastAsia="Arial" w:hAnsi="Segoe UI" w:cs="Segoe UI"/>
          <w:sz w:val="22"/>
          <w:szCs w:val="22"/>
        </w:rPr>
        <w:t>ati</w:t>
      </w:r>
      <w:r w:rsidRPr="00835964">
        <w:rPr>
          <w:rFonts w:ascii="Segoe UI" w:eastAsia="Arial" w:hAnsi="Segoe UI" w:cs="Segoe UI"/>
          <w:spacing w:val="-1"/>
          <w:sz w:val="22"/>
          <w:szCs w:val="22"/>
        </w:rPr>
        <w:t>o</w:t>
      </w:r>
      <w:r w:rsidRPr="00835964">
        <w:rPr>
          <w:rFonts w:ascii="Segoe UI" w:eastAsia="Arial" w:hAnsi="Segoe UI" w:cs="Segoe UI"/>
          <w:sz w:val="22"/>
          <w:szCs w:val="22"/>
        </w:rPr>
        <w:t>n</w:t>
      </w:r>
      <w:r w:rsidRPr="00835964">
        <w:rPr>
          <w:rFonts w:ascii="Segoe UI" w:eastAsia="Arial" w:hAnsi="Segoe UI" w:cs="Segoe UI"/>
          <w:spacing w:val="-3"/>
          <w:sz w:val="22"/>
          <w:szCs w:val="22"/>
        </w:rPr>
        <w:t>s</w:t>
      </w:r>
      <w:r w:rsidRPr="00835964">
        <w:rPr>
          <w:rFonts w:ascii="Segoe UI" w:eastAsia="Arial" w:hAnsi="Segoe UI" w:cs="Segoe UI"/>
          <w:sz w:val="22"/>
          <w:szCs w:val="22"/>
        </w:rPr>
        <w:t>? He</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s</w:t>
      </w:r>
      <w:r w:rsidRPr="00835964">
        <w:rPr>
          <w:rFonts w:ascii="Segoe UI" w:eastAsia="Arial" w:hAnsi="Segoe UI" w:cs="Segoe UI"/>
          <w:spacing w:val="-3"/>
          <w:sz w:val="22"/>
          <w:szCs w:val="22"/>
        </w:rPr>
        <w:t>i</w:t>
      </w:r>
      <w:r w:rsidRPr="00835964">
        <w:rPr>
          <w:rFonts w:ascii="Segoe UI" w:eastAsia="Arial" w:hAnsi="Segoe UI" w:cs="Segoe UI"/>
          <w:spacing w:val="2"/>
          <w:sz w:val="22"/>
          <w:szCs w:val="22"/>
        </w:rPr>
        <w:t>g</w:t>
      </w:r>
      <w:r w:rsidRPr="00835964">
        <w:rPr>
          <w:rFonts w:ascii="Segoe UI" w:eastAsia="Arial" w:hAnsi="Segoe UI" w:cs="Segoe UI"/>
          <w:sz w:val="22"/>
          <w:szCs w:val="22"/>
        </w:rPr>
        <w:t>n</w:t>
      </w:r>
      <w:r w:rsidRPr="00835964">
        <w:rPr>
          <w:rFonts w:ascii="Segoe UI" w:eastAsia="Arial" w:hAnsi="Segoe UI" w:cs="Segoe UI"/>
          <w:spacing w:val="-4"/>
          <w:sz w:val="22"/>
          <w:szCs w:val="22"/>
        </w:rPr>
        <w:t>i</w:t>
      </w:r>
      <w:r w:rsidRPr="00835964">
        <w:rPr>
          <w:rFonts w:ascii="Segoe UI" w:eastAsia="Arial" w:hAnsi="Segoe UI" w:cs="Segoe UI"/>
          <w:spacing w:val="3"/>
          <w:sz w:val="22"/>
          <w:szCs w:val="22"/>
        </w:rPr>
        <w:t>f</w:t>
      </w:r>
      <w:r w:rsidRPr="00835964">
        <w:rPr>
          <w:rFonts w:ascii="Segoe UI" w:eastAsia="Arial" w:hAnsi="Segoe UI" w:cs="Segoe UI"/>
          <w:spacing w:val="-1"/>
          <w:sz w:val="22"/>
          <w:szCs w:val="22"/>
        </w:rPr>
        <w:t>i</w:t>
      </w:r>
      <w:r w:rsidRPr="00835964">
        <w:rPr>
          <w:rFonts w:ascii="Segoe UI" w:eastAsia="Arial" w:hAnsi="Segoe UI" w:cs="Segoe UI"/>
          <w:sz w:val="22"/>
          <w:szCs w:val="22"/>
        </w:rPr>
        <w:t>ca</w:t>
      </w:r>
      <w:r w:rsidRPr="00835964">
        <w:rPr>
          <w:rFonts w:ascii="Segoe UI" w:eastAsia="Arial" w:hAnsi="Segoe UI" w:cs="Segoe UI"/>
          <w:spacing w:val="-1"/>
          <w:sz w:val="22"/>
          <w:szCs w:val="22"/>
        </w:rPr>
        <w:t>n</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l</w:t>
      </w:r>
      <w:r w:rsidRPr="00835964">
        <w:rPr>
          <w:rFonts w:ascii="Segoe UI" w:eastAsia="Arial" w:hAnsi="Segoe UI" w:cs="Segoe UI"/>
          <w:sz w:val="22"/>
          <w:szCs w:val="22"/>
        </w:rPr>
        <w:t>y</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se</w:t>
      </w:r>
      <w:r w:rsidRPr="00835964">
        <w:rPr>
          <w:rFonts w:ascii="Segoe UI" w:eastAsia="Arial" w:hAnsi="Segoe UI" w:cs="Segoe UI"/>
          <w:spacing w:val="-1"/>
          <w:sz w:val="22"/>
          <w:szCs w:val="22"/>
        </w:rPr>
        <w:t>n</w:t>
      </w:r>
      <w:r w:rsidRPr="00835964">
        <w:rPr>
          <w:rFonts w:ascii="Segoe UI" w:eastAsia="Arial" w:hAnsi="Segoe UI" w:cs="Segoe UI"/>
          <w:sz w:val="22"/>
          <w:szCs w:val="22"/>
        </w:rPr>
        <w:t xml:space="preserve">t </w:t>
      </w:r>
      <w:r w:rsidRPr="00835964">
        <w:rPr>
          <w:rFonts w:ascii="Segoe UI" w:eastAsia="Arial" w:hAnsi="Segoe UI" w:cs="Segoe UI"/>
          <w:spacing w:val="-3"/>
          <w:sz w:val="22"/>
          <w:szCs w:val="22"/>
        </w:rPr>
        <w:t>e</w:t>
      </w:r>
      <w:r w:rsidRPr="00835964">
        <w:rPr>
          <w:rFonts w:ascii="Segoe UI" w:eastAsia="Arial" w:hAnsi="Segoe UI" w:cs="Segoe UI"/>
          <w:spacing w:val="1"/>
          <w:sz w:val="22"/>
          <w:szCs w:val="22"/>
        </w:rPr>
        <w:t>m</w:t>
      </w:r>
      <w:r w:rsidRPr="00835964">
        <w:rPr>
          <w:rFonts w:ascii="Segoe UI" w:eastAsia="Arial" w:hAnsi="Segoe UI" w:cs="Segoe UI"/>
          <w:sz w:val="22"/>
          <w:szCs w:val="22"/>
        </w:rPr>
        <w:t>a</w:t>
      </w:r>
      <w:r w:rsidRPr="00835964">
        <w:rPr>
          <w:rFonts w:ascii="Segoe UI" w:eastAsia="Arial" w:hAnsi="Segoe UI" w:cs="Segoe UI"/>
          <w:spacing w:val="-1"/>
          <w:sz w:val="22"/>
          <w:szCs w:val="22"/>
        </w:rPr>
        <w:t>il</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t</w:t>
      </w:r>
      <w:r w:rsidRPr="00835964">
        <w:rPr>
          <w:rFonts w:ascii="Segoe UI" w:eastAsia="Arial" w:hAnsi="Segoe UI" w:cs="Segoe UI"/>
          <w:sz w:val="22"/>
          <w:szCs w:val="22"/>
        </w:rPr>
        <w:t>o</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PO</w:t>
      </w:r>
      <w:r w:rsidRPr="00835964">
        <w:rPr>
          <w:rFonts w:ascii="Segoe UI" w:eastAsia="Arial" w:hAnsi="Segoe UI" w:cs="Segoe UI"/>
          <w:spacing w:val="1"/>
          <w:sz w:val="22"/>
          <w:szCs w:val="22"/>
        </w:rPr>
        <w:t>I</w:t>
      </w:r>
      <w:r w:rsidRPr="00835964">
        <w:rPr>
          <w:rFonts w:ascii="Segoe UI" w:eastAsia="Arial" w:hAnsi="Segoe UI" w:cs="Segoe UI"/>
          <w:sz w:val="22"/>
          <w:szCs w:val="22"/>
        </w:rPr>
        <w:t xml:space="preserve">. </w:t>
      </w:r>
      <w:r w:rsidRPr="00835964">
        <w:rPr>
          <w:rFonts w:ascii="Segoe UI" w:eastAsia="Arial" w:hAnsi="Segoe UI" w:cs="Segoe UI"/>
          <w:spacing w:val="-1"/>
          <w:sz w:val="22"/>
          <w:szCs w:val="22"/>
        </w:rPr>
        <w:t>H</w:t>
      </w:r>
      <w:r w:rsidRPr="00835964">
        <w:rPr>
          <w:rFonts w:ascii="Segoe UI" w:eastAsia="Arial" w:hAnsi="Segoe UI" w:cs="Segoe UI"/>
          <w:sz w:val="22"/>
          <w:szCs w:val="22"/>
        </w:rPr>
        <w:t>o</w:t>
      </w:r>
      <w:r w:rsidRPr="00835964">
        <w:rPr>
          <w:rFonts w:ascii="Segoe UI" w:eastAsia="Arial" w:hAnsi="Segoe UI" w:cs="Segoe UI"/>
          <w:spacing w:val="-4"/>
          <w:sz w:val="22"/>
          <w:szCs w:val="22"/>
        </w:rPr>
        <w:t>w</w:t>
      </w:r>
      <w:r w:rsidRPr="00835964">
        <w:rPr>
          <w:rFonts w:ascii="Segoe UI" w:eastAsia="Arial" w:hAnsi="Segoe UI" w:cs="Segoe UI"/>
          <w:sz w:val="22"/>
          <w:szCs w:val="22"/>
        </w:rPr>
        <w:t>e</w:t>
      </w:r>
      <w:r w:rsidRPr="00835964">
        <w:rPr>
          <w:rFonts w:ascii="Segoe UI" w:eastAsia="Arial" w:hAnsi="Segoe UI" w:cs="Segoe UI"/>
          <w:spacing w:val="-3"/>
          <w:sz w:val="22"/>
          <w:szCs w:val="22"/>
        </w:rPr>
        <w:t>v</w:t>
      </w:r>
      <w:r w:rsidRPr="00835964">
        <w:rPr>
          <w:rFonts w:ascii="Segoe UI" w:eastAsia="Arial" w:hAnsi="Segoe UI" w:cs="Segoe UI"/>
          <w:sz w:val="22"/>
          <w:szCs w:val="22"/>
        </w:rPr>
        <w:t xml:space="preserve">er </w:t>
      </w:r>
      <w:r w:rsidRPr="00835964">
        <w:rPr>
          <w:rFonts w:ascii="Segoe UI" w:eastAsia="Arial" w:hAnsi="Segoe UI" w:cs="Segoe UI"/>
          <w:spacing w:val="1"/>
          <w:sz w:val="22"/>
          <w:szCs w:val="22"/>
        </w:rPr>
        <w:t>t</w:t>
      </w:r>
      <w:r w:rsidRPr="00835964">
        <w:rPr>
          <w:rFonts w:ascii="Segoe UI" w:eastAsia="Arial" w:hAnsi="Segoe UI" w:cs="Segoe UI"/>
          <w:sz w:val="22"/>
          <w:szCs w:val="22"/>
        </w:rPr>
        <w:t>h</w:t>
      </w:r>
      <w:r w:rsidRPr="00835964">
        <w:rPr>
          <w:rFonts w:ascii="Segoe UI" w:eastAsia="Arial" w:hAnsi="Segoe UI" w:cs="Segoe UI"/>
          <w:spacing w:val="-1"/>
          <w:sz w:val="22"/>
          <w:szCs w:val="22"/>
        </w:rPr>
        <w:t>i</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2"/>
          <w:sz w:val="22"/>
          <w:szCs w:val="22"/>
        </w:rPr>
        <w:t>g</w:t>
      </w:r>
      <w:r w:rsidRPr="00835964">
        <w:rPr>
          <w:rFonts w:ascii="Segoe UI" w:eastAsia="Arial" w:hAnsi="Segoe UI" w:cs="Segoe UI"/>
          <w:spacing w:val="1"/>
          <w:sz w:val="22"/>
          <w:szCs w:val="22"/>
        </w:rPr>
        <w:t>r</w:t>
      </w:r>
      <w:r w:rsidRPr="00835964">
        <w:rPr>
          <w:rFonts w:ascii="Segoe UI" w:eastAsia="Arial" w:hAnsi="Segoe UI" w:cs="Segoe UI"/>
          <w:sz w:val="22"/>
          <w:szCs w:val="22"/>
        </w:rPr>
        <w:t>a</w:t>
      </w:r>
      <w:r w:rsidRPr="00835964">
        <w:rPr>
          <w:rFonts w:ascii="Segoe UI" w:eastAsia="Arial" w:hAnsi="Segoe UI" w:cs="Segoe UI"/>
          <w:spacing w:val="-1"/>
          <w:sz w:val="22"/>
          <w:szCs w:val="22"/>
        </w:rPr>
        <w:t>p</w:t>
      </w:r>
      <w:r w:rsidRPr="00835964">
        <w:rPr>
          <w:rFonts w:ascii="Segoe UI" w:eastAsia="Arial" w:hAnsi="Segoe UI" w:cs="Segoe UI"/>
          <w:sz w:val="22"/>
          <w:szCs w:val="22"/>
        </w:rPr>
        <w:t>h</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pacing w:val="1"/>
          <w:sz w:val="22"/>
          <w:szCs w:val="22"/>
        </w:rPr>
        <w:t>m</w:t>
      </w:r>
      <w:r w:rsidRPr="00835964">
        <w:rPr>
          <w:rFonts w:ascii="Segoe UI" w:eastAsia="Arial" w:hAnsi="Segoe UI" w:cs="Segoe UI"/>
          <w:spacing w:val="-3"/>
          <w:sz w:val="22"/>
          <w:szCs w:val="22"/>
        </w:rPr>
        <w:t>p</w:t>
      </w:r>
      <w:r w:rsidRPr="00835964">
        <w:rPr>
          <w:rFonts w:ascii="Segoe UI" w:eastAsia="Arial" w:hAnsi="Segoe UI" w:cs="Segoe UI"/>
          <w:spacing w:val="1"/>
          <w:sz w:val="22"/>
          <w:szCs w:val="22"/>
        </w:rPr>
        <w:t>r</w:t>
      </w:r>
      <w:r w:rsidRPr="00835964">
        <w:rPr>
          <w:rFonts w:ascii="Segoe UI" w:eastAsia="Arial" w:hAnsi="Segoe UI" w:cs="Segoe UI"/>
          <w:sz w:val="22"/>
          <w:szCs w:val="22"/>
        </w:rPr>
        <w:t>o</w:t>
      </w:r>
      <w:r w:rsidRPr="00835964">
        <w:rPr>
          <w:rFonts w:ascii="Segoe UI" w:eastAsia="Arial" w:hAnsi="Segoe UI" w:cs="Segoe UI"/>
          <w:spacing w:val="-3"/>
          <w:sz w:val="22"/>
          <w:szCs w:val="22"/>
        </w:rPr>
        <w:t>v</w:t>
      </w:r>
      <w:r w:rsidRPr="00835964">
        <w:rPr>
          <w:rFonts w:ascii="Segoe UI" w:eastAsia="Arial" w:hAnsi="Segoe UI" w:cs="Segoe UI"/>
          <w:sz w:val="22"/>
          <w:szCs w:val="22"/>
        </w:rPr>
        <w:t xml:space="preserve">es </w:t>
      </w:r>
      <w:r w:rsidRPr="00835964">
        <w:rPr>
          <w:rFonts w:ascii="Segoe UI" w:eastAsia="Arial" w:hAnsi="Segoe UI" w:cs="Segoe UI"/>
          <w:spacing w:val="-3"/>
          <w:sz w:val="22"/>
          <w:szCs w:val="22"/>
        </w:rPr>
        <w:t>i</w:t>
      </w:r>
      <w:r w:rsidRPr="00835964">
        <w:rPr>
          <w:rFonts w:ascii="Segoe UI" w:eastAsia="Arial" w:hAnsi="Segoe UI" w:cs="Segoe UI"/>
          <w:sz w:val="22"/>
          <w:szCs w:val="22"/>
        </w:rPr>
        <w:t>f</w:t>
      </w:r>
      <w:r w:rsidRPr="00835964">
        <w:rPr>
          <w:rFonts w:ascii="Segoe UI" w:eastAsia="Arial" w:hAnsi="Segoe UI" w:cs="Segoe UI"/>
          <w:spacing w:val="4"/>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n</w:t>
      </w:r>
      <w:r w:rsidRPr="00835964">
        <w:rPr>
          <w:rFonts w:ascii="Segoe UI" w:eastAsia="Arial" w:hAnsi="Segoe UI" w:cs="Segoe UI"/>
          <w:spacing w:val="-3"/>
          <w:sz w:val="22"/>
          <w:szCs w:val="22"/>
        </w:rPr>
        <w:t>s</w:t>
      </w:r>
      <w:r w:rsidRPr="00835964">
        <w:rPr>
          <w:rFonts w:ascii="Segoe UI" w:eastAsia="Arial" w:hAnsi="Segoe UI" w:cs="Segoe UI"/>
          <w:spacing w:val="1"/>
          <w:sz w:val="22"/>
          <w:szCs w:val="22"/>
        </w:rPr>
        <w:t>t</w:t>
      </w:r>
      <w:r w:rsidRPr="00835964">
        <w:rPr>
          <w:rFonts w:ascii="Segoe UI" w:eastAsia="Arial" w:hAnsi="Segoe UI" w:cs="Segoe UI"/>
          <w:sz w:val="22"/>
          <w:szCs w:val="22"/>
        </w:rPr>
        <w:t>e</w:t>
      </w:r>
      <w:r w:rsidRPr="00835964">
        <w:rPr>
          <w:rFonts w:ascii="Segoe UI" w:eastAsia="Arial" w:hAnsi="Segoe UI" w:cs="Segoe UI"/>
          <w:spacing w:val="-1"/>
          <w:sz w:val="22"/>
          <w:szCs w:val="22"/>
        </w:rPr>
        <w:t>a</w:t>
      </w:r>
      <w:r w:rsidRPr="00835964">
        <w:rPr>
          <w:rFonts w:ascii="Segoe UI" w:eastAsia="Arial" w:hAnsi="Segoe UI" w:cs="Segoe UI"/>
          <w:sz w:val="22"/>
          <w:szCs w:val="22"/>
        </w:rPr>
        <w:t xml:space="preserve">d </w:t>
      </w:r>
      <w:r w:rsidRPr="00835964">
        <w:rPr>
          <w:rFonts w:ascii="Segoe UI" w:eastAsia="Arial" w:hAnsi="Segoe UI" w:cs="Segoe UI"/>
          <w:spacing w:val="-2"/>
          <w:sz w:val="22"/>
          <w:szCs w:val="22"/>
        </w:rPr>
        <w:t>o</w:t>
      </w:r>
      <w:r w:rsidRPr="00835964">
        <w:rPr>
          <w:rFonts w:ascii="Segoe UI" w:eastAsia="Arial" w:hAnsi="Segoe UI" w:cs="Segoe UI"/>
          <w:sz w:val="22"/>
          <w:szCs w:val="22"/>
        </w:rPr>
        <w:t xml:space="preserve">f </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1"/>
          <w:sz w:val="22"/>
          <w:szCs w:val="22"/>
        </w:rPr>
        <w:t>p</w:t>
      </w:r>
      <w:r w:rsidRPr="00835964">
        <w:rPr>
          <w:rFonts w:ascii="Segoe UI" w:eastAsia="Arial" w:hAnsi="Segoe UI" w:cs="Segoe UI"/>
          <w:spacing w:val="1"/>
          <w:sz w:val="22"/>
          <w:szCs w:val="22"/>
        </w:rPr>
        <w:t>r</w:t>
      </w:r>
      <w:r w:rsidRPr="00835964">
        <w:rPr>
          <w:rFonts w:ascii="Segoe UI" w:eastAsia="Arial" w:hAnsi="Segoe UI" w:cs="Segoe UI"/>
          <w:sz w:val="22"/>
          <w:szCs w:val="22"/>
        </w:rPr>
        <w:t>es</w:t>
      </w:r>
      <w:r w:rsidRPr="00835964">
        <w:rPr>
          <w:rFonts w:ascii="Segoe UI" w:eastAsia="Arial" w:hAnsi="Segoe UI" w:cs="Segoe UI"/>
          <w:spacing w:val="-1"/>
          <w:sz w:val="22"/>
          <w:szCs w:val="22"/>
        </w:rPr>
        <w:t>e</w:t>
      </w:r>
      <w:r w:rsidRPr="00835964">
        <w:rPr>
          <w:rFonts w:ascii="Segoe UI" w:eastAsia="Arial" w:hAnsi="Segoe UI" w:cs="Segoe UI"/>
          <w:spacing w:val="-3"/>
          <w:sz w:val="22"/>
          <w:szCs w:val="22"/>
        </w:rPr>
        <w:t>n</w:t>
      </w:r>
      <w:r w:rsidRPr="00835964">
        <w:rPr>
          <w:rFonts w:ascii="Segoe UI" w:eastAsia="Arial" w:hAnsi="Segoe UI" w:cs="Segoe UI"/>
          <w:spacing w:val="1"/>
          <w:sz w:val="22"/>
          <w:szCs w:val="22"/>
        </w:rPr>
        <w:t>t</w:t>
      </w:r>
      <w:r w:rsidRPr="00835964">
        <w:rPr>
          <w:rFonts w:ascii="Segoe UI" w:eastAsia="Arial" w:hAnsi="Segoe UI" w:cs="Segoe UI"/>
          <w:spacing w:val="-1"/>
          <w:sz w:val="22"/>
          <w:szCs w:val="22"/>
        </w:rPr>
        <w:t>i</w:t>
      </w:r>
      <w:r w:rsidRPr="00835964">
        <w:rPr>
          <w:rFonts w:ascii="Segoe UI" w:eastAsia="Arial" w:hAnsi="Segoe UI" w:cs="Segoe UI"/>
          <w:spacing w:val="-3"/>
          <w:sz w:val="22"/>
          <w:szCs w:val="22"/>
        </w:rPr>
        <w:t>n</w:t>
      </w:r>
      <w:r w:rsidRPr="00835964">
        <w:rPr>
          <w:rFonts w:ascii="Segoe UI" w:eastAsia="Arial" w:hAnsi="Segoe UI" w:cs="Segoe UI"/>
          <w:sz w:val="22"/>
          <w:szCs w:val="22"/>
        </w:rPr>
        <w:t>g</w:t>
      </w:r>
      <w:r w:rsidRPr="00835964">
        <w:rPr>
          <w:rFonts w:ascii="Segoe UI" w:eastAsia="Arial" w:hAnsi="Segoe UI" w:cs="Segoe UI"/>
          <w:spacing w:val="1"/>
          <w:sz w:val="22"/>
          <w:szCs w:val="22"/>
        </w:rPr>
        <w:t xml:space="preserve"> 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otal</w:t>
      </w:r>
      <w:r w:rsidRPr="00835964">
        <w:rPr>
          <w:rFonts w:ascii="Segoe UI" w:eastAsia="Arial" w:hAnsi="Segoe UI" w:cs="Segoe UI"/>
          <w:spacing w:val="1"/>
          <w:sz w:val="22"/>
          <w:szCs w:val="22"/>
        </w:rPr>
        <w:t xml:space="preserve"> </w:t>
      </w:r>
      <w:r w:rsidRPr="00835964">
        <w:rPr>
          <w:rFonts w:ascii="Segoe UI" w:eastAsia="Arial" w:hAnsi="Segoe UI" w:cs="Segoe UI"/>
          <w:sz w:val="22"/>
          <w:szCs w:val="22"/>
        </w:rPr>
        <w:t>n</w:t>
      </w:r>
      <w:r w:rsidRPr="00835964">
        <w:rPr>
          <w:rFonts w:ascii="Segoe UI" w:eastAsia="Arial" w:hAnsi="Segoe UI" w:cs="Segoe UI"/>
          <w:spacing w:val="-1"/>
          <w:sz w:val="22"/>
          <w:szCs w:val="22"/>
        </w:rPr>
        <w:t>u</w:t>
      </w:r>
      <w:r w:rsidRPr="00835964">
        <w:rPr>
          <w:rFonts w:ascii="Segoe UI" w:eastAsia="Arial" w:hAnsi="Segoe UI" w:cs="Segoe UI"/>
          <w:spacing w:val="1"/>
          <w:sz w:val="22"/>
          <w:szCs w:val="22"/>
        </w:rPr>
        <w:t>m</w:t>
      </w:r>
      <w:r w:rsidRPr="00835964">
        <w:rPr>
          <w:rFonts w:ascii="Segoe UI" w:eastAsia="Arial" w:hAnsi="Segoe UI" w:cs="Segoe UI"/>
          <w:sz w:val="22"/>
          <w:szCs w:val="22"/>
        </w:rPr>
        <w:t>b</w:t>
      </w:r>
      <w:r w:rsidRPr="00835964">
        <w:rPr>
          <w:rFonts w:ascii="Segoe UI" w:eastAsia="Arial" w:hAnsi="Segoe UI" w:cs="Segoe UI"/>
          <w:spacing w:val="-3"/>
          <w:sz w:val="22"/>
          <w:szCs w:val="22"/>
        </w:rPr>
        <w:t>e</w:t>
      </w:r>
      <w:r w:rsidRPr="00835964">
        <w:rPr>
          <w:rFonts w:ascii="Segoe UI" w:eastAsia="Arial" w:hAnsi="Segoe UI" w:cs="Segoe UI"/>
          <w:sz w:val="22"/>
          <w:szCs w:val="22"/>
        </w:rPr>
        <w:t>r</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o</w:t>
      </w:r>
      <w:r w:rsidRPr="00835964">
        <w:rPr>
          <w:rFonts w:ascii="Segoe UI" w:eastAsia="Arial" w:hAnsi="Segoe UI" w:cs="Segoe UI"/>
          <w:sz w:val="22"/>
          <w:szCs w:val="22"/>
        </w:rPr>
        <w:t>f ema</w:t>
      </w:r>
      <w:r w:rsidRPr="00835964">
        <w:rPr>
          <w:rFonts w:ascii="Segoe UI" w:eastAsia="Arial" w:hAnsi="Segoe UI" w:cs="Segoe UI"/>
          <w:spacing w:val="-1"/>
          <w:sz w:val="22"/>
          <w:szCs w:val="22"/>
        </w:rPr>
        <w:t>il</w:t>
      </w:r>
      <w:r w:rsidRPr="00835964">
        <w:rPr>
          <w:rFonts w:ascii="Segoe UI" w:eastAsia="Arial" w:hAnsi="Segoe UI" w:cs="Segoe UI"/>
          <w:sz w:val="22"/>
          <w:szCs w:val="22"/>
        </w:rPr>
        <w:t>s</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o</w:t>
      </w:r>
      <w:r w:rsidRPr="00835964">
        <w:rPr>
          <w:rFonts w:ascii="Segoe UI" w:eastAsia="Arial" w:hAnsi="Segoe UI" w:cs="Segoe UI"/>
          <w:spacing w:val="-2"/>
          <w:sz w:val="22"/>
          <w:szCs w:val="22"/>
        </w:rPr>
        <w:t>/</w:t>
      </w:r>
      <w:r w:rsidRPr="00835964">
        <w:rPr>
          <w:rFonts w:ascii="Segoe UI" w:eastAsia="Arial" w:hAnsi="Segoe UI" w:cs="Segoe UI"/>
          <w:spacing w:val="1"/>
          <w:sz w:val="22"/>
          <w:szCs w:val="22"/>
        </w:rPr>
        <w:t>fr</w:t>
      </w:r>
      <w:r w:rsidRPr="00835964">
        <w:rPr>
          <w:rFonts w:ascii="Segoe UI" w:eastAsia="Arial" w:hAnsi="Segoe UI" w:cs="Segoe UI"/>
          <w:spacing w:val="-3"/>
          <w:sz w:val="22"/>
          <w:szCs w:val="22"/>
        </w:rPr>
        <w:t>o</w:t>
      </w:r>
      <w:r w:rsidRPr="00835964">
        <w:rPr>
          <w:rFonts w:ascii="Segoe UI" w:eastAsia="Arial" w:hAnsi="Segoe UI" w:cs="Segoe UI"/>
          <w:sz w:val="22"/>
          <w:szCs w:val="22"/>
        </w:rPr>
        <w:t>m</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P</w:t>
      </w:r>
      <w:r w:rsidRPr="00835964">
        <w:rPr>
          <w:rFonts w:ascii="Segoe UI" w:eastAsia="Arial" w:hAnsi="Segoe UI" w:cs="Segoe UI"/>
          <w:spacing w:val="1"/>
          <w:sz w:val="22"/>
          <w:szCs w:val="22"/>
        </w:rPr>
        <w:t>O</w:t>
      </w:r>
      <w:r w:rsidRPr="00835964">
        <w:rPr>
          <w:rFonts w:ascii="Segoe UI" w:eastAsia="Arial" w:hAnsi="Segoe UI" w:cs="Segoe UI"/>
          <w:sz w:val="22"/>
          <w:szCs w:val="22"/>
        </w:rPr>
        <w:t xml:space="preserve">I </w:t>
      </w:r>
      <w:r w:rsidRPr="00835964">
        <w:rPr>
          <w:rFonts w:ascii="Segoe UI" w:eastAsia="Arial" w:hAnsi="Segoe UI" w:cs="Segoe UI"/>
          <w:spacing w:val="-3"/>
          <w:sz w:val="22"/>
          <w:szCs w:val="22"/>
        </w:rPr>
        <w:t>w</w:t>
      </w:r>
      <w:r w:rsidRPr="00835964">
        <w:rPr>
          <w:rFonts w:ascii="Segoe UI" w:eastAsia="Arial" w:hAnsi="Segoe UI" w:cs="Segoe UI"/>
          <w:sz w:val="22"/>
          <w:szCs w:val="22"/>
        </w:rPr>
        <w:t>e c</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t</w:t>
      </w:r>
      <w:r w:rsidRPr="00835964">
        <w:rPr>
          <w:rFonts w:ascii="Segoe UI" w:eastAsia="Arial" w:hAnsi="Segoe UI" w:cs="Segoe UI"/>
          <w:sz w:val="22"/>
          <w:szCs w:val="22"/>
        </w:rPr>
        <w:t xml:space="preserve">e </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w</w:t>
      </w:r>
      <w:r w:rsidRPr="00835964">
        <w:rPr>
          <w:rFonts w:ascii="Segoe UI" w:eastAsia="Arial" w:hAnsi="Segoe UI" w:cs="Segoe UI"/>
          <w:sz w:val="22"/>
          <w:szCs w:val="22"/>
        </w:rPr>
        <w:t>o new</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f</w:t>
      </w:r>
      <w:r w:rsidRPr="00835964">
        <w:rPr>
          <w:rFonts w:ascii="Segoe UI" w:eastAsia="Arial" w:hAnsi="Segoe UI" w:cs="Segoe UI"/>
          <w:sz w:val="22"/>
          <w:szCs w:val="22"/>
        </w:rPr>
        <w:t>e</w:t>
      </w:r>
      <w:r w:rsidRPr="00835964">
        <w:rPr>
          <w:rFonts w:ascii="Segoe UI" w:eastAsia="Arial" w:hAnsi="Segoe UI" w:cs="Segoe UI"/>
          <w:spacing w:val="-1"/>
          <w:sz w:val="22"/>
          <w:szCs w:val="22"/>
        </w:rPr>
        <w:t>a</w:t>
      </w:r>
      <w:r w:rsidRPr="00835964">
        <w:rPr>
          <w:rFonts w:ascii="Segoe UI" w:eastAsia="Arial" w:hAnsi="Segoe UI" w:cs="Segoe UI"/>
          <w:spacing w:val="1"/>
          <w:sz w:val="22"/>
          <w:szCs w:val="22"/>
        </w:rPr>
        <w:t>t</w:t>
      </w:r>
      <w:r w:rsidRPr="00835964">
        <w:rPr>
          <w:rFonts w:ascii="Segoe UI" w:eastAsia="Arial" w:hAnsi="Segoe UI" w:cs="Segoe UI"/>
          <w:spacing w:val="-3"/>
          <w:sz w:val="22"/>
          <w:szCs w:val="22"/>
        </w:rPr>
        <w:t>u</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3"/>
          <w:sz w:val="22"/>
          <w:szCs w:val="22"/>
        </w:rPr>
        <w:t>s</w:t>
      </w:r>
      <w:r w:rsidRPr="00835964">
        <w:rPr>
          <w:rFonts w:ascii="Segoe UI" w:eastAsia="Arial" w:hAnsi="Segoe UI" w:cs="Segoe UI"/>
          <w:sz w:val="22"/>
          <w:szCs w:val="22"/>
        </w:rPr>
        <w:t>,</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as</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s</w:t>
      </w:r>
      <w:r w:rsidRPr="00835964">
        <w:rPr>
          <w:rFonts w:ascii="Segoe UI" w:eastAsia="Arial" w:hAnsi="Segoe UI" w:cs="Segoe UI"/>
          <w:spacing w:val="-3"/>
          <w:sz w:val="22"/>
          <w:szCs w:val="22"/>
        </w:rPr>
        <w:t>u</w:t>
      </w:r>
      <w:r w:rsidRPr="00835964">
        <w:rPr>
          <w:rFonts w:ascii="Segoe UI" w:eastAsia="Arial" w:hAnsi="Segoe UI" w:cs="Segoe UI"/>
          <w:sz w:val="22"/>
          <w:szCs w:val="22"/>
        </w:rPr>
        <w:t>g</w:t>
      </w:r>
      <w:r w:rsidRPr="00835964">
        <w:rPr>
          <w:rFonts w:ascii="Segoe UI" w:eastAsia="Arial" w:hAnsi="Segoe UI" w:cs="Segoe UI"/>
          <w:spacing w:val="2"/>
          <w:sz w:val="22"/>
          <w:szCs w:val="22"/>
        </w:rPr>
        <w:t>g</w:t>
      </w:r>
      <w:r w:rsidRPr="00835964">
        <w:rPr>
          <w:rFonts w:ascii="Segoe UI" w:eastAsia="Arial" w:hAnsi="Segoe UI" w:cs="Segoe UI"/>
          <w:sz w:val="22"/>
          <w:szCs w:val="22"/>
        </w:rPr>
        <w:t>e</w:t>
      </w:r>
      <w:r w:rsidRPr="00835964">
        <w:rPr>
          <w:rFonts w:ascii="Segoe UI" w:eastAsia="Arial" w:hAnsi="Segoe UI" w:cs="Segoe UI"/>
          <w:spacing w:val="-3"/>
          <w:sz w:val="22"/>
          <w:szCs w:val="22"/>
        </w:rPr>
        <w:t>s</w:t>
      </w:r>
      <w:r w:rsidRPr="00835964">
        <w:rPr>
          <w:rFonts w:ascii="Segoe UI" w:eastAsia="Arial" w:hAnsi="Segoe UI" w:cs="Segoe UI"/>
          <w:spacing w:val="1"/>
          <w:sz w:val="22"/>
          <w:szCs w:val="22"/>
        </w:rPr>
        <w:t>t</w:t>
      </w:r>
      <w:r w:rsidRPr="00835964">
        <w:rPr>
          <w:rFonts w:ascii="Segoe UI" w:eastAsia="Arial" w:hAnsi="Segoe UI" w:cs="Segoe UI"/>
          <w:sz w:val="22"/>
          <w:szCs w:val="22"/>
        </w:rPr>
        <w:t>ed</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i</w:t>
      </w:r>
      <w:r w:rsidRPr="00835964">
        <w:rPr>
          <w:rFonts w:ascii="Segoe UI" w:eastAsia="Arial" w:hAnsi="Segoe UI" w:cs="Segoe UI"/>
          <w:sz w:val="22"/>
          <w:szCs w:val="22"/>
        </w:rPr>
        <w:t>n</w:t>
      </w:r>
      <w:r w:rsidRPr="00835964">
        <w:rPr>
          <w:rFonts w:ascii="Segoe UI" w:eastAsia="Arial" w:hAnsi="Segoe UI" w:cs="Segoe UI"/>
          <w:spacing w:val="-1"/>
          <w:sz w:val="22"/>
          <w:szCs w:val="22"/>
        </w:rPr>
        <w:t xml:space="preserve">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e</w:t>
      </w:r>
      <w:r w:rsidRPr="00835964">
        <w:rPr>
          <w:rFonts w:ascii="Segoe UI" w:eastAsia="Arial" w:hAnsi="Segoe UI" w:cs="Segoe UI"/>
          <w:spacing w:val="-2"/>
          <w:sz w:val="22"/>
          <w:szCs w:val="22"/>
        </w:rPr>
        <w:t>x</w:t>
      </w:r>
      <w:r w:rsidRPr="00835964">
        <w:rPr>
          <w:rFonts w:ascii="Segoe UI" w:eastAsia="Arial" w:hAnsi="Segoe UI" w:cs="Segoe UI"/>
          <w:sz w:val="22"/>
          <w:szCs w:val="22"/>
        </w:rPr>
        <w:t>amp</w:t>
      </w:r>
      <w:r w:rsidRPr="00835964">
        <w:rPr>
          <w:rFonts w:ascii="Segoe UI" w:eastAsia="Arial" w:hAnsi="Segoe UI" w:cs="Segoe UI"/>
          <w:spacing w:val="-1"/>
          <w:sz w:val="22"/>
          <w:szCs w:val="22"/>
        </w:rPr>
        <w:t>l</w:t>
      </w:r>
      <w:r w:rsidRPr="00835964">
        <w:rPr>
          <w:rFonts w:ascii="Segoe UI" w:eastAsia="Arial" w:hAnsi="Segoe UI" w:cs="Segoe UI"/>
          <w:sz w:val="22"/>
          <w:szCs w:val="22"/>
        </w:rPr>
        <w:t>e p</w:t>
      </w:r>
      <w:r w:rsidRPr="00835964">
        <w:rPr>
          <w:rFonts w:ascii="Segoe UI" w:eastAsia="Arial" w:hAnsi="Segoe UI" w:cs="Segoe UI"/>
          <w:spacing w:val="-1"/>
          <w:sz w:val="22"/>
          <w:szCs w:val="22"/>
        </w:rPr>
        <w:t>r</w:t>
      </w:r>
      <w:r w:rsidRPr="00835964">
        <w:rPr>
          <w:rFonts w:ascii="Segoe UI" w:eastAsia="Arial" w:hAnsi="Segoe UI" w:cs="Segoe UI"/>
          <w:sz w:val="22"/>
          <w:szCs w:val="22"/>
        </w:rPr>
        <w:t>o</w:t>
      </w:r>
      <w:r w:rsidRPr="00835964">
        <w:rPr>
          <w:rFonts w:ascii="Segoe UI" w:eastAsia="Arial" w:hAnsi="Segoe UI" w:cs="Segoe UI"/>
          <w:spacing w:val="1"/>
          <w:sz w:val="22"/>
          <w:szCs w:val="22"/>
        </w:rPr>
        <w:t>j</w:t>
      </w:r>
      <w:r w:rsidRPr="00835964">
        <w:rPr>
          <w:rFonts w:ascii="Segoe UI" w:eastAsia="Arial" w:hAnsi="Segoe UI" w:cs="Segoe UI"/>
          <w:sz w:val="22"/>
          <w:szCs w:val="22"/>
        </w:rPr>
        <w:t>ec</w:t>
      </w:r>
      <w:r w:rsidRPr="00835964">
        <w:rPr>
          <w:rFonts w:ascii="Segoe UI" w:eastAsia="Arial" w:hAnsi="Segoe UI" w:cs="Segoe UI"/>
          <w:spacing w:val="-2"/>
          <w:sz w:val="22"/>
          <w:szCs w:val="22"/>
        </w:rPr>
        <w:t>t</w:t>
      </w:r>
      <w:r w:rsidRPr="00835964">
        <w:rPr>
          <w:rFonts w:ascii="Segoe UI" w:eastAsia="Arial" w:hAnsi="Segoe UI" w:cs="Segoe UI"/>
          <w:sz w:val="22"/>
          <w:szCs w:val="22"/>
        </w:rPr>
        <w:t>,</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a</w:t>
      </w:r>
      <w:r w:rsidRPr="00835964">
        <w:rPr>
          <w:rFonts w:ascii="Segoe UI" w:eastAsia="Arial" w:hAnsi="Segoe UI" w:cs="Segoe UI"/>
          <w:spacing w:val="-1"/>
          <w:sz w:val="22"/>
          <w:szCs w:val="22"/>
        </w:rPr>
        <w:t>n</w:t>
      </w:r>
      <w:r w:rsidRPr="00835964">
        <w:rPr>
          <w:rFonts w:ascii="Segoe UI" w:eastAsia="Arial" w:hAnsi="Segoe UI" w:cs="Segoe UI"/>
          <w:sz w:val="22"/>
          <w:szCs w:val="22"/>
        </w:rPr>
        <w:t>d</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r</w:t>
      </w:r>
      <w:r w:rsidRPr="00835964">
        <w:rPr>
          <w:rFonts w:ascii="Segoe UI" w:eastAsia="Arial" w:hAnsi="Segoe UI" w:cs="Segoe UI"/>
          <w:sz w:val="22"/>
          <w:szCs w:val="22"/>
        </w:rPr>
        <w:t>e</w:t>
      </w:r>
      <w:r w:rsidRPr="00835964">
        <w:rPr>
          <w:rFonts w:ascii="Segoe UI" w:eastAsia="Arial" w:hAnsi="Segoe UI" w:cs="Segoe UI"/>
          <w:spacing w:val="-3"/>
          <w:sz w:val="22"/>
          <w:szCs w:val="22"/>
        </w:rPr>
        <w:t>p</w:t>
      </w:r>
      <w:r w:rsidRPr="00835964">
        <w:rPr>
          <w:rFonts w:ascii="Segoe UI" w:eastAsia="Arial" w:hAnsi="Segoe UI" w:cs="Segoe UI"/>
          <w:spacing w:val="1"/>
          <w:sz w:val="22"/>
          <w:szCs w:val="22"/>
        </w:rPr>
        <w:t>r</w:t>
      </w:r>
      <w:r w:rsidRPr="00835964">
        <w:rPr>
          <w:rFonts w:ascii="Segoe UI" w:eastAsia="Arial" w:hAnsi="Segoe UI" w:cs="Segoe UI"/>
          <w:sz w:val="22"/>
          <w:szCs w:val="22"/>
        </w:rPr>
        <w:t>es</w:t>
      </w:r>
      <w:r w:rsidRPr="00835964">
        <w:rPr>
          <w:rFonts w:ascii="Segoe UI" w:eastAsia="Arial" w:hAnsi="Segoe UI" w:cs="Segoe UI"/>
          <w:spacing w:val="-1"/>
          <w:sz w:val="22"/>
          <w:szCs w:val="22"/>
        </w:rPr>
        <w:t>e</w:t>
      </w:r>
      <w:r w:rsidRPr="00835964">
        <w:rPr>
          <w:rFonts w:ascii="Segoe UI" w:eastAsia="Arial" w:hAnsi="Segoe UI" w:cs="Segoe UI"/>
          <w:spacing w:val="-3"/>
          <w:sz w:val="22"/>
          <w:szCs w:val="22"/>
        </w:rPr>
        <w:t>n</w:t>
      </w:r>
      <w:r w:rsidRPr="00835964">
        <w:rPr>
          <w:rFonts w:ascii="Segoe UI" w:eastAsia="Arial" w:hAnsi="Segoe UI" w:cs="Segoe UI"/>
          <w:sz w:val="22"/>
          <w:szCs w:val="22"/>
        </w:rPr>
        <w:t xml:space="preserve">t </w:t>
      </w:r>
      <w:r w:rsidRPr="00835964">
        <w:rPr>
          <w:rFonts w:ascii="Segoe UI" w:eastAsia="Arial" w:hAnsi="Segoe UI" w:cs="Segoe UI"/>
          <w:spacing w:val="1"/>
          <w:sz w:val="22"/>
          <w:szCs w:val="22"/>
        </w:rPr>
        <w:t>t</w:t>
      </w:r>
      <w:r w:rsidRPr="00835964">
        <w:rPr>
          <w:rFonts w:ascii="Segoe UI" w:eastAsia="Arial" w:hAnsi="Segoe UI" w:cs="Segoe UI"/>
          <w:sz w:val="22"/>
          <w:szCs w:val="22"/>
        </w:rPr>
        <w:t>he</w:t>
      </w:r>
      <w:r w:rsidRPr="00835964">
        <w:rPr>
          <w:rFonts w:ascii="Segoe UI" w:eastAsia="Arial" w:hAnsi="Segoe UI" w:cs="Segoe UI"/>
          <w:spacing w:val="-2"/>
          <w:sz w:val="22"/>
          <w:szCs w:val="22"/>
        </w:rPr>
        <w:t xml:space="preserve"> </w:t>
      </w:r>
      <w:r w:rsidRPr="00835964">
        <w:rPr>
          <w:rFonts w:ascii="Segoe UI" w:eastAsia="Arial" w:hAnsi="Segoe UI" w:cs="Segoe UI"/>
          <w:spacing w:val="-1"/>
          <w:sz w:val="22"/>
          <w:szCs w:val="22"/>
        </w:rPr>
        <w:t>f</w:t>
      </w:r>
      <w:r w:rsidRPr="00835964">
        <w:rPr>
          <w:rFonts w:ascii="Segoe UI" w:eastAsia="Arial" w:hAnsi="Segoe UI" w:cs="Segoe UI"/>
          <w:spacing w:val="1"/>
          <w:sz w:val="22"/>
          <w:szCs w:val="22"/>
        </w:rPr>
        <w:t>r</w:t>
      </w:r>
      <w:r w:rsidRPr="00835964">
        <w:rPr>
          <w:rFonts w:ascii="Segoe UI" w:eastAsia="Arial" w:hAnsi="Segoe UI" w:cs="Segoe UI"/>
          <w:sz w:val="22"/>
          <w:szCs w:val="22"/>
        </w:rPr>
        <w:t>acti</w:t>
      </w:r>
      <w:r w:rsidRPr="00835964">
        <w:rPr>
          <w:rFonts w:ascii="Segoe UI" w:eastAsia="Arial" w:hAnsi="Segoe UI" w:cs="Segoe UI"/>
          <w:spacing w:val="-1"/>
          <w:sz w:val="22"/>
          <w:szCs w:val="22"/>
        </w:rPr>
        <w:t>o</w:t>
      </w:r>
      <w:r w:rsidRPr="00835964">
        <w:rPr>
          <w:rFonts w:ascii="Segoe UI" w:eastAsia="Arial" w:hAnsi="Segoe UI" w:cs="Segoe UI"/>
          <w:sz w:val="22"/>
          <w:szCs w:val="22"/>
        </w:rPr>
        <w:t>ns</w:t>
      </w:r>
      <w:r w:rsidRPr="00835964">
        <w:rPr>
          <w:rFonts w:ascii="Segoe UI" w:eastAsia="Arial" w:hAnsi="Segoe UI" w:cs="Segoe UI"/>
          <w:spacing w:val="-2"/>
          <w:sz w:val="22"/>
          <w:szCs w:val="22"/>
        </w:rPr>
        <w:t xml:space="preserve"> </w:t>
      </w:r>
      <w:r w:rsidRPr="00835964">
        <w:rPr>
          <w:rFonts w:ascii="Segoe UI" w:eastAsia="Arial" w:hAnsi="Segoe UI" w:cs="Segoe UI"/>
          <w:spacing w:val="-3"/>
          <w:sz w:val="22"/>
          <w:szCs w:val="22"/>
        </w:rPr>
        <w:t>o</w:t>
      </w:r>
      <w:r w:rsidRPr="00835964">
        <w:rPr>
          <w:rFonts w:ascii="Segoe UI" w:eastAsia="Arial" w:hAnsi="Segoe UI" w:cs="Segoe UI"/>
          <w:sz w:val="22"/>
          <w:szCs w:val="22"/>
        </w:rPr>
        <w:t>f</w:t>
      </w:r>
      <w:r w:rsidRPr="00835964">
        <w:rPr>
          <w:rFonts w:ascii="Segoe UI" w:eastAsia="Arial" w:hAnsi="Segoe UI" w:cs="Segoe UI"/>
          <w:spacing w:val="2"/>
          <w:sz w:val="22"/>
          <w:szCs w:val="22"/>
        </w:rPr>
        <w:t xml:space="preserve"> </w:t>
      </w:r>
      <w:r w:rsidRPr="00835964">
        <w:rPr>
          <w:rFonts w:ascii="Segoe UI" w:eastAsia="Arial" w:hAnsi="Segoe UI" w:cs="Segoe UI"/>
          <w:sz w:val="22"/>
          <w:szCs w:val="22"/>
        </w:rPr>
        <w:t>ema</w:t>
      </w:r>
      <w:r w:rsidRPr="00835964">
        <w:rPr>
          <w:rFonts w:ascii="Segoe UI" w:eastAsia="Arial" w:hAnsi="Segoe UI" w:cs="Segoe UI"/>
          <w:spacing w:val="-1"/>
          <w:sz w:val="22"/>
          <w:szCs w:val="22"/>
        </w:rPr>
        <w:t>il</w:t>
      </w:r>
      <w:r w:rsidRPr="00835964">
        <w:rPr>
          <w:rFonts w:ascii="Segoe UI" w:eastAsia="Arial" w:hAnsi="Segoe UI" w:cs="Segoe UI"/>
          <w:sz w:val="22"/>
          <w:szCs w:val="22"/>
        </w:rPr>
        <w:t>s:</w:t>
      </w:r>
    </w:p>
    <w:p w:rsidR="00A37357" w:rsidRDefault="00835964">
      <w:pPr>
        <w:spacing w:before="100"/>
        <w:ind w:left="130"/>
      </w:pPr>
      <w:r>
        <w:lastRenderedPageBreak/>
        <w:pict>
          <v:shape id="_x0000_i1032" type="#_x0000_t75" style="width:333.75pt;height:257.25pt">
            <v:imagedata r:id="rId25" o:title=""/>
          </v:shape>
        </w:pict>
      </w:r>
    </w:p>
    <w:p w:rsidR="00A37357" w:rsidRDefault="0047235E">
      <w:pPr>
        <w:spacing w:line="200" w:lineRule="exact"/>
        <w:ind w:left="100"/>
        <w:rPr>
          <w:rFonts w:ascii="Calibri" w:eastAsia="Calibri" w:hAnsi="Calibri" w:cs="Calibri"/>
          <w:sz w:val="18"/>
          <w:szCs w:val="18"/>
        </w:rPr>
      </w:pPr>
      <w:r>
        <w:rPr>
          <w:rFonts w:ascii="Calibri" w:eastAsia="Calibri" w:hAnsi="Calibri" w:cs="Calibri"/>
          <w:b/>
          <w:color w:val="4F81BC"/>
          <w:spacing w:val="-1"/>
          <w:position w:val="1"/>
          <w:sz w:val="18"/>
          <w:szCs w:val="18"/>
        </w:rPr>
        <w:t>Fi</w:t>
      </w:r>
      <w:r>
        <w:rPr>
          <w:rFonts w:ascii="Calibri" w:eastAsia="Calibri" w:hAnsi="Calibri" w:cs="Calibri"/>
          <w:b/>
          <w:color w:val="4F81BC"/>
          <w:spacing w:val="1"/>
          <w:position w:val="1"/>
          <w:sz w:val="18"/>
          <w:szCs w:val="18"/>
        </w:rPr>
        <w:t>g</w:t>
      </w:r>
      <w:r>
        <w:rPr>
          <w:rFonts w:ascii="Calibri" w:eastAsia="Calibri" w:hAnsi="Calibri" w:cs="Calibri"/>
          <w:b/>
          <w:color w:val="4F81BC"/>
          <w:spacing w:val="-1"/>
          <w:position w:val="1"/>
          <w:sz w:val="18"/>
          <w:szCs w:val="18"/>
        </w:rPr>
        <w:t>u</w:t>
      </w:r>
      <w:r>
        <w:rPr>
          <w:rFonts w:ascii="Calibri" w:eastAsia="Calibri" w:hAnsi="Calibri" w:cs="Calibri"/>
          <w:b/>
          <w:color w:val="4F81BC"/>
          <w:spacing w:val="1"/>
          <w:position w:val="1"/>
          <w:sz w:val="18"/>
          <w:szCs w:val="18"/>
        </w:rPr>
        <w:t>r</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 xml:space="preserve"> </w:t>
      </w:r>
      <w:r>
        <w:rPr>
          <w:rFonts w:ascii="Calibri" w:eastAsia="Calibri" w:hAnsi="Calibri" w:cs="Calibri"/>
          <w:b/>
          <w:color w:val="4F81BC"/>
          <w:position w:val="1"/>
          <w:sz w:val="18"/>
          <w:szCs w:val="18"/>
        </w:rPr>
        <w:t>12. Repr</w:t>
      </w:r>
      <w:r>
        <w:rPr>
          <w:rFonts w:ascii="Calibri" w:eastAsia="Calibri" w:hAnsi="Calibri" w:cs="Calibri"/>
          <w:b/>
          <w:color w:val="4F81BC"/>
          <w:spacing w:val="1"/>
          <w:position w:val="1"/>
          <w:sz w:val="18"/>
          <w:szCs w:val="18"/>
        </w:rPr>
        <w:t>e</w:t>
      </w:r>
      <w:r>
        <w:rPr>
          <w:rFonts w:ascii="Calibri" w:eastAsia="Calibri" w:hAnsi="Calibri" w:cs="Calibri"/>
          <w:b/>
          <w:color w:val="4F81BC"/>
          <w:position w:val="1"/>
          <w:sz w:val="18"/>
          <w:szCs w:val="18"/>
        </w:rPr>
        <w:t>s</w:t>
      </w:r>
      <w:r>
        <w:rPr>
          <w:rFonts w:ascii="Calibri" w:eastAsia="Calibri" w:hAnsi="Calibri" w:cs="Calibri"/>
          <w:b/>
          <w:color w:val="4F81BC"/>
          <w:spacing w:val="1"/>
          <w:position w:val="1"/>
          <w:sz w:val="18"/>
          <w:szCs w:val="18"/>
        </w:rPr>
        <w:t>e</w:t>
      </w:r>
      <w:r>
        <w:rPr>
          <w:rFonts w:ascii="Calibri" w:eastAsia="Calibri" w:hAnsi="Calibri" w:cs="Calibri"/>
          <w:b/>
          <w:color w:val="4F81BC"/>
          <w:spacing w:val="-1"/>
          <w:position w:val="1"/>
          <w:sz w:val="18"/>
          <w:szCs w:val="18"/>
        </w:rPr>
        <w:t>n</w:t>
      </w:r>
      <w:r>
        <w:rPr>
          <w:rFonts w:ascii="Calibri" w:eastAsia="Calibri" w:hAnsi="Calibri" w:cs="Calibri"/>
          <w:b/>
          <w:color w:val="4F81BC"/>
          <w:position w:val="1"/>
          <w:sz w:val="18"/>
          <w:szCs w:val="18"/>
        </w:rPr>
        <w:t>tat</w:t>
      </w:r>
      <w:r>
        <w:rPr>
          <w:rFonts w:ascii="Calibri" w:eastAsia="Calibri" w:hAnsi="Calibri" w:cs="Calibri"/>
          <w:b/>
          <w:color w:val="4F81BC"/>
          <w:spacing w:val="-1"/>
          <w:position w:val="1"/>
          <w:sz w:val="18"/>
          <w:szCs w:val="18"/>
        </w:rPr>
        <w:t>io</w:t>
      </w:r>
      <w:r>
        <w:rPr>
          <w:rFonts w:ascii="Calibri" w:eastAsia="Calibri" w:hAnsi="Calibri" w:cs="Calibri"/>
          <w:b/>
          <w:color w:val="4F81BC"/>
          <w:position w:val="1"/>
          <w:sz w:val="18"/>
          <w:szCs w:val="18"/>
        </w:rPr>
        <w:t>n</w:t>
      </w:r>
      <w:r>
        <w:rPr>
          <w:rFonts w:ascii="Calibri" w:eastAsia="Calibri" w:hAnsi="Calibri" w:cs="Calibri"/>
          <w:b/>
          <w:color w:val="4F81BC"/>
          <w:spacing w:val="-1"/>
          <w:position w:val="1"/>
          <w:sz w:val="18"/>
          <w:szCs w:val="18"/>
        </w:rPr>
        <w:t xml:space="preserve"> o</w:t>
      </w:r>
      <w:r>
        <w:rPr>
          <w:rFonts w:ascii="Calibri" w:eastAsia="Calibri" w:hAnsi="Calibri" w:cs="Calibri"/>
          <w:b/>
          <w:color w:val="4F81BC"/>
          <w:position w:val="1"/>
          <w:sz w:val="18"/>
          <w:szCs w:val="18"/>
        </w:rPr>
        <w:t>f the</w:t>
      </w:r>
      <w:r>
        <w:rPr>
          <w:rFonts w:ascii="Calibri" w:eastAsia="Calibri" w:hAnsi="Calibri" w:cs="Calibri"/>
          <w:b/>
          <w:color w:val="4F81BC"/>
          <w:spacing w:val="3"/>
          <w:position w:val="1"/>
          <w:sz w:val="18"/>
          <w:szCs w:val="18"/>
        </w:rPr>
        <w:t xml:space="preserve"> </w:t>
      </w:r>
      <w:r>
        <w:rPr>
          <w:rFonts w:ascii="Calibri" w:eastAsia="Calibri" w:hAnsi="Calibri" w:cs="Calibri"/>
          <w:b/>
          <w:color w:val="4F81BC"/>
          <w:spacing w:val="-1"/>
          <w:position w:val="1"/>
          <w:sz w:val="18"/>
          <w:szCs w:val="18"/>
        </w:rPr>
        <w:t>n</w:t>
      </w:r>
      <w:r>
        <w:rPr>
          <w:rFonts w:ascii="Calibri" w:eastAsia="Calibri" w:hAnsi="Calibri" w:cs="Calibri"/>
          <w:b/>
          <w:color w:val="4F81BC"/>
          <w:position w:val="1"/>
          <w:sz w:val="18"/>
          <w:szCs w:val="18"/>
        </w:rPr>
        <w:t xml:space="preserve">ew </w:t>
      </w:r>
      <w:r>
        <w:rPr>
          <w:rFonts w:ascii="Calibri" w:eastAsia="Calibri" w:hAnsi="Calibri" w:cs="Calibri"/>
          <w:b/>
          <w:color w:val="4F81BC"/>
          <w:spacing w:val="1"/>
          <w:position w:val="1"/>
          <w:sz w:val="18"/>
          <w:szCs w:val="18"/>
        </w:rPr>
        <w:t>f</w:t>
      </w:r>
      <w:r>
        <w:rPr>
          <w:rFonts w:ascii="Calibri" w:eastAsia="Calibri" w:hAnsi="Calibri" w:cs="Calibri"/>
          <w:b/>
          <w:color w:val="4F81BC"/>
          <w:position w:val="1"/>
          <w:sz w:val="18"/>
          <w:szCs w:val="18"/>
        </w:rPr>
        <w:t>eat</w:t>
      </w:r>
      <w:r>
        <w:rPr>
          <w:rFonts w:ascii="Calibri" w:eastAsia="Calibri" w:hAnsi="Calibri" w:cs="Calibri"/>
          <w:b/>
          <w:color w:val="4F81BC"/>
          <w:spacing w:val="-1"/>
          <w:position w:val="1"/>
          <w:sz w:val="18"/>
          <w:szCs w:val="18"/>
        </w:rPr>
        <w:t>u</w:t>
      </w:r>
      <w:r>
        <w:rPr>
          <w:rFonts w:ascii="Calibri" w:eastAsia="Calibri" w:hAnsi="Calibri" w:cs="Calibri"/>
          <w:b/>
          <w:color w:val="4F81BC"/>
          <w:spacing w:val="1"/>
          <w:position w:val="1"/>
          <w:sz w:val="18"/>
          <w:szCs w:val="18"/>
        </w:rPr>
        <w:t>r</w:t>
      </w:r>
      <w:r>
        <w:rPr>
          <w:rFonts w:ascii="Calibri" w:eastAsia="Calibri" w:hAnsi="Calibri" w:cs="Calibri"/>
          <w:b/>
          <w:color w:val="4F81BC"/>
          <w:position w:val="1"/>
          <w:sz w:val="18"/>
          <w:szCs w:val="18"/>
        </w:rPr>
        <w:t xml:space="preserve">es </w:t>
      </w:r>
      <w:r>
        <w:rPr>
          <w:rFonts w:ascii="Calibri" w:eastAsia="Calibri" w:hAnsi="Calibri" w:cs="Calibri"/>
          <w:b/>
          <w:color w:val="4F81BC"/>
          <w:spacing w:val="-1"/>
          <w:position w:val="1"/>
          <w:sz w:val="18"/>
          <w:szCs w:val="18"/>
        </w:rPr>
        <w:t>c</w:t>
      </w:r>
      <w:r>
        <w:rPr>
          <w:rFonts w:ascii="Calibri" w:eastAsia="Calibri" w:hAnsi="Calibri" w:cs="Calibri"/>
          <w:b/>
          <w:color w:val="4F81BC"/>
          <w:spacing w:val="1"/>
          <w:position w:val="1"/>
          <w:sz w:val="18"/>
          <w:szCs w:val="18"/>
        </w:rPr>
        <w:t>r</w:t>
      </w:r>
      <w:r>
        <w:rPr>
          <w:rFonts w:ascii="Calibri" w:eastAsia="Calibri" w:hAnsi="Calibri" w:cs="Calibri"/>
          <w:b/>
          <w:color w:val="4F81BC"/>
          <w:position w:val="1"/>
          <w:sz w:val="18"/>
          <w:szCs w:val="18"/>
        </w:rPr>
        <w:t>eated.</w:t>
      </w:r>
    </w:p>
    <w:p w:rsidR="00A37357" w:rsidRDefault="00A37357">
      <w:pPr>
        <w:spacing w:before="8" w:line="180" w:lineRule="exact"/>
        <w:rPr>
          <w:sz w:val="19"/>
          <w:szCs w:val="19"/>
        </w:rPr>
      </w:pPr>
    </w:p>
    <w:p w:rsidR="00A37357" w:rsidRPr="00835964" w:rsidRDefault="0047235E">
      <w:pPr>
        <w:ind w:left="100"/>
        <w:rPr>
          <w:rFonts w:ascii="Segoe UI" w:eastAsia="Calibri" w:hAnsi="Segoe UI" w:cs="Segoe UI"/>
          <w:sz w:val="22"/>
          <w:szCs w:val="22"/>
        </w:rPr>
      </w:pPr>
      <w:r w:rsidRPr="00835964">
        <w:rPr>
          <w:rFonts w:ascii="Segoe UI" w:eastAsia="Calibri" w:hAnsi="Segoe UI" w:cs="Segoe UI"/>
          <w:sz w:val="22"/>
          <w:szCs w:val="22"/>
        </w:rPr>
        <w:t>Acc</w:t>
      </w:r>
      <w:r w:rsidRPr="00835964">
        <w:rPr>
          <w:rFonts w:ascii="Segoe UI" w:eastAsia="Calibri" w:hAnsi="Segoe UI" w:cs="Segoe UI"/>
          <w:spacing w:val="1"/>
          <w:sz w:val="22"/>
          <w:szCs w:val="22"/>
        </w:rPr>
        <w:t>o</w:t>
      </w:r>
      <w:r w:rsidRPr="00835964">
        <w:rPr>
          <w:rFonts w:ascii="Segoe UI" w:eastAsia="Calibri" w:hAnsi="Segoe UI" w:cs="Segoe UI"/>
          <w:sz w:val="22"/>
          <w:szCs w:val="22"/>
        </w:rPr>
        <w:t>r</w:t>
      </w:r>
      <w:r w:rsidRPr="00835964">
        <w:rPr>
          <w:rFonts w:ascii="Segoe UI" w:eastAsia="Calibri" w:hAnsi="Segoe UI" w:cs="Segoe UI"/>
          <w:spacing w:val="-1"/>
          <w:sz w:val="22"/>
          <w:szCs w:val="22"/>
        </w:rPr>
        <w:t>d</w:t>
      </w:r>
      <w:r w:rsidRPr="00835964">
        <w:rPr>
          <w:rFonts w:ascii="Segoe UI" w:eastAsia="Calibri" w:hAnsi="Segoe UI" w:cs="Segoe UI"/>
          <w:sz w:val="22"/>
          <w:szCs w:val="22"/>
        </w:rPr>
        <w:t>i</w:t>
      </w:r>
      <w:r w:rsidRPr="00835964">
        <w:rPr>
          <w:rFonts w:ascii="Segoe UI" w:eastAsia="Calibri" w:hAnsi="Segoe UI" w:cs="Segoe UI"/>
          <w:spacing w:val="-1"/>
          <w:sz w:val="22"/>
          <w:szCs w:val="22"/>
        </w:rPr>
        <w:t>n</w:t>
      </w:r>
      <w:r w:rsidRPr="00835964">
        <w:rPr>
          <w:rFonts w:ascii="Segoe UI" w:eastAsia="Calibri" w:hAnsi="Segoe UI" w:cs="Segoe UI"/>
          <w:sz w:val="22"/>
          <w:szCs w:val="22"/>
        </w:rPr>
        <w:t>g</w:t>
      </w:r>
      <w:r w:rsidRPr="00835964">
        <w:rPr>
          <w:rFonts w:ascii="Segoe UI" w:eastAsia="Calibri" w:hAnsi="Segoe UI" w:cs="Segoe UI"/>
          <w:spacing w:val="-1"/>
          <w:sz w:val="22"/>
          <w:szCs w:val="22"/>
        </w:rPr>
        <w:t xml:space="preserve"> </w:t>
      </w:r>
      <w:r w:rsidRPr="00835964">
        <w:rPr>
          <w:rFonts w:ascii="Segoe UI" w:eastAsia="Calibri" w:hAnsi="Segoe UI" w:cs="Segoe UI"/>
          <w:spacing w:val="-2"/>
          <w:sz w:val="22"/>
          <w:szCs w:val="22"/>
        </w:rPr>
        <w:t>t</w:t>
      </w:r>
      <w:r w:rsidRPr="00835964">
        <w:rPr>
          <w:rFonts w:ascii="Segoe UI" w:eastAsia="Calibri" w:hAnsi="Segoe UI" w:cs="Segoe UI"/>
          <w:sz w:val="22"/>
          <w:szCs w:val="22"/>
        </w:rPr>
        <w:t>o</w:t>
      </w:r>
      <w:r w:rsidRPr="00835964">
        <w:rPr>
          <w:rFonts w:ascii="Segoe UI" w:eastAsia="Calibri" w:hAnsi="Segoe UI" w:cs="Segoe UI"/>
          <w:spacing w:val="1"/>
          <w:sz w:val="22"/>
          <w:szCs w:val="22"/>
        </w:rPr>
        <w:t xml:space="preserve"> t</w:t>
      </w:r>
      <w:r w:rsidRPr="00835964">
        <w:rPr>
          <w:rFonts w:ascii="Segoe UI" w:eastAsia="Calibri" w:hAnsi="Segoe UI" w:cs="Segoe UI"/>
          <w:spacing w:val="-3"/>
          <w:sz w:val="22"/>
          <w:szCs w:val="22"/>
        </w:rPr>
        <w:t>h</w:t>
      </w:r>
      <w:r w:rsidRPr="00835964">
        <w:rPr>
          <w:rFonts w:ascii="Segoe UI" w:eastAsia="Calibri" w:hAnsi="Segoe UI" w:cs="Segoe UI"/>
          <w:sz w:val="22"/>
          <w:szCs w:val="22"/>
        </w:rPr>
        <w:t>e</w:t>
      </w:r>
      <w:r w:rsidRPr="00835964">
        <w:rPr>
          <w:rFonts w:ascii="Segoe UI" w:eastAsia="Calibri" w:hAnsi="Segoe UI" w:cs="Segoe UI"/>
          <w:spacing w:val="1"/>
          <w:sz w:val="22"/>
          <w:szCs w:val="22"/>
        </w:rPr>
        <w:t xml:space="preserve"> </w:t>
      </w:r>
      <w:r w:rsidRPr="00835964">
        <w:rPr>
          <w:rFonts w:ascii="Segoe UI" w:eastAsia="Calibri" w:hAnsi="Segoe UI" w:cs="Segoe UI"/>
          <w:spacing w:val="-1"/>
          <w:sz w:val="22"/>
          <w:szCs w:val="22"/>
        </w:rPr>
        <w:t>p</w:t>
      </w:r>
      <w:r w:rsidRPr="00835964">
        <w:rPr>
          <w:rFonts w:ascii="Segoe UI" w:eastAsia="Calibri" w:hAnsi="Segoe UI" w:cs="Segoe UI"/>
          <w:sz w:val="22"/>
          <w:szCs w:val="22"/>
        </w:rPr>
        <w:t>r</w:t>
      </w:r>
      <w:r w:rsidRPr="00835964">
        <w:rPr>
          <w:rFonts w:ascii="Segoe UI" w:eastAsia="Calibri" w:hAnsi="Segoe UI" w:cs="Segoe UI"/>
          <w:spacing w:val="-2"/>
          <w:sz w:val="22"/>
          <w:szCs w:val="22"/>
        </w:rPr>
        <w:t>e</w:t>
      </w:r>
      <w:r w:rsidRPr="00835964">
        <w:rPr>
          <w:rFonts w:ascii="Segoe UI" w:eastAsia="Calibri" w:hAnsi="Segoe UI" w:cs="Segoe UI"/>
          <w:spacing w:val="1"/>
          <w:sz w:val="22"/>
          <w:szCs w:val="22"/>
        </w:rPr>
        <w:t>v</w:t>
      </w:r>
      <w:r w:rsidRPr="00835964">
        <w:rPr>
          <w:rFonts w:ascii="Segoe UI" w:eastAsia="Calibri" w:hAnsi="Segoe UI" w:cs="Segoe UI"/>
          <w:sz w:val="22"/>
          <w:szCs w:val="22"/>
        </w:rPr>
        <w:t>i</w:t>
      </w:r>
      <w:r w:rsidRPr="00835964">
        <w:rPr>
          <w:rFonts w:ascii="Segoe UI" w:eastAsia="Calibri" w:hAnsi="Segoe UI" w:cs="Segoe UI"/>
          <w:spacing w:val="1"/>
          <w:sz w:val="22"/>
          <w:szCs w:val="22"/>
        </w:rPr>
        <w:t>o</w:t>
      </w:r>
      <w:r w:rsidRPr="00835964">
        <w:rPr>
          <w:rFonts w:ascii="Segoe UI" w:eastAsia="Calibri" w:hAnsi="Segoe UI" w:cs="Segoe UI"/>
          <w:spacing w:val="-1"/>
          <w:sz w:val="22"/>
          <w:szCs w:val="22"/>
        </w:rPr>
        <w:t>u</w:t>
      </w:r>
      <w:r w:rsidRPr="00835964">
        <w:rPr>
          <w:rFonts w:ascii="Segoe UI" w:eastAsia="Calibri" w:hAnsi="Segoe UI" w:cs="Segoe UI"/>
          <w:sz w:val="22"/>
          <w:szCs w:val="22"/>
        </w:rPr>
        <w:t>s</w:t>
      </w:r>
      <w:r w:rsidRPr="00835964">
        <w:rPr>
          <w:rFonts w:ascii="Segoe UI" w:eastAsia="Calibri" w:hAnsi="Segoe UI" w:cs="Segoe UI"/>
          <w:spacing w:val="-2"/>
          <w:sz w:val="22"/>
          <w:szCs w:val="22"/>
        </w:rPr>
        <w:t xml:space="preserve"> </w:t>
      </w:r>
      <w:r w:rsidRPr="00835964">
        <w:rPr>
          <w:rFonts w:ascii="Segoe UI" w:eastAsia="Calibri" w:hAnsi="Segoe UI" w:cs="Segoe UI"/>
          <w:sz w:val="22"/>
          <w:szCs w:val="22"/>
        </w:rPr>
        <w:t>gr</w:t>
      </w:r>
      <w:r w:rsidRPr="00835964">
        <w:rPr>
          <w:rFonts w:ascii="Segoe UI" w:eastAsia="Calibri" w:hAnsi="Segoe UI" w:cs="Segoe UI"/>
          <w:spacing w:val="-1"/>
          <w:sz w:val="22"/>
          <w:szCs w:val="22"/>
        </w:rPr>
        <w:t>aph</w:t>
      </w:r>
      <w:r w:rsidRPr="00835964">
        <w:rPr>
          <w:rFonts w:ascii="Segoe UI" w:eastAsia="Calibri" w:hAnsi="Segoe UI" w:cs="Segoe UI"/>
          <w:sz w:val="22"/>
          <w:szCs w:val="22"/>
        </w:rPr>
        <w:t xml:space="preserve">, all </w:t>
      </w:r>
      <w:r w:rsidRPr="00835964">
        <w:rPr>
          <w:rFonts w:ascii="Segoe UI" w:eastAsia="Calibri" w:hAnsi="Segoe UI" w:cs="Segoe UI"/>
          <w:spacing w:val="1"/>
          <w:sz w:val="22"/>
          <w:szCs w:val="22"/>
        </w:rPr>
        <w:t>P</w:t>
      </w:r>
      <w:r w:rsidRPr="00835964">
        <w:rPr>
          <w:rFonts w:ascii="Segoe UI" w:eastAsia="Calibri" w:hAnsi="Segoe UI" w:cs="Segoe UI"/>
          <w:sz w:val="22"/>
          <w:szCs w:val="22"/>
        </w:rPr>
        <w:t>OIs</w:t>
      </w:r>
      <w:r w:rsidRPr="00835964">
        <w:rPr>
          <w:rFonts w:ascii="Segoe UI" w:eastAsia="Calibri" w:hAnsi="Segoe UI" w:cs="Segoe UI"/>
          <w:spacing w:val="-3"/>
          <w:sz w:val="22"/>
          <w:szCs w:val="22"/>
        </w:rPr>
        <w:t xml:space="preserve"> </w:t>
      </w:r>
      <w:r w:rsidRPr="00835964">
        <w:rPr>
          <w:rFonts w:ascii="Segoe UI" w:eastAsia="Calibri" w:hAnsi="Segoe UI" w:cs="Segoe UI"/>
          <w:sz w:val="22"/>
          <w:szCs w:val="22"/>
        </w:rPr>
        <w:t>are</w:t>
      </w:r>
      <w:r w:rsidRPr="00835964">
        <w:rPr>
          <w:rFonts w:ascii="Segoe UI" w:eastAsia="Calibri" w:hAnsi="Segoe UI" w:cs="Segoe UI"/>
          <w:spacing w:val="-2"/>
          <w:sz w:val="22"/>
          <w:szCs w:val="22"/>
        </w:rPr>
        <w:t xml:space="preserve"> </w:t>
      </w:r>
      <w:r w:rsidRPr="00835964">
        <w:rPr>
          <w:rFonts w:ascii="Segoe UI" w:eastAsia="Calibri" w:hAnsi="Segoe UI" w:cs="Segoe UI"/>
          <w:sz w:val="22"/>
          <w:szCs w:val="22"/>
        </w:rPr>
        <w:t>in the in</w:t>
      </w:r>
      <w:r w:rsidRPr="00835964">
        <w:rPr>
          <w:rFonts w:ascii="Segoe UI" w:eastAsia="Calibri" w:hAnsi="Segoe UI" w:cs="Segoe UI"/>
          <w:spacing w:val="-2"/>
          <w:sz w:val="22"/>
          <w:szCs w:val="22"/>
        </w:rPr>
        <w:t>t</w:t>
      </w:r>
      <w:r w:rsidRPr="00835964">
        <w:rPr>
          <w:rFonts w:ascii="Segoe UI" w:eastAsia="Calibri" w:hAnsi="Segoe UI" w:cs="Segoe UI"/>
          <w:sz w:val="22"/>
          <w:szCs w:val="22"/>
        </w:rPr>
        <w:t>er</w:t>
      </w:r>
      <w:r w:rsidRPr="00835964">
        <w:rPr>
          <w:rFonts w:ascii="Segoe UI" w:eastAsia="Calibri" w:hAnsi="Segoe UI" w:cs="Segoe UI"/>
          <w:spacing w:val="1"/>
          <w:sz w:val="22"/>
          <w:szCs w:val="22"/>
        </w:rPr>
        <w:t>v</w:t>
      </w:r>
      <w:r w:rsidRPr="00835964">
        <w:rPr>
          <w:rFonts w:ascii="Segoe UI" w:eastAsia="Calibri" w:hAnsi="Segoe UI" w:cs="Segoe UI"/>
          <w:sz w:val="22"/>
          <w:szCs w:val="22"/>
        </w:rPr>
        <w:t>a</w:t>
      </w:r>
      <w:r w:rsidRPr="00835964">
        <w:rPr>
          <w:rFonts w:ascii="Segoe UI" w:eastAsia="Calibri" w:hAnsi="Segoe UI" w:cs="Segoe UI"/>
          <w:spacing w:val="-3"/>
          <w:sz w:val="22"/>
          <w:szCs w:val="22"/>
        </w:rPr>
        <w:t>l</w:t>
      </w:r>
      <w:r w:rsidRPr="00835964">
        <w:rPr>
          <w:rFonts w:ascii="Segoe UI" w:eastAsia="Calibri" w:hAnsi="Segoe UI" w:cs="Segoe UI"/>
          <w:sz w:val="22"/>
          <w:szCs w:val="22"/>
        </w:rPr>
        <w:t>:</w:t>
      </w:r>
      <w:r w:rsidRPr="00835964">
        <w:rPr>
          <w:rFonts w:ascii="Segoe UI" w:eastAsia="Calibri" w:hAnsi="Segoe UI" w:cs="Segoe UI"/>
          <w:spacing w:val="1"/>
          <w:sz w:val="22"/>
          <w:szCs w:val="22"/>
        </w:rPr>
        <w:t xml:space="preserve"> </w:t>
      </w:r>
      <w:r w:rsidRPr="00835964">
        <w:rPr>
          <w:rFonts w:ascii="Segoe UI" w:eastAsia="Calibri" w:hAnsi="Segoe UI" w:cs="Segoe UI"/>
          <w:sz w:val="22"/>
          <w:szCs w:val="22"/>
        </w:rPr>
        <w:t>fract</w:t>
      </w:r>
      <w:r w:rsidRPr="00835964">
        <w:rPr>
          <w:rFonts w:ascii="Segoe UI" w:eastAsia="Calibri" w:hAnsi="Segoe UI" w:cs="Segoe UI"/>
          <w:spacing w:val="-2"/>
          <w:sz w:val="22"/>
          <w:szCs w:val="22"/>
        </w:rPr>
        <w:t>i</w:t>
      </w:r>
      <w:r w:rsidRPr="00835964">
        <w:rPr>
          <w:rFonts w:ascii="Segoe UI" w:eastAsia="Calibri" w:hAnsi="Segoe UI" w:cs="Segoe UI"/>
          <w:spacing w:val="1"/>
          <w:sz w:val="22"/>
          <w:szCs w:val="22"/>
        </w:rPr>
        <w:t>o</w:t>
      </w:r>
      <w:r w:rsidRPr="00835964">
        <w:rPr>
          <w:rFonts w:ascii="Segoe UI" w:eastAsia="Calibri" w:hAnsi="Segoe UI" w:cs="Segoe UI"/>
          <w:spacing w:val="-1"/>
          <w:sz w:val="22"/>
          <w:szCs w:val="22"/>
        </w:rPr>
        <w:t>n</w:t>
      </w:r>
      <w:r w:rsidRPr="00835964">
        <w:rPr>
          <w:rFonts w:ascii="Segoe UI" w:eastAsia="Calibri" w:hAnsi="Segoe UI" w:cs="Segoe UI"/>
          <w:sz w:val="22"/>
          <w:szCs w:val="22"/>
        </w:rPr>
        <w:t>_f</w:t>
      </w:r>
      <w:r w:rsidRPr="00835964">
        <w:rPr>
          <w:rFonts w:ascii="Segoe UI" w:eastAsia="Calibri" w:hAnsi="Segoe UI" w:cs="Segoe UI"/>
          <w:spacing w:val="-2"/>
          <w:sz w:val="22"/>
          <w:szCs w:val="22"/>
        </w:rPr>
        <w:t>r</w:t>
      </w:r>
      <w:r w:rsidRPr="00835964">
        <w:rPr>
          <w:rFonts w:ascii="Segoe UI" w:eastAsia="Calibri" w:hAnsi="Segoe UI" w:cs="Segoe UI"/>
          <w:spacing w:val="-1"/>
          <w:sz w:val="22"/>
          <w:szCs w:val="22"/>
        </w:rPr>
        <w:t>o</w:t>
      </w:r>
      <w:r w:rsidRPr="00835964">
        <w:rPr>
          <w:rFonts w:ascii="Segoe UI" w:eastAsia="Calibri" w:hAnsi="Segoe UI" w:cs="Segoe UI"/>
          <w:spacing w:val="1"/>
          <w:sz w:val="22"/>
          <w:szCs w:val="22"/>
        </w:rPr>
        <w:t>m</w:t>
      </w:r>
      <w:r w:rsidRPr="00835964">
        <w:rPr>
          <w:rFonts w:ascii="Segoe UI" w:eastAsia="Calibri" w:hAnsi="Segoe UI" w:cs="Segoe UI"/>
          <w:sz w:val="22"/>
          <w:szCs w:val="22"/>
        </w:rPr>
        <w:t>_</w:t>
      </w:r>
      <w:r w:rsidRPr="00835964">
        <w:rPr>
          <w:rFonts w:ascii="Segoe UI" w:eastAsia="Calibri" w:hAnsi="Segoe UI" w:cs="Segoe UI"/>
          <w:spacing w:val="1"/>
          <w:sz w:val="22"/>
          <w:szCs w:val="22"/>
        </w:rPr>
        <w:t>t</w:t>
      </w:r>
      <w:r w:rsidRPr="00835964">
        <w:rPr>
          <w:rFonts w:ascii="Segoe UI" w:eastAsia="Calibri" w:hAnsi="Segoe UI" w:cs="Segoe UI"/>
          <w:spacing w:val="-1"/>
          <w:sz w:val="22"/>
          <w:szCs w:val="22"/>
        </w:rPr>
        <w:t>h</w:t>
      </w:r>
      <w:r w:rsidRPr="00835964">
        <w:rPr>
          <w:rFonts w:ascii="Segoe UI" w:eastAsia="Calibri" w:hAnsi="Segoe UI" w:cs="Segoe UI"/>
          <w:sz w:val="22"/>
          <w:szCs w:val="22"/>
        </w:rPr>
        <w:t>i</w:t>
      </w:r>
      <w:r w:rsidRPr="00835964">
        <w:rPr>
          <w:rFonts w:ascii="Segoe UI" w:eastAsia="Calibri" w:hAnsi="Segoe UI" w:cs="Segoe UI"/>
          <w:spacing w:val="-3"/>
          <w:sz w:val="22"/>
          <w:szCs w:val="22"/>
        </w:rPr>
        <w:t>s</w:t>
      </w:r>
      <w:r w:rsidRPr="00835964">
        <w:rPr>
          <w:rFonts w:ascii="Segoe UI" w:eastAsia="Calibri" w:hAnsi="Segoe UI" w:cs="Segoe UI"/>
          <w:sz w:val="22"/>
          <w:szCs w:val="22"/>
        </w:rPr>
        <w:t>_</w:t>
      </w:r>
      <w:r w:rsidRPr="00835964">
        <w:rPr>
          <w:rFonts w:ascii="Segoe UI" w:eastAsia="Calibri" w:hAnsi="Segoe UI" w:cs="Segoe UI"/>
          <w:spacing w:val="-3"/>
          <w:sz w:val="22"/>
          <w:szCs w:val="22"/>
        </w:rPr>
        <w:t>p</w:t>
      </w:r>
      <w:r w:rsidRPr="00835964">
        <w:rPr>
          <w:rFonts w:ascii="Segoe UI" w:eastAsia="Calibri" w:hAnsi="Segoe UI" w:cs="Segoe UI"/>
          <w:sz w:val="22"/>
          <w:szCs w:val="22"/>
        </w:rPr>
        <w:t>ers</w:t>
      </w:r>
      <w:r w:rsidRPr="00835964">
        <w:rPr>
          <w:rFonts w:ascii="Segoe UI" w:eastAsia="Calibri" w:hAnsi="Segoe UI" w:cs="Segoe UI"/>
          <w:spacing w:val="1"/>
          <w:sz w:val="22"/>
          <w:szCs w:val="22"/>
        </w:rPr>
        <w:t>o</w:t>
      </w:r>
      <w:r w:rsidRPr="00835964">
        <w:rPr>
          <w:rFonts w:ascii="Segoe UI" w:eastAsia="Calibri" w:hAnsi="Segoe UI" w:cs="Segoe UI"/>
          <w:spacing w:val="-1"/>
          <w:sz w:val="22"/>
          <w:szCs w:val="22"/>
        </w:rPr>
        <w:t>n</w:t>
      </w:r>
      <w:r w:rsidRPr="00835964">
        <w:rPr>
          <w:rFonts w:ascii="Segoe UI" w:eastAsia="Calibri" w:hAnsi="Segoe UI" w:cs="Segoe UI"/>
          <w:spacing w:val="-2"/>
          <w:sz w:val="22"/>
          <w:szCs w:val="22"/>
        </w:rPr>
        <w:t>_</w:t>
      </w:r>
      <w:r w:rsidRPr="00835964">
        <w:rPr>
          <w:rFonts w:ascii="Segoe UI" w:eastAsia="Calibri" w:hAnsi="Segoe UI" w:cs="Segoe UI"/>
          <w:sz w:val="22"/>
          <w:szCs w:val="22"/>
        </w:rPr>
        <w:t>t</w:t>
      </w:r>
      <w:r w:rsidRPr="00835964">
        <w:rPr>
          <w:rFonts w:ascii="Segoe UI" w:eastAsia="Calibri" w:hAnsi="Segoe UI" w:cs="Segoe UI"/>
          <w:spacing w:val="-1"/>
          <w:sz w:val="22"/>
          <w:szCs w:val="22"/>
        </w:rPr>
        <w:t>o</w:t>
      </w:r>
      <w:r w:rsidRPr="00835964">
        <w:rPr>
          <w:rFonts w:ascii="Segoe UI" w:eastAsia="Calibri" w:hAnsi="Segoe UI" w:cs="Segoe UI"/>
          <w:sz w:val="22"/>
          <w:szCs w:val="22"/>
        </w:rPr>
        <w:t>_poi</w:t>
      </w:r>
      <w:r w:rsidRPr="00835964">
        <w:rPr>
          <w:rFonts w:ascii="Segoe UI" w:eastAsia="Calibri" w:hAnsi="Segoe UI" w:cs="Segoe UI"/>
          <w:spacing w:val="-2"/>
          <w:sz w:val="22"/>
          <w:szCs w:val="22"/>
        </w:rPr>
        <w:t xml:space="preserve"> </w:t>
      </w:r>
      <w:r w:rsidRPr="00835964">
        <w:rPr>
          <w:rFonts w:ascii="Segoe UI" w:eastAsia="Calibri" w:hAnsi="Segoe UI" w:cs="Segoe UI"/>
          <w:sz w:val="22"/>
          <w:szCs w:val="22"/>
        </w:rPr>
        <w:t>=</w:t>
      </w:r>
      <w:r w:rsidRPr="00835964">
        <w:rPr>
          <w:rFonts w:ascii="Segoe UI" w:eastAsia="Calibri" w:hAnsi="Segoe UI" w:cs="Segoe UI"/>
          <w:spacing w:val="1"/>
          <w:sz w:val="22"/>
          <w:szCs w:val="22"/>
        </w:rPr>
        <w:t xml:space="preserve"> </w:t>
      </w:r>
      <w:r w:rsidRPr="00835964">
        <w:rPr>
          <w:rFonts w:ascii="Segoe UI" w:eastAsia="Calibri" w:hAnsi="Segoe UI" w:cs="Segoe UI"/>
          <w:sz w:val="22"/>
          <w:szCs w:val="22"/>
        </w:rPr>
        <w:t>[0</w:t>
      </w:r>
      <w:r w:rsidRPr="00835964">
        <w:rPr>
          <w:rFonts w:ascii="Segoe UI" w:eastAsia="Calibri" w:hAnsi="Segoe UI" w:cs="Segoe UI"/>
          <w:spacing w:val="-3"/>
          <w:sz w:val="22"/>
          <w:szCs w:val="22"/>
        </w:rPr>
        <w:t>.</w:t>
      </w:r>
      <w:r w:rsidRPr="00835964">
        <w:rPr>
          <w:rFonts w:ascii="Segoe UI" w:eastAsia="Calibri" w:hAnsi="Segoe UI" w:cs="Segoe UI"/>
          <w:spacing w:val="1"/>
          <w:sz w:val="22"/>
          <w:szCs w:val="22"/>
        </w:rPr>
        <w:t>2</w:t>
      </w:r>
      <w:r w:rsidRPr="00835964">
        <w:rPr>
          <w:rFonts w:ascii="Segoe UI" w:eastAsia="Calibri" w:hAnsi="Segoe UI" w:cs="Segoe UI"/>
          <w:sz w:val="22"/>
          <w:szCs w:val="22"/>
        </w:rPr>
        <w:t>,</w:t>
      </w:r>
    </w:p>
    <w:p w:rsidR="00A37357" w:rsidRPr="00835964" w:rsidRDefault="0047235E">
      <w:pPr>
        <w:spacing w:before="3"/>
        <w:ind w:left="100"/>
        <w:rPr>
          <w:rFonts w:ascii="Segoe UI" w:eastAsia="Calibri" w:hAnsi="Segoe UI" w:cs="Segoe UI"/>
          <w:sz w:val="22"/>
          <w:szCs w:val="22"/>
        </w:rPr>
      </w:pPr>
      <w:r w:rsidRPr="00835964">
        <w:rPr>
          <w:rFonts w:ascii="Segoe UI" w:eastAsia="Calibri" w:hAnsi="Segoe UI" w:cs="Segoe UI"/>
          <w:spacing w:val="1"/>
          <w:sz w:val="22"/>
          <w:szCs w:val="22"/>
        </w:rPr>
        <w:t>0</w:t>
      </w:r>
      <w:r w:rsidRPr="00835964">
        <w:rPr>
          <w:rFonts w:ascii="Segoe UI" w:eastAsia="Calibri" w:hAnsi="Segoe UI" w:cs="Segoe UI"/>
          <w:sz w:val="22"/>
          <w:szCs w:val="22"/>
        </w:rPr>
        <w:t>.8].</w:t>
      </w:r>
    </w:p>
    <w:p w:rsidR="00A37357" w:rsidRPr="00835964" w:rsidRDefault="00A37357">
      <w:pPr>
        <w:spacing w:before="9" w:line="180" w:lineRule="exact"/>
        <w:rPr>
          <w:rFonts w:ascii="Segoe UI" w:hAnsi="Segoe UI" w:cs="Segoe UI"/>
          <w:sz w:val="19"/>
          <w:szCs w:val="19"/>
        </w:rPr>
      </w:pPr>
    </w:p>
    <w:p w:rsidR="00A37357" w:rsidRPr="00835964" w:rsidRDefault="0047235E">
      <w:pPr>
        <w:ind w:left="100"/>
        <w:rPr>
          <w:rFonts w:ascii="Segoe UI" w:eastAsia="Calibri" w:hAnsi="Segoe UI" w:cs="Segoe UI"/>
          <w:sz w:val="22"/>
          <w:szCs w:val="22"/>
        </w:rPr>
      </w:pPr>
      <w:r w:rsidRPr="00835964">
        <w:rPr>
          <w:rFonts w:ascii="Segoe UI" w:eastAsia="Calibri" w:hAnsi="Segoe UI" w:cs="Segoe UI"/>
          <w:sz w:val="22"/>
          <w:szCs w:val="22"/>
        </w:rPr>
        <w:t>To en</w:t>
      </w:r>
      <w:r w:rsidRPr="00835964">
        <w:rPr>
          <w:rFonts w:ascii="Segoe UI" w:eastAsia="Calibri" w:hAnsi="Segoe UI" w:cs="Segoe UI"/>
          <w:spacing w:val="-1"/>
          <w:sz w:val="22"/>
          <w:szCs w:val="22"/>
        </w:rPr>
        <w:t>d</w:t>
      </w:r>
      <w:r w:rsidRPr="00835964">
        <w:rPr>
          <w:rFonts w:ascii="Segoe UI" w:eastAsia="Calibri" w:hAnsi="Segoe UI" w:cs="Segoe UI"/>
          <w:sz w:val="22"/>
          <w:szCs w:val="22"/>
        </w:rPr>
        <w:t>,</w:t>
      </w:r>
      <w:r w:rsidRPr="00835964">
        <w:rPr>
          <w:rFonts w:ascii="Segoe UI" w:eastAsia="Calibri" w:hAnsi="Segoe UI" w:cs="Segoe UI"/>
          <w:spacing w:val="1"/>
          <w:sz w:val="22"/>
          <w:szCs w:val="22"/>
        </w:rPr>
        <w:t xml:space="preserve"> </w:t>
      </w:r>
      <w:r w:rsidRPr="00835964">
        <w:rPr>
          <w:rFonts w:ascii="Segoe UI" w:eastAsia="Calibri" w:hAnsi="Segoe UI" w:cs="Segoe UI"/>
          <w:sz w:val="22"/>
          <w:szCs w:val="22"/>
        </w:rPr>
        <w:t>th</w:t>
      </w:r>
      <w:r w:rsidRPr="00835964">
        <w:rPr>
          <w:rFonts w:ascii="Segoe UI" w:eastAsia="Calibri" w:hAnsi="Segoe UI" w:cs="Segoe UI"/>
          <w:spacing w:val="-1"/>
          <w:sz w:val="22"/>
          <w:szCs w:val="22"/>
        </w:rPr>
        <w:t>i</w:t>
      </w:r>
      <w:r w:rsidRPr="00835964">
        <w:rPr>
          <w:rFonts w:ascii="Segoe UI" w:eastAsia="Calibri" w:hAnsi="Segoe UI" w:cs="Segoe UI"/>
          <w:sz w:val="22"/>
          <w:szCs w:val="22"/>
        </w:rPr>
        <w:t>s</w:t>
      </w:r>
      <w:r w:rsidRPr="00835964">
        <w:rPr>
          <w:rFonts w:ascii="Segoe UI" w:eastAsia="Calibri" w:hAnsi="Segoe UI" w:cs="Segoe UI"/>
          <w:spacing w:val="1"/>
          <w:sz w:val="22"/>
          <w:szCs w:val="22"/>
        </w:rPr>
        <w:t xml:space="preserve"> </w:t>
      </w:r>
      <w:r w:rsidRPr="00835964">
        <w:rPr>
          <w:rFonts w:ascii="Segoe UI" w:eastAsia="Calibri" w:hAnsi="Segoe UI" w:cs="Segoe UI"/>
          <w:sz w:val="22"/>
          <w:szCs w:val="22"/>
        </w:rPr>
        <w:t>la</w:t>
      </w:r>
      <w:r w:rsidRPr="00835964">
        <w:rPr>
          <w:rFonts w:ascii="Segoe UI" w:eastAsia="Calibri" w:hAnsi="Segoe UI" w:cs="Segoe UI"/>
          <w:spacing w:val="-3"/>
          <w:sz w:val="22"/>
          <w:szCs w:val="22"/>
        </w:rPr>
        <w:t>s</w:t>
      </w:r>
      <w:r w:rsidRPr="00835964">
        <w:rPr>
          <w:rFonts w:ascii="Segoe UI" w:eastAsia="Calibri" w:hAnsi="Segoe UI" w:cs="Segoe UI"/>
          <w:sz w:val="22"/>
          <w:szCs w:val="22"/>
        </w:rPr>
        <w:t>t</w:t>
      </w:r>
      <w:r w:rsidRPr="00835964">
        <w:rPr>
          <w:rFonts w:ascii="Segoe UI" w:eastAsia="Calibri" w:hAnsi="Segoe UI" w:cs="Segoe UI"/>
          <w:spacing w:val="1"/>
          <w:sz w:val="22"/>
          <w:szCs w:val="22"/>
        </w:rPr>
        <w:t xml:space="preserve"> </w:t>
      </w:r>
      <w:r w:rsidRPr="00835964">
        <w:rPr>
          <w:rFonts w:ascii="Segoe UI" w:eastAsia="Calibri" w:hAnsi="Segoe UI" w:cs="Segoe UI"/>
          <w:spacing w:val="-1"/>
          <w:sz w:val="22"/>
          <w:szCs w:val="22"/>
        </w:rPr>
        <w:t>g</w:t>
      </w:r>
      <w:r w:rsidRPr="00835964">
        <w:rPr>
          <w:rFonts w:ascii="Segoe UI" w:eastAsia="Calibri" w:hAnsi="Segoe UI" w:cs="Segoe UI"/>
          <w:sz w:val="22"/>
          <w:szCs w:val="22"/>
        </w:rPr>
        <w:t>ra</w:t>
      </w:r>
      <w:r w:rsidRPr="00835964">
        <w:rPr>
          <w:rFonts w:ascii="Segoe UI" w:eastAsia="Calibri" w:hAnsi="Segoe UI" w:cs="Segoe UI"/>
          <w:spacing w:val="-1"/>
          <w:sz w:val="22"/>
          <w:szCs w:val="22"/>
        </w:rPr>
        <w:t>p</w:t>
      </w:r>
      <w:r w:rsidRPr="00835964">
        <w:rPr>
          <w:rFonts w:ascii="Segoe UI" w:eastAsia="Calibri" w:hAnsi="Segoe UI" w:cs="Segoe UI"/>
          <w:sz w:val="22"/>
          <w:szCs w:val="22"/>
        </w:rPr>
        <w:t>h</w:t>
      </w:r>
      <w:r w:rsidRPr="00835964">
        <w:rPr>
          <w:rFonts w:ascii="Segoe UI" w:eastAsia="Calibri" w:hAnsi="Segoe UI" w:cs="Segoe UI"/>
          <w:spacing w:val="-1"/>
          <w:sz w:val="22"/>
          <w:szCs w:val="22"/>
        </w:rPr>
        <w:t xml:space="preserve"> </w:t>
      </w:r>
      <w:r w:rsidRPr="00835964">
        <w:rPr>
          <w:rFonts w:ascii="Segoe UI" w:eastAsia="Calibri" w:hAnsi="Segoe UI" w:cs="Segoe UI"/>
          <w:sz w:val="22"/>
          <w:szCs w:val="22"/>
        </w:rPr>
        <w:t>s</w:t>
      </w:r>
      <w:r w:rsidRPr="00835964">
        <w:rPr>
          <w:rFonts w:ascii="Segoe UI" w:eastAsia="Calibri" w:hAnsi="Segoe UI" w:cs="Segoe UI"/>
          <w:spacing w:val="-3"/>
          <w:sz w:val="22"/>
          <w:szCs w:val="22"/>
        </w:rPr>
        <w:t>h</w:t>
      </w:r>
      <w:r w:rsidRPr="00835964">
        <w:rPr>
          <w:rFonts w:ascii="Segoe UI" w:eastAsia="Calibri" w:hAnsi="Segoe UI" w:cs="Segoe UI"/>
          <w:spacing w:val="-1"/>
          <w:sz w:val="22"/>
          <w:szCs w:val="22"/>
        </w:rPr>
        <w:t>o</w:t>
      </w:r>
      <w:r w:rsidRPr="00835964">
        <w:rPr>
          <w:rFonts w:ascii="Segoe UI" w:eastAsia="Calibri" w:hAnsi="Segoe UI" w:cs="Segoe UI"/>
          <w:sz w:val="22"/>
          <w:szCs w:val="22"/>
        </w:rPr>
        <w:t>ws</w:t>
      </w:r>
      <w:r w:rsidRPr="00835964">
        <w:rPr>
          <w:rFonts w:ascii="Segoe UI" w:eastAsia="Calibri" w:hAnsi="Segoe UI" w:cs="Segoe UI"/>
          <w:spacing w:val="2"/>
          <w:sz w:val="22"/>
          <w:szCs w:val="22"/>
        </w:rPr>
        <w:t xml:space="preserve"> </w:t>
      </w:r>
      <w:r w:rsidRPr="00835964">
        <w:rPr>
          <w:rFonts w:ascii="Segoe UI" w:eastAsia="Calibri" w:hAnsi="Segoe UI" w:cs="Segoe UI"/>
          <w:sz w:val="22"/>
          <w:szCs w:val="22"/>
        </w:rPr>
        <w:t>the</w:t>
      </w:r>
      <w:r w:rsidRPr="00835964">
        <w:rPr>
          <w:rFonts w:ascii="Segoe UI" w:eastAsia="Calibri" w:hAnsi="Segoe UI" w:cs="Segoe UI"/>
          <w:spacing w:val="-2"/>
          <w:sz w:val="22"/>
          <w:szCs w:val="22"/>
        </w:rPr>
        <w:t xml:space="preserve"> </w:t>
      </w:r>
      <w:r w:rsidRPr="00835964">
        <w:rPr>
          <w:rFonts w:ascii="Segoe UI" w:eastAsia="Calibri" w:hAnsi="Segoe UI" w:cs="Segoe UI"/>
          <w:sz w:val="22"/>
          <w:szCs w:val="22"/>
        </w:rPr>
        <w:t>f</w:t>
      </w:r>
      <w:r w:rsidRPr="00835964">
        <w:rPr>
          <w:rFonts w:ascii="Segoe UI" w:eastAsia="Calibri" w:hAnsi="Segoe UI" w:cs="Segoe UI"/>
          <w:spacing w:val="1"/>
          <w:sz w:val="22"/>
          <w:szCs w:val="22"/>
        </w:rPr>
        <w:t>e</w:t>
      </w:r>
      <w:r w:rsidRPr="00835964">
        <w:rPr>
          <w:rFonts w:ascii="Segoe UI" w:eastAsia="Calibri" w:hAnsi="Segoe UI" w:cs="Segoe UI"/>
          <w:sz w:val="22"/>
          <w:szCs w:val="22"/>
        </w:rPr>
        <w:t>atu</w:t>
      </w:r>
      <w:r w:rsidRPr="00835964">
        <w:rPr>
          <w:rFonts w:ascii="Segoe UI" w:eastAsia="Calibri" w:hAnsi="Segoe UI" w:cs="Segoe UI"/>
          <w:spacing w:val="-3"/>
          <w:sz w:val="22"/>
          <w:szCs w:val="22"/>
        </w:rPr>
        <w:t>r</w:t>
      </w:r>
      <w:r w:rsidRPr="00835964">
        <w:rPr>
          <w:rFonts w:ascii="Segoe UI" w:eastAsia="Calibri" w:hAnsi="Segoe UI" w:cs="Segoe UI"/>
          <w:sz w:val="22"/>
          <w:szCs w:val="22"/>
        </w:rPr>
        <w:t>es</w:t>
      </w:r>
      <w:r w:rsidRPr="00835964">
        <w:rPr>
          <w:rFonts w:ascii="Segoe UI" w:eastAsia="Calibri" w:hAnsi="Segoe UI" w:cs="Segoe UI"/>
          <w:spacing w:val="1"/>
          <w:sz w:val="22"/>
          <w:szCs w:val="22"/>
        </w:rPr>
        <w:t xml:space="preserve"> </w:t>
      </w:r>
      <w:r w:rsidRPr="00835964">
        <w:rPr>
          <w:rFonts w:ascii="Segoe UI" w:eastAsia="Calibri" w:hAnsi="Segoe UI" w:cs="Segoe UI"/>
          <w:sz w:val="22"/>
          <w:szCs w:val="22"/>
        </w:rPr>
        <w:t>sh</w:t>
      </w:r>
      <w:r w:rsidRPr="00835964">
        <w:rPr>
          <w:rFonts w:ascii="Segoe UI" w:eastAsia="Calibri" w:hAnsi="Segoe UI" w:cs="Segoe UI"/>
          <w:spacing w:val="-1"/>
          <w:sz w:val="22"/>
          <w:szCs w:val="22"/>
        </w:rPr>
        <w:t>a</w:t>
      </w:r>
      <w:r w:rsidRPr="00835964">
        <w:rPr>
          <w:rFonts w:ascii="Segoe UI" w:eastAsia="Calibri" w:hAnsi="Segoe UI" w:cs="Segoe UI"/>
          <w:spacing w:val="-3"/>
          <w:sz w:val="22"/>
          <w:szCs w:val="22"/>
        </w:rPr>
        <w:t>r</w:t>
      </w:r>
      <w:r w:rsidRPr="00835964">
        <w:rPr>
          <w:rFonts w:ascii="Segoe UI" w:eastAsia="Calibri" w:hAnsi="Segoe UI" w:cs="Segoe UI"/>
          <w:sz w:val="22"/>
          <w:szCs w:val="22"/>
        </w:rPr>
        <w:t>ed_re</w:t>
      </w:r>
      <w:r w:rsidRPr="00835964">
        <w:rPr>
          <w:rFonts w:ascii="Segoe UI" w:eastAsia="Calibri" w:hAnsi="Segoe UI" w:cs="Segoe UI"/>
          <w:spacing w:val="-2"/>
          <w:sz w:val="22"/>
          <w:szCs w:val="22"/>
        </w:rPr>
        <w:t>c</w:t>
      </w:r>
      <w:r w:rsidRPr="00835964">
        <w:rPr>
          <w:rFonts w:ascii="Segoe UI" w:eastAsia="Calibri" w:hAnsi="Segoe UI" w:cs="Segoe UI"/>
          <w:sz w:val="22"/>
          <w:szCs w:val="22"/>
        </w:rPr>
        <w:t>ei</w:t>
      </w:r>
      <w:r w:rsidRPr="00835964">
        <w:rPr>
          <w:rFonts w:ascii="Segoe UI" w:eastAsia="Calibri" w:hAnsi="Segoe UI" w:cs="Segoe UI"/>
          <w:spacing w:val="-1"/>
          <w:sz w:val="22"/>
          <w:szCs w:val="22"/>
        </w:rPr>
        <w:t>p</w:t>
      </w:r>
      <w:r w:rsidRPr="00835964">
        <w:rPr>
          <w:rFonts w:ascii="Segoe UI" w:eastAsia="Calibri" w:hAnsi="Segoe UI" w:cs="Segoe UI"/>
          <w:sz w:val="22"/>
          <w:szCs w:val="22"/>
        </w:rPr>
        <w:t>t</w:t>
      </w:r>
      <w:r w:rsidRPr="00835964">
        <w:rPr>
          <w:rFonts w:ascii="Segoe UI" w:eastAsia="Calibri" w:hAnsi="Segoe UI" w:cs="Segoe UI"/>
          <w:spacing w:val="1"/>
          <w:sz w:val="22"/>
          <w:szCs w:val="22"/>
        </w:rPr>
        <w:t>_</w:t>
      </w:r>
      <w:r w:rsidRPr="00835964">
        <w:rPr>
          <w:rFonts w:ascii="Segoe UI" w:eastAsia="Calibri" w:hAnsi="Segoe UI" w:cs="Segoe UI"/>
          <w:sz w:val="22"/>
          <w:szCs w:val="22"/>
        </w:rPr>
        <w:t>w</w:t>
      </w:r>
      <w:r w:rsidRPr="00835964">
        <w:rPr>
          <w:rFonts w:ascii="Segoe UI" w:eastAsia="Calibri" w:hAnsi="Segoe UI" w:cs="Segoe UI"/>
          <w:spacing w:val="-2"/>
          <w:sz w:val="22"/>
          <w:szCs w:val="22"/>
        </w:rPr>
        <w:t>i</w:t>
      </w:r>
      <w:r w:rsidRPr="00835964">
        <w:rPr>
          <w:rFonts w:ascii="Segoe UI" w:eastAsia="Calibri" w:hAnsi="Segoe UI" w:cs="Segoe UI"/>
          <w:sz w:val="22"/>
          <w:szCs w:val="22"/>
        </w:rPr>
        <w:t>th_poi</w:t>
      </w:r>
      <w:r w:rsidRPr="00835964">
        <w:rPr>
          <w:rFonts w:ascii="Segoe UI" w:eastAsia="Calibri" w:hAnsi="Segoe UI" w:cs="Segoe UI"/>
          <w:spacing w:val="-2"/>
          <w:sz w:val="22"/>
          <w:szCs w:val="22"/>
        </w:rPr>
        <w:t xml:space="preserve"> </w:t>
      </w:r>
      <w:r w:rsidRPr="00835964">
        <w:rPr>
          <w:rFonts w:ascii="Segoe UI" w:eastAsia="Calibri" w:hAnsi="Segoe UI" w:cs="Segoe UI"/>
          <w:spacing w:val="1"/>
          <w:sz w:val="22"/>
          <w:szCs w:val="22"/>
        </w:rPr>
        <w:t>v</w:t>
      </w:r>
      <w:r w:rsidRPr="00835964">
        <w:rPr>
          <w:rFonts w:ascii="Segoe UI" w:eastAsia="Calibri" w:hAnsi="Segoe UI" w:cs="Segoe UI"/>
          <w:sz w:val="22"/>
          <w:szCs w:val="22"/>
        </w:rPr>
        <w:t xml:space="preserve">s </w:t>
      </w:r>
      <w:r w:rsidRPr="00835964">
        <w:rPr>
          <w:rFonts w:ascii="Segoe UI" w:eastAsia="Calibri" w:hAnsi="Segoe UI" w:cs="Segoe UI"/>
          <w:spacing w:val="-2"/>
          <w:sz w:val="22"/>
          <w:szCs w:val="22"/>
        </w:rPr>
        <w:t>f</w:t>
      </w:r>
      <w:r w:rsidRPr="00835964">
        <w:rPr>
          <w:rFonts w:ascii="Segoe UI" w:eastAsia="Calibri" w:hAnsi="Segoe UI" w:cs="Segoe UI"/>
          <w:sz w:val="22"/>
          <w:szCs w:val="22"/>
        </w:rPr>
        <w:t>r</w:t>
      </w:r>
      <w:r w:rsidRPr="00835964">
        <w:rPr>
          <w:rFonts w:ascii="Segoe UI" w:eastAsia="Calibri" w:hAnsi="Segoe UI" w:cs="Segoe UI"/>
          <w:spacing w:val="-1"/>
          <w:sz w:val="22"/>
          <w:szCs w:val="22"/>
        </w:rPr>
        <w:t>o</w:t>
      </w:r>
      <w:r w:rsidRPr="00835964">
        <w:rPr>
          <w:rFonts w:ascii="Segoe UI" w:eastAsia="Calibri" w:hAnsi="Segoe UI" w:cs="Segoe UI"/>
          <w:spacing w:val="1"/>
          <w:sz w:val="22"/>
          <w:szCs w:val="22"/>
        </w:rPr>
        <w:t>m</w:t>
      </w:r>
      <w:r w:rsidRPr="00835964">
        <w:rPr>
          <w:rFonts w:ascii="Segoe UI" w:eastAsia="Calibri" w:hAnsi="Segoe UI" w:cs="Segoe UI"/>
          <w:sz w:val="22"/>
          <w:szCs w:val="22"/>
        </w:rPr>
        <w:t>_</w:t>
      </w:r>
      <w:r w:rsidRPr="00835964">
        <w:rPr>
          <w:rFonts w:ascii="Segoe UI" w:eastAsia="Calibri" w:hAnsi="Segoe UI" w:cs="Segoe UI"/>
          <w:spacing w:val="-3"/>
          <w:sz w:val="22"/>
          <w:szCs w:val="22"/>
        </w:rPr>
        <w:t>p</w:t>
      </w:r>
      <w:r w:rsidRPr="00835964">
        <w:rPr>
          <w:rFonts w:ascii="Segoe UI" w:eastAsia="Calibri" w:hAnsi="Segoe UI" w:cs="Segoe UI"/>
          <w:spacing w:val="1"/>
          <w:sz w:val="22"/>
          <w:szCs w:val="22"/>
        </w:rPr>
        <w:t>o</w:t>
      </w:r>
      <w:r w:rsidRPr="00835964">
        <w:rPr>
          <w:rFonts w:ascii="Segoe UI" w:eastAsia="Calibri" w:hAnsi="Segoe UI" w:cs="Segoe UI"/>
          <w:spacing w:val="-3"/>
          <w:sz w:val="22"/>
          <w:szCs w:val="22"/>
        </w:rPr>
        <w:t>i</w:t>
      </w:r>
      <w:r w:rsidRPr="00835964">
        <w:rPr>
          <w:rFonts w:ascii="Segoe UI" w:eastAsia="Calibri" w:hAnsi="Segoe UI" w:cs="Segoe UI"/>
          <w:sz w:val="22"/>
          <w:szCs w:val="22"/>
        </w:rPr>
        <w:t>_</w:t>
      </w:r>
      <w:r w:rsidRPr="00835964">
        <w:rPr>
          <w:rFonts w:ascii="Segoe UI" w:eastAsia="Calibri" w:hAnsi="Segoe UI" w:cs="Segoe UI"/>
          <w:spacing w:val="1"/>
          <w:sz w:val="22"/>
          <w:szCs w:val="22"/>
        </w:rPr>
        <w:t>t</w:t>
      </w:r>
      <w:r w:rsidRPr="00835964">
        <w:rPr>
          <w:rFonts w:ascii="Segoe UI" w:eastAsia="Calibri" w:hAnsi="Segoe UI" w:cs="Segoe UI"/>
          <w:spacing w:val="-1"/>
          <w:sz w:val="22"/>
          <w:szCs w:val="22"/>
        </w:rPr>
        <w:t>o</w:t>
      </w:r>
      <w:r w:rsidRPr="00835964">
        <w:rPr>
          <w:rFonts w:ascii="Segoe UI" w:eastAsia="Calibri" w:hAnsi="Segoe UI" w:cs="Segoe UI"/>
          <w:sz w:val="22"/>
          <w:szCs w:val="22"/>
        </w:rPr>
        <w:t>_</w:t>
      </w:r>
      <w:r w:rsidRPr="00835964">
        <w:rPr>
          <w:rFonts w:ascii="Segoe UI" w:eastAsia="Calibri" w:hAnsi="Segoe UI" w:cs="Segoe UI"/>
          <w:spacing w:val="1"/>
          <w:sz w:val="22"/>
          <w:szCs w:val="22"/>
        </w:rPr>
        <w:t>t</w:t>
      </w:r>
      <w:r w:rsidRPr="00835964">
        <w:rPr>
          <w:rFonts w:ascii="Segoe UI" w:eastAsia="Calibri" w:hAnsi="Segoe UI" w:cs="Segoe UI"/>
          <w:spacing w:val="-1"/>
          <w:sz w:val="22"/>
          <w:szCs w:val="22"/>
        </w:rPr>
        <w:t>h</w:t>
      </w:r>
      <w:r w:rsidRPr="00835964">
        <w:rPr>
          <w:rFonts w:ascii="Segoe UI" w:eastAsia="Calibri" w:hAnsi="Segoe UI" w:cs="Segoe UI"/>
          <w:sz w:val="22"/>
          <w:szCs w:val="22"/>
        </w:rPr>
        <w:t>is_pe</w:t>
      </w:r>
      <w:r w:rsidRPr="00835964">
        <w:rPr>
          <w:rFonts w:ascii="Segoe UI" w:eastAsia="Calibri" w:hAnsi="Segoe UI" w:cs="Segoe UI"/>
          <w:spacing w:val="-3"/>
          <w:sz w:val="22"/>
          <w:szCs w:val="22"/>
        </w:rPr>
        <w:t>r</w:t>
      </w:r>
      <w:r w:rsidRPr="00835964">
        <w:rPr>
          <w:rFonts w:ascii="Segoe UI" w:eastAsia="Calibri" w:hAnsi="Segoe UI" w:cs="Segoe UI"/>
          <w:sz w:val="22"/>
          <w:szCs w:val="22"/>
        </w:rPr>
        <w:t>s</w:t>
      </w:r>
      <w:r w:rsidRPr="00835964">
        <w:rPr>
          <w:rFonts w:ascii="Segoe UI" w:eastAsia="Calibri" w:hAnsi="Segoe UI" w:cs="Segoe UI"/>
          <w:spacing w:val="1"/>
          <w:sz w:val="22"/>
          <w:szCs w:val="22"/>
        </w:rPr>
        <w:t>o</w:t>
      </w:r>
      <w:r w:rsidRPr="00835964">
        <w:rPr>
          <w:rFonts w:ascii="Segoe UI" w:eastAsia="Calibri" w:hAnsi="Segoe UI" w:cs="Segoe UI"/>
          <w:spacing w:val="-3"/>
          <w:sz w:val="22"/>
          <w:szCs w:val="22"/>
        </w:rPr>
        <w:t>n</w:t>
      </w:r>
      <w:r w:rsidRPr="00835964">
        <w:rPr>
          <w:rFonts w:ascii="Segoe UI" w:eastAsia="Calibri" w:hAnsi="Segoe UI" w:cs="Segoe UI"/>
          <w:sz w:val="22"/>
          <w:szCs w:val="22"/>
        </w:rPr>
        <w:t>:</w:t>
      </w:r>
    </w:p>
    <w:p w:rsidR="00A37357" w:rsidRDefault="00A37357">
      <w:pPr>
        <w:spacing w:before="9" w:line="180" w:lineRule="exact"/>
        <w:rPr>
          <w:sz w:val="19"/>
          <w:szCs w:val="19"/>
        </w:rPr>
      </w:pPr>
    </w:p>
    <w:p w:rsidR="00A37357" w:rsidRDefault="00835964">
      <w:pPr>
        <w:ind w:left="130"/>
      </w:pPr>
      <w:r>
        <w:pict>
          <v:shape id="_x0000_i1033" type="#_x0000_t75" style="width:329.25pt;height:255pt">
            <v:imagedata r:id="rId26" o:title=""/>
          </v:shape>
        </w:pict>
      </w:r>
    </w:p>
    <w:p w:rsidR="00A37357" w:rsidRDefault="00A37357">
      <w:pPr>
        <w:spacing w:before="4" w:line="180" w:lineRule="exact"/>
        <w:rPr>
          <w:sz w:val="19"/>
          <w:szCs w:val="19"/>
        </w:rPr>
      </w:pPr>
    </w:p>
    <w:p w:rsidR="00A37357" w:rsidRDefault="0047235E">
      <w:pPr>
        <w:ind w:left="100"/>
        <w:rPr>
          <w:rFonts w:ascii="Calibri" w:eastAsia="Calibri" w:hAnsi="Calibri" w:cs="Calibri"/>
          <w:sz w:val="18"/>
          <w:szCs w:val="18"/>
        </w:rPr>
      </w:pPr>
      <w:r>
        <w:rPr>
          <w:rFonts w:ascii="Calibri" w:eastAsia="Calibri" w:hAnsi="Calibri" w:cs="Calibri"/>
          <w:b/>
          <w:color w:val="4F81BC"/>
          <w:spacing w:val="-1"/>
          <w:sz w:val="18"/>
          <w:szCs w:val="18"/>
        </w:rPr>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13. Repr</w:t>
      </w:r>
      <w:r>
        <w:rPr>
          <w:rFonts w:ascii="Calibri" w:eastAsia="Calibri" w:hAnsi="Calibri" w:cs="Calibri"/>
          <w:b/>
          <w:color w:val="4F81BC"/>
          <w:spacing w:val="1"/>
          <w:sz w:val="18"/>
          <w:szCs w:val="18"/>
        </w:rPr>
        <w:t>e</w:t>
      </w:r>
      <w:r>
        <w:rPr>
          <w:rFonts w:ascii="Calibri" w:eastAsia="Calibri" w:hAnsi="Calibri" w:cs="Calibri"/>
          <w:b/>
          <w:color w:val="4F81BC"/>
          <w:sz w:val="18"/>
          <w:szCs w:val="18"/>
        </w:rPr>
        <w:t>s</w:t>
      </w:r>
      <w:r>
        <w:rPr>
          <w:rFonts w:ascii="Calibri" w:eastAsia="Calibri" w:hAnsi="Calibri" w:cs="Calibri"/>
          <w:b/>
          <w:color w:val="4F81BC"/>
          <w:spacing w:val="1"/>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tat</w:t>
      </w:r>
      <w:r>
        <w:rPr>
          <w:rFonts w:ascii="Calibri" w:eastAsia="Calibri" w:hAnsi="Calibri" w:cs="Calibri"/>
          <w:b/>
          <w:color w:val="4F81BC"/>
          <w:spacing w:val="-1"/>
          <w:sz w:val="18"/>
          <w:szCs w:val="18"/>
        </w:rPr>
        <w:t>io</w:t>
      </w:r>
      <w:r>
        <w:rPr>
          <w:rFonts w:ascii="Calibri" w:eastAsia="Calibri" w:hAnsi="Calibri" w:cs="Calibri"/>
          <w:b/>
          <w:color w:val="4F81BC"/>
          <w:sz w:val="18"/>
          <w:szCs w:val="18"/>
        </w:rPr>
        <w:t>n</w:t>
      </w:r>
      <w:r>
        <w:rPr>
          <w:rFonts w:ascii="Calibri" w:eastAsia="Calibri" w:hAnsi="Calibri" w:cs="Calibri"/>
          <w:b/>
          <w:color w:val="4F81BC"/>
          <w:spacing w:val="-1"/>
          <w:sz w:val="18"/>
          <w:szCs w:val="18"/>
        </w:rPr>
        <w:t xml:space="preserve"> o</w:t>
      </w:r>
      <w:r>
        <w:rPr>
          <w:rFonts w:ascii="Calibri" w:eastAsia="Calibri" w:hAnsi="Calibri" w:cs="Calibri"/>
          <w:b/>
          <w:color w:val="4F81BC"/>
          <w:sz w:val="18"/>
          <w:szCs w:val="18"/>
        </w:rPr>
        <w:t>f sh</w:t>
      </w:r>
      <w:r>
        <w:rPr>
          <w:rFonts w:ascii="Calibri" w:eastAsia="Calibri" w:hAnsi="Calibri" w:cs="Calibri"/>
          <w:b/>
          <w:color w:val="4F81BC"/>
          <w:spacing w:val="2"/>
          <w:sz w:val="18"/>
          <w:szCs w:val="18"/>
        </w:rPr>
        <w:t>a</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d_</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c</w:t>
      </w:r>
      <w:r>
        <w:rPr>
          <w:rFonts w:ascii="Calibri" w:eastAsia="Calibri" w:hAnsi="Calibri" w:cs="Calibri"/>
          <w:b/>
          <w:color w:val="4F81BC"/>
          <w:sz w:val="18"/>
          <w:szCs w:val="18"/>
        </w:rPr>
        <w:t>e</w:t>
      </w:r>
      <w:r>
        <w:rPr>
          <w:rFonts w:ascii="Calibri" w:eastAsia="Calibri" w:hAnsi="Calibri" w:cs="Calibri"/>
          <w:b/>
          <w:color w:val="4F81BC"/>
          <w:spacing w:val="-1"/>
          <w:sz w:val="18"/>
          <w:szCs w:val="18"/>
        </w:rPr>
        <w:t>ip</w:t>
      </w:r>
      <w:r>
        <w:rPr>
          <w:rFonts w:ascii="Calibri" w:eastAsia="Calibri" w:hAnsi="Calibri" w:cs="Calibri"/>
          <w:b/>
          <w:color w:val="4F81BC"/>
          <w:sz w:val="18"/>
          <w:szCs w:val="18"/>
        </w:rPr>
        <w:t>t</w:t>
      </w:r>
      <w:r>
        <w:rPr>
          <w:rFonts w:ascii="Calibri" w:eastAsia="Calibri" w:hAnsi="Calibri" w:cs="Calibri"/>
          <w:b/>
          <w:color w:val="4F81BC"/>
          <w:spacing w:val="-1"/>
          <w:sz w:val="18"/>
          <w:szCs w:val="18"/>
        </w:rPr>
        <w:t>_</w:t>
      </w:r>
      <w:r>
        <w:rPr>
          <w:rFonts w:ascii="Calibri" w:eastAsia="Calibri" w:hAnsi="Calibri" w:cs="Calibri"/>
          <w:b/>
          <w:color w:val="4F81BC"/>
          <w:sz w:val="18"/>
          <w:szCs w:val="18"/>
        </w:rPr>
        <w:t>f</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o</w:t>
      </w:r>
      <w:r>
        <w:rPr>
          <w:rFonts w:ascii="Calibri" w:eastAsia="Calibri" w:hAnsi="Calibri" w:cs="Calibri"/>
          <w:b/>
          <w:color w:val="4F81BC"/>
          <w:sz w:val="18"/>
          <w:szCs w:val="18"/>
        </w:rPr>
        <w:t>m</w:t>
      </w:r>
      <w:r>
        <w:rPr>
          <w:rFonts w:ascii="Calibri" w:eastAsia="Calibri" w:hAnsi="Calibri" w:cs="Calibri"/>
          <w:b/>
          <w:color w:val="4F81BC"/>
          <w:spacing w:val="-1"/>
          <w:sz w:val="18"/>
          <w:szCs w:val="18"/>
        </w:rPr>
        <w:t>_p</w:t>
      </w:r>
      <w:r>
        <w:rPr>
          <w:rFonts w:ascii="Calibri" w:eastAsia="Calibri" w:hAnsi="Calibri" w:cs="Calibri"/>
          <w:b/>
          <w:color w:val="4F81BC"/>
          <w:spacing w:val="2"/>
          <w:sz w:val="18"/>
          <w:szCs w:val="18"/>
        </w:rPr>
        <w:t>o</w:t>
      </w:r>
      <w:r>
        <w:rPr>
          <w:rFonts w:ascii="Calibri" w:eastAsia="Calibri" w:hAnsi="Calibri" w:cs="Calibri"/>
          <w:b/>
          <w:color w:val="4F81BC"/>
          <w:sz w:val="18"/>
          <w:szCs w:val="18"/>
        </w:rPr>
        <w:t>i</w:t>
      </w:r>
      <w:r>
        <w:rPr>
          <w:rFonts w:ascii="Calibri" w:eastAsia="Calibri" w:hAnsi="Calibri" w:cs="Calibri"/>
          <w:b/>
          <w:color w:val="4F81BC"/>
          <w:spacing w:val="-1"/>
          <w:sz w:val="18"/>
          <w:szCs w:val="18"/>
        </w:rPr>
        <w:t xml:space="preserve"> v</w:t>
      </w:r>
      <w:r>
        <w:rPr>
          <w:rFonts w:ascii="Calibri" w:eastAsia="Calibri" w:hAnsi="Calibri" w:cs="Calibri"/>
          <w:b/>
          <w:color w:val="4F81BC"/>
          <w:sz w:val="18"/>
          <w:szCs w:val="18"/>
        </w:rPr>
        <w:t xml:space="preserve">s </w:t>
      </w:r>
      <w:r>
        <w:rPr>
          <w:rFonts w:ascii="Calibri" w:eastAsia="Calibri" w:hAnsi="Calibri" w:cs="Calibri"/>
          <w:b/>
          <w:color w:val="4F81BC"/>
          <w:spacing w:val="1"/>
          <w:sz w:val="18"/>
          <w:szCs w:val="18"/>
        </w:rPr>
        <w:t>fr</w:t>
      </w:r>
      <w:r>
        <w:rPr>
          <w:rFonts w:ascii="Calibri" w:eastAsia="Calibri" w:hAnsi="Calibri" w:cs="Calibri"/>
          <w:b/>
          <w:color w:val="4F81BC"/>
          <w:spacing w:val="-1"/>
          <w:sz w:val="18"/>
          <w:szCs w:val="18"/>
        </w:rPr>
        <w:t>o</w:t>
      </w:r>
      <w:r>
        <w:rPr>
          <w:rFonts w:ascii="Calibri" w:eastAsia="Calibri" w:hAnsi="Calibri" w:cs="Calibri"/>
          <w:b/>
          <w:color w:val="4F81BC"/>
          <w:sz w:val="18"/>
          <w:szCs w:val="18"/>
        </w:rPr>
        <w:t>m</w:t>
      </w:r>
      <w:r>
        <w:rPr>
          <w:rFonts w:ascii="Calibri" w:eastAsia="Calibri" w:hAnsi="Calibri" w:cs="Calibri"/>
          <w:b/>
          <w:color w:val="4F81BC"/>
          <w:spacing w:val="-1"/>
          <w:sz w:val="18"/>
          <w:szCs w:val="18"/>
        </w:rPr>
        <w:t>_</w:t>
      </w:r>
      <w:r>
        <w:rPr>
          <w:rFonts w:ascii="Calibri" w:eastAsia="Calibri" w:hAnsi="Calibri" w:cs="Calibri"/>
          <w:b/>
          <w:color w:val="4F81BC"/>
          <w:spacing w:val="2"/>
          <w:sz w:val="18"/>
          <w:szCs w:val="18"/>
        </w:rPr>
        <w:t>p</w:t>
      </w:r>
      <w:r>
        <w:rPr>
          <w:rFonts w:ascii="Calibri" w:eastAsia="Calibri" w:hAnsi="Calibri" w:cs="Calibri"/>
          <w:b/>
          <w:color w:val="4F81BC"/>
          <w:spacing w:val="-1"/>
          <w:sz w:val="18"/>
          <w:szCs w:val="18"/>
        </w:rPr>
        <w:t>oi_</w:t>
      </w:r>
      <w:r>
        <w:rPr>
          <w:rFonts w:ascii="Calibri" w:eastAsia="Calibri" w:hAnsi="Calibri" w:cs="Calibri"/>
          <w:b/>
          <w:color w:val="4F81BC"/>
          <w:sz w:val="18"/>
          <w:szCs w:val="18"/>
        </w:rPr>
        <w:t>t</w:t>
      </w:r>
      <w:r>
        <w:rPr>
          <w:rFonts w:ascii="Calibri" w:eastAsia="Calibri" w:hAnsi="Calibri" w:cs="Calibri"/>
          <w:b/>
          <w:color w:val="4F81BC"/>
          <w:spacing w:val="1"/>
          <w:sz w:val="18"/>
          <w:szCs w:val="18"/>
        </w:rPr>
        <w:t>o</w:t>
      </w:r>
      <w:r>
        <w:rPr>
          <w:rFonts w:ascii="Calibri" w:eastAsia="Calibri" w:hAnsi="Calibri" w:cs="Calibri"/>
          <w:b/>
          <w:color w:val="4F81BC"/>
          <w:spacing w:val="-1"/>
          <w:sz w:val="18"/>
          <w:szCs w:val="18"/>
        </w:rPr>
        <w:t>_</w:t>
      </w:r>
      <w:r>
        <w:rPr>
          <w:rFonts w:ascii="Calibri" w:eastAsia="Calibri" w:hAnsi="Calibri" w:cs="Calibri"/>
          <w:b/>
          <w:color w:val="4F81BC"/>
          <w:sz w:val="18"/>
          <w:szCs w:val="18"/>
        </w:rPr>
        <w:t>t</w:t>
      </w:r>
      <w:r>
        <w:rPr>
          <w:rFonts w:ascii="Calibri" w:eastAsia="Calibri" w:hAnsi="Calibri" w:cs="Calibri"/>
          <w:b/>
          <w:color w:val="4F81BC"/>
          <w:spacing w:val="-1"/>
          <w:sz w:val="18"/>
          <w:szCs w:val="18"/>
        </w:rPr>
        <w:t>hi</w:t>
      </w:r>
      <w:r>
        <w:rPr>
          <w:rFonts w:ascii="Calibri" w:eastAsia="Calibri" w:hAnsi="Calibri" w:cs="Calibri"/>
          <w:b/>
          <w:color w:val="4F81BC"/>
          <w:spacing w:val="2"/>
          <w:sz w:val="18"/>
          <w:szCs w:val="18"/>
        </w:rPr>
        <w:t>s</w:t>
      </w:r>
      <w:r>
        <w:rPr>
          <w:rFonts w:ascii="Calibri" w:eastAsia="Calibri" w:hAnsi="Calibri" w:cs="Calibri"/>
          <w:b/>
          <w:color w:val="4F81BC"/>
          <w:spacing w:val="-1"/>
          <w:sz w:val="18"/>
          <w:szCs w:val="18"/>
        </w:rPr>
        <w:t>_p</w:t>
      </w:r>
      <w:r>
        <w:rPr>
          <w:rFonts w:ascii="Calibri" w:eastAsia="Calibri" w:hAnsi="Calibri" w:cs="Calibri"/>
          <w:b/>
          <w:color w:val="4F81BC"/>
          <w:sz w:val="18"/>
          <w:szCs w:val="18"/>
        </w:rPr>
        <w:t>e</w:t>
      </w:r>
      <w:r>
        <w:rPr>
          <w:rFonts w:ascii="Calibri" w:eastAsia="Calibri" w:hAnsi="Calibri" w:cs="Calibri"/>
          <w:b/>
          <w:color w:val="4F81BC"/>
          <w:spacing w:val="1"/>
          <w:sz w:val="18"/>
          <w:szCs w:val="18"/>
        </w:rPr>
        <w:t>r</w:t>
      </w:r>
      <w:r>
        <w:rPr>
          <w:rFonts w:ascii="Calibri" w:eastAsia="Calibri" w:hAnsi="Calibri" w:cs="Calibri"/>
          <w:b/>
          <w:color w:val="4F81BC"/>
          <w:sz w:val="18"/>
          <w:szCs w:val="18"/>
        </w:rPr>
        <w:t>s</w:t>
      </w:r>
      <w:r>
        <w:rPr>
          <w:rFonts w:ascii="Calibri" w:eastAsia="Calibri" w:hAnsi="Calibri" w:cs="Calibri"/>
          <w:b/>
          <w:color w:val="4F81BC"/>
          <w:spacing w:val="-1"/>
          <w:sz w:val="18"/>
          <w:szCs w:val="18"/>
        </w:rPr>
        <w:t>o</w:t>
      </w:r>
      <w:r>
        <w:rPr>
          <w:rFonts w:ascii="Calibri" w:eastAsia="Calibri" w:hAnsi="Calibri" w:cs="Calibri"/>
          <w:b/>
          <w:color w:val="4F81BC"/>
          <w:sz w:val="18"/>
          <w:szCs w:val="18"/>
        </w:rPr>
        <w:t>n</w:t>
      </w:r>
    </w:p>
    <w:p w:rsidR="00A37357" w:rsidRDefault="00A37357">
      <w:pPr>
        <w:spacing w:before="1" w:line="200" w:lineRule="exact"/>
      </w:pPr>
    </w:p>
    <w:p w:rsidR="00A37357" w:rsidRDefault="0047235E">
      <w:pPr>
        <w:ind w:left="100"/>
        <w:rPr>
          <w:rFonts w:ascii="Calibri" w:eastAsia="Calibri" w:hAnsi="Calibri" w:cs="Calibri"/>
          <w:sz w:val="22"/>
          <w:szCs w:val="22"/>
        </w:rPr>
        <w:sectPr w:rsidR="00A37357">
          <w:headerReference w:type="default" r:id="rId27"/>
          <w:pgSz w:w="12240" w:h="15840"/>
          <w:pgMar w:top="1340" w:right="1600" w:bottom="280" w:left="1340" w:header="0" w:footer="0" w:gutter="0"/>
          <w:cols w:space="720"/>
        </w:sectPr>
      </w:pPr>
      <w:r>
        <w:rPr>
          <w:rFonts w:ascii="Calibri" w:eastAsia="Calibri" w:hAnsi="Calibri" w:cs="Calibri"/>
          <w:sz w:val="22"/>
          <w:szCs w:val="22"/>
        </w:rPr>
        <w:t>Ex</w:t>
      </w:r>
      <w:r>
        <w:rPr>
          <w:rFonts w:ascii="Calibri" w:eastAsia="Calibri" w:hAnsi="Calibri" w:cs="Calibri"/>
          <w:spacing w:val="1"/>
          <w:sz w:val="22"/>
          <w:szCs w:val="22"/>
        </w:rPr>
        <w:t>c</w:t>
      </w:r>
      <w:r>
        <w:rPr>
          <w:rFonts w:ascii="Calibri" w:eastAsia="Calibri" w:hAnsi="Calibri" w:cs="Calibri"/>
          <w:sz w:val="22"/>
          <w:szCs w:val="22"/>
        </w:rPr>
        <w:t>ept</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2"/>
          <w:sz w:val="22"/>
          <w:szCs w:val="22"/>
        </w:rPr>
        <w:t>M</w:t>
      </w:r>
      <w:r>
        <w:rPr>
          <w:rFonts w:ascii="Calibri" w:eastAsia="Calibri" w:hAnsi="Calibri" w:cs="Calibri"/>
          <w:sz w:val="22"/>
          <w:szCs w:val="22"/>
        </w:rPr>
        <w:t>OT</w:t>
      </w:r>
      <w:r>
        <w:rPr>
          <w:rFonts w:ascii="Calibri" w:eastAsia="Calibri" w:hAnsi="Calibri" w:cs="Calibri"/>
          <w:spacing w:val="-1"/>
          <w:sz w:val="22"/>
          <w:szCs w:val="22"/>
        </w:rPr>
        <w:t>H</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z w:val="22"/>
          <w:szCs w:val="22"/>
        </w:rPr>
        <w:t>N BE</w:t>
      </w:r>
      <w:r>
        <w:rPr>
          <w:rFonts w:ascii="Calibri" w:eastAsia="Calibri" w:hAnsi="Calibri" w:cs="Calibri"/>
          <w:spacing w:val="-2"/>
          <w:sz w:val="22"/>
          <w:szCs w:val="22"/>
        </w:rPr>
        <w:t>L</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OIs a</w:t>
      </w:r>
      <w:r>
        <w:rPr>
          <w:rFonts w:ascii="Calibri" w:eastAsia="Calibri" w:hAnsi="Calibri" w:cs="Calibri"/>
          <w:spacing w:val="-2"/>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pacing w:val="-1"/>
          <w:sz w:val="22"/>
          <w:szCs w:val="22"/>
        </w:rPr>
        <w:t>v</w:t>
      </w:r>
      <w:r>
        <w:rPr>
          <w:rFonts w:ascii="Calibri" w:eastAsia="Calibri" w:hAnsi="Calibri" w:cs="Calibri"/>
          <w:sz w:val="22"/>
          <w:szCs w:val="22"/>
        </w:rPr>
        <w:t xml:space="preserve">al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pacing w:val="-2"/>
          <w:sz w:val="22"/>
          <w:szCs w:val="22"/>
        </w:rPr>
        <w:t>w</w:t>
      </w:r>
      <w:r>
        <w:rPr>
          <w:rFonts w:ascii="Calibri" w:eastAsia="Calibri" w:hAnsi="Calibri" w:cs="Calibri"/>
          <w:sz w:val="22"/>
          <w:szCs w:val="22"/>
        </w:rPr>
        <w:t>e</w:t>
      </w:r>
      <w:r>
        <w:rPr>
          <w:rFonts w:ascii="Calibri" w:eastAsia="Calibri" w:hAnsi="Calibri" w:cs="Calibri"/>
          <w:spacing w:val="1"/>
          <w:sz w:val="22"/>
          <w:szCs w:val="22"/>
        </w:rPr>
        <w:t>e</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3"/>
          <w:sz w:val="22"/>
          <w:szCs w:val="22"/>
        </w:rPr>
        <w:t>[</w:t>
      </w:r>
      <w:r>
        <w:rPr>
          <w:rFonts w:ascii="Calibri" w:eastAsia="Calibri" w:hAnsi="Calibri" w:cs="Calibri"/>
          <w:spacing w:val="1"/>
          <w:sz w:val="22"/>
          <w:szCs w:val="22"/>
        </w:rPr>
        <w:t>8</w:t>
      </w:r>
      <w:r>
        <w:rPr>
          <w:rFonts w:ascii="Calibri" w:eastAsia="Calibri" w:hAnsi="Calibri" w:cs="Calibri"/>
          <w:spacing w:val="-2"/>
          <w:sz w:val="22"/>
          <w:szCs w:val="22"/>
        </w:rPr>
        <w:t>0</w:t>
      </w:r>
      <w:r>
        <w:rPr>
          <w:rFonts w:ascii="Calibri" w:eastAsia="Calibri" w:hAnsi="Calibri" w:cs="Calibri"/>
          <w:spacing w:val="1"/>
          <w:sz w:val="22"/>
          <w:szCs w:val="22"/>
        </w:rPr>
        <w:t>0</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2</w:t>
      </w:r>
      <w:r>
        <w:rPr>
          <w:rFonts w:ascii="Calibri" w:eastAsia="Calibri" w:hAnsi="Calibri" w:cs="Calibri"/>
          <w:spacing w:val="-2"/>
          <w:sz w:val="22"/>
          <w:szCs w:val="22"/>
        </w:rPr>
        <w:t>5</w:t>
      </w:r>
      <w:r>
        <w:rPr>
          <w:rFonts w:ascii="Calibri" w:eastAsia="Calibri" w:hAnsi="Calibri" w:cs="Calibri"/>
          <w:spacing w:val="1"/>
          <w:sz w:val="22"/>
          <w:szCs w:val="22"/>
        </w:rPr>
        <w:t>00</w:t>
      </w:r>
      <w:r>
        <w:rPr>
          <w:rFonts w:ascii="Calibri" w:eastAsia="Calibri" w:hAnsi="Calibri" w:cs="Calibri"/>
          <w:sz w:val="22"/>
          <w:szCs w:val="22"/>
        </w:rPr>
        <w:t>].</w:t>
      </w:r>
    </w:p>
    <w:p w:rsidR="00A37357" w:rsidRDefault="0047235E">
      <w:pPr>
        <w:spacing w:before="78"/>
        <w:ind w:left="220" w:right="333"/>
        <w:rPr>
          <w:rFonts w:ascii="Arial" w:eastAsia="Arial" w:hAnsi="Arial" w:cs="Arial"/>
          <w:sz w:val="22"/>
          <w:szCs w:val="22"/>
        </w:rPr>
      </w:pPr>
      <w:r>
        <w:rPr>
          <w:rFonts w:ascii="Arial" w:eastAsia="Arial" w:hAnsi="Arial" w:cs="Arial"/>
          <w:spacing w:val="-1"/>
          <w:sz w:val="22"/>
          <w:szCs w:val="22"/>
        </w:rPr>
        <w:lastRenderedPageBreak/>
        <w:t>Al</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u</w:t>
      </w:r>
      <w:r>
        <w:rPr>
          <w:rFonts w:ascii="Arial" w:eastAsia="Arial" w:hAnsi="Arial" w:cs="Arial"/>
          <w:spacing w:val="2"/>
          <w:sz w:val="22"/>
          <w:szCs w:val="22"/>
        </w:rPr>
        <w:t>g</w:t>
      </w:r>
      <w:r>
        <w:rPr>
          <w:rFonts w:ascii="Arial" w:eastAsia="Arial" w:hAnsi="Arial" w:cs="Arial"/>
          <w:sz w:val="22"/>
          <w:szCs w:val="22"/>
        </w:rPr>
        <w:t>h</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pre</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s</w:t>
      </w:r>
      <w:r>
        <w:rPr>
          <w:rFonts w:ascii="Arial" w:eastAsia="Arial" w:hAnsi="Arial" w:cs="Arial"/>
          <w:spacing w:val="1"/>
          <w:sz w:val="22"/>
          <w:szCs w:val="22"/>
        </w:rPr>
        <w:t xml:space="preserve"> r</w:t>
      </w:r>
      <w:r>
        <w:rPr>
          <w:rFonts w:ascii="Arial" w:eastAsia="Arial" w:hAnsi="Arial" w:cs="Arial"/>
          <w:spacing w:val="-3"/>
          <w:sz w:val="22"/>
          <w:szCs w:val="22"/>
        </w:rPr>
        <w:t>e</w:t>
      </w:r>
      <w:r>
        <w:rPr>
          <w:rFonts w:ascii="Arial" w:eastAsia="Arial" w:hAnsi="Arial" w:cs="Arial"/>
          <w:sz w:val="22"/>
          <w:szCs w:val="22"/>
        </w:rPr>
        <w:t>present</w:t>
      </w:r>
      <w:r>
        <w:rPr>
          <w:rFonts w:ascii="Arial" w:eastAsia="Arial" w:hAnsi="Arial" w:cs="Arial"/>
          <w:spacing w:val="-2"/>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el</w:t>
      </w:r>
      <w:r>
        <w:rPr>
          <w:rFonts w:ascii="Arial" w:eastAsia="Arial" w:hAnsi="Arial" w:cs="Arial"/>
          <w:sz w:val="22"/>
          <w:szCs w:val="22"/>
        </w:rPr>
        <w:t>p</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2"/>
          <w:sz w:val="22"/>
          <w:szCs w:val="22"/>
        </w:rPr>
        <w:t>g</w:t>
      </w:r>
      <w:r>
        <w:rPr>
          <w:rFonts w:ascii="Arial" w:eastAsia="Arial" w:hAnsi="Arial" w:cs="Arial"/>
          <w:spacing w:val="-3"/>
          <w:sz w:val="22"/>
          <w:szCs w:val="22"/>
        </w:rPr>
        <w:t>e</w:t>
      </w:r>
      <w:r>
        <w:rPr>
          <w:rFonts w:ascii="Arial" w:eastAsia="Arial" w:hAnsi="Arial" w:cs="Arial"/>
          <w:sz w:val="22"/>
          <w:szCs w:val="22"/>
        </w:rPr>
        <w:t>t an</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ns</w:t>
      </w:r>
      <w:r>
        <w:rPr>
          <w:rFonts w:ascii="Arial" w:eastAsia="Arial" w:hAnsi="Arial" w:cs="Arial"/>
          <w:spacing w:val="-4"/>
          <w:sz w:val="22"/>
          <w:szCs w:val="22"/>
        </w:rPr>
        <w:t>i</w:t>
      </w:r>
      <w:r>
        <w:rPr>
          <w:rFonts w:ascii="Arial" w:eastAsia="Arial" w:hAnsi="Arial" w:cs="Arial"/>
          <w:spacing w:val="2"/>
          <w:sz w:val="22"/>
          <w:szCs w:val="22"/>
        </w:rPr>
        <w:t>g</w:t>
      </w:r>
      <w:r>
        <w:rPr>
          <w:rFonts w:ascii="Arial" w:eastAsia="Arial" w:hAnsi="Arial" w:cs="Arial"/>
          <w:sz w:val="22"/>
          <w:szCs w:val="22"/>
        </w:rPr>
        <w:t xml:space="preserve">ht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 xml:space="preserve">d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se</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ur</w:t>
      </w:r>
      <w:r>
        <w:rPr>
          <w:rFonts w:ascii="Arial" w:eastAsia="Arial" w:hAnsi="Arial" w:cs="Arial"/>
          <w:spacing w:val="-2"/>
          <w:sz w:val="22"/>
          <w:szCs w:val="22"/>
        </w:rPr>
        <w:t>e</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t are</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ore</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2"/>
          <w:sz w:val="22"/>
          <w:szCs w:val="22"/>
        </w:rPr>
        <w:t>o</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2"/>
          <w:sz w:val="22"/>
          <w:szCs w:val="22"/>
        </w:rPr>
        <w:t>s</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o</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z w:val="22"/>
          <w:szCs w:val="22"/>
        </w:rPr>
        <w:t xml:space="preserve">ost </w:t>
      </w:r>
      <w:r>
        <w:rPr>
          <w:rFonts w:ascii="Arial" w:eastAsia="Arial" w:hAnsi="Arial" w:cs="Arial"/>
          <w:spacing w:val="-3"/>
          <w:sz w:val="22"/>
          <w:szCs w:val="22"/>
        </w:rPr>
        <w:t>e</w:t>
      </w:r>
      <w:r>
        <w:rPr>
          <w:rFonts w:ascii="Arial" w:eastAsia="Arial" w:hAnsi="Arial" w:cs="Arial"/>
          <w:spacing w:val="1"/>
          <w:sz w:val="22"/>
          <w:szCs w:val="22"/>
        </w:rPr>
        <w:t>ff</w:t>
      </w:r>
      <w:r>
        <w:rPr>
          <w:rFonts w:ascii="Arial" w:eastAsia="Arial" w:hAnsi="Arial" w:cs="Arial"/>
          <w:sz w:val="22"/>
          <w:szCs w:val="22"/>
        </w:rPr>
        <w:t>e</w:t>
      </w:r>
      <w:r>
        <w:rPr>
          <w:rFonts w:ascii="Arial" w:eastAsia="Arial" w:hAnsi="Arial" w:cs="Arial"/>
          <w:spacing w:val="-3"/>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 xml:space="preserve"> f</w:t>
      </w:r>
      <w:r>
        <w:rPr>
          <w:rFonts w:ascii="Arial" w:eastAsia="Arial" w:hAnsi="Arial" w:cs="Arial"/>
          <w:sz w:val="22"/>
          <w:szCs w:val="22"/>
        </w:rPr>
        <w:t>or</w:t>
      </w:r>
      <w:r>
        <w:rPr>
          <w:rFonts w:ascii="Arial" w:eastAsia="Arial" w:hAnsi="Arial" w:cs="Arial"/>
          <w:spacing w:val="2"/>
          <w:sz w:val="22"/>
          <w:szCs w:val="22"/>
        </w:rPr>
        <w:t xml:space="preserve"> </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ass</w:t>
      </w:r>
      <w:r>
        <w:rPr>
          <w:rFonts w:ascii="Arial" w:eastAsia="Arial" w:hAnsi="Arial" w:cs="Arial"/>
          <w:spacing w:val="-4"/>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 u</w:t>
      </w:r>
      <w:r>
        <w:rPr>
          <w:rFonts w:ascii="Arial" w:eastAsia="Arial" w:hAnsi="Arial" w:cs="Arial"/>
          <w:spacing w:val="-1"/>
          <w:sz w:val="22"/>
          <w:szCs w:val="22"/>
        </w:rPr>
        <w:t>ni</w:t>
      </w:r>
      <w:r>
        <w:rPr>
          <w:rFonts w:ascii="Arial" w:eastAsia="Arial" w:hAnsi="Arial" w:cs="Arial"/>
          <w:spacing w:val="-2"/>
          <w:sz w:val="22"/>
          <w:szCs w:val="22"/>
        </w:rPr>
        <w:t>v</w:t>
      </w:r>
      <w:r>
        <w:rPr>
          <w:rFonts w:ascii="Arial" w:eastAsia="Arial" w:hAnsi="Arial" w:cs="Arial"/>
          <w:sz w:val="22"/>
          <w:szCs w:val="22"/>
        </w:rPr>
        <w:t>ari</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e se</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3"/>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as dep</w:t>
      </w:r>
      <w:r>
        <w:rPr>
          <w:rFonts w:ascii="Arial" w:eastAsia="Arial" w:hAnsi="Arial" w:cs="Arial"/>
          <w:spacing w:val="-2"/>
          <w:sz w:val="22"/>
          <w:szCs w:val="22"/>
        </w:rPr>
        <w:t>l</w:t>
      </w:r>
      <w:r>
        <w:rPr>
          <w:rFonts w:ascii="Arial" w:eastAsia="Arial" w:hAnsi="Arial" w:cs="Arial"/>
          <w:sz w:val="22"/>
          <w:szCs w:val="22"/>
        </w:rPr>
        <w:t>o</w:t>
      </w:r>
      <w:r>
        <w:rPr>
          <w:rFonts w:ascii="Arial" w:eastAsia="Arial" w:hAnsi="Arial" w:cs="Arial"/>
          <w:spacing w:val="-3"/>
          <w:sz w:val="22"/>
          <w:szCs w:val="22"/>
        </w:rPr>
        <w:t>y</w:t>
      </w:r>
      <w:r>
        <w:rPr>
          <w:rFonts w:ascii="Arial" w:eastAsia="Arial" w:hAnsi="Arial" w:cs="Arial"/>
          <w:sz w:val="22"/>
          <w:szCs w:val="22"/>
        </w:rPr>
        <w:t>ed</w:t>
      </w:r>
      <w:r>
        <w:rPr>
          <w:rFonts w:ascii="Arial" w:eastAsia="Arial" w:hAnsi="Arial" w:cs="Arial"/>
          <w:spacing w:val="1"/>
          <w:sz w:val="22"/>
          <w:szCs w:val="22"/>
        </w:rPr>
        <w:t xml:space="preserve"> t</w:t>
      </w:r>
      <w:r>
        <w:rPr>
          <w:rFonts w:ascii="Arial" w:eastAsia="Arial" w:hAnsi="Arial" w:cs="Arial"/>
          <w:sz w:val="22"/>
          <w:szCs w:val="22"/>
        </w:rPr>
        <w:t xml:space="preserve">o </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k</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 xml:space="preserve">es,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do</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as pe</w:t>
      </w:r>
      <w:r>
        <w:rPr>
          <w:rFonts w:ascii="Arial" w:eastAsia="Arial" w:hAnsi="Arial" w:cs="Arial"/>
          <w:spacing w:val="-2"/>
          <w:sz w:val="22"/>
          <w:szCs w:val="22"/>
        </w:rPr>
        <w:t>r</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 xml:space="preserve">ed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e sca</w:t>
      </w:r>
      <w:r>
        <w:rPr>
          <w:rFonts w:ascii="Arial" w:eastAsia="Arial" w:hAnsi="Arial" w:cs="Arial"/>
          <w:spacing w:val="-1"/>
          <w:sz w:val="22"/>
          <w:szCs w:val="22"/>
        </w:rPr>
        <w:t>li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z w:val="22"/>
          <w:szCs w:val="22"/>
        </w:rPr>
        <w:t xml:space="preserve">er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ures</w:t>
      </w:r>
      <w:r>
        <w:rPr>
          <w:rFonts w:ascii="Arial" w:eastAsia="Arial" w:hAnsi="Arial" w:cs="Arial"/>
          <w:spacing w:val="-1"/>
          <w:sz w:val="22"/>
          <w:szCs w:val="22"/>
        </w:rPr>
        <w:t xml:space="preserve"> </w:t>
      </w:r>
      <w:r>
        <w:rPr>
          <w:rFonts w:ascii="Arial" w:eastAsia="Arial" w:hAnsi="Arial" w:cs="Arial"/>
          <w:sz w:val="22"/>
          <w:szCs w:val="22"/>
        </w:rPr>
        <w:t>as</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3"/>
          <w:sz w:val="22"/>
          <w:szCs w:val="22"/>
        </w:rPr>
        <w:t>u</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es on</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ore</w:t>
      </w:r>
      <w:r>
        <w:rPr>
          <w:rFonts w:ascii="Arial" w:eastAsia="Arial" w:hAnsi="Arial" w:cs="Arial"/>
          <w:spacing w:val="-1"/>
          <w:sz w:val="22"/>
          <w:szCs w:val="22"/>
        </w:rPr>
        <w:t xml:space="preserve"> </w:t>
      </w:r>
      <w:r>
        <w:rPr>
          <w:rFonts w:ascii="Arial" w:eastAsia="Arial" w:hAnsi="Arial" w:cs="Arial"/>
          <w:spacing w:val="-3"/>
          <w:sz w:val="22"/>
          <w:szCs w:val="22"/>
        </w:rPr>
        <w:t>e</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1"/>
          <w:sz w:val="22"/>
          <w:szCs w:val="22"/>
        </w:rPr>
        <w:t>o</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so</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can be</w:t>
      </w:r>
      <w:r>
        <w:rPr>
          <w:rFonts w:ascii="Arial" w:eastAsia="Arial" w:hAnsi="Arial" w:cs="Arial"/>
          <w:spacing w:val="1"/>
          <w:sz w:val="22"/>
          <w:szCs w:val="22"/>
        </w:rPr>
        <w:t xml:space="preserve"> </w:t>
      </w:r>
      <w:r>
        <w:rPr>
          <w:rFonts w:ascii="Arial" w:eastAsia="Arial" w:hAnsi="Arial" w:cs="Arial"/>
          <w:sz w:val="22"/>
          <w:szCs w:val="22"/>
        </w:rPr>
        <w:t>comp</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rm</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ati</w:t>
      </w:r>
      <w:r>
        <w:rPr>
          <w:rFonts w:ascii="Arial" w:eastAsia="Arial" w:hAnsi="Arial" w:cs="Arial"/>
          <w:spacing w:val="-3"/>
          <w:sz w:val="22"/>
          <w:szCs w:val="22"/>
        </w:rPr>
        <w:t>v</w:t>
      </w:r>
      <w:r>
        <w:rPr>
          <w:rFonts w:ascii="Arial" w:eastAsia="Arial" w:hAnsi="Arial" w:cs="Arial"/>
          <w:sz w:val="22"/>
          <w:szCs w:val="22"/>
        </w:rPr>
        <w:t>e impac</w:t>
      </w:r>
      <w:r>
        <w:rPr>
          <w:rFonts w:ascii="Arial" w:eastAsia="Arial" w:hAnsi="Arial" w:cs="Arial"/>
          <w:spacing w:val="1"/>
          <w:sz w:val="22"/>
          <w:szCs w:val="22"/>
        </w:rPr>
        <w:t>t</w:t>
      </w:r>
      <w:r>
        <w:rPr>
          <w:rFonts w:ascii="Arial" w:eastAsia="Arial" w:hAnsi="Arial" w:cs="Arial"/>
          <w:sz w:val="22"/>
          <w:szCs w:val="22"/>
        </w:rPr>
        <w:t>.</w:t>
      </w:r>
    </w:p>
    <w:p w:rsidR="00A37357" w:rsidRDefault="0047235E">
      <w:pPr>
        <w:spacing w:before="3" w:line="240" w:lineRule="exact"/>
        <w:ind w:left="220" w:right="380"/>
        <w:rPr>
          <w:rFonts w:ascii="Arial" w:eastAsia="Arial" w:hAnsi="Arial" w:cs="Arial"/>
          <w:sz w:val="22"/>
          <w:szCs w:val="22"/>
        </w:rPr>
      </w:pPr>
      <w:r>
        <w:rPr>
          <w:rFonts w:ascii="Arial" w:eastAsia="Arial" w:hAnsi="Arial" w:cs="Arial"/>
          <w:sz w:val="22"/>
          <w:szCs w:val="22"/>
        </w:rPr>
        <w:t>F</w:t>
      </w:r>
      <w:r>
        <w:rPr>
          <w:rFonts w:ascii="Arial" w:eastAsia="Arial" w:hAnsi="Arial" w:cs="Arial"/>
          <w:spacing w:val="-1"/>
          <w:sz w:val="22"/>
          <w:szCs w:val="22"/>
        </w:rPr>
        <w:t>e</w:t>
      </w:r>
      <w:r>
        <w:rPr>
          <w:rFonts w:ascii="Arial" w:eastAsia="Arial" w:hAnsi="Arial" w:cs="Arial"/>
          <w:sz w:val="22"/>
          <w:szCs w:val="22"/>
        </w:rPr>
        <w:t>atu</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z w:val="22"/>
          <w:szCs w:val="22"/>
        </w:rPr>
        <w:t>se</w:t>
      </w:r>
      <w:r>
        <w:rPr>
          <w:rFonts w:ascii="Arial" w:eastAsia="Arial" w:hAnsi="Arial" w:cs="Arial"/>
          <w:spacing w:val="-1"/>
          <w:sz w:val="22"/>
          <w:szCs w:val="22"/>
        </w:rPr>
        <w:t>l</w:t>
      </w:r>
      <w:r>
        <w:rPr>
          <w:rFonts w:ascii="Arial" w:eastAsia="Arial" w:hAnsi="Arial" w:cs="Arial"/>
          <w:sz w:val="22"/>
          <w:szCs w:val="22"/>
        </w:rPr>
        <w:t>ecti</w:t>
      </w:r>
      <w:r>
        <w:rPr>
          <w:rFonts w:ascii="Arial" w:eastAsia="Arial" w:hAnsi="Arial" w:cs="Arial"/>
          <w:spacing w:val="-1"/>
          <w:sz w:val="22"/>
          <w:szCs w:val="22"/>
        </w:rPr>
        <w:t>o</w:t>
      </w:r>
      <w:r>
        <w:rPr>
          <w:rFonts w:ascii="Arial" w:eastAsia="Arial" w:hAnsi="Arial" w:cs="Arial"/>
          <w:sz w:val="22"/>
          <w:szCs w:val="22"/>
        </w:rPr>
        <w:t>n is</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1"/>
          <w:sz w:val="22"/>
          <w:szCs w:val="22"/>
        </w:rPr>
        <w:t>m</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pacing w:val="-2"/>
          <w:sz w:val="22"/>
          <w:szCs w:val="22"/>
        </w:rPr>
        <w:t>v</w:t>
      </w:r>
      <w:r>
        <w:rPr>
          <w:rFonts w:ascii="Arial" w:eastAsia="Arial" w:hAnsi="Arial" w:cs="Arial"/>
          <w:sz w:val="22"/>
          <w:szCs w:val="22"/>
        </w:rPr>
        <w:t xml:space="preserve">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2"/>
          <w:sz w:val="22"/>
          <w:szCs w:val="22"/>
        </w:rPr>
        <w:t>m</w:t>
      </w:r>
      <w:r>
        <w:rPr>
          <w:rFonts w:ascii="Arial" w:eastAsia="Arial" w:hAnsi="Arial" w:cs="Arial"/>
          <w:sz w:val="22"/>
          <w:szCs w:val="22"/>
        </w:rPr>
        <w:t>um</w:t>
      </w:r>
      <w:r>
        <w:rPr>
          <w:rFonts w:ascii="Arial" w:eastAsia="Arial" w:hAnsi="Arial" w:cs="Arial"/>
          <w:spacing w:val="2"/>
          <w:sz w:val="22"/>
          <w:szCs w:val="22"/>
        </w:rPr>
        <w:t xml:space="preserve"> </w:t>
      </w:r>
      <w:r>
        <w:rPr>
          <w:rFonts w:ascii="Arial" w:eastAsia="Arial" w:hAnsi="Arial" w:cs="Arial"/>
          <w:sz w:val="22"/>
          <w:szCs w:val="22"/>
        </w:rPr>
        <w:t>n</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z w:val="22"/>
          <w:szCs w:val="22"/>
        </w:rPr>
        <w:t xml:space="preserve">r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3"/>
          <w:sz w:val="22"/>
          <w:szCs w:val="22"/>
        </w:rPr>
        <w:t>f</w:t>
      </w:r>
      <w:r>
        <w:rPr>
          <w:rFonts w:ascii="Arial" w:eastAsia="Arial" w:hAnsi="Arial" w:cs="Arial"/>
          <w:spacing w:val="-3"/>
          <w:sz w:val="22"/>
          <w:szCs w:val="22"/>
        </w:rPr>
        <w:t>e</w:t>
      </w:r>
      <w:r>
        <w:rPr>
          <w:rFonts w:ascii="Arial" w:eastAsia="Arial" w:hAnsi="Arial" w:cs="Arial"/>
          <w:sz w:val="22"/>
          <w:szCs w:val="22"/>
        </w:rPr>
        <w:t>at</w:t>
      </w:r>
      <w:r>
        <w:rPr>
          <w:rFonts w:ascii="Arial" w:eastAsia="Arial" w:hAnsi="Arial" w:cs="Arial"/>
          <w:spacing w:val="-2"/>
          <w:sz w:val="22"/>
          <w:szCs w:val="22"/>
        </w:rPr>
        <w:t>u</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6"/>
          <w:sz w:val="22"/>
          <w:szCs w:val="22"/>
        </w:rPr>
        <w:t xml:space="preserve"> </w:t>
      </w:r>
      <w:r>
        <w:rPr>
          <w:rFonts w:ascii="Arial" w:eastAsia="Arial" w:hAnsi="Arial" w:cs="Arial"/>
          <w:spacing w:val="-3"/>
          <w:sz w:val="22"/>
          <w:szCs w:val="22"/>
        </w:rPr>
        <w:t>n</w:t>
      </w:r>
      <w:r>
        <w:rPr>
          <w:rFonts w:ascii="Arial" w:eastAsia="Arial" w:hAnsi="Arial" w:cs="Arial"/>
          <w:sz w:val="22"/>
          <w:szCs w:val="22"/>
        </w:rPr>
        <w:t>ec</w:t>
      </w:r>
      <w:r>
        <w:rPr>
          <w:rFonts w:ascii="Arial" w:eastAsia="Arial" w:hAnsi="Arial" w:cs="Arial"/>
          <w:spacing w:val="-1"/>
          <w:sz w:val="22"/>
          <w:szCs w:val="22"/>
        </w:rPr>
        <w:t>e</w:t>
      </w:r>
      <w:r>
        <w:rPr>
          <w:rFonts w:ascii="Arial" w:eastAsia="Arial" w:hAnsi="Arial" w:cs="Arial"/>
          <w:sz w:val="22"/>
          <w:szCs w:val="22"/>
        </w:rPr>
        <w:t>ssary</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ca</w:t>
      </w:r>
      <w:r>
        <w:rPr>
          <w:rFonts w:ascii="Arial" w:eastAsia="Arial" w:hAnsi="Arial" w:cs="Arial"/>
          <w:spacing w:val="-1"/>
          <w:sz w:val="22"/>
          <w:szCs w:val="22"/>
        </w:rPr>
        <w:t>pt</w:t>
      </w:r>
      <w:r>
        <w:rPr>
          <w:rFonts w:ascii="Arial" w:eastAsia="Arial" w:hAnsi="Arial" w:cs="Arial"/>
          <w:sz w:val="22"/>
          <w:szCs w:val="22"/>
        </w:rPr>
        <w:t xml:space="preserve">ure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3"/>
          <w:sz w:val="22"/>
          <w:szCs w:val="22"/>
        </w:rPr>
        <w:t>d</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3"/>
          <w:sz w:val="22"/>
          <w:szCs w:val="22"/>
        </w:rPr>
        <w:t>a</w:t>
      </w:r>
      <w:r>
        <w:rPr>
          <w:rFonts w:ascii="Arial" w:eastAsia="Arial" w:hAnsi="Arial" w:cs="Arial"/>
          <w:spacing w:val="1"/>
          <w:sz w:val="22"/>
          <w:szCs w:val="22"/>
        </w:rPr>
        <w:t>tt</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ns</w:t>
      </w:r>
      <w:r>
        <w:rPr>
          <w:rFonts w:ascii="Arial" w:eastAsia="Arial" w:hAnsi="Arial" w:cs="Arial"/>
          <w:spacing w:val="-1"/>
          <w:sz w:val="22"/>
          <w:szCs w:val="22"/>
        </w:rPr>
        <w:t xml:space="preserve"> </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 xml:space="preserve">a,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ne</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1"/>
          <w:sz w:val="22"/>
          <w:szCs w:val="22"/>
        </w:rPr>
        <w:t>ll</w:t>
      </w:r>
      <w:r>
        <w:rPr>
          <w:rFonts w:ascii="Arial" w:eastAsia="Arial" w:hAnsi="Arial" w:cs="Arial"/>
          <w:sz w:val="22"/>
          <w:szCs w:val="22"/>
        </w:rPr>
        <w:t>o</w:t>
      </w:r>
      <w:r>
        <w:rPr>
          <w:rFonts w:ascii="Arial" w:eastAsia="Arial" w:hAnsi="Arial" w:cs="Arial"/>
          <w:spacing w:val="-4"/>
          <w:sz w:val="22"/>
          <w:szCs w:val="22"/>
        </w:rPr>
        <w:t>w</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4"/>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hil</w:t>
      </w:r>
      <w:r>
        <w:rPr>
          <w:rFonts w:ascii="Arial" w:eastAsia="Arial" w:hAnsi="Arial" w:cs="Arial"/>
          <w:sz w:val="22"/>
          <w:szCs w:val="22"/>
        </w:rPr>
        <w:t>os</w:t>
      </w:r>
      <w:r>
        <w:rPr>
          <w:rFonts w:ascii="Arial" w:eastAsia="Arial" w:hAnsi="Arial" w:cs="Arial"/>
          <w:spacing w:val="-1"/>
          <w:sz w:val="22"/>
          <w:szCs w:val="22"/>
        </w:rPr>
        <w:t>o</w:t>
      </w:r>
      <w:r>
        <w:rPr>
          <w:rFonts w:ascii="Arial" w:eastAsia="Arial" w:hAnsi="Arial" w:cs="Arial"/>
          <w:sz w:val="22"/>
          <w:szCs w:val="22"/>
        </w:rPr>
        <w:t>p</w:t>
      </w:r>
      <w:r>
        <w:rPr>
          <w:rFonts w:ascii="Arial" w:eastAsia="Arial" w:hAnsi="Arial" w:cs="Arial"/>
          <w:spacing w:val="-1"/>
          <w:sz w:val="22"/>
          <w:szCs w:val="22"/>
        </w:rPr>
        <w:t>h</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 xml:space="preserve">g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a</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s</w:t>
      </w:r>
      <w:r>
        <w:rPr>
          <w:rFonts w:ascii="Arial" w:eastAsia="Arial" w:hAnsi="Arial" w:cs="Arial"/>
          <w:spacing w:val="-3"/>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e as</w:t>
      </w:r>
    </w:p>
    <w:p w:rsidR="00A37357" w:rsidRDefault="0047235E">
      <w:pPr>
        <w:spacing w:before="2" w:line="240" w:lineRule="exact"/>
        <w:ind w:left="220" w:right="478"/>
        <w:rPr>
          <w:rFonts w:ascii="Arial" w:eastAsia="Arial" w:hAnsi="Arial" w:cs="Arial"/>
          <w:sz w:val="22"/>
          <w:szCs w:val="22"/>
        </w:rPr>
      </w:pP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z w:val="22"/>
          <w:szCs w:val="22"/>
        </w:rPr>
        <w:t>ss</w:t>
      </w:r>
      <w:r>
        <w:rPr>
          <w:rFonts w:ascii="Arial" w:eastAsia="Arial" w:hAnsi="Arial" w:cs="Arial"/>
          <w:spacing w:val="-1"/>
          <w:sz w:val="22"/>
          <w:szCs w:val="22"/>
        </w:rPr>
        <w:t>i</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1"/>
          <w:sz w:val="22"/>
          <w:szCs w:val="22"/>
        </w:rPr>
        <w:t>u</w:t>
      </w:r>
      <w:r>
        <w:rPr>
          <w:rFonts w:ascii="Arial" w:eastAsia="Arial" w:hAnsi="Arial" w:cs="Arial"/>
          <w:sz w:val="22"/>
          <w:szCs w:val="22"/>
        </w:rPr>
        <w:t>t n</w:t>
      </w:r>
      <w:r>
        <w:rPr>
          <w:rFonts w:ascii="Arial" w:eastAsia="Arial" w:hAnsi="Arial" w:cs="Arial"/>
          <w:spacing w:val="-1"/>
          <w:sz w:val="22"/>
          <w:szCs w:val="22"/>
        </w:rPr>
        <w:t>o</w:t>
      </w:r>
      <w:r>
        <w:rPr>
          <w:rFonts w:ascii="Arial" w:eastAsia="Arial" w:hAnsi="Arial" w:cs="Arial"/>
          <w:sz w:val="22"/>
          <w:szCs w:val="22"/>
        </w:rPr>
        <w:t>t s</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er</w:t>
      </w:r>
      <w:r>
        <w:rPr>
          <w:rFonts w:ascii="Arial" w:eastAsia="Arial" w:hAnsi="Arial" w:cs="Arial"/>
          <w:spacing w:val="-3"/>
          <w:sz w:val="22"/>
          <w:szCs w:val="22"/>
        </w:rPr>
        <w:t xml:space="preserve"> </w:t>
      </w:r>
      <w:r>
        <w:rPr>
          <w:rFonts w:ascii="Arial" w:eastAsia="Arial" w:hAnsi="Arial" w:cs="Arial"/>
          <w:spacing w:val="1"/>
          <w:sz w:val="22"/>
          <w:szCs w:val="22"/>
        </w:rPr>
        <w:t>(</w:t>
      </w:r>
      <w:r>
        <w:rPr>
          <w:rFonts w:ascii="Arial" w:eastAsia="Arial" w:hAnsi="Arial" w:cs="Arial"/>
          <w:spacing w:val="-1"/>
          <w:sz w:val="22"/>
          <w:szCs w:val="22"/>
        </w:rPr>
        <w:t>Al</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 xml:space="preserve">t </w:t>
      </w:r>
      <w:r>
        <w:rPr>
          <w:rFonts w:ascii="Arial" w:eastAsia="Arial" w:hAnsi="Arial" w:cs="Arial"/>
          <w:spacing w:val="-1"/>
          <w:sz w:val="22"/>
          <w:szCs w:val="22"/>
        </w:rPr>
        <w:t>Ei</w:t>
      </w:r>
      <w:r>
        <w:rPr>
          <w:rFonts w:ascii="Arial" w:eastAsia="Arial" w:hAnsi="Arial" w:cs="Arial"/>
          <w:sz w:val="22"/>
          <w:szCs w:val="22"/>
        </w:rPr>
        <w:t>nste</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w:t>
      </w:r>
      <w:r>
        <w:rPr>
          <w:rFonts w:ascii="Arial" w:eastAsia="Arial" w:hAnsi="Arial" w:cs="Arial"/>
          <w:sz w:val="22"/>
          <w:szCs w:val="22"/>
        </w:rPr>
        <w:t>, or</w:t>
      </w:r>
      <w:r>
        <w:rPr>
          <w:rFonts w:ascii="Arial" w:eastAsia="Arial" w:hAnsi="Arial" w:cs="Arial"/>
          <w:spacing w:val="-1"/>
          <w:sz w:val="22"/>
          <w:szCs w:val="22"/>
        </w:rPr>
        <w:t xml:space="preserve"> i</w:t>
      </w:r>
      <w:r>
        <w:rPr>
          <w:rFonts w:ascii="Arial" w:eastAsia="Arial" w:hAnsi="Arial" w:cs="Arial"/>
          <w:sz w:val="22"/>
          <w:szCs w:val="22"/>
        </w:rPr>
        <w:t xml:space="preserve">n </w:t>
      </w:r>
      <w:r>
        <w:rPr>
          <w:rFonts w:ascii="Arial" w:eastAsia="Arial" w:hAnsi="Arial" w:cs="Arial"/>
          <w:spacing w:val="-2"/>
          <w:sz w:val="22"/>
          <w:szCs w:val="22"/>
        </w:rPr>
        <w:t>o</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ords: h</w:t>
      </w:r>
      <w:r>
        <w:rPr>
          <w:rFonts w:ascii="Arial" w:eastAsia="Arial" w:hAnsi="Arial" w:cs="Arial"/>
          <w:spacing w:val="-1"/>
          <w:sz w:val="22"/>
          <w:szCs w:val="22"/>
        </w:rPr>
        <w:t>avi</w:t>
      </w:r>
      <w:r>
        <w:rPr>
          <w:rFonts w:ascii="Arial" w:eastAsia="Arial" w:hAnsi="Arial" w:cs="Arial"/>
          <w:sz w:val="22"/>
          <w:szCs w:val="22"/>
        </w:rPr>
        <w:t>ng</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um</w:t>
      </w:r>
      <w:r>
        <w:rPr>
          <w:rFonts w:ascii="Arial" w:eastAsia="Arial" w:hAnsi="Arial" w:cs="Arial"/>
          <w:spacing w:val="2"/>
          <w:sz w:val="22"/>
          <w:szCs w:val="22"/>
        </w:rPr>
        <w:t xml:space="preserve"> </w:t>
      </w:r>
      <w:r>
        <w:rPr>
          <w:rFonts w:ascii="Arial" w:eastAsia="Arial" w:hAnsi="Arial" w:cs="Arial"/>
          <w:sz w:val="22"/>
          <w:szCs w:val="22"/>
        </w:rPr>
        <w:t>n</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t h</w:t>
      </w:r>
      <w:r>
        <w:rPr>
          <w:rFonts w:ascii="Arial" w:eastAsia="Arial" w:hAnsi="Arial" w:cs="Arial"/>
          <w:spacing w:val="-1"/>
          <w:sz w:val="22"/>
          <w:szCs w:val="22"/>
        </w:rPr>
        <w:t>ol</w:t>
      </w:r>
      <w:r>
        <w:rPr>
          <w:rFonts w:ascii="Arial" w:eastAsia="Arial" w:hAnsi="Arial" w:cs="Arial"/>
          <w:sz w:val="22"/>
          <w:szCs w:val="22"/>
        </w:rPr>
        <w:t xml:space="preserve">ds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m</w:t>
      </w:r>
      <w:r>
        <w:rPr>
          <w:rFonts w:ascii="Arial" w:eastAsia="Arial" w:hAnsi="Arial" w:cs="Arial"/>
          <w:sz w:val="22"/>
          <w:szCs w:val="22"/>
        </w:rPr>
        <w:t>a</w:t>
      </w:r>
      <w:r>
        <w:rPr>
          <w:rFonts w:ascii="Arial" w:eastAsia="Arial" w:hAnsi="Arial" w:cs="Arial"/>
          <w:spacing w:val="-3"/>
          <w:sz w:val="22"/>
          <w:szCs w:val="22"/>
        </w:rPr>
        <w:t>x</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um</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ati</w:t>
      </w:r>
      <w:r>
        <w:rPr>
          <w:rFonts w:ascii="Arial" w:eastAsia="Arial" w:hAnsi="Arial" w:cs="Arial"/>
          <w:spacing w:val="-1"/>
          <w:sz w:val="22"/>
          <w:szCs w:val="22"/>
        </w:rPr>
        <w:t>on</w:t>
      </w:r>
      <w:r>
        <w:rPr>
          <w:rFonts w:ascii="Arial" w:eastAsia="Arial" w:hAnsi="Arial" w:cs="Arial"/>
          <w:sz w:val="22"/>
          <w:szCs w:val="22"/>
        </w:rPr>
        <w:t xml:space="preserv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ac</w:t>
      </w:r>
      <w:r>
        <w:rPr>
          <w:rFonts w:ascii="Arial" w:eastAsia="Arial" w:hAnsi="Arial" w:cs="Arial"/>
          <w:spacing w:val="-1"/>
          <w:sz w:val="22"/>
          <w:szCs w:val="22"/>
        </w:rPr>
        <w:t>hi</w:t>
      </w:r>
      <w:r>
        <w:rPr>
          <w:rFonts w:ascii="Arial" w:eastAsia="Arial" w:hAnsi="Arial" w:cs="Arial"/>
          <w:sz w:val="22"/>
          <w:szCs w:val="22"/>
        </w:rPr>
        <w:t>ne</w:t>
      </w:r>
      <w:r>
        <w:rPr>
          <w:rFonts w:ascii="Arial" w:eastAsia="Arial" w:hAnsi="Arial" w:cs="Arial"/>
          <w:spacing w:val="-2"/>
          <w:sz w:val="22"/>
          <w:szCs w:val="22"/>
        </w:rPr>
        <w:t xml:space="preserve"> </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4"/>
          <w:sz w:val="22"/>
          <w:szCs w:val="22"/>
        </w:rPr>
        <w:t>l</w:t>
      </w:r>
      <w:r>
        <w:rPr>
          <w:rFonts w:ascii="Arial" w:eastAsia="Arial" w:hAnsi="Arial" w:cs="Arial"/>
          <w:spacing w:val="2"/>
          <w:sz w:val="22"/>
          <w:szCs w:val="22"/>
        </w:rPr>
        <w:t>g</w:t>
      </w:r>
      <w:r>
        <w:rPr>
          <w:rFonts w:ascii="Arial" w:eastAsia="Arial" w:hAnsi="Arial" w:cs="Arial"/>
          <w:sz w:val="22"/>
          <w:szCs w:val="22"/>
        </w:rPr>
        <w:t>ori</w:t>
      </w:r>
      <w:r>
        <w:rPr>
          <w:rFonts w:ascii="Arial" w:eastAsia="Arial" w:hAnsi="Arial" w:cs="Arial"/>
          <w:spacing w:val="-2"/>
          <w:sz w:val="22"/>
          <w:szCs w:val="22"/>
        </w:rPr>
        <w:t>t</w:t>
      </w:r>
      <w:r>
        <w:rPr>
          <w:rFonts w:ascii="Arial" w:eastAsia="Arial" w:hAnsi="Arial" w:cs="Arial"/>
          <w:sz w:val="22"/>
          <w:szCs w:val="22"/>
        </w:rPr>
        <w:t>hm</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2"/>
          <w:sz w:val="22"/>
          <w:szCs w:val="22"/>
        </w:rPr>
        <w:t>r</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pacing w:val="1"/>
          <w:sz w:val="22"/>
          <w:szCs w:val="22"/>
        </w:rPr>
        <w:t>rm</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ce is</w:t>
      </w:r>
    </w:p>
    <w:p w:rsidR="00A37357" w:rsidRDefault="0047235E">
      <w:pPr>
        <w:spacing w:line="240" w:lineRule="exact"/>
        <w:ind w:left="220"/>
        <w:rPr>
          <w:rFonts w:ascii="Arial" w:eastAsia="Arial" w:hAnsi="Arial" w:cs="Arial"/>
          <w:sz w:val="22"/>
          <w:szCs w:val="22"/>
        </w:rPr>
      </w:pPr>
      <w:r>
        <w:rPr>
          <w:rFonts w:ascii="Arial" w:eastAsia="Arial" w:hAnsi="Arial" w:cs="Arial"/>
          <w:spacing w:val="2"/>
          <w:sz w:val="22"/>
          <w:szCs w:val="22"/>
        </w:rPr>
        <w:t>g</w:t>
      </w:r>
      <w:r>
        <w:rPr>
          <w:rFonts w:ascii="Arial" w:eastAsia="Arial" w:hAnsi="Arial" w:cs="Arial"/>
          <w:sz w:val="22"/>
          <w:szCs w:val="22"/>
        </w:rPr>
        <w:t>o</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t</w:t>
      </w:r>
      <w:r>
        <w:rPr>
          <w:rFonts w:ascii="Arial" w:eastAsia="Arial" w:hAnsi="Arial" w:cs="Arial"/>
          <w:sz w:val="22"/>
          <w:szCs w:val="22"/>
        </w:rPr>
        <w:t>o be</w:t>
      </w:r>
      <w:r>
        <w:rPr>
          <w:rFonts w:ascii="Arial" w:eastAsia="Arial" w:hAnsi="Arial" w:cs="Arial"/>
          <w:spacing w:val="-1"/>
          <w:sz w:val="22"/>
          <w:szCs w:val="22"/>
        </w:rPr>
        <w:t xml:space="preserve"> </w:t>
      </w:r>
      <w:r>
        <w:rPr>
          <w:rFonts w:ascii="Arial" w:eastAsia="Arial" w:hAnsi="Arial" w:cs="Arial"/>
          <w:sz w:val="22"/>
          <w:szCs w:val="22"/>
        </w:rPr>
        <w:t>1</w:t>
      </w:r>
      <w:r>
        <w:rPr>
          <w:rFonts w:ascii="Arial" w:eastAsia="Arial" w:hAnsi="Arial" w:cs="Arial"/>
          <w:spacing w:val="-1"/>
          <w:sz w:val="22"/>
          <w:szCs w:val="22"/>
        </w:rPr>
        <w:t>0</w:t>
      </w:r>
      <w:r>
        <w:rPr>
          <w:rFonts w:ascii="Arial" w:eastAsia="Arial" w:hAnsi="Arial" w:cs="Arial"/>
          <w:sz w:val="22"/>
          <w:szCs w:val="22"/>
        </w:rPr>
        <w:t>0%</w:t>
      </w:r>
      <w:r>
        <w:rPr>
          <w:rFonts w:ascii="Arial" w:eastAsia="Arial" w:hAnsi="Arial" w:cs="Arial"/>
          <w:spacing w:val="-1"/>
          <w:sz w:val="22"/>
          <w:szCs w:val="22"/>
        </w:rPr>
        <w:t xml:space="preserve"> </w:t>
      </w:r>
      <w:r w:rsidR="00835964">
        <w:rPr>
          <w:rFonts w:ascii="Arial" w:eastAsia="Arial" w:hAnsi="Arial" w:cs="Arial"/>
          <w:sz w:val="22"/>
          <w:szCs w:val="22"/>
        </w:rPr>
        <w:t>d</w:t>
      </w:r>
      <w:r w:rsidR="00835964">
        <w:rPr>
          <w:rFonts w:ascii="Arial" w:eastAsia="Arial" w:hAnsi="Arial" w:cs="Arial"/>
          <w:spacing w:val="-1"/>
          <w:sz w:val="22"/>
          <w:szCs w:val="22"/>
        </w:rPr>
        <w:t>e</w:t>
      </w:r>
      <w:r w:rsidR="00835964">
        <w:rPr>
          <w:rFonts w:ascii="Arial" w:eastAsia="Arial" w:hAnsi="Arial" w:cs="Arial"/>
          <w:sz w:val="22"/>
          <w:szCs w:val="22"/>
        </w:rPr>
        <w:t>p</w:t>
      </w:r>
      <w:r w:rsidR="00835964">
        <w:rPr>
          <w:rFonts w:ascii="Arial" w:eastAsia="Arial" w:hAnsi="Arial" w:cs="Arial"/>
          <w:spacing w:val="-1"/>
          <w:sz w:val="22"/>
          <w:szCs w:val="22"/>
        </w:rPr>
        <w:t>e</w:t>
      </w:r>
      <w:r w:rsidR="00835964">
        <w:rPr>
          <w:rFonts w:ascii="Arial" w:eastAsia="Arial" w:hAnsi="Arial" w:cs="Arial"/>
          <w:spacing w:val="-3"/>
          <w:sz w:val="22"/>
          <w:szCs w:val="22"/>
        </w:rPr>
        <w:t>n</w:t>
      </w:r>
      <w:r w:rsidR="00835964">
        <w:rPr>
          <w:rFonts w:ascii="Arial" w:eastAsia="Arial" w:hAnsi="Arial" w:cs="Arial"/>
          <w:sz w:val="22"/>
          <w:szCs w:val="22"/>
        </w:rPr>
        <w:t>d</w:t>
      </w:r>
      <w:r w:rsidR="00835964">
        <w:rPr>
          <w:rFonts w:ascii="Arial" w:eastAsia="Arial" w:hAnsi="Arial" w:cs="Arial"/>
          <w:spacing w:val="-1"/>
          <w:sz w:val="22"/>
          <w:szCs w:val="22"/>
        </w:rPr>
        <w:t>e</w:t>
      </w:r>
      <w:r w:rsidR="00835964">
        <w:rPr>
          <w:rFonts w:ascii="Arial" w:eastAsia="Arial" w:hAnsi="Arial" w:cs="Arial"/>
          <w:sz w:val="22"/>
          <w:szCs w:val="22"/>
        </w:rPr>
        <w:t>nt</w:t>
      </w:r>
      <w:r>
        <w:rPr>
          <w:rFonts w:ascii="Arial" w:eastAsia="Arial" w:hAnsi="Arial" w:cs="Arial"/>
          <w:spacing w:val="2"/>
          <w:sz w:val="22"/>
          <w:szCs w:val="22"/>
        </w:rPr>
        <w:t xml:space="preserve"> </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ur</w:t>
      </w:r>
      <w:r>
        <w:rPr>
          <w:rFonts w:ascii="Arial" w:eastAsia="Arial" w:hAnsi="Arial" w:cs="Arial"/>
          <w:spacing w:val="-2"/>
          <w:sz w:val="22"/>
          <w:szCs w:val="22"/>
        </w:rPr>
        <w:t>e</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us</w:t>
      </w:r>
      <w:r>
        <w:rPr>
          <w:rFonts w:ascii="Arial" w:eastAsia="Arial" w:hAnsi="Arial" w:cs="Arial"/>
          <w:spacing w:val="-3"/>
          <w:sz w:val="22"/>
          <w:szCs w:val="22"/>
        </w:rPr>
        <w:t>e</w:t>
      </w:r>
      <w:r>
        <w:rPr>
          <w:rFonts w:ascii="Arial" w:eastAsia="Arial" w:hAnsi="Arial" w:cs="Arial"/>
          <w:sz w:val="22"/>
          <w:szCs w:val="22"/>
        </w:rPr>
        <w:t>d.</w:t>
      </w:r>
    </w:p>
    <w:p w:rsidR="00A37357" w:rsidRDefault="00A37357">
      <w:pPr>
        <w:spacing w:before="11" w:line="240" w:lineRule="exact"/>
        <w:rPr>
          <w:sz w:val="24"/>
          <w:szCs w:val="24"/>
        </w:rPr>
      </w:pPr>
    </w:p>
    <w:p w:rsidR="00A37357" w:rsidRDefault="0047235E">
      <w:pPr>
        <w:ind w:left="220" w:right="331"/>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op</w:t>
      </w:r>
      <w:r>
        <w:rPr>
          <w:rFonts w:ascii="Arial" w:eastAsia="Arial" w:hAnsi="Arial" w:cs="Arial"/>
          <w:spacing w:val="-1"/>
          <w:sz w:val="22"/>
          <w:szCs w:val="22"/>
        </w:rPr>
        <w:t xml:space="preserve"> </w:t>
      </w:r>
      <w:r>
        <w:rPr>
          <w:rFonts w:ascii="Arial" w:eastAsia="Arial" w:hAnsi="Arial" w:cs="Arial"/>
          <w:sz w:val="22"/>
          <w:szCs w:val="22"/>
        </w:rPr>
        <w:t>5</w:t>
      </w:r>
      <w:r>
        <w:rPr>
          <w:rFonts w:ascii="Arial" w:eastAsia="Arial" w:hAnsi="Arial" w:cs="Arial"/>
          <w:spacing w:val="-1"/>
          <w:sz w:val="22"/>
          <w:szCs w:val="22"/>
        </w:rPr>
        <w:t xml:space="preserve">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 xml:space="preserve">es </w:t>
      </w:r>
      <w:r>
        <w:rPr>
          <w:rFonts w:ascii="Arial" w:eastAsia="Arial" w:hAnsi="Arial" w:cs="Arial"/>
          <w:spacing w:val="-3"/>
          <w:sz w:val="22"/>
          <w:szCs w:val="22"/>
        </w:rPr>
        <w:t>w</w:t>
      </w:r>
      <w:r>
        <w:rPr>
          <w:rFonts w:ascii="Arial" w:eastAsia="Arial" w:hAnsi="Arial" w:cs="Arial"/>
          <w:sz w:val="22"/>
          <w:szCs w:val="22"/>
        </w:rPr>
        <w:t>ere</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n se</w:t>
      </w:r>
      <w:r>
        <w:rPr>
          <w:rFonts w:ascii="Arial" w:eastAsia="Arial" w:hAnsi="Arial" w:cs="Arial"/>
          <w:spacing w:val="-1"/>
          <w:sz w:val="22"/>
          <w:szCs w:val="22"/>
        </w:rPr>
        <w:t>l</w:t>
      </w:r>
      <w:r>
        <w:rPr>
          <w:rFonts w:ascii="Arial" w:eastAsia="Arial" w:hAnsi="Arial" w:cs="Arial"/>
          <w:sz w:val="22"/>
          <w:szCs w:val="22"/>
        </w:rPr>
        <w:t>ecte</w:t>
      </w:r>
      <w:r>
        <w:rPr>
          <w:rFonts w:ascii="Arial" w:eastAsia="Arial" w:hAnsi="Arial" w:cs="Arial"/>
          <w:spacing w:val="-1"/>
          <w:sz w:val="22"/>
          <w:szCs w:val="22"/>
        </w:rPr>
        <w:t>d</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nc</w:t>
      </w:r>
      <w:r>
        <w:rPr>
          <w:rFonts w:ascii="Arial" w:eastAsia="Arial" w:hAnsi="Arial" w:cs="Arial"/>
          <w:spacing w:val="-1"/>
          <w:sz w:val="22"/>
          <w:szCs w:val="22"/>
        </w:rPr>
        <w:t>l</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pacing w:val="-2"/>
          <w:sz w:val="22"/>
          <w:szCs w:val="22"/>
        </w:rPr>
        <w:t>y</w:t>
      </w:r>
      <w:r>
        <w:rPr>
          <w:rFonts w:ascii="Arial" w:eastAsia="Arial" w:hAnsi="Arial" w:cs="Arial"/>
          <w:sz w:val="22"/>
          <w:szCs w:val="22"/>
        </w:rPr>
        <w:t>_</w:t>
      </w:r>
      <w:r>
        <w:rPr>
          <w:rFonts w:ascii="Arial" w:eastAsia="Arial" w:hAnsi="Arial" w:cs="Arial"/>
          <w:spacing w:val="-1"/>
          <w:sz w:val="22"/>
          <w:szCs w:val="22"/>
        </w:rPr>
        <w:t>d</w:t>
      </w:r>
      <w:r>
        <w:rPr>
          <w:rFonts w:ascii="Arial" w:eastAsia="Arial" w:hAnsi="Arial" w:cs="Arial"/>
          <w:sz w:val="22"/>
          <w:szCs w:val="22"/>
        </w:rPr>
        <w:t>atas</w:t>
      </w:r>
      <w:r>
        <w:rPr>
          <w:rFonts w:ascii="Arial" w:eastAsia="Arial" w:hAnsi="Arial" w:cs="Arial"/>
          <w:spacing w:val="-2"/>
          <w:sz w:val="22"/>
          <w:szCs w:val="22"/>
        </w:rPr>
        <w:t>e</w:t>
      </w:r>
      <w:r>
        <w:rPr>
          <w:rFonts w:ascii="Arial" w:eastAsia="Arial" w:hAnsi="Arial" w:cs="Arial"/>
          <w:sz w:val="22"/>
          <w:szCs w:val="22"/>
        </w:rPr>
        <w:t xml:space="preserve">t </w:t>
      </w:r>
      <w:r>
        <w:rPr>
          <w:rFonts w:ascii="Arial" w:eastAsia="Arial" w:hAnsi="Arial" w:cs="Arial"/>
          <w:spacing w:val="1"/>
          <w:sz w:val="22"/>
          <w:szCs w:val="22"/>
        </w:rPr>
        <w:t>(</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sca</w:t>
      </w:r>
      <w:r>
        <w:rPr>
          <w:rFonts w:ascii="Arial" w:eastAsia="Arial" w:hAnsi="Arial" w:cs="Arial"/>
          <w:spacing w:val="-1"/>
          <w:sz w:val="22"/>
          <w:szCs w:val="22"/>
        </w:rPr>
        <w:t>l</w:t>
      </w:r>
      <w:r>
        <w:rPr>
          <w:rFonts w:ascii="Arial" w:eastAsia="Arial" w:hAnsi="Arial" w:cs="Arial"/>
          <w:spacing w:val="-3"/>
          <w:sz w:val="22"/>
          <w:szCs w:val="22"/>
        </w:rPr>
        <w:t>e</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pacing w:val="-2"/>
          <w:sz w:val="22"/>
          <w:szCs w:val="22"/>
        </w:rPr>
        <w:t>m</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 us</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1"/>
          <w:sz w:val="22"/>
          <w:szCs w:val="22"/>
        </w:rPr>
        <w:t xml:space="preserve"> i</w:t>
      </w:r>
      <w:r>
        <w:rPr>
          <w:rFonts w:ascii="Arial" w:eastAsia="Arial" w:hAnsi="Arial" w:cs="Arial"/>
          <w:sz w:val="22"/>
          <w:szCs w:val="22"/>
        </w:rPr>
        <w:t xml:space="preserve">n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ass</w:t>
      </w:r>
      <w:r>
        <w:rPr>
          <w:rFonts w:ascii="Arial" w:eastAsia="Arial" w:hAnsi="Arial" w:cs="Arial"/>
          <w:spacing w:val="-4"/>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 xml:space="preserve">er; </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pacing w:val="-2"/>
          <w:sz w:val="22"/>
          <w:szCs w:val="22"/>
        </w:rPr>
        <w:t>y</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b</w:t>
      </w:r>
      <w:r>
        <w:rPr>
          <w:rFonts w:ascii="Arial" w:eastAsia="Arial" w:hAnsi="Arial" w:cs="Arial"/>
          <w:spacing w:val="-1"/>
          <w:sz w:val="22"/>
          <w:szCs w:val="22"/>
        </w:rPr>
        <w:t>o</w:t>
      </w:r>
      <w:r>
        <w:rPr>
          <w:rFonts w:ascii="Arial" w:eastAsia="Arial" w:hAnsi="Arial" w:cs="Arial"/>
          <w:spacing w:val="1"/>
          <w:sz w:val="22"/>
          <w:szCs w:val="22"/>
        </w:rPr>
        <w:t>t</w:t>
      </w:r>
      <w:r>
        <w:rPr>
          <w:rFonts w:ascii="Arial" w:eastAsia="Arial" w:hAnsi="Arial" w:cs="Arial"/>
          <w:sz w:val="22"/>
          <w:szCs w:val="22"/>
        </w:rPr>
        <w:t xml:space="preserve">h </w:t>
      </w:r>
      <w:r>
        <w:rPr>
          <w:rFonts w:ascii="Arial" w:eastAsia="Arial" w:hAnsi="Arial" w:cs="Arial"/>
          <w:spacing w:val="-2"/>
          <w:sz w:val="22"/>
          <w:szCs w:val="22"/>
        </w:rPr>
        <w:t>s</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ll</w:t>
      </w:r>
      <w:r>
        <w:rPr>
          <w:rFonts w:ascii="Arial" w:eastAsia="Arial" w:hAnsi="Arial" w:cs="Arial"/>
          <w:sz w:val="22"/>
          <w:szCs w:val="22"/>
        </w:rPr>
        <w:t>er</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er</w:t>
      </w:r>
      <w:r>
        <w:rPr>
          <w:rFonts w:ascii="Arial" w:eastAsia="Arial" w:hAnsi="Arial" w:cs="Arial"/>
          <w:spacing w:val="-1"/>
          <w:sz w:val="22"/>
          <w:szCs w:val="22"/>
        </w:rPr>
        <w:t xml:space="preserve"> </w:t>
      </w:r>
      <w:r>
        <w:rPr>
          <w:rFonts w:ascii="Arial" w:eastAsia="Arial" w:hAnsi="Arial" w:cs="Arial"/>
          <w:spacing w:val="-3"/>
          <w:sz w:val="22"/>
          <w:szCs w:val="22"/>
        </w:rPr>
        <w:t>n</w:t>
      </w:r>
      <w:r>
        <w:rPr>
          <w:rFonts w:ascii="Arial" w:eastAsia="Arial" w:hAnsi="Arial" w:cs="Arial"/>
          <w:sz w:val="22"/>
          <w:szCs w:val="22"/>
        </w:rPr>
        <w:t xml:space="preserve">umbers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2"/>
          <w:sz w:val="22"/>
          <w:szCs w:val="22"/>
        </w:rPr>
        <w:t>r</w:t>
      </w:r>
      <w:r>
        <w:rPr>
          <w:rFonts w:ascii="Arial" w:eastAsia="Arial" w:hAnsi="Arial" w:cs="Arial"/>
          <w:sz w:val="22"/>
          <w:szCs w:val="22"/>
        </w:rPr>
        <w:t>es n</w:t>
      </w:r>
      <w:r>
        <w:rPr>
          <w:rFonts w:ascii="Arial" w:eastAsia="Arial" w:hAnsi="Arial" w:cs="Arial"/>
          <w:spacing w:val="-2"/>
          <w:sz w:val="22"/>
          <w:szCs w:val="22"/>
        </w:rPr>
        <w:t>e</w:t>
      </w:r>
      <w:r>
        <w:rPr>
          <w:rFonts w:ascii="Arial" w:eastAsia="Arial" w:hAnsi="Arial" w:cs="Arial"/>
          <w:spacing w:val="2"/>
          <w:sz w:val="22"/>
          <w:szCs w:val="22"/>
        </w:rPr>
        <w:t>g</w:t>
      </w:r>
      <w:r>
        <w:rPr>
          <w:rFonts w:ascii="Arial" w:eastAsia="Arial" w:hAnsi="Arial" w:cs="Arial"/>
          <w:spacing w:val="-3"/>
          <w:sz w:val="22"/>
          <w:szCs w:val="22"/>
        </w:rPr>
        <w:t>a</w:t>
      </w:r>
      <w:r>
        <w:rPr>
          <w:rFonts w:ascii="Arial" w:eastAsia="Arial" w:hAnsi="Arial" w:cs="Arial"/>
          <w:spacing w:val="-1"/>
          <w:sz w:val="22"/>
          <w:szCs w:val="22"/>
        </w:rPr>
        <w:t>ti</w:t>
      </w:r>
      <w:r>
        <w:rPr>
          <w:rFonts w:ascii="Arial" w:eastAsia="Arial" w:hAnsi="Arial" w:cs="Arial"/>
          <w:spacing w:val="-2"/>
          <w:sz w:val="22"/>
          <w:szCs w:val="22"/>
        </w:rPr>
        <w:t>v</w:t>
      </w:r>
      <w:r>
        <w:rPr>
          <w:rFonts w:ascii="Arial" w:eastAsia="Arial" w:hAnsi="Arial" w:cs="Arial"/>
          <w:spacing w:val="2"/>
          <w:sz w:val="22"/>
          <w:szCs w:val="22"/>
        </w:rPr>
        <w:t>e</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
          <w:sz w:val="22"/>
          <w:szCs w:val="22"/>
        </w:rPr>
        <w:t xml:space="preserve"> 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1"/>
          <w:sz w:val="22"/>
          <w:szCs w:val="22"/>
        </w:rPr>
        <w:t xml:space="preserve"> t</w:t>
      </w:r>
      <w:r>
        <w:rPr>
          <w:rFonts w:ascii="Arial" w:eastAsia="Arial" w:hAnsi="Arial" w:cs="Arial"/>
          <w:sz w:val="22"/>
          <w:szCs w:val="22"/>
        </w:rPr>
        <w:t>he prec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1"/>
          <w:sz w:val="22"/>
          <w:szCs w:val="22"/>
        </w:rPr>
        <w:t>all</w:t>
      </w:r>
      <w:r>
        <w:rPr>
          <w:rFonts w:ascii="Arial" w:eastAsia="Arial" w:hAnsi="Arial" w:cs="Arial"/>
          <w:sz w:val="22"/>
          <w:szCs w:val="22"/>
        </w:rPr>
        <w:t>.</w:t>
      </w:r>
      <w:r>
        <w:rPr>
          <w:rFonts w:ascii="Arial" w:eastAsia="Arial" w:hAnsi="Arial" w:cs="Arial"/>
          <w:spacing w:val="61"/>
          <w:sz w:val="22"/>
          <w:szCs w:val="22"/>
        </w:rPr>
        <w:t xml:space="preserve"> </w:t>
      </w:r>
      <w:r>
        <w:rPr>
          <w:rFonts w:ascii="Arial" w:eastAsia="Arial" w:hAnsi="Arial" w:cs="Arial"/>
          <w:spacing w:val="2"/>
          <w:sz w:val="22"/>
          <w:szCs w:val="22"/>
        </w:rPr>
        <w:t>T</w:t>
      </w:r>
      <w:r>
        <w:rPr>
          <w:rFonts w:ascii="Arial" w:eastAsia="Arial" w:hAnsi="Arial" w:cs="Arial"/>
          <w:spacing w:val="-3"/>
          <w:sz w:val="22"/>
          <w:szCs w:val="22"/>
        </w:rPr>
        <w:t>h</w:t>
      </w:r>
      <w:r>
        <w:rPr>
          <w:rFonts w:ascii="Arial" w:eastAsia="Arial" w:hAnsi="Arial" w:cs="Arial"/>
          <w:sz w:val="22"/>
          <w:szCs w:val="22"/>
        </w:rPr>
        <w:t>ese</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ures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er</w:t>
      </w:r>
      <w:r>
        <w:rPr>
          <w:rFonts w:ascii="Arial" w:eastAsia="Arial" w:hAnsi="Arial" w:cs="Arial"/>
          <w:spacing w:val="1"/>
          <w:sz w:val="22"/>
          <w:szCs w:val="22"/>
        </w:rPr>
        <w:t>e</w:t>
      </w:r>
      <w:r>
        <w:rPr>
          <w:rFonts w:ascii="Arial" w:eastAsia="Arial" w:hAnsi="Arial" w:cs="Arial"/>
          <w:sz w:val="22"/>
          <w:szCs w:val="22"/>
        </w:rPr>
        <w:t>:</w:t>
      </w:r>
    </w:p>
    <w:p w:rsidR="00A37357" w:rsidRDefault="00A37357">
      <w:pPr>
        <w:spacing w:before="14" w:line="240" w:lineRule="exact"/>
        <w:rPr>
          <w:sz w:val="24"/>
          <w:szCs w:val="24"/>
        </w:rPr>
      </w:pPr>
    </w:p>
    <w:p w:rsidR="00A37357" w:rsidRDefault="0047235E">
      <w:pPr>
        <w:ind w:left="220"/>
        <w:rPr>
          <w:rFonts w:ascii="Consolas" w:eastAsia="Consolas" w:hAnsi="Consolas" w:cs="Consolas"/>
        </w:rPr>
      </w:pPr>
      <w:r>
        <w:rPr>
          <w:rFonts w:ascii="Consolas" w:eastAsia="Consolas" w:hAnsi="Consolas" w:cs="Consolas"/>
          <w:spacing w:val="1"/>
        </w:rPr>
        <w:t>['salar</w:t>
      </w:r>
      <w:r>
        <w:rPr>
          <w:rFonts w:ascii="Consolas" w:eastAsia="Consolas" w:hAnsi="Consolas" w:cs="Consolas"/>
          <w:spacing w:val="-1"/>
        </w:rPr>
        <w:t>y</w:t>
      </w:r>
      <w:r>
        <w:rPr>
          <w:rFonts w:ascii="Consolas" w:eastAsia="Consolas" w:hAnsi="Consolas" w:cs="Consolas"/>
          <w:spacing w:val="1"/>
        </w:rPr>
        <w:t>'</w:t>
      </w:r>
      <w:r>
        <w:rPr>
          <w:rFonts w:ascii="Consolas" w:eastAsia="Consolas" w:hAnsi="Consolas" w:cs="Consolas"/>
        </w:rPr>
        <w:t>,</w:t>
      </w:r>
      <w:r>
        <w:rPr>
          <w:rFonts w:ascii="Consolas" w:eastAsia="Consolas" w:hAnsi="Consolas" w:cs="Consolas"/>
          <w:spacing w:val="-9"/>
        </w:rPr>
        <w:t xml:space="preserve"> </w:t>
      </w:r>
      <w:r>
        <w:rPr>
          <w:rFonts w:ascii="Consolas" w:eastAsia="Consolas" w:hAnsi="Consolas" w:cs="Consolas"/>
          <w:spacing w:val="1"/>
        </w:rPr>
        <w:t>'</w:t>
      </w:r>
      <w:r>
        <w:rPr>
          <w:rFonts w:ascii="Consolas" w:eastAsia="Consolas" w:hAnsi="Consolas" w:cs="Consolas"/>
          <w:spacing w:val="-1"/>
        </w:rPr>
        <w:t>b</w:t>
      </w:r>
      <w:r>
        <w:rPr>
          <w:rFonts w:ascii="Consolas" w:eastAsia="Consolas" w:hAnsi="Consolas" w:cs="Consolas"/>
          <w:spacing w:val="1"/>
        </w:rPr>
        <w:t>onus'</w:t>
      </w:r>
      <w:r>
        <w:rPr>
          <w:rFonts w:ascii="Consolas" w:eastAsia="Consolas" w:hAnsi="Consolas" w:cs="Consolas"/>
        </w:rPr>
        <w:t>,</w:t>
      </w:r>
      <w:r>
        <w:rPr>
          <w:rFonts w:ascii="Consolas" w:eastAsia="Consolas" w:hAnsi="Consolas" w:cs="Consolas"/>
          <w:spacing w:val="-9"/>
        </w:rPr>
        <w:t xml:space="preserve"> </w:t>
      </w:r>
      <w:r>
        <w:rPr>
          <w:rFonts w:ascii="Consolas" w:eastAsia="Consolas" w:hAnsi="Consolas" w:cs="Consolas"/>
          <w:spacing w:val="1"/>
        </w:rPr>
        <w:t>'</w:t>
      </w:r>
      <w:r>
        <w:rPr>
          <w:rFonts w:ascii="Consolas" w:eastAsia="Consolas" w:hAnsi="Consolas" w:cs="Consolas"/>
          <w:spacing w:val="-1"/>
        </w:rPr>
        <w:t>f</w:t>
      </w:r>
      <w:r>
        <w:rPr>
          <w:rFonts w:ascii="Consolas" w:eastAsia="Consolas" w:hAnsi="Consolas" w:cs="Consolas"/>
          <w:spacing w:val="1"/>
        </w:rPr>
        <w:t>raction</w:t>
      </w:r>
      <w:r>
        <w:rPr>
          <w:rFonts w:ascii="Consolas" w:eastAsia="Consolas" w:hAnsi="Consolas" w:cs="Consolas"/>
          <w:spacing w:val="-1"/>
        </w:rPr>
        <w:t>_</w:t>
      </w:r>
      <w:r>
        <w:rPr>
          <w:rFonts w:ascii="Consolas" w:eastAsia="Consolas" w:hAnsi="Consolas" w:cs="Consolas"/>
          <w:spacing w:val="1"/>
        </w:rPr>
        <w:t>from</w:t>
      </w:r>
      <w:r>
        <w:rPr>
          <w:rFonts w:ascii="Consolas" w:eastAsia="Consolas" w:hAnsi="Consolas" w:cs="Consolas"/>
          <w:spacing w:val="-1"/>
        </w:rPr>
        <w:t>_</w:t>
      </w:r>
      <w:r>
        <w:rPr>
          <w:rFonts w:ascii="Consolas" w:eastAsia="Consolas" w:hAnsi="Consolas" w:cs="Consolas"/>
          <w:spacing w:val="1"/>
        </w:rPr>
        <w:t>this_</w:t>
      </w:r>
      <w:r>
        <w:rPr>
          <w:rFonts w:ascii="Consolas" w:eastAsia="Consolas" w:hAnsi="Consolas" w:cs="Consolas"/>
          <w:spacing w:val="-1"/>
        </w:rPr>
        <w:t>p</w:t>
      </w:r>
      <w:r>
        <w:rPr>
          <w:rFonts w:ascii="Consolas" w:eastAsia="Consolas" w:hAnsi="Consolas" w:cs="Consolas"/>
          <w:spacing w:val="1"/>
        </w:rPr>
        <w:t>er</w:t>
      </w:r>
      <w:r>
        <w:rPr>
          <w:rFonts w:ascii="Consolas" w:eastAsia="Consolas" w:hAnsi="Consolas" w:cs="Consolas"/>
          <w:spacing w:val="-1"/>
        </w:rPr>
        <w:t>s</w:t>
      </w:r>
      <w:r>
        <w:rPr>
          <w:rFonts w:ascii="Consolas" w:eastAsia="Consolas" w:hAnsi="Consolas" w:cs="Consolas"/>
          <w:spacing w:val="1"/>
        </w:rPr>
        <w:t>on_to_p</w:t>
      </w:r>
      <w:r>
        <w:rPr>
          <w:rFonts w:ascii="Consolas" w:eastAsia="Consolas" w:hAnsi="Consolas" w:cs="Consolas"/>
          <w:spacing w:val="-1"/>
        </w:rPr>
        <w:t>o</w:t>
      </w:r>
      <w:r>
        <w:rPr>
          <w:rFonts w:ascii="Consolas" w:eastAsia="Consolas" w:hAnsi="Consolas" w:cs="Consolas"/>
          <w:spacing w:val="1"/>
        </w:rPr>
        <w:t>i'</w:t>
      </w:r>
      <w:r>
        <w:rPr>
          <w:rFonts w:ascii="Consolas" w:eastAsia="Consolas" w:hAnsi="Consolas" w:cs="Consolas"/>
        </w:rPr>
        <w:t>,</w:t>
      </w:r>
      <w:r>
        <w:rPr>
          <w:rFonts w:ascii="Consolas" w:eastAsia="Consolas" w:hAnsi="Consolas" w:cs="Consolas"/>
          <w:spacing w:val="-36"/>
        </w:rPr>
        <w:t xml:space="preserve"> </w:t>
      </w:r>
      <w:r>
        <w:rPr>
          <w:rFonts w:ascii="Consolas" w:eastAsia="Consolas" w:hAnsi="Consolas" w:cs="Consolas"/>
          <w:spacing w:val="-2"/>
        </w:rPr>
        <w:t>'</w:t>
      </w:r>
      <w:r>
        <w:rPr>
          <w:rFonts w:ascii="Consolas" w:eastAsia="Consolas" w:hAnsi="Consolas" w:cs="Consolas"/>
          <w:spacing w:val="1"/>
        </w:rPr>
        <w:t>exerc</w:t>
      </w:r>
      <w:r>
        <w:rPr>
          <w:rFonts w:ascii="Consolas" w:eastAsia="Consolas" w:hAnsi="Consolas" w:cs="Consolas"/>
          <w:spacing w:val="-1"/>
        </w:rPr>
        <w:t>i</w:t>
      </w:r>
      <w:r>
        <w:rPr>
          <w:rFonts w:ascii="Consolas" w:eastAsia="Consolas" w:hAnsi="Consolas" w:cs="Consolas"/>
          <w:spacing w:val="1"/>
        </w:rPr>
        <w:t>se</w:t>
      </w:r>
      <w:r>
        <w:rPr>
          <w:rFonts w:ascii="Consolas" w:eastAsia="Consolas" w:hAnsi="Consolas" w:cs="Consolas"/>
          <w:spacing w:val="-1"/>
        </w:rPr>
        <w:t>d</w:t>
      </w:r>
      <w:r>
        <w:rPr>
          <w:rFonts w:ascii="Consolas" w:eastAsia="Consolas" w:hAnsi="Consolas" w:cs="Consolas"/>
          <w:spacing w:val="1"/>
        </w:rPr>
        <w:t>_stock_</w:t>
      </w:r>
      <w:r>
        <w:rPr>
          <w:rFonts w:ascii="Consolas" w:eastAsia="Consolas" w:hAnsi="Consolas" w:cs="Consolas"/>
          <w:spacing w:val="-1"/>
        </w:rPr>
        <w:t>o</w:t>
      </w:r>
      <w:r>
        <w:rPr>
          <w:rFonts w:ascii="Consolas" w:eastAsia="Consolas" w:hAnsi="Consolas" w:cs="Consolas"/>
          <w:spacing w:val="1"/>
        </w:rPr>
        <w:t>ptio</w:t>
      </w:r>
      <w:r>
        <w:rPr>
          <w:rFonts w:ascii="Consolas" w:eastAsia="Consolas" w:hAnsi="Consolas" w:cs="Consolas"/>
          <w:spacing w:val="-1"/>
        </w:rPr>
        <w:t>n</w:t>
      </w:r>
      <w:r>
        <w:rPr>
          <w:rFonts w:ascii="Consolas" w:eastAsia="Consolas" w:hAnsi="Consolas" w:cs="Consolas"/>
          <w:spacing w:val="1"/>
        </w:rPr>
        <w:t>s',</w:t>
      </w:r>
    </w:p>
    <w:p w:rsidR="00A37357" w:rsidRDefault="0047235E">
      <w:pPr>
        <w:spacing w:before="1"/>
        <w:ind w:left="220"/>
        <w:rPr>
          <w:rFonts w:ascii="Consolas" w:eastAsia="Consolas" w:hAnsi="Consolas" w:cs="Consolas"/>
        </w:rPr>
      </w:pPr>
      <w:r>
        <w:rPr>
          <w:rFonts w:ascii="Consolas" w:eastAsia="Consolas" w:hAnsi="Consolas" w:cs="Consolas"/>
          <w:spacing w:val="1"/>
        </w:rPr>
        <w:t>'long_t</w:t>
      </w:r>
      <w:r>
        <w:rPr>
          <w:rFonts w:ascii="Consolas" w:eastAsia="Consolas" w:hAnsi="Consolas" w:cs="Consolas"/>
          <w:spacing w:val="-1"/>
        </w:rPr>
        <w:t>e</w:t>
      </w:r>
      <w:r>
        <w:rPr>
          <w:rFonts w:ascii="Consolas" w:eastAsia="Consolas" w:hAnsi="Consolas" w:cs="Consolas"/>
          <w:spacing w:val="1"/>
        </w:rPr>
        <w:t>rm_i</w:t>
      </w:r>
      <w:r>
        <w:rPr>
          <w:rFonts w:ascii="Consolas" w:eastAsia="Consolas" w:hAnsi="Consolas" w:cs="Consolas"/>
          <w:spacing w:val="-2"/>
        </w:rPr>
        <w:t>n</w:t>
      </w:r>
      <w:r>
        <w:rPr>
          <w:rFonts w:ascii="Consolas" w:eastAsia="Consolas" w:hAnsi="Consolas" w:cs="Consolas"/>
          <w:spacing w:val="1"/>
        </w:rPr>
        <w:t>centi</w:t>
      </w:r>
      <w:r>
        <w:rPr>
          <w:rFonts w:ascii="Consolas" w:eastAsia="Consolas" w:hAnsi="Consolas" w:cs="Consolas"/>
          <w:spacing w:val="-2"/>
        </w:rPr>
        <w:t>v</w:t>
      </w:r>
      <w:r>
        <w:rPr>
          <w:rFonts w:ascii="Consolas" w:eastAsia="Consolas" w:hAnsi="Consolas" w:cs="Consolas"/>
          <w:spacing w:val="1"/>
        </w:rPr>
        <w:t>e'</w:t>
      </w:r>
      <w:r>
        <w:rPr>
          <w:rFonts w:ascii="Consolas" w:eastAsia="Consolas" w:hAnsi="Consolas" w:cs="Consolas"/>
        </w:rPr>
        <w:t>]</w:t>
      </w:r>
    </w:p>
    <w:p w:rsidR="00A37357" w:rsidRDefault="00A37357">
      <w:pPr>
        <w:spacing w:before="17" w:line="240" w:lineRule="exact"/>
        <w:rPr>
          <w:sz w:val="24"/>
          <w:szCs w:val="24"/>
        </w:rPr>
      </w:pPr>
    </w:p>
    <w:p w:rsidR="00A37357" w:rsidRDefault="0047235E">
      <w:pPr>
        <w:spacing w:line="240" w:lineRule="exact"/>
        <w:ind w:left="220" w:right="504" w:firstLine="62"/>
        <w:rPr>
          <w:rFonts w:ascii="Arial" w:eastAsia="Arial" w:hAnsi="Arial" w:cs="Arial"/>
          <w:sz w:val="22"/>
          <w:szCs w:val="22"/>
        </w:rPr>
      </w:pP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can</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z w:val="22"/>
          <w:szCs w:val="22"/>
        </w:rPr>
        <w:t>se</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fr</w:t>
      </w:r>
      <w:r>
        <w:rPr>
          <w:rFonts w:ascii="Arial" w:eastAsia="Arial" w:hAnsi="Arial" w:cs="Arial"/>
          <w:spacing w:val="-3"/>
          <w:sz w:val="22"/>
          <w:szCs w:val="22"/>
        </w:rPr>
        <w:t>o</w:t>
      </w:r>
      <w:r>
        <w:rPr>
          <w:rFonts w:ascii="Arial" w:eastAsia="Arial" w:hAnsi="Arial" w:cs="Arial"/>
          <w:sz w:val="22"/>
          <w:szCs w:val="22"/>
        </w:rPr>
        <w:t xml:space="preserve">m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li</w:t>
      </w:r>
      <w:r>
        <w:rPr>
          <w:rFonts w:ascii="Arial" w:eastAsia="Arial" w:hAnsi="Arial" w:cs="Arial"/>
          <w:sz w:val="22"/>
          <w:szCs w:val="22"/>
        </w:rPr>
        <w:t>st</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 xml:space="preserve">es </w:t>
      </w:r>
      <w:r>
        <w:rPr>
          <w:rFonts w:ascii="Arial" w:eastAsia="Arial" w:hAnsi="Arial" w:cs="Arial"/>
          <w:spacing w:val="-2"/>
          <w:sz w:val="22"/>
          <w:szCs w:val="22"/>
        </w:rPr>
        <w:t>u</w:t>
      </w:r>
      <w:r>
        <w:rPr>
          <w:rFonts w:ascii="Arial" w:eastAsia="Arial" w:hAnsi="Arial" w:cs="Arial"/>
          <w:sz w:val="22"/>
          <w:szCs w:val="22"/>
        </w:rPr>
        <w:t>sed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 cl</w:t>
      </w:r>
      <w:r>
        <w:rPr>
          <w:rFonts w:ascii="Arial" w:eastAsia="Arial" w:hAnsi="Arial" w:cs="Arial"/>
          <w:spacing w:val="-1"/>
          <w:sz w:val="22"/>
          <w:szCs w:val="22"/>
        </w:rPr>
        <w:t>a</w:t>
      </w:r>
      <w:r>
        <w:rPr>
          <w:rFonts w:ascii="Arial" w:eastAsia="Arial" w:hAnsi="Arial" w:cs="Arial"/>
          <w:sz w:val="22"/>
          <w:szCs w:val="22"/>
        </w:rPr>
        <w:t>ss</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er,</w:t>
      </w:r>
      <w:r>
        <w:rPr>
          <w:rFonts w:ascii="Arial" w:eastAsia="Arial" w:hAnsi="Arial" w:cs="Arial"/>
          <w:spacing w:val="4"/>
          <w:sz w:val="22"/>
          <w:szCs w:val="22"/>
        </w:rPr>
        <w:t xml:space="preserve"> </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n</w:t>
      </w:r>
      <w:r>
        <w:rPr>
          <w:rFonts w:ascii="Arial" w:eastAsia="Arial" w:hAnsi="Arial" w:cs="Arial"/>
          <w:spacing w:val="-3"/>
          <w:sz w:val="22"/>
          <w:szCs w:val="22"/>
        </w:rPr>
        <w:t>e</w:t>
      </w:r>
      <w:r>
        <w:rPr>
          <w:rFonts w:ascii="Arial" w:eastAsia="Arial" w:hAnsi="Arial" w:cs="Arial"/>
          <w:sz w:val="22"/>
          <w:szCs w:val="22"/>
        </w:rPr>
        <w:t>w</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 xml:space="preserve">al </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 xml:space="preserve">l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ere</w:t>
      </w:r>
      <w:r>
        <w:rPr>
          <w:rFonts w:ascii="Arial" w:eastAsia="Arial" w:hAnsi="Arial" w:cs="Arial"/>
          <w:spacing w:val="1"/>
          <w:sz w:val="22"/>
          <w:szCs w:val="22"/>
        </w:rPr>
        <w:t xml:space="preserve"> </w:t>
      </w:r>
      <w:r>
        <w:rPr>
          <w:rFonts w:ascii="Arial" w:eastAsia="Arial" w:hAnsi="Arial" w:cs="Arial"/>
          <w:sz w:val="22"/>
          <w:szCs w:val="22"/>
        </w:rPr>
        <w:t>us</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 xml:space="preserve">l </w:t>
      </w:r>
      <w:r>
        <w:rPr>
          <w:rFonts w:ascii="Arial" w:eastAsia="Arial" w:hAnsi="Arial" w:cs="Arial"/>
          <w:spacing w:val="-2"/>
          <w:sz w:val="22"/>
          <w:szCs w:val="22"/>
        </w:rPr>
        <w:t>v</w:t>
      </w:r>
      <w:r>
        <w:rPr>
          <w:rFonts w:ascii="Arial" w:eastAsia="Arial" w:hAnsi="Arial" w:cs="Arial"/>
          <w:sz w:val="22"/>
          <w:szCs w:val="22"/>
        </w:rPr>
        <w:t>ersi</w:t>
      </w:r>
      <w:r>
        <w:rPr>
          <w:rFonts w:ascii="Arial" w:eastAsia="Arial" w:hAnsi="Arial" w:cs="Arial"/>
          <w:spacing w:val="-1"/>
          <w:sz w:val="22"/>
          <w:szCs w:val="22"/>
        </w:rPr>
        <w:t>o</w:t>
      </w:r>
      <w:r>
        <w:rPr>
          <w:rFonts w:ascii="Arial" w:eastAsia="Arial" w:hAnsi="Arial" w:cs="Arial"/>
          <w:sz w:val="22"/>
          <w:szCs w:val="22"/>
        </w:rPr>
        <w:t>n beca</w:t>
      </w:r>
      <w:r>
        <w:rPr>
          <w:rFonts w:ascii="Arial" w:eastAsia="Arial" w:hAnsi="Arial" w:cs="Arial"/>
          <w:spacing w:val="-1"/>
          <w:sz w:val="22"/>
          <w:szCs w:val="22"/>
        </w:rPr>
        <w:t>u</w:t>
      </w:r>
      <w:r>
        <w:rPr>
          <w:rFonts w:ascii="Arial" w:eastAsia="Arial" w:hAnsi="Arial" w:cs="Arial"/>
          <w:sz w:val="22"/>
          <w:szCs w:val="22"/>
        </w:rPr>
        <w:t xml:space="preserve">se </w:t>
      </w:r>
      <w:r>
        <w:rPr>
          <w:rFonts w:ascii="Arial" w:eastAsia="Arial" w:hAnsi="Arial" w:cs="Arial"/>
          <w:spacing w:val="-1"/>
          <w:sz w:val="22"/>
          <w:szCs w:val="22"/>
        </w:rPr>
        <w:t>i</w:t>
      </w:r>
      <w:r>
        <w:rPr>
          <w:rFonts w:ascii="Arial" w:eastAsia="Arial" w:hAnsi="Arial" w:cs="Arial"/>
          <w:sz w:val="22"/>
          <w:szCs w:val="22"/>
        </w:rPr>
        <w:t>t d</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el</w:t>
      </w:r>
      <w:r>
        <w:rPr>
          <w:rFonts w:ascii="Arial" w:eastAsia="Arial" w:hAnsi="Arial" w:cs="Arial"/>
          <w:sz w:val="22"/>
          <w:szCs w:val="22"/>
        </w:rPr>
        <w:t xml:space="preserve">p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 xml:space="preserve">d </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1"/>
          <w:sz w:val="22"/>
          <w:szCs w:val="22"/>
        </w:rPr>
        <w:t>all</w:t>
      </w:r>
      <w:r>
        <w:rPr>
          <w:rFonts w:ascii="Arial" w:eastAsia="Arial" w:hAnsi="Arial" w:cs="Arial"/>
          <w:sz w:val="22"/>
          <w:szCs w:val="22"/>
        </w:rPr>
        <w:t>.</w:t>
      </w:r>
    </w:p>
    <w:p w:rsidR="00A37357" w:rsidRDefault="00A37357">
      <w:pPr>
        <w:spacing w:before="12" w:line="240" w:lineRule="exact"/>
        <w:rPr>
          <w:sz w:val="24"/>
          <w:szCs w:val="24"/>
        </w:rPr>
      </w:pPr>
    </w:p>
    <w:tbl>
      <w:tblPr>
        <w:tblW w:w="0" w:type="auto"/>
        <w:tblInd w:w="101" w:type="dxa"/>
        <w:tblLayout w:type="fixed"/>
        <w:tblCellMar>
          <w:left w:w="0" w:type="dxa"/>
          <w:right w:w="0" w:type="dxa"/>
        </w:tblCellMar>
        <w:tblLook w:val="01E0" w:firstRow="1" w:lastRow="1" w:firstColumn="1" w:lastColumn="1" w:noHBand="0" w:noVBand="0"/>
      </w:tblPr>
      <w:tblGrid>
        <w:gridCol w:w="9578"/>
      </w:tblGrid>
      <w:tr w:rsidR="00A37357">
        <w:trPr>
          <w:trHeight w:hRule="exact" w:val="779"/>
        </w:trPr>
        <w:tc>
          <w:tcPr>
            <w:tcW w:w="9578" w:type="dxa"/>
            <w:tcBorders>
              <w:top w:val="nil"/>
              <w:left w:val="single" w:sz="8" w:space="0" w:color="B3CC82"/>
              <w:bottom w:val="nil"/>
              <w:right w:val="single" w:sz="8" w:space="0" w:color="B3CC82"/>
            </w:tcBorders>
            <w:shd w:val="clear" w:color="auto" w:fill="9BBA58"/>
          </w:tcPr>
          <w:p w:rsidR="00A37357" w:rsidRDefault="0047235E">
            <w:pPr>
              <w:spacing w:before="5"/>
              <w:ind w:left="244" w:right="4973" w:hanging="122"/>
              <w:rPr>
                <w:rFonts w:ascii="Arial" w:eastAsia="Arial" w:hAnsi="Arial" w:cs="Arial"/>
                <w:sz w:val="22"/>
                <w:szCs w:val="22"/>
              </w:rPr>
            </w:pPr>
            <w:r>
              <w:rPr>
                <w:rFonts w:ascii="Arial" w:eastAsia="Arial" w:hAnsi="Arial" w:cs="Arial"/>
                <w:b/>
                <w:spacing w:val="-1"/>
                <w:sz w:val="22"/>
                <w:szCs w:val="22"/>
              </w:rPr>
              <w:t>N</w:t>
            </w:r>
            <w:r>
              <w:rPr>
                <w:rFonts w:ascii="Arial" w:eastAsia="Arial" w:hAnsi="Arial" w:cs="Arial"/>
                <w:b/>
                <w:sz w:val="22"/>
                <w:szCs w:val="22"/>
              </w:rPr>
              <w:t>umb</w:t>
            </w:r>
            <w:r>
              <w:rPr>
                <w:rFonts w:ascii="Arial" w:eastAsia="Arial" w:hAnsi="Arial" w:cs="Arial"/>
                <w:b/>
                <w:spacing w:val="-1"/>
                <w:sz w:val="22"/>
                <w:szCs w:val="22"/>
              </w:rPr>
              <w:t>e</w:t>
            </w:r>
            <w:r>
              <w:rPr>
                <w:rFonts w:ascii="Arial" w:eastAsia="Arial" w:hAnsi="Arial" w:cs="Arial"/>
                <w:b/>
                <w:sz w:val="22"/>
                <w:szCs w:val="22"/>
              </w:rPr>
              <w:t>r</w:t>
            </w:r>
            <w:r>
              <w:rPr>
                <w:rFonts w:ascii="Arial" w:eastAsia="Arial" w:hAnsi="Arial" w:cs="Arial"/>
                <w:b/>
                <w:spacing w:val="2"/>
                <w:sz w:val="22"/>
                <w:szCs w:val="22"/>
              </w:rPr>
              <w:t xml:space="preserve"> </w:t>
            </w:r>
            <w:r>
              <w:rPr>
                <w:rFonts w:ascii="Arial" w:eastAsia="Arial" w:hAnsi="Arial" w:cs="Arial"/>
                <w:b/>
                <w:spacing w:val="-3"/>
                <w:sz w:val="22"/>
                <w:szCs w:val="22"/>
              </w:rPr>
              <w:t>o</w:t>
            </w:r>
            <w:r>
              <w:rPr>
                <w:rFonts w:ascii="Arial" w:eastAsia="Arial" w:hAnsi="Arial" w:cs="Arial"/>
                <w:b/>
                <w:sz w:val="22"/>
                <w:szCs w:val="22"/>
              </w:rPr>
              <w:t xml:space="preserve">f   </w:t>
            </w:r>
            <w:r>
              <w:rPr>
                <w:rFonts w:ascii="Arial" w:eastAsia="Arial" w:hAnsi="Arial" w:cs="Arial"/>
                <w:b/>
                <w:spacing w:val="26"/>
                <w:sz w:val="22"/>
                <w:szCs w:val="22"/>
              </w:rPr>
              <w:t xml:space="preserve"> </w:t>
            </w:r>
            <w:r>
              <w:rPr>
                <w:rFonts w:ascii="Arial" w:eastAsia="Arial" w:hAnsi="Arial" w:cs="Arial"/>
                <w:b/>
                <w:spacing w:val="-1"/>
                <w:sz w:val="22"/>
                <w:szCs w:val="22"/>
              </w:rPr>
              <w:t>P</w:t>
            </w:r>
            <w:r>
              <w:rPr>
                <w:rFonts w:ascii="Arial" w:eastAsia="Arial" w:hAnsi="Arial" w:cs="Arial"/>
                <w:b/>
                <w:sz w:val="22"/>
                <w:szCs w:val="22"/>
              </w:rPr>
              <w:t>rec</w:t>
            </w:r>
            <w:r>
              <w:rPr>
                <w:rFonts w:ascii="Arial" w:eastAsia="Arial" w:hAnsi="Arial" w:cs="Arial"/>
                <w:b/>
                <w:spacing w:val="1"/>
                <w:sz w:val="22"/>
                <w:szCs w:val="22"/>
              </w:rPr>
              <w:t>i</w:t>
            </w:r>
            <w:r>
              <w:rPr>
                <w:rFonts w:ascii="Arial" w:eastAsia="Arial" w:hAnsi="Arial" w:cs="Arial"/>
                <w:b/>
                <w:sz w:val="22"/>
                <w:szCs w:val="22"/>
              </w:rPr>
              <w:t xml:space="preserve">sion   </w:t>
            </w:r>
            <w:r>
              <w:rPr>
                <w:rFonts w:ascii="Arial" w:eastAsia="Arial" w:hAnsi="Arial" w:cs="Arial"/>
                <w:b/>
                <w:spacing w:val="13"/>
                <w:sz w:val="22"/>
                <w:szCs w:val="22"/>
              </w:rPr>
              <w:t xml:space="preserve"> </w:t>
            </w:r>
            <w:r>
              <w:rPr>
                <w:rFonts w:ascii="Arial" w:eastAsia="Arial" w:hAnsi="Arial" w:cs="Arial"/>
                <w:b/>
                <w:spacing w:val="-1"/>
                <w:sz w:val="22"/>
                <w:szCs w:val="22"/>
              </w:rPr>
              <w:t>R</w:t>
            </w:r>
            <w:r>
              <w:rPr>
                <w:rFonts w:ascii="Arial" w:eastAsia="Arial" w:hAnsi="Arial" w:cs="Arial"/>
                <w:b/>
                <w:sz w:val="22"/>
                <w:szCs w:val="22"/>
              </w:rPr>
              <w:t>e</w:t>
            </w:r>
            <w:r>
              <w:rPr>
                <w:rFonts w:ascii="Arial" w:eastAsia="Arial" w:hAnsi="Arial" w:cs="Arial"/>
                <w:b/>
                <w:spacing w:val="-1"/>
                <w:sz w:val="22"/>
                <w:szCs w:val="22"/>
              </w:rPr>
              <w:t>c</w:t>
            </w:r>
            <w:r>
              <w:rPr>
                <w:rFonts w:ascii="Arial" w:eastAsia="Arial" w:hAnsi="Arial" w:cs="Arial"/>
                <w:b/>
                <w:sz w:val="22"/>
                <w:szCs w:val="22"/>
              </w:rPr>
              <w:t xml:space="preserve">all  </w:t>
            </w:r>
            <w:r>
              <w:rPr>
                <w:rFonts w:ascii="Arial" w:eastAsia="Arial" w:hAnsi="Arial" w:cs="Arial"/>
                <w:b/>
                <w:spacing w:val="52"/>
                <w:sz w:val="22"/>
                <w:szCs w:val="22"/>
              </w:rPr>
              <w:t xml:space="preserve"> </w:t>
            </w:r>
            <w:r>
              <w:rPr>
                <w:rFonts w:ascii="Arial" w:eastAsia="Arial" w:hAnsi="Arial" w:cs="Arial"/>
                <w:b/>
                <w:sz w:val="22"/>
                <w:szCs w:val="22"/>
              </w:rPr>
              <w:t>F</w:t>
            </w:r>
            <w:r>
              <w:rPr>
                <w:rFonts w:ascii="Arial" w:eastAsia="Arial" w:hAnsi="Arial" w:cs="Arial"/>
                <w:b/>
                <w:spacing w:val="-1"/>
                <w:sz w:val="22"/>
                <w:szCs w:val="22"/>
              </w:rPr>
              <w:t>e</w:t>
            </w:r>
            <w:r>
              <w:rPr>
                <w:rFonts w:ascii="Arial" w:eastAsia="Arial" w:hAnsi="Arial" w:cs="Arial"/>
                <w:b/>
                <w:sz w:val="22"/>
                <w:szCs w:val="22"/>
              </w:rPr>
              <w:t xml:space="preserve">atures </w:t>
            </w:r>
            <w:r>
              <w:rPr>
                <w:rFonts w:ascii="Arial" w:eastAsia="Arial" w:hAnsi="Arial" w:cs="Arial"/>
                <w:b/>
                <w:spacing w:val="1"/>
                <w:sz w:val="22"/>
                <w:szCs w:val="22"/>
              </w:rPr>
              <w:t>f</w:t>
            </w:r>
            <w:r>
              <w:rPr>
                <w:rFonts w:ascii="Arial" w:eastAsia="Arial" w:hAnsi="Arial" w:cs="Arial"/>
                <w:b/>
                <w:sz w:val="22"/>
                <w:szCs w:val="22"/>
              </w:rPr>
              <w:t>e</w:t>
            </w:r>
            <w:r>
              <w:rPr>
                <w:rFonts w:ascii="Arial" w:eastAsia="Arial" w:hAnsi="Arial" w:cs="Arial"/>
                <w:b/>
                <w:spacing w:val="-1"/>
                <w:sz w:val="22"/>
                <w:szCs w:val="22"/>
              </w:rPr>
              <w:t>a</w:t>
            </w:r>
            <w:r>
              <w:rPr>
                <w:rFonts w:ascii="Arial" w:eastAsia="Arial" w:hAnsi="Arial" w:cs="Arial"/>
                <w:b/>
                <w:spacing w:val="1"/>
                <w:sz w:val="22"/>
                <w:szCs w:val="22"/>
              </w:rPr>
              <w:t>t</w:t>
            </w:r>
            <w:r>
              <w:rPr>
                <w:rFonts w:ascii="Arial" w:eastAsia="Arial" w:hAnsi="Arial" w:cs="Arial"/>
                <w:b/>
                <w:sz w:val="22"/>
                <w:szCs w:val="22"/>
              </w:rPr>
              <w:t>ures</w:t>
            </w:r>
          </w:p>
          <w:p w:rsidR="00A37357" w:rsidRDefault="0047235E">
            <w:pPr>
              <w:spacing w:line="240" w:lineRule="exact"/>
              <w:ind w:left="220"/>
              <w:rPr>
                <w:rFonts w:ascii="Arial" w:eastAsia="Arial" w:hAnsi="Arial" w:cs="Arial"/>
                <w:sz w:val="22"/>
                <w:szCs w:val="22"/>
              </w:rPr>
            </w:pPr>
            <w:r>
              <w:rPr>
                <w:rFonts w:ascii="Arial" w:eastAsia="Arial" w:hAnsi="Arial" w:cs="Arial"/>
                <w:b/>
                <w:spacing w:val="-1"/>
                <w:sz w:val="22"/>
                <w:szCs w:val="22"/>
              </w:rPr>
              <w:t>S</w:t>
            </w:r>
            <w:r>
              <w:rPr>
                <w:rFonts w:ascii="Arial" w:eastAsia="Arial" w:hAnsi="Arial" w:cs="Arial"/>
                <w:b/>
                <w:sz w:val="22"/>
                <w:szCs w:val="22"/>
              </w:rPr>
              <w:t>elec</w:t>
            </w:r>
            <w:r>
              <w:rPr>
                <w:rFonts w:ascii="Arial" w:eastAsia="Arial" w:hAnsi="Arial" w:cs="Arial"/>
                <w:b/>
                <w:spacing w:val="1"/>
                <w:sz w:val="22"/>
                <w:szCs w:val="22"/>
              </w:rPr>
              <w:t>t</w:t>
            </w:r>
            <w:r>
              <w:rPr>
                <w:rFonts w:ascii="Arial" w:eastAsia="Arial" w:hAnsi="Arial" w:cs="Arial"/>
                <w:b/>
                <w:sz w:val="22"/>
                <w:szCs w:val="22"/>
              </w:rPr>
              <w:t>ed</w:t>
            </w:r>
          </w:p>
        </w:tc>
      </w:tr>
      <w:tr w:rsidR="00A37357">
        <w:trPr>
          <w:trHeight w:hRule="exact" w:val="489"/>
        </w:trPr>
        <w:tc>
          <w:tcPr>
            <w:tcW w:w="9578" w:type="dxa"/>
            <w:tcBorders>
              <w:top w:val="nil"/>
              <w:left w:val="single" w:sz="8" w:space="0" w:color="B3CC82"/>
              <w:bottom w:val="nil"/>
              <w:right w:val="single" w:sz="8" w:space="0" w:color="B3CC82"/>
            </w:tcBorders>
            <w:shd w:val="clear" w:color="auto" w:fill="E6EDD4"/>
          </w:tcPr>
          <w:p w:rsidR="00A37357" w:rsidRDefault="0047235E">
            <w:pPr>
              <w:spacing w:before="7"/>
              <w:ind w:left="611"/>
              <w:rPr>
                <w:rFonts w:ascii="Consolas" w:eastAsia="Consolas" w:hAnsi="Consolas" w:cs="Consolas"/>
              </w:rPr>
            </w:pPr>
            <w:r>
              <w:rPr>
                <w:rFonts w:ascii="Arial" w:eastAsia="Arial" w:hAnsi="Arial" w:cs="Arial"/>
                <w:b/>
                <w:position w:val="-2"/>
                <w:sz w:val="22"/>
                <w:szCs w:val="22"/>
              </w:rPr>
              <w:t xml:space="preserve">4                </w:t>
            </w:r>
            <w:r>
              <w:rPr>
                <w:rFonts w:ascii="Arial" w:eastAsia="Arial" w:hAnsi="Arial" w:cs="Arial"/>
                <w:b/>
                <w:spacing w:val="3"/>
                <w:position w:val="-2"/>
                <w:sz w:val="22"/>
                <w:szCs w:val="22"/>
              </w:rPr>
              <w:t xml:space="preserve"> </w:t>
            </w:r>
            <w:r>
              <w:rPr>
                <w:rFonts w:ascii="Arial" w:eastAsia="Arial" w:hAnsi="Arial" w:cs="Arial"/>
                <w:position w:val="-2"/>
                <w:sz w:val="22"/>
                <w:szCs w:val="22"/>
              </w:rPr>
              <w:t xml:space="preserve">0.25         </w:t>
            </w:r>
            <w:r>
              <w:rPr>
                <w:rFonts w:ascii="Arial" w:eastAsia="Arial" w:hAnsi="Arial" w:cs="Arial"/>
                <w:spacing w:val="42"/>
                <w:position w:val="-2"/>
                <w:sz w:val="22"/>
                <w:szCs w:val="22"/>
              </w:rPr>
              <w:t xml:space="preserve"> </w:t>
            </w:r>
            <w:r>
              <w:rPr>
                <w:rFonts w:ascii="Arial" w:eastAsia="Arial" w:hAnsi="Arial" w:cs="Arial"/>
                <w:position w:val="-2"/>
                <w:sz w:val="22"/>
                <w:szCs w:val="22"/>
              </w:rPr>
              <w:t xml:space="preserve">0.29    </w:t>
            </w:r>
            <w:r>
              <w:rPr>
                <w:rFonts w:ascii="Arial" w:eastAsia="Arial" w:hAnsi="Arial" w:cs="Arial"/>
                <w:spacing w:val="38"/>
                <w:position w:val="-2"/>
                <w:sz w:val="22"/>
                <w:szCs w:val="22"/>
              </w:rPr>
              <w:t xml:space="preserve"> </w:t>
            </w:r>
            <w:r>
              <w:rPr>
                <w:rFonts w:ascii="Consolas" w:eastAsia="Consolas" w:hAnsi="Consolas" w:cs="Consolas"/>
                <w:spacing w:val="1"/>
              </w:rPr>
              <w:t>'bonus'</w:t>
            </w:r>
            <w:r>
              <w:rPr>
                <w:rFonts w:ascii="Consolas" w:eastAsia="Consolas" w:hAnsi="Consolas" w:cs="Consolas"/>
              </w:rPr>
              <w:t>,</w:t>
            </w:r>
            <w:r>
              <w:rPr>
                <w:rFonts w:ascii="Consolas" w:eastAsia="Consolas" w:hAnsi="Consolas" w:cs="Consolas"/>
                <w:spacing w:val="-9"/>
              </w:rPr>
              <w:t xml:space="preserve"> </w:t>
            </w:r>
            <w:r>
              <w:rPr>
                <w:rFonts w:ascii="Consolas" w:eastAsia="Consolas" w:hAnsi="Consolas" w:cs="Consolas"/>
                <w:spacing w:val="1"/>
              </w:rPr>
              <w:t>'fr</w:t>
            </w:r>
            <w:r>
              <w:rPr>
                <w:rFonts w:ascii="Consolas" w:eastAsia="Consolas" w:hAnsi="Consolas" w:cs="Consolas"/>
                <w:spacing w:val="-1"/>
              </w:rPr>
              <w:t>a</w:t>
            </w:r>
            <w:r>
              <w:rPr>
                <w:rFonts w:ascii="Consolas" w:eastAsia="Consolas" w:hAnsi="Consolas" w:cs="Consolas"/>
                <w:spacing w:val="1"/>
              </w:rPr>
              <w:t>ction</w:t>
            </w:r>
            <w:r>
              <w:rPr>
                <w:rFonts w:ascii="Consolas" w:eastAsia="Consolas" w:hAnsi="Consolas" w:cs="Consolas"/>
                <w:spacing w:val="-1"/>
              </w:rPr>
              <w:t>_</w:t>
            </w:r>
            <w:r>
              <w:rPr>
                <w:rFonts w:ascii="Consolas" w:eastAsia="Consolas" w:hAnsi="Consolas" w:cs="Consolas"/>
                <w:spacing w:val="1"/>
              </w:rPr>
              <w:t>fr</w:t>
            </w:r>
            <w:r>
              <w:rPr>
                <w:rFonts w:ascii="Consolas" w:eastAsia="Consolas" w:hAnsi="Consolas" w:cs="Consolas"/>
                <w:spacing w:val="-1"/>
              </w:rPr>
              <w:t>o</w:t>
            </w:r>
            <w:r>
              <w:rPr>
                <w:rFonts w:ascii="Consolas" w:eastAsia="Consolas" w:hAnsi="Consolas" w:cs="Consolas"/>
                <w:spacing w:val="1"/>
              </w:rPr>
              <w:t>m_this_</w:t>
            </w:r>
            <w:r>
              <w:rPr>
                <w:rFonts w:ascii="Consolas" w:eastAsia="Consolas" w:hAnsi="Consolas" w:cs="Consolas"/>
                <w:spacing w:val="-1"/>
              </w:rPr>
              <w:t>p</w:t>
            </w:r>
            <w:r>
              <w:rPr>
                <w:rFonts w:ascii="Consolas" w:eastAsia="Consolas" w:hAnsi="Consolas" w:cs="Consolas"/>
                <w:spacing w:val="1"/>
              </w:rPr>
              <w:t>erso</w:t>
            </w:r>
            <w:r>
              <w:rPr>
                <w:rFonts w:ascii="Consolas" w:eastAsia="Consolas" w:hAnsi="Consolas" w:cs="Consolas"/>
                <w:spacing w:val="-1"/>
              </w:rPr>
              <w:t>n</w:t>
            </w:r>
            <w:r>
              <w:rPr>
                <w:rFonts w:ascii="Consolas" w:eastAsia="Consolas" w:hAnsi="Consolas" w:cs="Consolas"/>
                <w:spacing w:val="1"/>
              </w:rPr>
              <w:t>_to_p</w:t>
            </w:r>
            <w:r>
              <w:rPr>
                <w:rFonts w:ascii="Consolas" w:eastAsia="Consolas" w:hAnsi="Consolas" w:cs="Consolas"/>
                <w:spacing w:val="-1"/>
              </w:rPr>
              <w:t>o</w:t>
            </w:r>
            <w:r>
              <w:rPr>
                <w:rFonts w:ascii="Consolas" w:eastAsia="Consolas" w:hAnsi="Consolas" w:cs="Consolas"/>
                <w:spacing w:val="1"/>
              </w:rPr>
              <w:t>i',</w:t>
            </w:r>
          </w:p>
          <w:p w:rsidR="00A37357" w:rsidRDefault="0047235E">
            <w:pPr>
              <w:spacing w:line="200" w:lineRule="exact"/>
              <w:ind w:left="3626"/>
              <w:rPr>
                <w:rFonts w:ascii="Consolas" w:eastAsia="Consolas" w:hAnsi="Consolas" w:cs="Consolas"/>
              </w:rPr>
            </w:pPr>
            <w:r>
              <w:rPr>
                <w:rFonts w:ascii="Consolas" w:eastAsia="Consolas" w:hAnsi="Consolas" w:cs="Consolas"/>
                <w:spacing w:val="1"/>
                <w:position w:val="1"/>
              </w:rPr>
              <w:t>'exerci</w:t>
            </w:r>
            <w:r>
              <w:rPr>
                <w:rFonts w:ascii="Consolas" w:eastAsia="Consolas" w:hAnsi="Consolas" w:cs="Consolas"/>
                <w:spacing w:val="-1"/>
                <w:position w:val="1"/>
              </w:rPr>
              <w:t>s</w:t>
            </w:r>
            <w:r>
              <w:rPr>
                <w:rFonts w:ascii="Consolas" w:eastAsia="Consolas" w:hAnsi="Consolas" w:cs="Consolas"/>
                <w:spacing w:val="1"/>
                <w:position w:val="1"/>
              </w:rPr>
              <w:t>ed_s</w:t>
            </w:r>
            <w:r>
              <w:rPr>
                <w:rFonts w:ascii="Consolas" w:eastAsia="Consolas" w:hAnsi="Consolas" w:cs="Consolas"/>
                <w:spacing w:val="-1"/>
                <w:position w:val="1"/>
              </w:rPr>
              <w:t>t</w:t>
            </w:r>
            <w:r>
              <w:rPr>
                <w:rFonts w:ascii="Consolas" w:eastAsia="Consolas" w:hAnsi="Consolas" w:cs="Consolas"/>
                <w:spacing w:val="1"/>
                <w:position w:val="1"/>
              </w:rPr>
              <w:t>ock_o</w:t>
            </w:r>
            <w:r>
              <w:rPr>
                <w:rFonts w:ascii="Consolas" w:eastAsia="Consolas" w:hAnsi="Consolas" w:cs="Consolas"/>
                <w:spacing w:val="-1"/>
                <w:position w:val="1"/>
              </w:rPr>
              <w:t>p</w:t>
            </w:r>
            <w:r>
              <w:rPr>
                <w:rFonts w:ascii="Consolas" w:eastAsia="Consolas" w:hAnsi="Consolas" w:cs="Consolas"/>
                <w:spacing w:val="1"/>
                <w:position w:val="1"/>
              </w:rPr>
              <w:t>ti</w:t>
            </w:r>
            <w:r>
              <w:rPr>
                <w:rFonts w:ascii="Consolas" w:eastAsia="Consolas" w:hAnsi="Consolas" w:cs="Consolas"/>
                <w:spacing w:val="-1"/>
                <w:position w:val="1"/>
              </w:rPr>
              <w:t>o</w:t>
            </w:r>
            <w:r>
              <w:rPr>
                <w:rFonts w:ascii="Consolas" w:eastAsia="Consolas" w:hAnsi="Consolas" w:cs="Consolas"/>
                <w:spacing w:val="1"/>
                <w:position w:val="1"/>
              </w:rPr>
              <w:t>ns'</w:t>
            </w:r>
            <w:r>
              <w:rPr>
                <w:rFonts w:ascii="Consolas" w:eastAsia="Consolas" w:hAnsi="Consolas" w:cs="Consolas"/>
                <w:position w:val="1"/>
              </w:rPr>
              <w:t>,</w:t>
            </w:r>
            <w:r>
              <w:rPr>
                <w:rFonts w:ascii="Consolas" w:eastAsia="Consolas" w:hAnsi="Consolas" w:cs="Consolas"/>
                <w:spacing w:val="-27"/>
                <w:position w:val="1"/>
              </w:rPr>
              <w:t xml:space="preserve"> </w:t>
            </w:r>
            <w:r>
              <w:rPr>
                <w:rFonts w:ascii="Consolas" w:eastAsia="Consolas" w:hAnsi="Consolas" w:cs="Consolas"/>
                <w:spacing w:val="1"/>
                <w:position w:val="1"/>
              </w:rPr>
              <w:t>'t</w:t>
            </w:r>
            <w:r>
              <w:rPr>
                <w:rFonts w:ascii="Consolas" w:eastAsia="Consolas" w:hAnsi="Consolas" w:cs="Consolas"/>
                <w:spacing w:val="-1"/>
                <w:position w:val="1"/>
              </w:rPr>
              <w:t>o</w:t>
            </w:r>
            <w:r>
              <w:rPr>
                <w:rFonts w:ascii="Consolas" w:eastAsia="Consolas" w:hAnsi="Consolas" w:cs="Consolas"/>
                <w:spacing w:val="1"/>
                <w:position w:val="1"/>
              </w:rPr>
              <w:t>tal_</w:t>
            </w:r>
            <w:r>
              <w:rPr>
                <w:rFonts w:ascii="Consolas" w:eastAsia="Consolas" w:hAnsi="Consolas" w:cs="Consolas"/>
                <w:spacing w:val="-1"/>
                <w:position w:val="1"/>
              </w:rPr>
              <w:t>s</w:t>
            </w:r>
            <w:r>
              <w:rPr>
                <w:rFonts w:ascii="Consolas" w:eastAsia="Consolas" w:hAnsi="Consolas" w:cs="Consolas"/>
                <w:spacing w:val="1"/>
                <w:position w:val="1"/>
              </w:rPr>
              <w:t>tock_</w:t>
            </w:r>
            <w:r>
              <w:rPr>
                <w:rFonts w:ascii="Consolas" w:eastAsia="Consolas" w:hAnsi="Consolas" w:cs="Consolas"/>
                <w:spacing w:val="-1"/>
                <w:position w:val="1"/>
              </w:rPr>
              <w:t>v</w:t>
            </w:r>
            <w:r>
              <w:rPr>
                <w:rFonts w:ascii="Consolas" w:eastAsia="Consolas" w:hAnsi="Consolas" w:cs="Consolas"/>
                <w:spacing w:val="1"/>
                <w:position w:val="1"/>
              </w:rPr>
              <w:t>al</w:t>
            </w:r>
            <w:r>
              <w:rPr>
                <w:rFonts w:ascii="Consolas" w:eastAsia="Consolas" w:hAnsi="Consolas" w:cs="Consolas"/>
                <w:spacing w:val="-1"/>
                <w:position w:val="1"/>
              </w:rPr>
              <w:t>u</w:t>
            </w:r>
            <w:r>
              <w:rPr>
                <w:rFonts w:ascii="Consolas" w:eastAsia="Consolas" w:hAnsi="Consolas" w:cs="Consolas"/>
                <w:spacing w:val="1"/>
                <w:position w:val="1"/>
              </w:rPr>
              <w:t>e'</w:t>
            </w:r>
          </w:p>
        </w:tc>
      </w:tr>
      <w:tr w:rsidR="00A37357">
        <w:trPr>
          <w:trHeight w:hRule="exact" w:val="722"/>
        </w:trPr>
        <w:tc>
          <w:tcPr>
            <w:tcW w:w="9578" w:type="dxa"/>
            <w:tcBorders>
              <w:top w:val="nil"/>
              <w:left w:val="single" w:sz="8" w:space="0" w:color="B3CC82"/>
              <w:bottom w:val="nil"/>
              <w:right w:val="single" w:sz="8" w:space="0" w:color="B3CC82"/>
            </w:tcBorders>
          </w:tcPr>
          <w:p w:rsidR="00A37357" w:rsidRDefault="0047235E">
            <w:pPr>
              <w:spacing w:before="5"/>
              <w:ind w:left="611"/>
              <w:rPr>
                <w:rFonts w:ascii="Consolas" w:eastAsia="Consolas" w:hAnsi="Consolas" w:cs="Consolas"/>
              </w:rPr>
            </w:pPr>
            <w:r>
              <w:rPr>
                <w:rFonts w:ascii="Arial" w:eastAsia="Arial" w:hAnsi="Arial" w:cs="Arial"/>
                <w:b/>
                <w:color w:val="00AF50"/>
                <w:position w:val="-2"/>
                <w:sz w:val="22"/>
                <w:szCs w:val="22"/>
              </w:rPr>
              <w:t xml:space="preserve">5                </w:t>
            </w:r>
            <w:r>
              <w:rPr>
                <w:rFonts w:ascii="Arial" w:eastAsia="Arial" w:hAnsi="Arial" w:cs="Arial"/>
                <w:b/>
                <w:color w:val="00AF50"/>
                <w:spacing w:val="3"/>
                <w:position w:val="-2"/>
                <w:sz w:val="22"/>
                <w:szCs w:val="22"/>
              </w:rPr>
              <w:t xml:space="preserve"> </w:t>
            </w:r>
            <w:r>
              <w:rPr>
                <w:rFonts w:ascii="Arial" w:eastAsia="Arial" w:hAnsi="Arial" w:cs="Arial"/>
                <w:color w:val="00AF50"/>
                <w:position w:val="-2"/>
                <w:sz w:val="22"/>
                <w:szCs w:val="22"/>
              </w:rPr>
              <w:t xml:space="preserve">0.38         </w:t>
            </w:r>
            <w:r>
              <w:rPr>
                <w:rFonts w:ascii="Arial" w:eastAsia="Arial" w:hAnsi="Arial" w:cs="Arial"/>
                <w:color w:val="00AF50"/>
                <w:spacing w:val="42"/>
                <w:position w:val="-2"/>
                <w:sz w:val="22"/>
                <w:szCs w:val="22"/>
              </w:rPr>
              <w:t xml:space="preserve"> </w:t>
            </w:r>
            <w:r>
              <w:rPr>
                <w:rFonts w:ascii="Arial" w:eastAsia="Arial" w:hAnsi="Arial" w:cs="Arial"/>
                <w:color w:val="00AF50"/>
                <w:position w:val="-2"/>
                <w:sz w:val="22"/>
                <w:szCs w:val="22"/>
              </w:rPr>
              <w:t>0.33</w:t>
            </w:r>
            <w:r>
              <w:rPr>
                <w:rFonts w:ascii="Arial" w:eastAsia="Arial" w:hAnsi="Arial" w:cs="Arial"/>
                <w:color w:val="00AF50"/>
                <w:position w:val="-2"/>
                <w:sz w:val="22"/>
                <w:szCs w:val="22"/>
              </w:rPr>
              <w:t xml:space="preserve">    </w:t>
            </w:r>
            <w:r>
              <w:rPr>
                <w:rFonts w:ascii="Arial" w:eastAsia="Arial" w:hAnsi="Arial" w:cs="Arial"/>
                <w:color w:val="00AF50"/>
                <w:spacing w:val="38"/>
                <w:position w:val="-2"/>
                <w:sz w:val="22"/>
                <w:szCs w:val="22"/>
              </w:rPr>
              <w:t xml:space="preserve"> </w:t>
            </w:r>
            <w:r>
              <w:rPr>
                <w:rFonts w:ascii="Consolas" w:eastAsia="Consolas" w:hAnsi="Consolas" w:cs="Consolas"/>
                <w:color w:val="00AF50"/>
                <w:spacing w:val="1"/>
              </w:rPr>
              <w:t>'salary</w:t>
            </w:r>
            <w:r>
              <w:rPr>
                <w:rFonts w:ascii="Consolas" w:eastAsia="Consolas" w:hAnsi="Consolas" w:cs="Consolas"/>
                <w:color w:val="00AF50"/>
                <w:spacing w:val="-1"/>
              </w:rPr>
              <w:t>'</w:t>
            </w:r>
            <w:r>
              <w:rPr>
                <w:rFonts w:ascii="Consolas" w:eastAsia="Consolas" w:hAnsi="Consolas" w:cs="Consolas"/>
                <w:color w:val="00AF50"/>
              </w:rPr>
              <w:t>,</w:t>
            </w:r>
            <w:r>
              <w:rPr>
                <w:rFonts w:ascii="Consolas" w:eastAsia="Consolas" w:hAnsi="Consolas" w:cs="Consolas"/>
                <w:color w:val="00AF50"/>
                <w:spacing w:val="-9"/>
              </w:rPr>
              <w:t xml:space="preserve"> </w:t>
            </w:r>
            <w:r>
              <w:rPr>
                <w:rFonts w:ascii="Consolas" w:eastAsia="Consolas" w:hAnsi="Consolas" w:cs="Consolas"/>
                <w:color w:val="00AF50"/>
                <w:spacing w:val="1"/>
              </w:rPr>
              <w:t>'b</w:t>
            </w:r>
            <w:r>
              <w:rPr>
                <w:rFonts w:ascii="Consolas" w:eastAsia="Consolas" w:hAnsi="Consolas" w:cs="Consolas"/>
                <w:color w:val="00AF50"/>
                <w:spacing w:val="-1"/>
              </w:rPr>
              <w:t>o</w:t>
            </w:r>
            <w:r>
              <w:rPr>
                <w:rFonts w:ascii="Consolas" w:eastAsia="Consolas" w:hAnsi="Consolas" w:cs="Consolas"/>
                <w:color w:val="00AF50"/>
                <w:spacing w:val="1"/>
              </w:rPr>
              <w:t>nus',</w:t>
            </w:r>
          </w:p>
          <w:p w:rsidR="00A37357" w:rsidRDefault="0047235E">
            <w:pPr>
              <w:spacing w:line="200" w:lineRule="exact"/>
              <w:ind w:left="3626"/>
              <w:rPr>
                <w:rFonts w:ascii="Consolas" w:eastAsia="Consolas" w:hAnsi="Consolas" w:cs="Consolas"/>
              </w:rPr>
            </w:pPr>
            <w:r>
              <w:rPr>
                <w:rFonts w:ascii="Consolas" w:eastAsia="Consolas" w:hAnsi="Consolas" w:cs="Consolas"/>
                <w:color w:val="00AF50"/>
                <w:spacing w:val="1"/>
                <w:position w:val="1"/>
              </w:rPr>
              <w:t>'fracti</w:t>
            </w:r>
            <w:r>
              <w:rPr>
                <w:rFonts w:ascii="Consolas" w:eastAsia="Consolas" w:hAnsi="Consolas" w:cs="Consolas"/>
                <w:color w:val="00AF50"/>
                <w:spacing w:val="-1"/>
                <w:position w:val="1"/>
              </w:rPr>
              <w:t>o</w:t>
            </w:r>
            <w:r>
              <w:rPr>
                <w:rFonts w:ascii="Consolas" w:eastAsia="Consolas" w:hAnsi="Consolas" w:cs="Consolas"/>
                <w:color w:val="00AF50"/>
                <w:spacing w:val="1"/>
                <w:position w:val="1"/>
              </w:rPr>
              <w:t>n_fr</w:t>
            </w:r>
            <w:r>
              <w:rPr>
                <w:rFonts w:ascii="Consolas" w:eastAsia="Consolas" w:hAnsi="Consolas" w:cs="Consolas"/>
                <w:color w:val="00AF50"/>
                <w:spacing w:val="-1"/>
                <w:position w:val="1"/>
              </w:rPr>
              <w:t>o</w:t>
            </w:r>
            <w:r>
              <w:rPr>
                <w:rFonts w:ascii="Consolas" w:eastAsia="Consolas" w:hAnsi="Consolas" w:cs="Consolas"/>
                <w:color w:val="00AF50"/>
                <w:spacing w:val="1"/>
                <w:position w:val="1"/>
              </w:rPr>
              <w:t>m_thi</w:t>
            </w:r>
            <w:r>
              <w:rPr>
                <w:rFonts w:ascii="Consolas" w:eastAsia="Consolas" w:hAnsi="Consolas" w:cs="Consolas"/>
                <w:color w:val="00AF50"/>
                <w:spacing w:val="-1"/>
                <w:position w:val="1"/>
              </w:rPr>
              <w:t>s</w:t>
            </w:r>
            <w:r>
              <w:rPr>
                <w:rFonts w:ascii="Consolas" w:eastAsia="Consolas" w:hAnsi="Consolas" w:cs="Consolas"/>
                <w:color w:val="00AF50"/>
                <w:spacing w:val="1"/>
                <w:position w:val="1"/>
              </w:rPr>
              <w:t>_p</w:t>
            </w:r>
            <w:r>
              <w:rPr>
                <w:rFonts w:ascii="Consolas" w:eastAsia="Consolas" w:hAnsi="Consolas" w:cs="Consolas"/>
                <w:color w:val="00AF50"/>
                <w:spacing w:val="-1"/>
                <w:position w:val="1"/>
              </w:rPr>
              <w:t>e</w:t>
            </w:r>
            <w:r>
              <w:rPr>
                <w:rFonts w:ascii="Consolas" w:eastAsia="Consolas" w:hAnsi="Consolas" w:cs="Consolas"/>
                <w:color w:val="00AF50"/>
                <w:spacing w:val="1"/>
                <w:position w:val="1"/>
              </w:rPr>
              <w:t>rson_to</w:t>
            </w:r>
            <w:r>
              <w:rPr>
                <w:rFonts w:ascii="Consolas" w:eastAsia="Consolas" w:hAnsi="Consolas" w:cs="Consolas"/>
                <w:color w:val="00AF50"/>
                <w:spacing w:val="-1"/>
                <w:position w:val="1"/>
              </w:rPr>
              <w:t>_</w:t>
            </w:r>
            <w:r>
              <w:rPr>
                <w:rFonts w:ascii="Consolas" w:eastAsia="Consolas" w:hAnsi="Consolas" w:cs="Consolas"/>
                <w:color w:val="00AF50"/>
                <w:spacing w:val="1"/>
                <w:position w:val="1"/>
              </w:rPr>
              <w:t>poi',</w:t>
            </w:r>
          </w:p>
          <w:p w:rsidR="00A37357" w:rsidRDefault="0047235E">
            <w:pPr>
              <w:spacing w:line="220" w:lineRule="exact"/>
              <w:ind w:left="3626"/>
              <w:rPr>
                <w:rFonts w:ascii="Consolas" w:eastAsia="Consolas" w:hAnsi="Consolas" w:cs="Consolas"/>
              </w:rPr>
            </w:pPr>
            <w:r>
              <w:rPr>
                <w:rFonts w:ascii="Consolas" w:eastAsia="Consolas" w:hAnsi="Consolas" w:cs="Consolas"/>
                <w:color w:val="00AF50"/>
                <w:spacing w:val="1"/>
              </w:rPr>
              <w:t>'exerci</w:t>
            </w:r>
            <w:r>
              <w:rPr>
                <w:rFonts w:ascii="Consolas" w:eastAsia="Consolas" w:hAnsi="Consolas" w:cs="Consolas"/>
                <w:color w:val="00AF50"/>
                <w:spacing w:val="-1"/>
              </w:rPr>
              <w:t>s</w:t>
            </w:r>
            <w:r>
              <w:rPr>
                <w:rFonts w:ascii="Consolas" w:eastAsia="Consolas" w:hAnsi="Consolas" w:cs="Consolas"/>
                <w:color w:val="00AF50"/>
                <w:spacing w:val="1"/>
              </w:rPr>
              <w:t>ed_s</w:t>
            </w:r>
            <w:r>
              <w:rPr>
                <w:rFonts w:ascii="Consolas" w:eastAsia="Consolas" w:hAnsi="Consolas" w:cs="Consolas"/>
                <w:color w:val="00AF50"/>
                <w:spacing w:val="-1"/>
              </w:rPr>
              <w:t>t</w:t>
            </w:r>
            <w:r>
              <w:rPr>
                <w:rFonts w:ascii="Consolas" w:eastAsia="Consolas" w:hAnsi="Consolas" w:cs="Consolas"/>
                <w:color w:val="00AF50"/>
                <w:spacing w:val="1"/>
              </w:rPr>
              <w:t>ock_o</w:t>
            </w:r>
            <w:r>
              <w:rPr>
                <w:rFonts w:ascii="Consolas" w:eastAsia="Consolas" w:hAnsi="Consolas" w:cs="Consolas"/>
                <w:color w:val="00AF50"/>
                <w:spacing w:val="-1"/>
              </w:rPr>
              <w:t>p</w:t>
            </w:r>
            <w:r>
              <w:rPr>
                <w:rFonts w:ascii="Consolas" w:eastAsia="Consolas" w:hAnsi="Consolas" w:cs="Consolas"/>
                <w:color w:val="00AF50"/>
                <w:spacing w:val="1"/>
              </w:rPr>
              <w:t>ti</w:t>
            </w:r>
            <w:r>
              <w:rPr>
                <w:rFonts w:ascii="Consolas" w:eastAsia="Consolas" w:hAnsi="Consolas" w:cs="Consolas"/>
                <w:color w:val="00AF50"/>
                <w:spacing w:val="-1"/>
              </w:rPr>
              <w:t>o</w:t>
            </w:r>
            <w:r>
              <w:rPr>
                <w:rFonts w:ascii="Consolas" w:eastAsia="Consolas" w:hAnsi="Consolas" w:cs="Consolas"/>
                <w:color w:val="00AF50"/>
                <w:spacing w:val="1"/>
              </w:rPr>
              <w:t>ns'</w:t>
            </w:r>
            <w:r>
              <w:rPr>
                <w:rFonts w:ascii="Consolas" w:eastAsia="Consolas" w:hAnsi="Consolas" w:cs="Consolas"/>
                <w:color w:val="00AF50"/>
              </w:rPr>
              <w:t>,</w:t>
            </w:r>
            <w:r>
              <w:rPr>
                <w:rFonts w:ascii="Consolas" w:eastAsia="Consolas" w:hAnsi="Consolas" w:cs="Consolas"/>
                <w:color w:val="00AF50"/>
                <w:spacing w:val="-27"/>
              </w:rPr>
              <w:t xml:space="preserve"> </w:t>
            </w:r>
            <w:r>
              <w:rPr>
                <w:rFonts w:ascii="Consolas" w:eastAsia="Consolas" w:hAnsi="Consolas" w:cs="Consolas"/>
                <w:color w:val="00AF50"/>
                <w:spacing w:val="1"/>
              </w:rPr>
              <w:t>'t</w:t>
            </w:r>
            <w:r>
              <w:rPr>
                <w:rFonts w:ascii="Consolas" w:eastAsia="Consolas" w:hAnsi="Consolas" w:cs="Consolas"/>
                <w:color w:val="00AF50"/>
                <w:spacing w:val="-1"/>
              </w:rPr>
              <w:t>o</w:t>
            </w:r>
            <w:r>
              <w:rPr>
                <w:rFonts w:ascii="Consolas" w:eastAsia="Consolas" w:hAnsi="Consolas" w:cs="Consolas"/>
                <w:color w:val="00AF50"/>
                <w:spacing w:val="1"/>
              </w:rPr>
              <w:t>tal_</w:t>
            </w:r>
            <w:r>
              <w:rPr>
                <w:rFonts w:ascii="Consolas" w:eastAsia="Consolas" w:hAnsi="Consolas" w:cs="Consolas"/>
                <w:color w:val="00AF50"/>
                <w:spacing w:val="-1"/>
              </w:rPr>
              <w:t>s</w:t>
            </w:r>
            <w:r>
              <w:rPr>
                <w:rFonts w:ascii="Consolas" w:eastAsia="Consolas" w:hAnsi="Consolas" w:cs="Consolas"/>
                <w:color w:val="00AF50"/>
                <w:spacing w:val="1"/>
              </w:rPr>
              <w:t>tock_</w:t>
            </w:r>
            <w:r>
              <w:rPr>
                <w:rFonts w:ascii="Consolas" w:eastAsia="Consolas" w:hAnsi="Consolas" w:cs="Consolas"/>
                <w:color w:val="00AF50"/>
                <w:spacing w:val="-1"/>
              </w:rPr>
              <w:t>v</w:t>
            </w:r>
            <w:r>
              <w:rPr>
                <w:rFonts w:ascii="Consolas" w:eastAsia="Consolas" w:hAnsi="Consolas" w:cs="Consolas"/>
                <w:color w:val="00AF50"/>
                <w:spacing w:val="1"/>
              </w:rPr>
              <w:t>al</w:t>
            </w:r>
            <w:r>
              <w:rPr>
                <w:rFonts w:ascii="Consolas" w:eastAsia="Consolas" w:hAnsi="Consolas" w:cs="Consolas"/>
                <w:color w:val="00AF50"/>
                <w:spacing w:val="-1"/>
              </w:rPr>
              <w:t>u</w:t>
            </w:r>
            <w:r>
              <w:rPr>
                <w:rFonts w:ascii="Consolas" w:eastAsia="Consolas" w:hAnsi="Consolas" w:cs="Consolas"/>
                <w:color w:val="00AF50"/>
                <w:spacing w:val="1"/>
              </w:rPr>
              <w:t>e'</w:t>
            </w:r>
          </w:p>
        </w:tc>
      </w:tr>
      <w:tr w:rsidR="00A37357">
        <w:trPr>
          <w:trHeight w:hRule="exact" w:val="958"/>
        </w:trPr>
        <w:tc>
          <w:tcPr>
            <w:tcW w:w="9578" w:type="dxa"/>
            <w:tcBorders>
              <w:top w:val="nil"/>
              <w:left w:val="single" w:sz="8" w:space="0" w:color="B3CC82"/>
              <w:bottom w:val="nil"/>
              <w:right w:val="single" w:sz="8" w:space="0" w:color="B3CC82"/>
            </w:tcBorders>
            <w:shd w:val="clear" w:color="auto" w:fill="E6EDD4"/>
          </w:tcPr>
          <w:p w:rsidR="00A37357" w:rsidRDefault="0047235E">
            <w:pPr>
              <w:spacing w:before="5"/>
              <w:ind w:left="611"/>
              <w:rPr>
                <w:rFonts w:ascii="Consolas" w:eastAsia="Consolas" w:hAnsi="Consolas" w:cs="Consolas"/>
              </w:rPr>
            </w:pPr>
            <w:r>
              <w:rPr>
                <w:rFonts w:ascii="Arial" w:eastAsia="Arial" w:hAnsi="Arial" w:cs="Arial"/>
                <w:b/>
                <w:position w:val="-2"/>
                <w:sz w:val="22"/>
                <w:szCs w:val="22"/>
              </w:rPr>
              <w:t xml:space="preserve">6                </w:t>
            </w:r>
            <w:r>
              <w:rPr>
                <w:rFonts w:ascii="Arial" w:eastAsia="Arial" w:hAnsi="Arial" w:cs="Arial"/>
                <w:b/>
                <w:spacing w:val="3"/>
                <w:position w:val="-2"/>
                <w:sz w:val="22"/>
                <w:szCs w:val="22"/>
              </w:rPr>
              <w:t xml:space="preserve"> </w:t>
            </w:r>
            <w:r>
              <w:rPr>
                <w:rFonts w:ascii="Arial" w:eastAsia="Arial" w:hAnsi="Arial" w:cs="Arial"/>
                <w:position w:val="-2"/>
                <w:sz w:val="22"/>
                <w:szCs w:val="22"/>
              </w:rPr>
              <w:t xml:space="preserve">0.31         </w:t>
            </w:r>
            <w:r>
              <w:rPr>
                <w:rFonts w:ascii="Arial" w:eastAsia="Arial" w:hAnsi="Arial" w:cs="Arial"/>
                <w:spacing w:val="42"/>
                <w:position w:val="-2"/>
                <w:sz w:val="22"/>
                <w:szCs w:val="22"/>
              </w:rPr>
              <w:t xml:space="preserve"> </w:t>
            </w:r>
            <w:r>
              <w:rPr>
                <w:rFonts w:ascii="Arial" w:eastAsia="Arial" w:hAnsi="Arial" w:cs="Arial"/>
                <w:position w:val="-2"/>
                <w:sz w:val="22"/>
                <w:szCs w:val="22"/>
              </w:rPr>
              <w:t xml:space="preserve">0.28    </w:t>
            </w:r>
            <w:r>
              <w:rPr>
                <w:rFonts w:ascii="Arial" w:eastAsia="Arial" w:hAnsi="Arial" w:cs="Arial"/>
                <w:spacing w:val="38"/>
                <w:position w:val="-2"/>
                <w:sz w:val="22"/>
                <w:szCs w:val="22"/>
              </w:rPr>
              <w:t xml:space="preserve"> </w:t>
            </w:r>
            <w:r>
              <w:rPr>
                <w:rFonts w:ascii="Consolas" w:eastAsia="Consolas" w:hAnsi="Consolas" w:cs="Consolas"/>
                <w:spacing w:val="1"/>
              </w:rPr>
              <w:t>'salary</w:t>
            </w:r>
            <w:r>
              <w:rPr>
                <w:rFonts w:ascii="Consolas" w:eastAsia="Consolas" w:hAnsi="Consolas" w:cs="Consolas"/>
                <w:spacing w:val="-1"/>
              </w:rPr>
              <w:t>'</w:t>
            </w:r>
            <w:r>
              <w:rPr>
                <w:rFonts w:ascii="Consolas" w:eastAsia="Consolas" w:hAnsi="Consolas" w:cs="Consolas"/>
              </w:rPr>
              <w:t>,</w:t>
            </w:r>
            <w:r>
              <w:rPr>
                <w:rFonts w:ascii="Consolas" w:eastAsia="Consolas" w:hAnsi="Consolas" w:cs="Consolas"/>
                <w:spacing w:val="-9"/>
              </w:rPr>
              <w:t xml:space="preserve"> </w:t>
            </w:r>
            <w:r>
              <w:rPr>
                <w:rFonts w:ascii="Consolas" w:eastAsia="Consolas" w:hAnsi="Consolas" w:cs="Consolas"/>
                <w:spacing w:val="1"/>
              </w:rPr>
              <w:t>'b</w:t>
            </w:r>
            <w:r>
              <w:rPr>
                <w:rFonts w:ascii="Consolas" w:eastAsia="Consolas" w:hAnsi="Consolas" w:cs="Consolas"/>
                <w:spacing w:val="-1"/>
              </w:rPr>
              <w:t>o</w:t>
            </w:r>
            <w:r>
              <w:rPr>
                <w:rFonts w:ascii="Consolas" w:eastAsia="Consolas" w:hAnsi="Consolas" w:cs="Consolas"/>
                <w:spacing w:val="1"/>
              </w:rPr>
              <w:t>nus',</w:t>
            </w:r>
          </w:p>
          <w:p w:rsidR="00A37357" w:rsidRDefault="0047235E">
            <w:pPr>
              <w:spacing w:line="200" w:lineRule="exact"/>
              <w:ind w:left="3626"/>
              <w:rPr>
                <w:rFonts w:ascii="Consolas" w:eastAsia="Consolas" w:hAnsi="Consolas" w:cs="Consolas"/>
              </w:rPr>
            </w:pPr>
            <w:r>
              <w:rPr>
                <w:rFonts w:ascii="Consolas" w:eastAsia="Consolas" w:hAnsi="Consolas" w:cs="Consolas"/>
                <w:spacing w:val="1"/>
                <w:position w:val="1"/>
              </w:rPr>
              <w:t>'fracti</w:t>
            </w:r>
            <w:r>
              <w:rPr>
                <w:rFonts w:ascii="Consolas" w:eastAsia="Consolas" w:hAnsi="Consolas" w:cs="Consolas"/>
                <w:spacing w:val="-2"/>
                <w:position w:val="1"/>
              </w:rPr>
              <w:t>o</w:t>
            </w:r>
            <w:r>
              <w:rPr>
                <w:rFonts w:ascii="Consolas" w:eastAsia="Consolas" w:hAnsi="Consolas" w:cs="Consolas"/>
                <w:spacing w:val="1"/>
                <w:position w:val="1"/>
              </w:rPr>
              <w:t>n_fr</w:t>
            </w:r>
            <w:r>
              <w:rPr>
                <w:rFonts w:ascii="Consolas" w:eastAsia="Consolas" w:hAnsi="Consolas" w:cs="Consolas"/>
                <w:spacing w:val="-2"/>
                <w:position w:val="1"/>
              </w:rPr>
              <w:t>o</w:t>
            </w:r>
            <w:r>
              <w:rPr>
                <w:rFonts w:ascii="Consolas" w:eastAsia="Consolas" w:hAnsi="Consolas" w:cs="Consolas"/>
                <w:spacing w:val="1"/>
                <w:position w:val="1"/>
              </w:rPr>
              <w:t>m_thi</w:t>
            </w:r>
            <w:r>
              <w:rPr>
                <w:rFonts w:ascii="Consolas" w:eastAsia="Consolas" w:hAnsi="Consolas" w:cs="Consolas"/>
                <w:spacing w:val="-2"/>
                <w:position w:val="1"/>
              </w:rPr>
              <w:t>s</w:t>
            </w:r>
            <w:r>
              <w:rPr>
                <w:rFonts w:ascii="Consolas" w:eastAsia="Consolas" w:hAnsi="Consolas" w:cs="Consolas"/>
                <w:spacing w:val="1"/>
                <w:position w:val="1"/>
              </w:rPr>
              <w:t>_p</w:t>
            </w:r>
            <w:r>
              <w:rPr>
                <w:rFonts w:ascii="Consolas" w:eastAsia="Consolas" w:hAnsi="Consolas" w:cs="Consolas"/>
                <w:spacing w:val="-2"/>
                <w:position w:val="1"/>
              </w:rPr>
              <w:t>e</w:t>
            </w:r>
            <w:r>
              <w:rPr>
                <w:rFonts w:ascii="Consolas" w:eastAsia="Consolas" w:hAnsi="Consolas" w:cs="Consolas"/>
                <w:spacing w:val="1"/>
                <w:position w:val="1"/>
              </w:rPr>
              <w:t>rson_to</w:t>
            </w:r>
            <w:r>
              <w:rPr>
                <w:rFonts w:ascii="Consolas" w:eastAsia="Consolas" w:hAnsi="Consolas" w:cs="Consolas"/>
                <w:spacing w:val="-2"/>
                <w:position w:val="1"/>
              </w:rPr>
              <w:t>_</w:t>
            </w:r>
            <w:r>
              <w:rPr>
                <w:rFonts w:ascii="Consolas" w:eastAsia="Consolas" w:hAnsi="Consolas" w:cs="Consolas"/>
                <w:spacing w:val="1"/>
                <w:position w:val="1"/>
              </w:rPr>
              <w:t>poi'</w:t>
            </w:r>
            <w:r>
              <w:rPr>
                <w:rFonts w:ascii="Consolas" w:eastAsia="Consolas" w:hAnsi="Consolas" w:cs="Consolas"/>
                <w:position w:val="1"/>
              </w:rPr>
              <w:t>,</w:t>
            </w:r>
          </w:p>
          <w:p w:rsidR="00A37357" w:rsidRDefault="0047235E">
            <w:pPr>
              <w:spacing w:line="220" w:lineRule="exact"/>
              <w:ind w:left="3626"/>
              <w:rPr>
                <w:rFonts w:ascii="Consolas" w:eastAsia="Consolas" w:hAnsi="Consolas" w:cs="Consolas"/>
              </w:rPr>
            </w:pPr>
            <w:r>
              <w:rPr>
                <w:rFonts w:ascii="Consolas" w:eastAsia="Consolas" w:hAnsi="Consolas" w:cs="Consolas"/>
                <w:spacing w:val="1"/>
              </w:rPr>
              <w:t>'exerci</w:t>
            </w:r>
            <w:r>
              <w:rPr>
                <w:rFonts w:ascii="Consolas" w:eastAsia="Consolas" w:hAnsi="Consolas" w:cs="Consolas"/>
                <w:spacing w:val="-1"/>
              </w:rPr>
              <w:t>s</w:t>
            </w:r>
            <w:r>
              <w:rPr>
                <w:rFonts w:ascii="Consolas" w:eastAsia="Consolas" w:hAnsi="Consolas" w:cs="Consolas"/>
                <w:spacing w:val="1"/>
              </w:rPr>
              <w:t>ed_s</w:t>
            </w:r>
            <w:r>
              <w:rPr>
                <w:rFonts w:ascii="Consolas" w:eastAsia="Consolas" w:hAnsi="Consolas" w:cs="Consolas"/>
                <w:spacing w:val="-1"/>
              </w:rPr>
              <w:t>t</w:t>
            </w:r>
            <w:r>
              <w:rPr>
                <w:rFonts w:ascii="Consolas" w:eastAsia="Consolas" w:hAnsi="Consolas" w:cs="Consolas"/>
                <w:spacing w:val="1"/>
              </w:rPr>
              <w:t>ock_o</w:t>
            </w:r>
            <w:r>
              <w:rPr>
                <w:rFonts w:ascii="Consolas" w:eastAsia="Consolas" w:hAnsi="Consolas" w:cs="Consolas"/>
                <w:spacing w:val="-1"/>
              </w:rPr>
              <w:t>p</w:t>
            </w:r>
            <w:r>
              <w:rPr>
                <w:rFonts w:ascii="Consolas" w:eastAsia="Consolas" w:hAnsi="Consolas" w:cs="Consolas"/>
                <w:spacing w:val="1"/>
              </w:rPr>
              <w:t>ti</w:t>
            </w:r>
            <w:r>
              <w:rPr>
                <w:rFonts w:ascii="Consolas" w:eastAsia="Consolas" w:hAnsi="Consolas" w:cs="Consolas"/>
                <w:spacing w:val="-1"/>
              </w:rPr>
              <w:t>o</w:t>
            </w:r>
            <w:r>
              <w:rPr>
                <w:rFonts w:ascii="Consolas" w:eastAsia="Consolas" w:hAnsi="Consolas" w:cs="Consolas"/>
                <w:spacing w:val="1"/>
              </w:rPr>
              <w:t>ns'</w:t>
            </w:r>
            <w:r>
              <w:rPr>
                <w:rFonts w:ascii="Consolas" w:eastAsia="Consolas" w:hAnsi="Consolas" w:cs="Consolas"/>
              </w:rPr>
              <w:t>,</w:t>
            </w:r>
            <w:r>
              <w:rPr>
                <w:rFonts w:ascii="Consolas" w:eastAsia="Consolas" w:hAnsi="Consolas" w:cs="Consolas"/>
                <w:spacing w:val="-27"/>
              </w:rPr>
              <w:t xml:space="preserve"> </w:t>
            </w:r>
            <w:r>
              <w:rPr>
                <w:rFonts w:ascii="Consolas" w:eastAsia="Consolas" w:hAnsi="Consolas" w:cs="Consolas"/>
                <w:spacing w:val="1"/>
              </w:rPr>
              <w:t>'t</w:t>
            </w:r>
            <w:r>
              <w:rPr>
                <w:rFonts w:ascii="Consolas" w:eastAsia="Consolas" w:hAnsi="Consolas" w:cs="Consolas"/>
                <w:spacing w:val="-1"/>
              </w:rPr>
              <w:t>o</w:t>
            </w:r>
            <w:r>
              <w:rPr>
                <w:rFonts w:ascii="Consolas" w:eastAsia="Consolas" w:hAnsi="Consolas" w:cs="Consolas"/>
                <w:spacing w:val="1"/>
              </w:rPr>
              <w:t>tal_</w:t>
            </w:r>
            <w:r>
              <w:rPr>
                <w:rFonts w:ascii="Consolas" w:eastAsia="Consolas" w:hAnsi="Consolas" w:cs="Consolas"/>
                <w:spacing w:val="-1"/>
              </w:rPr>
              <w:t>s</w:t>
            </w:r>
            <w:r>
              <w:rPr>
                <w:rFonts w:ascii="Consolas" w:eastAsia="Consolas" w:hAnsi="Consolas" w:cs="Consolas"/>
                <w:spacing w:val="1"/>
              </w:rPr>
              <w:t>tock_</w:t>
            </w:r>
            <w:r>
              <w:rPr>
                <w:rFonts w:ascii="Consolas" w:eastAsia="Consolas" w:hAnsi="Consolas" w:cs="Consolas"/>
                <w:spacing w:val="-1"/>
              </w:rPr>
              <w:t>v</w:t>
            </w:r>
            <w:r>
              <w:rPr>
                <w:rFonts w:ascii="Consolas" w:eastAsia="Consolas" w:hAnsi="Consolas" w:cs="Consolas"/>
                <w:spacing w:val="1"/>
              </w:rPr>
              <w:t>al</w:t>
            </w:r>
            <w:r>
              <w:rPr>
                <w:rFonts w:ascii="Consolas" w:eastAsia="Consolas" w:hAnsi="Consolas" w:cs="Consolas"/>
                <w:spacing w:val="-1"/>
              </w:rPr>
              <w:t>u</w:t>
            </w:r>
            <w:r>
              <w:rPr>
                <w:rFonts w:ascii="Consolas" w:eastAsia="Consolas" w:hAnsi="Consolas" w:cs="Consolas"/>
                <w:spacing w:val="1"/>
              </w:rPr>
              <w:t>e',</w:t>
            </w:r>
          </w:p>
          <w:p w:rsidR="00A37357" w:rsidRDefault="0047235E">
            <w:pPr>
              <w:spacing w:before="1"/>
              <w:ind w:left="3591" w:right="4134"/>
              <w:jc w:val="center"/>
              <w:rPr>
                <w:rFonts w:ascii="Consolas" w:eastAsia="Consolas" w:hAnsi="Consolas" w:cs="Consolas"/>
              </w:rPr>
            </w:pPr>
            <w:r>
              <w:rPr>
                <w:rFonts w:ascii="Consolas" w:eastAsia="Consolas" w:hAnsi="Consolas" w:cs="Consolas"/>
                <w:spacing w:val="1"/>
                <w:w w:val="99"/>
              </w:rPr>
              <w:t>'total_</w:t>
            </w:r>
            <w:r>
              <w:rPr>
                <w:rFonts w:ascii="Consolas" w:eastAsia="Consolas" w:hAnsi="Consolas" w:cs="Consolas"/>
                <w:spacing w:val="-1"/>
                <w:w w:val="99"/>
              </w:rPr>
              <w:t>p</w:t>
            </w:r>
            <w:r>
              <w:rPr>
                <w:rFonts w:ascii="Consolas" w:eastAsia="Consolas" w:hAnsi="Consolas" w:cs="Consolas"/>
                <w:spacing w:val="1"/>
                <w:w w:val="99"/>
              </w:rPr>
              <w:t>ayme</w:t>
            </w:r>
            <w:r>
              <w:rPr>
                <w:rFonts w:ascii="Consolas" w:eastAsia="Consolas" w:hAnsi="Consolas" w:cs="Consolas"/>
                <w:spacing w:val="-1"/>
                <w:w w:val="99"/>
              </w:rPr>
              <w:t>n</w:t>
            </w:r>
            <w:r>
              <w:rPr>
                <w:rFonts w:ascii="Consolas" w:eastAsia="Consolas" w:hAnsi="Consolas" w:cs="Consolas"/>
                <w:spacing w:val="1"/>
                <w:w w:val="99"/>
              </w:rPr>
              <w:t>ts'</w:t>
            </w:r>
          </w:p>
        </w:tc>
      </w:tr>
    </w:tbl>
    <w:p w:rsidR="00A37357" w:rsidRDefault="0047235E">
      <w:pPr>
        <w:spacing w:line="200" w:lineRule="exact"/>
        <w:ind w:left="220"/>
        <w:rPr>
          <w:rFonts w:ascii="Calibri" w:eastAsia="Calibri" w:hAnsi="Calibri" w:cs="Calibri"/>
          <w:sz w:val="18"/>
          <w:szCs w:val="18"/>
        </w:rPr>
      </w:pPr>
      <w:r>
        <w:rPr>
          <w:rFonts w:ascii="Calibri" w:eastAsia="Calibri" w:hAnsi="Calibri" w:cs="Calibri"/>
          <w:b/>
          <w:color w:val="4F81BC"/>
          <w:position w:val="1"/>
          <w:sz w:val="18"/>
          <w:szCs w:val="18"/>
        </w:rPr>
        <w:t>Ta</w:t>
      </w:r>
      <w:r>
        <w:rPr>
          <w:rFonts w:ascii="Calibri" w:eastAsia="Calibri" w:hAnsi="Calibri" w:cs="Calibri"/>
          <w:b/>
          <w:color w:val="4F81BC"/>
          <w:spacing w:val="-1"/>
          <w:position w:val="1"/>
          <w:sz w:val="18"/>
          <w:szCs w:val="18"/>
        </w:rPr>
        <w:t>bl</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 xml:space="preserve"> </w:t>
      </w:r>
      <w:r>
        <w:rPr>
          <w:rFonts w:ascii="Calibri" w:eastAsia="Calibri" w:hAnsi="Calibri" w:cs="Calibri"/>
          <w:b/>
          <w:color w:val="4F81BC"/>
          <w:position w:val="1"/>
          <w:sz w:val="18"/>
          <w:szCs w:val="18"/>
        </w:rPr>
        <w:t xml:space="preserve">2. </w:t>
      </w:r>
      <w:r>
        <w:rPr>
          <w:rFonts w:ascii="Calibri" w:eastAsia="Calibri" w:hAnsi="Calibri" w:cs="Calibri"/>
          <w:b/>
          <w:color w:val="4F81BC"/>
          <w:spacing w:val="-1"/>
          <w:position w:val="1"/>
          <w:sz w:val="18"/>
          <w:szCs w:val="18"/>
        </w:rPr>
        <w:t>Si</w:t>
      </w:r>
      <w:r>
        <w:rPr>
          <w:rFonts w:ascii="Calibri" w:eastAsia="Calibri" w:hAnsi="Calibri" w:cs="Calibri"/>
          <w:b/>
          <w:color w:val="4F81BC"/>
          <w:spacing w:val="2"/>
          <w:position w:val="1"/>
          <w:sz w:val="18"/>
          <w:szCs w:val="18"/>
        </w:rPr>
        <w:t>m</w:t>
      </w:r>
      <w:r>
        <w:rPr>
          <w:rFonts w:ascii="Calibri" w:eastAsia="Calibri" w:hAnsi="Calibri" w:cs="Calibri"/>
          <w:b/>
          <w:color w:val="4F81BC"/>
          <w:spacing w:val="-1"/>
          <w:position w:val="1"/>
          <w:sz w:val="18"/>
          <w:szCs w:val="18"/>
        </w:rPr>
        <w:t>ul</w:t>
      </w:r>
      <w:r>
        <w:rPr>
          <w:rFonts w:ascii="Calibri" w:eastAsia="Calibri" w:hAnsi="Calibri" w:cs="Calibri"/>
          <w:b/>
          <w:color w:val="4F81BC"/>
          <w:position w:val="1"/>
          <w:sz w:val="18"/>
          <w:szCs w:val="18"/>
        </w:rPr>
        <w:t>a</w:t>
      </w:r>
      <w:r>
        <w:rPr>
          <w:rFonts w:ascii="Calibri" w:eastAsia="Calibri" w:hAnsi="Calibri" w:cs="Calibri"/>
          <w:b/>
          <w:color w:val="4F81BC"/>
          <w:spacing w:val="2"/>
          <w:position w:val="1"/>
          <w:sz w:val="18"/>
          <w:szCs w:val="18"/>
        </w:rPr>
        <w:t>t</w:t>
      </w:r>
      <w:r>
        <w:rPr>
          <w:rFonts w:ascii="Calibri" w:eastAsia="Calibri" w:hAnsi="Calibri" w:cs="Calibri"/>
          <w:b/>
          <w:color w:val="4F81BC"/>
          <w:spacing w:val="-1"/>
          <w:position w:val="1"/>
          <w:sz w:val="18"/>
          <w:szCs w:val="18"/>
        </w:rPr>
        <w:t>ion</w:t>
      </w:r>
      <w:r>
        <w:rPr>
          <w:rFonts w:ascii="Calibri" w:eastAsia="Calibri" w:hAnsi="Calibri" w:cs="Calibri"/>
          <w:b/>
          <w:color w:val="4F81BC"/>
          <w:position w:val="1"/>
          <w:sz w:val="18"/>
          <w:szCs w:val="18"/>
        </w:rPr>
        <w:t xml:space="preserve">s </w:t>
      </w:r>
      <w:r>
        <w:rPr>
          <w:rFonts w:ascii="Calibri" w:eastAsia="Calibri" w:hAnsi="Calibri" w:cs="Calibri"/>
          <w:b/>
          <w:color w:val="4F81BC"/>
          <w:spacing w:val="2"/>
          <w:position w:val="1"/>
          <w:sz w:val="18"/>
          <w:szCs w:val="18"/>
        </w:rPr>
        <w:t>c</w:t>
      </w:r>
      <w:r>
        <w:rPr>
          <w:rFonts w:ascii="Calibri" w:eastAsia="Calibri" w:hAnsi="Calibri" w:cs="Calibri"/>
          <w:b/>
          <w:color w:val="4F81BC"/>
          <w:spacing w:val="-1"/>
          <w:position w:val="1"/>
          <w:sz w:val="18"/>
          <w:szCs w:val="18"/>
        </w:rPr>
        <w:t>ond</w:t>
      </w:r>
      <w:r>
        <w:rPr>
          <w:rFonts w:ascii="Calibri" w:eastAsia="Calibri" w:hAnsi="Calibri" w:cs="Calibri"/>
          <w:b/>
          <w:color w:val="4F81BC"/>
          <w:spacing w:val="2"/>
          <w:position w:val="1"/>
          <w:sz w:val="18"/>
          <w:szCs w:val="18"/>
        </w:rPr>
        <w:t>u</w:t>
      </w:r>
      <w:r>
        <w:rPr>
          <w:rFonts w:ascii="Calibri" w:eastAsia="Calibri" w:hAnsi="Calibri" w:cs="Calibri"/>
          <w:b/>
          <w:color w:val="4F81BC"/>
          <w:spacing w:val="-1"/>
          <w:position w:val="1"/>
          <w:sz w:val="18"/>
          <w:szCs w:val="18"/>
        </w:rPr>
        <w:t>c</w:t>
      </w:r>
      <w:r>
        <w:rPr>
          <w:rFonts w:ascii="Calibri" w:eastAsia="Calibri" w:hAnsi="Calibri" w:cs="Calibri"/>
          <w:b/>
          <w:color w:val="4F81BC"/>
          <w:position w:val="1"/>
          <w:sz w:val="18"/>
          <w:szCs w:val="18"/>
        </w:rPr>
        <w:t>ted</w:t>
      </w:r>
      <w:r>
        <w:rPr>
          <w:rFonts w:ascii="Calibri" w:eastAsia="Calibri" w:hAnsi="Calibri" w:cs="Calibri"/>
          <w:b/>
          <w:color w:val="4F81BC"/>
          <w:spacing w:val="2"/>
          <w:position w:val="1"/>
          <w:sz w:val="18"/>
          <w:szCs w:val="18"/>
        </w:rPr>
        <w:t xml:space="preserve"> </w:t>
      </w:r>
      <w:r>
        <w:rPr>
          <w:rFonts w:ascii="Calibri" w:eastAsia="Calibri" w:hAnsi="Calibri" w:cs="Calibri"/>
          <w:b/>
          <w:color w:val="4F81BC"/>
          <w:position w:val="1"/>
          <w:sz w:val="18"/>
          <w:szCs w:val="18"/>
        </w:rPr>
        <w:t>w</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th</w:t>
      </w:r>
      <w:r>
        <w:rPr>
          <w:rFonts w:ascii="Calibri" w:eastAsia="Calibri" w:hAnsi="Calibri" w:cs="Calibri"/>
          <w:b/>
          <w:color w:val="4F81BC"/>
          <w:spacing w:val="2"/>
          <w:position w:val="1"/>
          <w:sz w:val="18"/>
          <w:szCs w:val="18"/>
        </w:rPr>
        <w:t xml:space="preserve"> </w:t>
      </w:r>
      <w:proofErr w:type="gramStart"/>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ci</w:t>
      </w:r>
      <w:r>
        <w:rPr>
          <w:rFonts w:ascii="Calibri" w:eastAsia="Calibri" w:hAnsi="Calibri" w:cs="Calibri"/>
          <w:b/>
          <w:color w:val="4F81BC"/>
          <w:spacing w:val="2"/>
          <w:position w:val="1"/>
          <w:sz w:val="18"/>
          <w:szCs w:val="18"/>
        </w:rPr>
        <w:t>s</w:t>
      </w:r>
      <w:r>
        <w:rPr>
          <w:rFonts w:ascii="Calibri" w:eastAsia="Calibri" w:hAnsi="Calibri" w:cs="Calibri"/>
          <w:b/>
          <w:color w:val="4F81BC"/>
          <w:spacing w:val="-1"/>
          <w:position w:val="1"/>
          <w:sz w:val="18"/>
          <w:szCs w:val="18"/>
        </w:rPr>
        <w:t>ion</w:t>
      </w:r>
      <w:r>
        <w:rPr>
          <w:rFonts w:ascii="Calibri" w:eastAsia="Calibri" w:hAnsi="Calibri" w:cs="Calibri"/>
          <w:b/>
          <w:color w:val="4F81BC"/>
          <w:position w:val="1"/>
          <w:sz w:val="18"/>
          <w:szCs w:val="18"/>
        </w:rPr>
        <w:t>TreeC</w:t>
      </w:r>
      <w:r>
        <w:rPr>
          <w:rFonts w:ascii="Calibri" w:eastAsia="Calibri" w:hAnsi="Calibri" w:cs="Calibri"/>
          <w:b/>
          <w:color w:val="4F81BC"/>
          <w:spacing w:val="-1"/>
          <w:position w:val="1"/>
          <w:sz w:val="18"/>
          <w:szCs w:val="18"/>
        </w:rPr>
        <w:t>l</w:t>
      </w:r>
      <w:r>
        <w:rPr>
          <w:rFonts w:ascii="Calibri" w:eastAsia="Calibri" w:hAnsi="Calibri" w:cs="Calibri"/>
          <w:b/>
          <w:color w:val="4F81BC"/>
          <w:position w:val="1"/>
          <w:sz w:val="18"/>
          <w:szCs w:val="18"/>
        </w:rPr>
        <w:t>ass</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f</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r</w:t>
      </w:r>
      <w:r>
        <w:rPr>
          <w:rFonts w:ascii="Calibri" w:eastAsia="Calibri" w:hAnsi="Calibri" w:cs="Calibri"/>
          <w:b/>
          <w:color w:val="4F81BC"/>
          <w:spacing w:val="-1"/>
          <w:position w:val="1"/>
          <w:sz w:val="18"/>
          <w:szCs w:val="18"/>
        </w:rPr>
        <w:t>(</w:t>
      </w:r>
      <w:proofErr w:type="gramEnd"/>
      <w:r>
        <w:rPr>
          <w:rFonts w:ascii="Calibri" w:eastAsia="Calibri" w:hAnsi="Calibri" w:cs="Calibri"/>
          <w:b/>
          <w:color w:val="4F81BC"/>
          <w:spacing w:val="1"/>
          <w:position w:val="1"/>
          <w:sz w:val="18"/>
          <w:szCs w:val="18"/>
        </w:rPr>
        <w:t>c</w:t>
      </w:r>
      <w:r>
        <w:rPr>
          <w:rFonts w:ascii="Calibri" w:eastAsia="Calibri" w:hAnsi="Calibri" w:cs="Calibri"/>
          <w:b/>
          <w:color w:val="4F81BC"/>
          <w:spacing w:val="-1"/>
          <w:position w:val="1"/>
          <w:sz w:val="18"/>
          <w:szCs w:val="18"/>
        </w:rPr>
        <w:t>o</w:t>
      </w:r>
      <w:r>
        <w:rPr>
          <w:rFonts w:ascii="Calibri" w:eastAsia="Calibri" w:hAnsi="Calibri" w:cs="Calibri"/>
          <w:b/>
          <w:color w:val="4F81BC"/>
          <w:spacing w:val="2"/>
          <w:position w:val="1"/>
          <w:sz w:val="18"/>
          <w:szCs w:val="18"/>
        </w:rPr>
        <w:t>m</w:t>
      </w:r>
      <w:r>
        <w:rPr>
          <w:rFonts w:ascii="Calibri" w:eastAsia="Calibri" w:hAnsi="Calibri" w:cs="Calibri"/>
          <w:b/>
          <w:color w:val="4F81BC"/>
          <w:spacing w:val="-1"/>
          <w:position w:val="1"/>
          <w:sz w:val="18"/>
          <w:szCs w:val="18"/>
        </w:rPr>
        <w:t>pu</w:t>
      </w:r>
      <w:r>
        <w:rPr>
          <w:rFonts w:ascii="Calibri" w:eastAsia="Calibri" w:hAnsi="Calibri" w:cs="Calibri"/>
          <w:b/>
          <w:color w:val="4F81BC"/>
          <w:position w:val="1"/>
          <w:sz w:val="18"/>
          <w:szCs w:val="18"/>
        </w:rPr>
        <w:t>te</w:t>
      </w:r>
      <w:r>
        <w:rPr>
          <w:rFonts w:ascii="Calibri" w:eastAsia="Calibri" w:hAnsi="Calibri" w:cs="Calibri"/>
          <w:b/>
          <w:color w:val="4F81BC"/>
          <w:spacing w:val="-1"/>
          <w:position w:val="1"/>
          <w:sz w:val="18"/>
          <w:szCs w:val="18"/>
        </w:rPr>
        <w:t>_i</w:t>
      </w:r>
      <w:r>
        <w:rPr>
          <w:rFonts w:ascii="Calibri" w:eastAsia="Calibri" w:hAnsi="Calibri" w:cs="Calibri"/>
          <w:b/>
          <w:color w:val="4F81BC"/>
          <w:position w:val="1"/>
          <w:sz w:val="18"/>
          <w:szCs w:val="18"/>
        </w:rPr>
        <w:t>m</w:t>
      </w:r>
      <w:r>
        <w:rPr>
          <w:rFonts w:ascii="Calibri" w:eastAsia="Calibri" w:hAnsi="Calibri" w:cs="Calibri"/>
          <w:b/>
          <w:color w:val="4F81BC"/>
          <w:spacing w:val="2"/>
          <w:position w:val="1"/>
          <w:sz w:val="18"/>
          <w:szCs w:val="18"/>
        </w:rPr>
        <w:t>p</w:t>
      </w:r>
      <w:r>
        <w:rPr>
          <w:rFonts w:ascii="Calibri" w:eastAsia="Calibri" w:hAnsi="Calibri" w:cs="Calibri"/>
          <w:b/>
          <w:color w:val="4F81BC"/>
          <w:spacing w:val="-1"/>
          <w:position w:val="1"/>
          <w:sz w:val="18"/>
          <w:szCs w:val="18"/>
        </w:rPr>
        <w:t>o</w:t>
      </w:r>
      <w:r>
        <w:rPr>
          <w:rFonts w:ascii="Calibri" w:eastAsia="Calibri" w:hAnsi="Calibri" w:cs="Calibri"/>
          <w:b/>
          <w:color w:val="4F81BC"/>
          <w:spacing w:val="1"/>
          <w:position w:val="1"/>
          <w:sz w:val="18"/>
          <w:szCs w:val="18"/>
        </w:rPr>
        <w:t>r</w:t>
      </w:r>
      <w:r>
        <w:rPr>
          <w:rFonts w:ascii="Calibri" w:eastAsia="Calibri" w:hAnsi="Calibri" w:cs="Calibri"/>
          <w:b/>
          <w:color w:val="4F81BC"/>
          <w:position w:val="1"/>
          <w:sz w:val="18"/>
          <w:szCs w:val="18"/>
        </w:rPr>
        <w:t>ta</w:t>
      </w:r>
      <w:r>
        <w:rPr>
          <w:rFonts w:ascii="Calibri" w:eastAsia="Calibri" w:hAnsi="Calibri" w:cs="Calibri"/>
          <w:b/>
          <w:color w:val="4F81BC"/>
          <w:spacing w:val="-1"/>
          <w:position w:val="1"/>
          <w:sz w:val="18"/>
          <w:szCs w:val="18"/>
        </w:rPr>
        <w:t>nc</w:t>
      </w:r>
      <w:r>
        <w:rPr>
          <w:rFonts w:ascii="Calibri" w:eastAsia="Calibri" w:hAnsi="Calibri" w:cs="Calibri"/>
          <w:b/>
          <w:color w:val="4F81BC"/>
          <w:position w:val="1"/>
          <w:sz w:val="18"/>
          <w:szCs w:val="18"/>
        </w:rPr>
        <w:t>es</w:t>
      </w:r>
      <w:r>
        <w:rPr>
          <w:rFonts w:ascii="Calibri" w:eastAsia="Calibri" w:hAnsi="Calibri" w:cs="Calibri"/>
          <w:b/>
          <w:color w:val="4F81BC"/>
          <w:spacing w:val="-1"/>
          <w:position w:val="1"/>
          <w:sz w:val="18"/>
          <w:szCs w:val="18"/>
        </w:rPr>
        <w:t>=</w:t>
      </w:r>
      <w:r>
        <w:rPr>
          <w:rFonts w:ascii="Calibri" w:eastAsia="Calibri" w:hAnsi="Calibri" w:cs="Calibri"/>
          <w:b/>
          <w:color w:val="4F81BC"/>
          <w:spacing w:val="1"/>
          <w:position w:val="1"/>
          <w:sz w:val="18"/>
          <w:szCs w:val="18"/>
        </w:rPr>
        <w:t>N</w:t>
      </w:r>
      <w:r>
        <w:rPr>
          <w:rFonts w:ascii="Calibri" w:eastAsia="Calibri" w:hAnsi="Calibri" w:cs="Calibri"/>
          <w:b/>
          <w:color w:val="4F81BC"/>
          <w:spacing w:val="-1"/>
          <w:position w:val="1"/>
          <w:sz w:val="18"/>
          <w:szCs w:val="18"/>
        </w:rPr>
        <w:t>on</w:t>
      </w:r>
      <w:r>
        <w:rPr>
          <w:rFonts w:ascii="Calibri" w:eastAsia="Calibri" w:hAnsi="Calibri" w:cs="Calibri"/>
          <w:b/>
          <w:color w:val="4F81BC"/>
          <w:position w:val="1"/>
          <w:sz w:val="18"/>
          <w:szCs w:val="18"/>
        </w:rPr>
        <w:t>e,</w:t>
      </w:r>
    </w:p>
    <w:p w:rsidR="00A37357" w:rsidRDefault="0047235E">
      <w:pPr>
        <w:spacing w:before="2"/>
        <w:ind w:left="220" w:right="1789"/>
        <w:rPr>
          <w:rFonts w:ascii="Calibri" w:eastAsia="Calibri" w:hAnsi="Calibri" w:cs="Calibri"/>
          <w:sz w:val="18"/>
          <w:szCs w:val="18"/>
        </w:rPr>
        <w:sectPr w:rsidR="00A37357">
          <w:headerReference w:type="default" r:id="rId28"/>
          <w:pgSz w:w="12240" w:h="15840"/>
          <w:pgMar w:top="1360" w:right="1220" w:bottom="280" w:left="1220" w:header="0" w:footer="0" w:gutter="0"/>
          <w:cols w:space="720"/>
        </w:sectPr>
      </w:pPr>
      <w:r>
        <w:rPr>
          <w:rFonts w:ascii="Calibri" w:eastAsia="Calibri" w:hAnsi="Calibri" w:cs="Calibri"/>
          <w:b/>
          <w:color w:val="4F81BC"/>
          <w:spacing w:val="-1"/>
          <w:sz w:val="18"/>
          <w:szCs w:val="18"/>
        </w:rPr>
        <w:t>c</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w:t>
      </w:r>
      <w:r>
        <w:rPr>
          <w:rFonts w:ascii="Calibri" w:eastAsia="Calibri" w:hAnsi="Calibri" w:cs="Calibri"/>
          <w:b/>
          <w:color w:val="4F81BC"/>
          <w:sz w:val="18"/>
          <w:szCs w:val="18"/>
        </w:rPr>
        <w:t>te</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ion=</w:t>
      </w:r>
      <w:r>
        <w:rPr>
          <w:rFonts w:ascii="Calibri" w:eastAsia="Calibri" w:hAnsi="Calibri" w:cs="Calibri"/>
          <w:b/>
          <w:color w:val="4F81BC"/>
          <w:spacing w:val="1"/>
          <w:sz w:val="18"/>
          <w:szCs w:val="18"/>
        </w:rPr>
        <w:t>'</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op</w:t>
      </w:r>
      <w:r>
        <w:rPr>
          <w:rFonts w:ascii="Calibri" w:eastAsia="Calibri" w:hAnsi="Calibri" w:cs="Calibri"/>
          <w:b/>
          <w:color w:val="4F81BC"/>
          <w:spacing w:val="1"/>
          <w:sz w:val="18"/>
          <w:szCs w:val="18"/>
        </w:rPr>
        <w:t>y'</w:t>
      </w:r>
      <w:r>
        <w:rPr>
          <w:rFonts w:ascii="Calibri" w:eastAsia="Calibri" w:hAnsi="Calibri" w:cs="Calibri"/>
          <w:b/>
          <w:color w:val="4F81BC"/>
          <w:spacing w:val="-1"/>
          <w:sz w:val="18"/>
          <w:szCs w:val="18"/>
        </w:rPr>
        <w:t>,</w:t>
      </w:r>
      <w:r>
        <w:rPr>
          <w:rFonts w:ascii="Calibri" w:eastAsia="Calibri" w:hAnsi="Calibri" w:cs="Calibri"/>
          <w:b/>
          <w:color w:val="4F81BC"/>
          <w:sz w:val="18"/>
          <w:szCs w:val="18"/>
        </w:rPr>
        <w:t>ma</w:t>
      </w:r>
      <w:r>
        <w:rPr>
          <w:rFonts w:ascii="Calibri" w:eastAsia="Calibri" w:hAnsi="Calibri" w:cs="Calibri"/>
          <w:b/>
          <w:color w:val="4F81BC"/>
          <w:spacing w:val="-1"/>
          <w:sz w:val="18"/>
          <w:szCs w:val="18"/>
        </w:rPr>
        <w:t>x_d</w:t>
      </w:r>
      <w:r>
        <w:rPr>
          <w:rFonts w:ascii="Calibri" w:eastAsia="Calibri" w:hAnsi="Calibri" w:cs="Calibri"/>
          <w:b/>
          <w:color w:val="4F81BC"/>
          <w:sz w:val="18"/>
          <w:szCs w:val="18"/>
        </w:rPr>
        <w:t>e</w:t>
      </w:r>
      <w:r>
        <w:rPr>
          <w:rFonts w:ascii="Calibri" w:eastAsia="Calibri" w:hAnsi="Calibri" w:cs="Calibri"/>
          <w:b/>
          <w:color w:val="4F81BC"/>
          <w:spacing w:val="-1"/>
          <w:sz w:val="18"/>
          <w:szCs w:val="18"/>
        </w:rPr>
        <w:t>p</w:t>
      </w:r>
      <w:r>
        <w:rPr>
          <w:rFonts w:ascii="Calibri" w:eastAsia="Calibri" w:hAnsi="Calibri" w:cs="Calibri"/>
          <w:b/>
          <w:color w:val="4F81BC"/>
          <w:spacing w:val="2"/>
          <w:sz w:val="18"/>
          <w:szCs w:val="18"/>
        </w:rPr>
        <w:t>t</w:t>
      </w:r>
      <w:r>
        <w:rPr>
          <w:rFonts w:ascii="Calibri" w:eastAsia="Calibri" w:hAnsi="Calibri" w:cs="Calibri"/>
          <w:b/>
          <w:color w:val="4F81BC"/>
          <w:spacing w:val="-1"/>
          <w:sz w:val="18"/>
          <w:szCs w:val="18"/>
        </w:rPr>
        <w:t>h</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Non</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m</w:t>
      </w:r>
      <w:r>
        <w:rPr>
          <w:rFonts w:ascii="Calibri" w:eastAsia="Calibri" w:hAnsi="Calibri" w:cs="Calibri"/>
          <w:b/>
          <w:color w:val="4F81BC"/>
          <w:spacing w:val="2"/>
          <w:sz w:val="18"/>
          <w:szCs w:val="18"/>
        </w:rPr>
        <w:t>a</w:t>
      </w:r>
      <w:r>
        <w:rPr>
          <w:rFonts w:ascii="Calibri" w:eastAsia="Calibri" w:hAnsi="Calibri" w:cs="Calibri"/>
          <w:b/>
          <w:color w:val="4F81BC"/>
          <w:spacing w:val="-1"/>
          <w:sz w:val="18"/>
          <w:szCs w:val="18"/>
        </w:rPr>
        <w:t>x_</w:t>
      </w:r>
      <w:r>
        <w:rPr>
          <w:rFonts w:ascii="Calibri" w:eastAsia="Calibri" w:hAnsi="Calibri" w:cs="Calibri"/>
          <w:b/>
          <w:color w:val="4F81BC"/>
          <w:sz w:val="18"/>
          <w:szCs w:val="18"/>
        </w:rPr>
        <w:t>feat</w:t>
      </w:r>
      <w:r>
        <w:rPr>
          <w:rFonts w:ascii="Calibri" w:eastAsia="Calibri" w:hAnsi="Calibri" w:cs="Calibri"/>
          <w:b/>
          <w:color w:val="4F81BC"/>
          <w:spacing w:val="3"/>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es</w:t>
      </w:r>
      <w:r>
        <w:rPr>
          <w:rFonts w:ascii="Calibri" w:eastAsia="Calibri" w:hAnsi="Calibri" w:cs="Calibri"/>
          <w:b/>
          <w:color w:val="4F81BC"/>
          <w:spacing w:val="-1"/>
          <w:sz w:val="18"/>
          <w:szCs w:val="18"/>
        </w:rPr>
        <w:t>=Non</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m</w:t>
      </w:r>
      <w:r>
        <w:rPr>
          <w:rFonts w:ascii="Calibri" w:eastAsia="Calibri" w:hAnsi="Calibri" w:cs="Calibri"/>
          <w:b/>
          <w:color w:val="4F81BC"/>
          <w:spacing w:val="2"/>
          <w:sz w:val="18"/>
          <w:szCs w:val="18"/>
        </w:rPr>
        <w:t>a</w:t>
      </w:r>
      <w:r>
        <w:rPr>
          <w:rFonts w:ascii="Calibri" w:eastAsia="Calibri" w:hAnsi="Calibri" w:cs="Calibri"/>
          <w:b/>
          <w:color w:val="4F81BC"/>
          <w:spacing w:val="1"/>
          <w:sz w:val="18"/>
          <w:szCs w:val="18"/>
        </w:rPr>
        <w:t>x</w:t>
      </w:r>
      <w:r>
        <w:rPr>
          <w:rFonts w:ascii="Calibri" w:eastAsia="Calibri" w:hAnsi="Calibri" w:cs="Calibri"/>
          <w:b/>
          <w:color w:val="4F81BC"/>
          <w:spacing w:val="-1"/>
          <w:sz w:val="18"/>
          <w:szCs w:val="18"/>
        </w:rPr>
        <w:t>_l</w:t>
      </w:r>
      <w:r>
        <w:rPr>
          <w:rFonts w:ascii="Calibri" w:eastAsia="Calibri" w:hAnsi="Calibri" w:cs="Calibri"/>
          <w:b/>
          <w:color w:val="4F81BC"/>
          <w:sz w:val="18"/>
          <w:szCs w:val="18"/>
        </w:rPr>
        <w:t>eaf</w:t>
      </w:r>
      <w:r>
        <w:rPr>
          <w:rFonts w:ascii="Calibri" w:eastAsia="Calibri" w:hAnsi="Calibri" w:cs="Calibri"/>
          <w:b/>
          <w:color w:val="4F81BC"/>
          <w:spacing w:val="-1"/>
          <w:sz w:val="18"/>
          <w:szCs w:val="18"/>
        </w:rPr>
        <w:t>_nod</w:t>
      </w:r>
      <w:r>
        <w:rPr>
          <w:rFonts w:ascii="Calibri" w:eastAsia="Calibri" w:hAnsi="Calibri" w:cs="Calibri"/>
          <w:b/>
          <w:color w:val="4F81BC"/>
          <w:sz w:val="18"/>
          <w:szCs w:val="18"/>
        </w:rPr>
        <w:t>e</w:t>
      </w:r>
      <w:r>
        <w:rPr>
          <w:rFonts w:ascii="Calibri" w:eastAsia="Calibri" w:hAnsi="Calibri" w:cs="Calibri"/>
          <w:b/>
          <w:color w:val="4F81BC"/>
          <w:spacing w:val="2"/>
          <w:sz w:val="18"/>
          <w:szCs w:val="18"/>
        </w:rPr>
        <w:t>s</w:t>
      </w:r>
      <w:r>
        <w:rPr>
          <w:rFonts w:ascii="Calibri" w:eastAsia="Calibri" w:hAnsi="Calibri" w:cs="Calibri"/>
          <w:b/>
          <w:color w:val="4F81BC"/>
          <w:spacing w:val="-1"/>
          <w:sz w:val="18"/>
          <w:szCs w:val="18"/>
        </w:rPr>
        <w:t>=Non</w:t>
      </w:r>
      <w:r>
        <w:rPr>
          <w:rFonts w:ascii="Calibri" w:eastAsia="Calibri" w:hAnsi="Calibri" w:cs="Calibri"/>
          <w:b/>
          <w:color w:val="4F81BC"/>
          <w:spacing w:val="3"/>
          <w:sz w:val="18"/>
          <w:szCs w:val="18"/>
        </w:rPr>
        <w:t>e</w:t>
      </w:r>
      <w:r>
        <w:rPr>
          <w:rFonts w:ascii="Calibri" w:eastAsia="Calibri" w:hAnsi="Calibri" w:cs="Calibri"/>
          <w:b/>
          <w:color w:val="4F81BC"/>
          <w:sz w:val="18"/>
          <w:szCs w:val="18"/>
        </w:rPr>
        <w:t>,</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m</w:t>
      </w:r>
      <w:r>
        <w:rPr>
          <w:rFonts w:ascii="Calibri" w:eastAsia="Calibri" w:hAnsi="Calibri" w:cs="Calibri"/>
          <w:b/>
          <w:color w:val="4F81BC"/>
          <w:spacing w:val="-1"/>
          <w:sz w:val="18"/>
          <w:szCs w:val="18"/>
        </w:rPr>
        <w:t>i</w:t>
      </w:r>
      <w:r>
        <w:rPr>
          <w:rFonts w:ascii="Calibri" w:eastAsia="Calibri" w:hAnsi="Calibri" w:cs="Calibri"/>
          <w:b/>
          <w:color w:val="4F81BC"/>
          <w:spacing w:val="2"/>
          <w:sz w:val="18"/>
          <w:szCs w:val="18"/>
        </w:rPr>
        <w:t>n</w:t>
      </w:r>
      <w:r>
        <w:rPr>
          <w:rFonts w:ascii="Calibri" w:eastAsia="Calibri" w:hAnsi="Calibri" w:cs="Calibri"/>
          <w:b/>
          <w:color w:val="4F81BC"/>
          <w:spacing w:val="-1"/>
          <w:sz w:val="18"/>
          <w:szCs w:val="18"/>
        </w:rPr>
        <w:t>_d</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s</w:t>
      </w:r>
      <w:r>
        <w:rPr>
          <w:rFonts w:ascii="Calibri" w:eastAsia="Calibri" w:hAnsi="Calibri" w:cs="Calibri"/>
          <w:b/>
          <w:color w:val="4F81BC"/>
          <w:spacing w:val="-1"/>
          <w:sz w:val="18"/>
          <w:szCs w:val="18"/>
        </w:rPr>
        <w:t>i</w:t>
      </w:r>
      <w:r>
        <w:rPr>
          <w:rFonts w:ascii="Calibri" w:eastAsia="Calibri" w:hAnsi="Calibri" w:cs="Calibri"/>
          <w:b/>
          <w:color w:val="4F81BC"/>
          <w:sz w:val="18"/>
          <w:szCs w:val="18"/>
        </w:rPr>
        <w:t>t</w:t>
      </w:r>
      <w:r>
        <w:rPr>
          <w:rFonts w:ascii="Calibri" w:eastAsia="Calibri" w:hAnsi="Calibri" w:cs="Calibri"/>
          <w:b/>
          <w:color w:val="4F81BC"/>
          <w:spacing w:val="3"/>
          <w:sz w:val="18"/>
          <w:szCs w:val="18"/>
        </w:rPr>
        <w:t>y</w:t>
      </w:r>
      <w:r>
        <w:rPr>
          <w:rFonts w:ascii="Calibri" w:eastAsia="Calibri" w:hAnsi="Calibri" w:cs="Calibri"/>
          <w:b/>
          <w:color w:val="4F81BC"/>
          <w:spacing w:val="-1"/>
          <w:sz w:val="18"/>
          <w:szCs w:val="18"/>
        </w:rPr>
        <w:t>=Non</w:t>
      </w:r>
      <w:r>
        <w:rPr>
          <w:rFonts w:ascii="Calibri" w:eastAsia="Calibri" w:hAnsi="Calibri" w:cs="Calibri"/>
          <w:b/>
          <w:color w:val="4F81BC"/>
          <w:sz w:val="18"/>
          <w:szCs w:val="18"/>
        </w:rPr>
        <w:t>e, m</w:t>
      </w:r>
      <w:r>
        <w:rPr>
          <w:rFonts w:ascii="Calibri" w:eastAsia="Calibri" w:hAnsi="Calibri" w:cs="Calibri"/>
          <w:b/>
          <w:color w:val="4F81BC"/>
          <w:spacing w:val="-1"/>
          <w:sz w:val="18"/>
          <w:szCs w:val="18"/>
        </w:rPr>
        <w:t>in_</w:t>
      </w:r>
      <w:r>
        <w:rPr>
          <w:rFonts w:ascii="Calibri" w:eastAsia="Calibri" w:hAnsi="Calibri" w:cs="Calibri"/>
          <w:b/>
          <w:color w:val="4F81BC"/>
          <w:sz w:val="18"/>
          <w:szCs w:val="18"/>
        </w:rPr>
        <w:t>sam</w:t>
      </w:r>
      <w:r>
        <w:rPr>
          <w:rFonts w:ascii="Calibri" w:eastAsia="Calibri" w:hAnsi="Calibri" w:cs="Calibri"/>
          <w:b/>
          <w:color w:val="4F81BC"/>
          <w:spacing w:val="2"/>
          <w:sz w:val="18"/>
          <w:szCs w:val="18"/>
        </w:rPr>
        <w:t>p</w:t>
      </w:r>
      <w:r>
        <w:rPr>
          <w:rFonts w:ascii="Calibri" w:eastAsia="Calibri" w:hAnsi="Calibri" w:cs="Calibri"/>
          <w:b/>
          <w:color w:val="4F81BC"/>
          <w:spacing w:val="-1"/>
          <w:sz w:val="18"/>
          <w:szCs w:val="18"/>
        </w:rPr>
        <w:t>l</w:t>
      </w:r>
      <w:r>
        <w:rPr>
          <w:rFonts w:ascii="Calibri" w:eastAsia="Calibri" w:hAnsi="Calibri" w:cs="Calibri"/>
          <w:b/>
          <w:color w:val="4F81BC"/>
          <w:sz w:val="18"/>
          <w:szCs w:val="18"/>
        </w:rPr>
        <w:t>es</w:t>
      </w:r>
      <w:r>
        <w:rPr>
          <w:rFonts w:ascii="Calibri" w:eastAsia="Calibri" w:hAnsi="Calibri" w:cs="Calibri"/>
          <w:b/>
          <w:color w:val="4F81BC"/>
          <w:spacing w:val="-1"/>
          <w:sz w:val="18"/>
          <w:szCs w:val="18"/>
        </w:rPr>
        <w:t>_l</w:t>
      </w:r>
      <w:r>
        <w:rPr>
          <w:rFonts w:ascii="Calibri" w:eastAsia="Calibri" w:hAnsi="Calibri" w:cs="Calibri"/>
          <w:b/>
          <w:color w:val="4F81BC"/>
          <w:sz w:val="18"/>
          <w:szCs w:val="18"/>
        </w:rPr>
        <w:t>eaf</w:t>
      </w:r>
      <w:r>
        <w:rPr>
          <w:rFonts w:ascii="Calibri" w:eastAsia="Calibri" w:hAnsi="Calibri" w:cs="Calibri"/>
          <w:b/>
          <w:color w:val="4F81BC"/>
          <w:spacing w:val="-1"/>
          <w:sz w:val="18"/>
          <w:szCs w:val="18"/>
        </w:rPr>
        <w:t>=</w:t>
      </w:r>
      <w:r>
        <w:rPr>
          <w:rFonts w:ascii="Calibri" w:eastAsia="Calibri" w:hAnsi="Calibri" w:cs="Calibri"/>
          <w:b/>
          <w:color w:val="4F81BC"/>
          <w:sz w:val="18"/>
          <w:szCs w:val="18"/>
        </w:rPr>
        <w:t>1,</w:t>
      </w:r>
      <w:r>
        <w:rPr>
          <w:rFonts w:ascii="Calibri" w:eastAsia="Calibri" w:hAnsi="Calibri" w:cs="Calibri"/>
          <w:b/>
          <w:color w:val="4F81BC"/>
          <w:spacing w:val="-1"/>
          <w:sz w:val="18"/>
          <w:szCs w:val="18"/>
        </w:rPr>
        <w:t xml:space="preserve"> </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in_</w:t>
      </w:r>
      <w:r>
        <w:rPr>
          <w:rFonts w:ascii="Calibri" w:eastAsia="Calibri" w:hAnsi="Calibri" w:cs="Calibri"/>
          <w:b/>
          <w:color w:val="4F81BC"/>
          <w:sz w:val="18"/>
          <w:szCs w:val="18"/>
        </w:rPr>
        <w:t>sa</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p</w:t>
      </w:r>
      <w:r>
        <w:rPr>
          <w:rFonts w:ascii="Calibri" w:eastAsia="Calibri" w:hAnsi="Calibri" w:cs="Calibri"/>
          <w:b/>
          <w:color w:val="4F81BC"/>
          <w:spacing w:val="1"/>
          <w:sz w:val="18"/>
          <w:szCs w:val="18"/>
        </w:rPr>
        <w:t>l</w:t>
      </w:r>
      <w:r>
        <w:rPr>
          <w:rFonts w:ascii="Calibri" w:eastAsia="Calibri" w:hAnsi="Calibri" w:cs="Calibri"/>
          <w:b/>
          <w:color w:val="4F81BC"/>
          <w:sz w:val="18"/>
          <w:szCs w:val="18"/>
        </w:rPr>
        <w:t>es</w:t>
      </w:r>
      <w:r>
        <w:rPr>
          <w:rFonts w:ascii="Calibri" w:eastAsia="Calibri" w:hAnsi="Calibri" w:cs="Calibri"/>
          <w:b/>
          <w:color w:val="4F81BC"/>
          <w:spacing w:val="-1"/>
          <w:sz w:val="18"/>
          <w:szCs w:val="18"/>
        </w:rPr>
        <w:t>_</w:t>
      </w:r>
      <w:r>
        <w:rPr>
          <w:rFonts w:ascii="Calibri" w:eastAsia="Calibri" w:hAnsi="Calibri" w:cs="Calibri"/>
          <w:b/>
          <w:color w:val="4F81BC"/>
          <w:sz w:val="18"/>
          <w:szCs w:val="18"/>
        </w:rPr>
        <w:t>sp</w:t>
      </w:r>
      <w:r>
        <w:rPr>
          <w:rFonts w:ascii="Calibri" w:eastAsia="Calibri" w:hAnsi="Calibri" w:cs="Calibri"/>
          <w:b/>
          <w:color w:val="4F81BC"/>
          <w:spacing w:val="-1"/>
          <w:sz w:val="18"/>
          <w:szCs w:val="18"/>
        </w:rPr>
        <w:t>li</w:t>
      </w:r>
      <w:r>
        <w:rPr>
          <w:rFonts w:ascii="Calibri" w:eastAsia="Calibri" w:hAnsi="Calibri" w:cs="Calibri"/>
          <w:b/>
          <w:color w:val="4F81BC"/>
          <w:sz w:val="18"/>
          <w:szCs w:val="18"/>
        </w:rPr>
        <w:t>t</w:t>
      </w:r>
      <w:r>
        <w:rPr>
          <w:rFonts w:ascii="Calibri" w:eastAsia="Calibri" w:hAnsi="Calibri" w:cs="Calibri"/>
          <w:b/>
          <w:color w:val="4F81BC"/>
          <w:spacing w:val="-1"/>
          <w:sz w:val="18"/>
          <w:szCs w:val="18"/>
        </w:rPr>
        <w:t>=</w:t>
      </w:r>
      <w:r>
        <w:rPr>
          <w:rFonts w:ascii="Calibri" w:eastAsia="Calibri" w:hAnsi="Calibri" w:cs="Calibri"/>
          <w:b/>
          <w:color w:val="4F81BC"/>
          <w:spacing w:val="2"/>
          <w:sz w:val="18"/>
          <w:szCs w:val="18"/>
        </w:rPr>
        <w:t>5</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r</w:t>
      </w:r>
      <w:r>
        <w:rPr>
          <w:rFonts w:ascii="Calibri" w:eastAsia="Calibri" w:hAnsi="Calibri" w:cs="Calibri"/>
          <w:b/>
          <w:color w:val="4F81BC"/>
          <w:sz w:val="18"/>
          <w:szCs w:val="18"/>
        </w:rPr>
        <w:t>a</w:t>
      </w:r>
      <w:r>
        <w:rPr>
          <w:rFonts w:ascii="Calibri" w:eastAsia="Calibri" w:hAnsi="Calibri" w:cs="Calibri"/>
          <w:b/>
          <w:color w:val="4F81BC"/>
          <w:spacing w:val="-1"/>
          <w:sz w:val="18"/>
          <w:szCs w:val="18"/>
        </w:rPr>
        <w:t>ndo</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_</w:t>
      </w:r>
      <w:r>
        <w:rPr>
          <w:rFonts w:ascii="Calibri" w:eastAsia="Calibri" w:hAnsi="Calibri" w:cs="Calibri"/>
          <w:b/>
          <w:color w:val="4F81BC"/>
          <w:sz w:val="18"/>
          <w:szCs w:val="18"/>
        </w:rPr>
        <w:t>state</w:t>
      </w:r>
      <w:r>
        <w:rPr>
          <w:rFonts w:ascii="Calibri" w:eastAsia="Calibri" w:hAnsi="Calibri" w:cs="Calibri"/>
          <w:b/>
          <w:color w:val="4F81BC"/>
          <w:spacing w:val="-1"/>
          <w:sz w:val="18"/>
          <w:szCs w:val="18"/>
        </w:rPr>
        <w:t>=N</w:t>
      </w:r>
      <w:r>
        <w:rPr>
          <w:rFonts w:ascii="Calibri" w:eastAsia="Calibri" w:hAnsi="Calibri" w:cs="Calibri"/>
          <w:b/>
          <w:color w:val="4F81BC"/>
          <w:spacing w:val="2"/>
          <w:sz w:val="18"/>
          <w:szCs w:val="18"/>
        </w:rPr>
        <w:t>o</w:t>
      </w:r>
      <w:r>
        <w:rPr>
          <w:rFonts w:ascii="Calibri" w:eastAsia="Calibri" w:hAnsi="Calibri" w:cs="Calibri"/>
          <w:b/>
          <w:color w:val="4F81BC"/>
          <w:spacing w:val="-1"/>
          <w:sz w:val="18"/>
          <w:szCs w:val="18"/>
        </w:rPr>
        <w:t>n</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sp</w:t>
      </w:r>
      <w:r>
        <w:rPr>
          <w:rFonts w:ascii="Calibri" w:eastAsia="Calibri" w:hAnsi="Calibri" w:cs="Calibri"/>
          <w:b/>
          <w:color w:val="4F81BC"/>
          <w:spacing w:val="-1"/>
          <w:sz w:val="18"/>
          <w:szCs w:val="18"/>
        </w:rPr>
        <w:t>li</w:t>
      </w:r>
      <w:r>
        <w:rPr>
          <w:rFonts w:ascii="Calibri" w:eastAsia="Calibri" w:hAnsi="Calibri" w:cs="Calibri"/>
          <w:b/>
          <w:color w:val="4F81BC"/>
          <w:sz w:val="18"/>
          <w:szCs w:val="18"/>
        </w:rPr>
        <w:t>tte</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b</w:t>
      </w:r>
      <w:r>
        <w:rPr>
          <w:rFonts w:ascii="Calibri" w:eastAsia="Calibri" w:hAnsi="Calibri" w:cs="Calibri"/>
          <w:b/>
          <w:color w:val="4F81BC"/>
          <w:sz w:val="18"/>
          <w:szCs w:val="18"/>
        </w:rPr>
        <w:t>est</w:t>
      </w:r>
      <w:r>
        <w:rPr>
          <w:rFonts w:ascii="Calibri" w:eastAsia="Calibri" w:hAnsi="Calibri" w:cs="Calibri"/>
          <w:b/>
          <w:color w:val="4F81BC"/>
          <w:spacing w:val="1"/>
          <w:sz w:val="18"/>
          <w:szCs w:val="18"/>
        </w:rPr>
        <w:t>'</w:t>
      </w:r>
      <w:r>
        <w:rPr>
          <w:rFonts w:ascii="Calibri" w:eastAsia="Calibri" w:hAnsi="Calibri" w:cs="Calibri"/>
          <w:b/>
          <w:color w:val="4F81BC"/>
          <w:sz w:val="18"/>
          <w:szCs w:val="18"/>
        </w:rPr>
        <w:t>)</w:t>
      </w:r>
    </w:p>
    <w:p w:rsidR="00A37357" w:rsidRDefault="0047235E">
      <w:pPr>
        <w:spacing w:before="75"/>
        <w:ind w:left="220"/>
        <w:rPr>
          <w:rFonts w:ascii="Arial" w:eastAsia="Arial" w:hAnsi="Arial" w:cs="Arial"/>
          <w:sz w:val="22"/>
          <w:szCs w:val="22"/>
        </w:rPr>
      </w:pPr>
      <w:r>
        <w:rPr>
          <w:rFonts w:ascii="Arial" w:eastAsia="Arial" w:hAnsi="Arial" w:cs="Arial"/>
          <w:b/>
          <w:spacing w:val="-6"/>
          <w:sz w:val="22"/>
          <w:szCs w:val="22"/>
        </w:rPr>
        <w:lastRenderedPageBreak/>
        <w:t>A</w:t>
      </w:r>
      <w:r>
        <w:rPr>
          <w:rFonts w:ascii="Arial" w:eastAsia="Arial" w:hAnsi="Arial" w:cs="Arial"/>
          <w:b/>
          <w:spacing w:val="3"/>
          <w:sz w:val="22"/>
          <w:szCs w:val="22"/>
        </w:rPr>
        <w:t>l</w:t>
      </w:r>
      <w:r>
        <w:rPr>
          <w:rFonts w:ascii="Arial" w:eastAsia="Arial" w:hAnsi="Arial" w:cs="Arial"/>
          <w:b/>
          <w:sz w:val="22"/>
          <w:szCs w:val="22"/>
        </w:rPr>
        <w:t>g</w:t>
      </w:r>
      <w:r>
        <w:rPr>
          <w:rFonts w:ascii="Arial" w:eastAsia="Arial" w:hAnsi="Arial" w:cs="Arial"/>
          <w:b/>
          <w:spacing w:val="-1"/>
          <w:sz w:val="22"/>
          <w:szCs w:val="22"/>
        </w:rPr>
        <w:t>o</w:t>
      </w:r>
      <w:r>
        <w:rPr>
          <w:rFonts w:ascii="Arial" w:eastAsia="Arial" w:hAnsi="Arial" w:cs="Arial"/>
          <w:b/>
          <w:sz w:val="22"/>
          <w:szCs w:val="22"/>
        </w:rPr>
        <w:t>r</w:t>
      </w:r>
      <w:r>
        <w:rPr>
          <w:rFonts w:ascii="Arial" w:eastAsia="Arial" w:hAnsi="Arial" w:cs="Arial"/>
          <w:b/>
          <w:spacing w:val="1"/>
          <w:sz w:val="22"/>
          <w:szCs w:val="22"/>
        </w:rPr>
        <w:t>it</w:t>
      </w:r>
      <w:r>
        <w:rPr>
          <w:rFonts w:ascii="Arial" w:eastAsia="Arial" w:hAnsi="Arial" w:cs="Arial"/>
          <w:b/>
          <w:sz w:val="22"/>
          <w:szCs w:val="22"/>
        </w:rPr>
        <w:t>hm</w:t>
      </w:r>
      <w:r>
        <w:rPr>
          <w:rFonts w:ascii="Arial" w:eastAsia="Arial" w:hAnsi="Arial" w:cs="Arial"/>
          <w:b/>
          <w:spacing w:val="-1"/>
          <w:sz w:val="22"/>
          <w:szCs w:val="22"/>
        </w:rPr>
        <w:t xml:space="preserve"> S</w:t>
      </w:r>
      <w:r>
        <w:rPr>
          <w:rFonts w:ascii="Arial" w:eastAsia="Arial" w:hAnsi="Arial" w:cs="Arial"/>
          <w:b/>
          <w:sz w:val="22"/>
          <w:szCs w:val="22"/>
        </w:rPr>
        <w:t>ele</w:t>
      </w:r>
      <w:r>
        <w:rPr>
          <w:rFonts w:ascii="Arial" w:eastAsia="Arial" w:hAnsi="Arial" w:cs="Arial"/>
          <w:b/>
          <w:spacing w:val="-2"/>
          <w:sz w:val="22"/>
          <w:szCs w:val="22"/>
        </w:rPr>
        <w:t>c</w:t>
      </w:r>
      <w:r>
        <w:rPr>
          <w:rFonts w:ascii="Arial" w:eastAsia="Arial" w:hAnsi="Arial" w:cs="Arial"/>
          <w:b/>
          <w:spacing w:val="1"/>
          <w:sz w:val="22"/>
          <w:szCs w:val="22"/>
        </w:rPr>
        <w:t>ti</w:t>
      </w:r>
      <w:r>
        <w:rPr>
          <w:rFonts w:ascii="Arial" w:eastAsia="Arial" w:hAnsi="Arial" w:cs="Arial"/>
          <w:b/>
          <w:sz w:val="22"/>
          <w:szCs w:val="22"/>
        </w:rPr>
        <w:t>on</w:t>
      </w:r>
      <w:r>
        <w:rPr>
          <w:rFonts w:ascii="Arial" w:eastAsia="Arial" w:hAnsi="Arial" w:cs="Arial"/>
          <w:b/>
          <w:spacing w:val="-2"/>
          <w:sz w:val="22"/>
          <w:szCs w:val="22"/>
        </w:rPr>
        <w:t xml:space="preserve"> </w:t>
      </w:r>
      <w:r>
        <w:rPr>
          <w:rFonts w:ascii="Arial" w:eastAsia="Arial" w:hAnsi="Arial" w:cs="Arial"/>
          <w:b/>
          <w:sz w:val="22"/>
          <w:szCs w:val="22"/>
        </w:rPr>
        <w:t>a</w:t>
      </w:r>
      <w:r>
        <w:rPr>
          <w:rFonts w:ascii="Arial" w:eastAsia="Arial" w:hAnsi="Arial" w:cs="Arial"/>
          <w:b/>
          <w:spacing w:val="-3"/>
          <w:sz w:val="22"/>
          <w:szCs w:val="22"/>
        </w:rPr>
        <w:t>n</w:t>
      </w:r>
      <w:r>
        <w:rPr>
          <w:rFonts w:ascii="Arial" w:eastAsia="Arial" w:hAnsi="Arial" w:cs="Arial"/>
          <w:b/>
          <w:sz w:val="22"/>
          <w:szCs w:val="22"/>
        </w:rPr>
        <w:t xml:space="preserve">d </w:t>
      </w:r>
      <w:r>
        <w:rPr>
          <w:rFonts w:ascii="Arial" w:eastAsia="Arial" w:hAnsi="Arial" w:cs="Arial"/>
          <w:b/>
          <w:spacing w:val="-2"/>
          <w:sz w:val="22"/>
          <w:szCs w:val="22"/>
        </w:rPr>
        <w:t>T</w:t>
      </w:r>
      <w:r>
        <w:rPr>
          <w:rFonts w:ascii="Arial" w:eastAsia="Arial" w:hAnsi="Arial" w:cs="Arial"/>
          <w:b/>
          <w:sz w:val="22"/>
          <w:szCs w:val="22"/>
        </w:rPr>
        <w:t>u</w:t>
      </w:r>
      <w:r>
        <w:rPr>
          <w:rFonts w:ascii="Arial" w:eastAsia="Arial" w:hAnsi="Arial" w:cs="Arial"/>
          <w:b/>
          <w:spacing w:val="-1"/>
          <w:sz w:val="22"/>
          <w:szCs w:val="22"/>
        </w:rPr>
        <w:t>n</w:t>
      </w:r>
      <w:r>
        <w:rPr>
          <w:rFonts w:ascii="Arial" w:eastAsia="Arial" w:hAnsi="Arial" w:cs="Arial"/>
          <w:b/>
          <w:spacing w:val="1"/>
          <w:sz w:val="22"/>
          <w:szCs w:val="22"/>
        </w:rPr>
        <w:t>i</w:t>
      </w:r>
      <w:r>
        <w:rPr>
          <w:rFonts w:ascii="Arial" w:eastAsia="Arial" w:hAnsi="Arial" w:cs="Arial"/>
          <w:b/>
          <w:sz w:val="22"/>
          <w:szCs w:val="22"/>
        </w:rPr>
        <w:t>ng</w:t>
      </w:r>
    </w:p>
    <w:p w:rsidR="00A37357" w:rsidRDefault="0047235E">
      <w:pPr>
        <w:spacing w:before="1"/>
        <w:ind w:left="220"/>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li</w:t>
      </w:r>
      <w:r>
        <w:rPr>
          <w:rFonts w:ascii="Arial" w:eastAsia="Arial" w:hAnsi="Arial" w:cs="Arial"/>
          <w:spacing w:val="-3"/>
          <w:sz w:val="22"/>
          <w:szCs w:val="22"/>
        </w:rPr>
        <w:t>n</w:t>
      </w:r>
      <w:r>
        <w:rPr>
          <w:rFonts w:ascii="Arial" w:eastAsia="Arial" w:hAnsi="Arial" w:cs="Arial"/>
          <w:sz w:val="22"/>
          <w:szCs w:val="22"/>
        </w:rPr>
        <w:t>k</w:t>
      </w:r>
      <w:r>
        <w:rPr>
          <w:rFonts w:ascii="Arial" w:eastAsia="Arial" w:hAnsi="Arial" w:cs="Arial"/>
          <w:spacing w:val="4"/>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us</w:t>
      </w:r>
      <w:r>
        <w:rPr>
          <w:rFonts w:ascii="Arial" w:eastAsia="Arial" w:hAnsi="Arial" w:cs="Arial"/>
          <w:spacing w:val="-1"/>
          <w:sz w:val="22"/>
          <w:szCs w:val="22"/>
        </w:rPr>
        <w:t>e</w:t>
      </w:r>
      <w:r>
        <w:rPr>
          <w:rFonts w:ascii="Arial" w:eastAsia="Arial" w:hAnsi="Arial" w:cs="Arial"/>
          <w:sz w:val="22"/>
          <w:szCs w:val="22"/>
        </w:rPr>
        <w:t xml:space="preserve">d </w:t>
      </w:r>
      <w:r>
        <w:rPr>
          <w:rFonts w:ascii="Arial" w:eastAsia="Arial" w:hAnsi="Arial" w:cs="Arial"/>
          <w:spacing w:val="-2"/>
          <w:sz w:val="22"/>
          <w:szCs w:val="22"/>
        </w:rPr>
        <w:t>a</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an</w:t>
      </w:r>
      <w:r>
        <w:rPr>
          <w:rFonts w:ascii="Arial" w:eastAsia="Arial" w:hAnsi="Arial" w:cs="Arial"/>
          <w:spacing w:val="-2"/>
          <w:sz w:val="22"/>
          <w:szCs w:val="22"/>
        </w:rPr>
        <w:t xml:space="preserve"> </w:t>
      </w:r>
      <w:r>
        <w:rPr>
          <w:rFonts w:ascii="Arial" w:eastAsia="Arial" w:hAnsi="Arial" w:cs="Arial"/>
          <w:spacing w:val="-3"/>
          <w:sz w:val="22"/>
          <w:szCs w:val="22"/>
        </w:rPr>
        <w:t>e</w:t>
      </w:r>
      <w:r>
        <w:rPr>
          <w:rFonts w:ascii="Arial" w:eastAsia="Arial" w:hAnsi="Arial" w:cs="Arial"/>
          <w:spacing w:val="-2"/>
          <w:sz w:val="22"/>
          <w:szCs w:val="22"/>
        </w:rPr>
        <w:t>x</w:t>
      </w:r>
      <w:r>
        <w:rPr>
          <w:rFonts w:ascii="Arial" w:eastAsia="Arial" w:hAnsi="Arial" w:cs="Arial"/>
          <w:spacing w:val="1"/>
          <w:sz w:val="22"/>
          <w:szCs w:val="22"/>
        </w:rPr>
        <w:t>t</w:t>
      </w:r>
      <w:r>
        <w:rPr>
          <w:rFonts w:ascii="Arial" w:eastAsia="Arial" w:hAnsi="Arial" w:cs="Arial"/>
          <w:sz w:val="22"/>
          <w:szCs w:val="22"/>
        </w:rPr>
        <w:t xml:space="preserve">ernal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3"/>
          <w:sz w:val="22"/>
          <w:szCs w:val="22"/>
        </w:rPr>
        <w:t>f</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c</w:t>
      </w:r>
      <w:r>
        <w:rPr>
          <w:rFonts w:ascii="Arial" w:eastAsia="Arial" w:hAnsi="Arial" w:cs="Arial"/>
          <w:spacing w:val="-3"/>
          <w:sz w:val="22"/>
          <w:szCs w:val="22"/>
        </w:rPr>
        <w:t>e</w:t>
      </w:r>
      <w:r>
        <w:rPr>
          <w:rFonts w:ascii="Arial" w:eastAsia="Arial" w:hAnsi="Arial" w:cs="Arial"/>
          <w:sz w:val="22"/>
          <w:szCs w:val="22"/>
        </w:rPr>
        <w:t>:</w:t>
      </w:r>
    </w:p>
    <w:p w:rsidR="00A37357" w:rsidRDefault="0047235E">
      <w:pPr>
        <w:spacing w:line="220" w:lineRule="exact"/>
        <w:ind w:left="220" w:right="524"/>
        <w:rPr>
          <w:rFonts w:ascii="Consolas" w:eastAsia="Consolas" w:hAnsi="Consolas" w:cs="Consolas"/>
        </w:rPr>
      </w:pPr>
      <w:hyperlink r:id="rId29" w:anchor="example-grid-">
        <w:r>
          <w:rPr>
            <w:rFonts w:ascii="Consolas" w:eastAsia="Consolas" w:hAnsi="Consolas" w:cs="Consolas"/>
            <w:color w:val="C0C0C0"/>
            <w:spacing w:val="1"/>
            <w:w w:val="99"/>
          </w:rPr>
          <w:t>http://</w:t>
        </w:r>
        <w:r>
          <w:rPr>
            <w:rFonts w:ascii="Consolas" w:eastAsia="Consolas" w:hAnsi="Consolas" w:cs="Consolas"/>
            <w:color w:val="C0C0C0"/>
            <w:spacing w:val="-1"/>
            <w:w w:val="99"/>
          </w:rPr>
          <w:t>s</w:t>
        </w:r>
        <w:r>
          <w:rPr>
            <w:rFonts w:ascii="Consolas" w:eastAsia="Consolas" w:hAnsi="Consolas" w:cs="Consolas"/>
            <w:color w:val="C0C0C0"/>
            <w:spacing w:val="1"/>
            <w:w w:val="99"/>
          </w:rPr>
          <w:t>ciki</w:t>
        </w:r>
        <w:r>
          <w:rPr>
            <w:rFonts w:ascii="Consolas" w:eastAsia="Consolas" w:hAnsi="Consolas" w:cs="Consolas"/>
            <w:color w:val="C0C0C0"/>
            <w:spacing w:val="-1"/>
            <w:w w:val="99"/>
          </w:rPr>
          <w:t>t</w:t>
        </w:r>
        <w:r>
          <w:rPr>
            <w:rFonts w:ascii="Consolas" w:eastAsia="Consolas" w:hAnsi="Consolas" w:cs="Consolas"/>
            <w:color w:val="C0C0C0"/>
            <w:spacing w:val="1"/>
            <w:w w:val="99"/>
          </w:rPr>
          <w:t>-lear</w:t>
        </w:r>
        <w:r>
          <w:rPr>
            <w:rFonts w:ascii="Consolas" w:eastAsia="Consolas" w:hAnsi="Consolas" w:cs="Consolas"/>
            <w:color w:val="C0C0C0"/>
            <w:spacing w:val="-2"/>
            <w:w w:val="99"/>
          </w:rPr>
          <w:t>n</w:t>
        </w:r>
        <w:r>
          <w:rPr>
            <w:rFonts w:ascii="Consolas" w:eastAsia="Consolas" w:hAnsi="Consolas" w:cs="Consolas"/>
            <w:color w:val="C0C0C0"/>
            <w:spacing w:val="1"/>
            <w:w w:val="99"/>
          </w:rPr>
          <w:t>.o</w:t>
        </w:r>
        <w:r>
          <w:rPr>
            <w:rFonts w:ascii="Consolas" w:eastAsia="Consolas" w:hAnsi="Consolas" w:cs="Consolas"/>
            <w:color w:val="C0C0C0"/>
            <w:spacing w:val="-2"/>
            <w:w w:val="99"/>
          </w:rPr>
          <w:t>r</w:t>
        </w:r>
        <w:r>
          <w:rPr>
            <w:rFonts w:ascii="Consolas" w:eastAsia="Consolas" w:hAnsi="Consolas" w:cs="Consolas"/>
            <w:color w:val="C0C0C0"/>
            <w:spacing w:val="1"/>
            <w:w w:val="99"/>
          </w:rPr>
          <w:t>g/stabl</w:t>
        </w:r>
        <w:r>
          <w:rPr>
            <w:rFonts w:ascii="Consolas" w:eastAsia="Consolas" w:hAnsi="Consolas" w:cs="Consolas"/>
            <w:color w:val="C0C0C0"/>
            <w:spacing w:val="-2"/>
            <w:w w:val="99"/>
          </w:rPr>
          <w:t>e</w:t>
        </w:r>
        <w:r>
          <w:rPr>
            <w:rFonts w:ascii="Consolas" w:eastAsia="Consolas" w:hAnsi="Consolas" w:cs="Consolas"/>
            <w:color w:val="C0C0C0"/>
            <w:spacing w:val="1"/>
            <w:w w:val="99"/>
          </w:rPr>
          <w:t>/aut</w:t>
        </w:r>
        <w:r>
          <w:rPr>
            <w:rFonts w:ascii="Consolas" w:eastAsia="Consolas" w:hAnsi="Consolas" w:cs="Consolas"/>
            <w:color w:val="C0C0C0"/>
            <w:spacing w:val="-2"/>
            <w:w w:val="99"/>
          </w:rPr>
          <w:t>o</w:t>
        </w:r>
        <w:r>
          <w:rPr>
            <w:rFonts w:ascii="Consolas" w:eastAsia="Consolas" w:hAnsi="Consolas" w:cs="Consolas"/>
            <w:color w:val="C0C0C0"/>
            <w:spacing w:val="1"/>
            <w:w w:val="99"/>
          </w:rPr>
          <w:t>_exam</w:t>
        </w:r>
        <w:r>
          <w:rPr>
            <w:rFonts w:ascii="Consolas" w:eastAsia="Consolas" w:hAnsi="Consolas" w:cs="Consolas"/>
            <w:color w:val="C0C0C0"/>
            <w:spacing w:val="-2"/>
            <w:w w:val="99"/>
          </w:rPr>
          <w:t>p</w:t>
        </w:r>
        <w:r>
          <w:rPr>
            <w:rFonts w:ascii="Consolas" w:eastAsia="Consolas" w:hAnsi="Consolas" w:cs="Consolas"/>
            <w:color w:val="C0C0C0"/>
            <w:spacing w:val="1"/>
            <w:w w:val="99"/>
          </w:rPr>
          <w:t>le</w:t>
        </w:r>
        <w:r>
          <w:rPr>
            <w:rFonts w:ascii="Consolas" w:eastAsia="Consolas" w:hAnsi="Consolas" w:cs="Consolas"/>
            <w:color w:val="C0C0C0"/>
            <w:spacing w:val="-2"/>
            <w:w w:val="99"/>
          </w:rPr>
          <w:t>s</w:t>
        </w:r>
        <w:r>
          <w:rPr>
            <w:rFonts w:ascii="Consolas" w:eastAsia="Consolas" w:hAnsi="Consolas" w:cs="Consolas"/>
            <w:color w:val="C0C0C0"/>
            <w:spacing w:val="1"/>
            <w:w w:val="99"/>
          </w:rPr>
          <w:t>/grid_s</w:t>
        </w:r>
        <w:r>
          <w:rPr>
            <w:rFonts w:ascii="Consolas" w:eastAsia="Consolas" w:hAnsi="Consolas" w:cs="Consolas"/>
            <w:color w:val="C0C0C0"/>
            <w:spacing w:val="-2"/>
            <w:w w:val="99"/>
          </w:rPr>
          <w:t>e</w:t>
        </w:r>
        <w:r>
          <w:rPr>
            <w:rFonts w:ascii="Consolas" w:eastAsia="Consolas" w:hAnsi="Consolas" w:cs="Consolas"/>
            <w:color w:val="C0C0C0"/>
            <w:spacing w:val="1"/>
            <w:w w:val="99"/>
          </w:rPr>
          <w:t>arch</w:t>
        </w:r>
        <w:r>
          <w:rPr>
            <w:rFonts w:ascii="Consolas" w:eastAsia="Consolas" w:hAnsi="Consolas" w:cs="Consolas"/>
            <w:color w:val="C0C0C0"/>
            <w:spacing w:val="-2"/>
            <w:w w:val="99"/>
          </w:rPr>
          <w:t>_</w:t>
        </w:r>
        <w:r>
          <w:rPr>
            <w:rFonts w:ascii="Consolas" w:eastAsia="Consolas" w:hAnsi="Consolas" w:cs="Consolas"/>
            <w:color w:val="C0C0C0"/>
            <w:spacing w:val="1"/>
            <w:w w:val="99"/>
          </w:rPr>
          <w:t>digit</w:t>
        </w:r>
        <w:r>
          <w:rPr>
            <w:rFonts w:ascii="Consolas" w:eastAsia="Consolas" w:hAnsi="Consolas" w:cs="Consolas"/>
            <w:color w:val="C0C0C0"/>
            <w:spacing w:val="-2"/>
            <w:w w:val="99"/>
          </w:rPr>
          <w:t>s</w:t>
        </w:r>
        <w:r>
          <w:rPr>
            <w:rFonts w:ascii="Consolas" w:eastAsia="Consolas" w:hAnsi="Consolas" w:cs="Consolas"/>
            <w:color w:val="C0C0C0"/>
            <w:spacing w:val="1"/>
            <w:w w:val="99"/>
          </w:rPr>
          <w:t>.h</w:t>
        </w:r>
        <w:r>
          <w:rPr>
            <w:rFonts w:ascii="Consolas" w:eastAsia="Consolas" w:hAnsi="Consolas" w:cs="Consolas"/>
            <w:color w:val="C0C0C0"/>
            <w:spacing w:val="-2"/>
            <w:w w:val="99"/>
          </w:rPr>
          <w:t>t</w:t>
        </w:r>
        <w:r>
          <w:rPr>
            <w:rFonts w:ascii="Consolas" w:eastAsia="Consolas" w:hAnsi="Consolas" w:cs="Consolas"/>
            <w:color w:val="C0C0C0"/>
            <w:spacing w:val="1"/>
            <w:w w:val="99"/>
          </w:rPr>
          <w:t>ml#exam</w:t>
        </w:r>
        <w:r>
          <w:rPr>
            <w:rFonts w:ascii="Consolas" w:eastAsia="Consolas" w:hAnsi="Consolas" w:cs="Consolas"/>
            <w:color w:val="C0C0C0"/>
            <w:spacing w:val="-2"/>
            <w:w w:val="99"/>
          </w:rPr>
          <w:t>p</w:t>
        </w:r>
        <w:r>
          <w:rPr>
            <w:rFonts w:ascii="Consolas" w:eastAsia="Consolas" w:hAnsi="Consolas" w:cs="Consolas"/>
            <w:color w:val="C0C0C0"/>
            <w:spacing w:val="1"/>
            <w:w w:val="99"/>
          </w:rPr>
          <w:t>l</w:t>
        </w:r>
        <w:r>
          <w:rPr>
            <w:rFonts w:ascii="Consolas" w:eastAsia="Consolas" w:hAnsi="Consolas" w:cs="Consolas"/>
            <w:color w:val="C0C0C0"/>
            <w:spacing w:val="15"/>
            <w:w w:val="99"/>
          </w:rPr>
          <w:t>e</w:t>
        </w:r>
        <w:r>
          <w:rPr>
            <w:rFonts w:ascii="Consolas" w:eastAsia="Consolas" w:hAnsi="Consolas" w:cs="Consolas"/>
            <w:color w:val="C0C0C0"/>
            <w:spacing w:val="1"/>
            <w:w w:val="99"/>
          </w:rPr>
          <w:t>-g</w:t>
        </w:r>
        <w:r>
          <w:rPr>
            <w:rFonts w:ascii="Consolas" w:eastAsia="Consolas" w:hAnsi="Consolas" w:cs="Consolas"/>
            <w:color w:val="C0C0C0"/>
            <w:spacing w:val="-2"/>
            <w:w w:val="99"/>
          </w:rPr>
          <w:t>r</w:t>
        </w:r>
        <w:r>
          <w:rPr>
            <w:rFonts w:ascii="Consolas" w:eastAsia="Consolas" w:hAnsi="Consolas" w:cs="Consolas"/>
            <w:color w:val="C0C0C0"/>
            <w:spacing w:val="1"/>
            <w:w w:val="99"/>
          </w:rPr>
          <w:t>id</w:t>
        </w:r>
        <w:r>
          <w:rPr>
            <w:rFonts w:ascii="Consolas" w:eastAsia="Consolas" w:hAnsi="Consolas" w:cs="Consolas"/>
            <w:color w:val="C0C0C0"/>
            <w:w w:val="99"/>
          </w:rPr>
          <w:t>-</w:t>
        </w:r>
      </w:hyperlink>
      <w:r>
        <w:rPr>
          <w:rFonts w:ascii="Consolas" w:eastAsia="Consolas" w:hAnsi="Consolas" w:cs="Consolas"/>
          <w:color w:val="C0C0C0"/>
          <w:w w:val="99"/>
        </w:rPr>
        <w:t xml:space="preserve"> </w:t>
      </w:r>
      <w:r>
        <w:rPr>
          <w:rFonts w:ascii="Consolas" w:eastAsia="Consolas" w:hAnsi="Consolas" w:cs="Consolas"/>
          <w:color w:val="C0C0C0"/>
          <w:spacing w:val="1"/>
        </w:rPr>
        <w:t>search-</w:t>
      </w:r>
      <w:r>
        <w:rPr>
          <w:rFonts w:ascii="Consolas" w:eastAsia="Consolas" w:hAnsi="Consolas" w:cs="Consolas"/>
          <w:color w:val="C0C0C0"/>
          <w:spacing w:val="-2"/>
        </w:rPr>
        <w:t>d</w:t>
      </w:r>
      <w:r>
        <w:rPr>
          <w:rFonts w:ascii="Consolas" w:eastAsia="Consolas" w:hAnsi="Consolas" w:cs="Consolas"/>
          <w:color w:val="C0C0C0"/>
          <w:spacing w:val="1"/>
        </w:rPr>
        <w:t>igit</w:t>
      </w:r>
      <w:r>
        <w:rPr>
          <w:rFonts w:ascii="Consolas" w:eastAsia="Consolas" w:hAnsi="Consolas" w:cs="Consolas"/>
          <w:color w:val="C0C0C0"/>
          <w:spacing w:val="-1"/>
        </w:rPr>
        <w:t>s</w:t>
      </w:r>
      <w:r>
        <w:rPr>
          <w:rFonts w:ascii="Consolas" w:eastAsia="Consolas" w:hAnsi="Consolas" w:cs="Consolas"/>
          <w:color w:val="C0C0C0"/>
          <w:spacing w:val="1"/>
        </w:rPr>
        <w:t>-py</w:t>
      </w:r>
    </w:p>
    <w:p w:rsidR="00A37357" w:rsidRDefault="00A37357">
      <w:pPr>
        <w:spacing w:before="4" w:line="240" w:lineRule="exact"/>
        <w:rPr>
          <w:sz w:val="24"/>
          <w:szCs w:val="24"/>
        </w:rPr>
      </w:pPr>
    </w:p>
    <w:p w:rsidR="00A37357" w:rsidRDefault="0047235E">
      <w:pPr>
        <w:spacing w:line="240" w:lineRule="exact"/>
        <w:ind w:left="220" w:right="231"/>
        <w:rPr>
          <w:rFonts w:ascii="Arial" w:eastAsia="Arial" w:hAnsi="Arial" w:cs="Arial"/>
          <w:sz w:val="22"/>
          <w:szCs w:val="22"/>
        </w:rPr>
      </w:pPr>
      <w:r>
        <w:rPr>
          <w:rFonts w:ascii="Arial" w:eastAsia="Arial" w:hAnsi="Arial" w:cs="Arial"/>
          <w:spacing w:val="-1"/>
          <w:sz w:val="22"/>
          <w:szCs w:val="22"/>
        </w:rPr>
        <w:t>Si</w:t>
      </w:r>
      <w:r>
        <w:rPr>
          <w:rFonts w:ascii="Arial" w:eastAsia="Arial" w:hAnsi="Arial" w:cs="Arial"/>
          <w:sz w:val="22"/>
          <w:szCs w:val="22"/>
        </w:rPr>
        <w:t>nce</w:t>
      </w:r>
      <w:r>
        <w:rPr>
          <w:rFonts w:ascii="Arial" w:eastAsia="Arial" w:hAnsi="Arial" w:cs="Arial"/>
          <w:spacing w:val="1"/>
          <w:sz w:val="22"/>
          <w:szCs w:val="22"/>
        </w:rPr>
        <w:t xml:space="preserve"> </w:t>
      </w:r>
      <w:r>
        <w:rPr>
          <w:rFonts w:ascii="Arial" w:eastAsia="Arial" w:hAnsi="Arial" w:cs="Arial"/>
          <w:sz w:val="22"/>
          <w:szCs w:val="22"/>
        </w:rPr>
        <w:t>se</w:t>
      </w:r>
      <w:r>
        <w:rPr>
          <w:rFonts w:ascii="Arial" w:eastAsia="Arial" w:hAnsi="Arial" w:cs="Arial"/>
          <w:spacing w:val="-3"/>
          <w:sz w:val="22"/>
          <w:szCs w:val="22"/>
        </w:rPr>
        <w:t>v</w:t>
      </w:r>
      <w:r>
        <w:rPr>
          <w:rFonts w:ascii="Arial" w:eastAsia="Arial" w:hAnsi="Arial" w:cs="Arial"/>
          <w:sz w:val="22"/>
          <w:szCs w:val="22"/>
        </w:rPr>
        <w:t>eral a</w:t>
      </w:r>
      <w:r>
        <w:rPr>
          <w:rFonts w:ascii="Arial" w:eastAsia="Arial" w:hAnsi="Arial" w:cs="Arial"/>
          <w:spacing w:val="-1"/>
          <w:sz w:val="22"/>
          <w:szCs w:val="22"/>
        </w:rPr>
        <w:t>l</w:t>
      </w:r>
      <w:r>
        <w:rPr>
          <w:rFonts w:ascii="Arial" w:eastAsia="Arial" w:hAnsi="Arial" w:cs="Arial"/>
          <w:spacing w:val="2"/>
          <w:sz w:val="22"/>
          <w:szCs w:val="22"/>
        </w:rPr>
        <w:t>g</w:t>
      </w:r>
      <w:r>
        <w:rPr>
          <w:rFonts w:ascii="Arial" w:eastAsia="Arial" w:hAnsi="Arial" w:cs="Arial"/>
          <w:sz w:val="22"/>
          <w:szCs w:val="22"/>
        </w:rPr>
        <w:t>or</w:t>
      </w:r>
      <w:r>
        <w:rPr>
          <w:rFonts w:ascii="Arial" w:eastAsia="Arial" w:hAnsi="Arial" w:cs="Arial"/>
          <w:spacing w:val="-3"/>
          <w:sz w:val="22"/>
          <w:szCs w:val="22"/>
        </w:rPr>
        <w:t>i</w:t>
      </w:r>
      <w:r>
        <w:rPr>
          <w:rFonts w:ascii="Arial" w:eastAsia="Arial" w:hAnsi="Arial" w:cs="Arial"/>
          <w:spacing w:val="1"/>
          <w:sz w:val="22"/>
          <w:szCs w:val="22"/>
        </w:rPr>
        <w:t>t</w:t>
      </w:r>
      <w:r>
        <w:rPr>
          <w:rFonts w:ascii="Arial" w:eastAsia="Arial" w:hAnsi="Arial" w:cs="Arial"/>
          <w:sz w:val="22"/>
          <w:szCs w:val="22"/>
        </w:rPr>
        <w:t>hms</w:t>
      </w:r>
      <w:r>
        <w:rPr>
          <w:rFonts w:ascii="Arial" w:eastAsia="Arial" w:hAnsi="Arial" w:cs="Arial"/>
          <w:spacing w:val="1"/>
          <w:sz w:val="22"/>
          <w:szCs w:val="22"/>
        </w:rPr>
        <w:t xml:space="preserve"> (</w:t>
      </w:r>
      <w:r>
        <w:rPr>
          <w:rFonts w:ascii="Arial" w:eastAsia="Arial" w:hAnsi="Arial" w:cs="Arial"/>
          <w:spacing w:val="-1"/>
          <w:sz w:val="22"/>
          <w:szCs w:val="22"/>
        </w:rPr>
        <w:t>D</w:t>
      </w:r>
      <w:r>
        <w:rPr>
          <w:rFonts w:ascii="Arial" w:eastAsia="Arial" w:hAnsi="Arial" w:cs="Arial"/>
          <w:sz w:val="22"/>
          <w:szCs w:val="22"/>
        </w:rPr>
        <w:t>ec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e</w:t>
      </w:r>
      <w:r>
        <w:rPr>
          <w:rFonts w:ascii="Arial" w:eastAsia="Arial" w:hAnsi="Arial" w:cs="Arial"/>
          <w:sz w:val="22"/>
          <w:szCs w:val="22"/>
        </w:rPr>
        <w:t xml:space="preserve">, </w:t>
      </w:r>
      <w:r>
        <w:rPr>
          <w:rFonts w:ascii="Arial" w:eastAsia="Arial" w:hAnsi="Arial" w:cs="Arial"/>
          <w:spacing w:val="1"/>
          <w:sz w:val="22"/>
          <w:szCs w:val="22"/>
        </w:rPr>
        <w:t>G</w:t>
      </w:r>
      <w:r>
        <w:rPr>
          <w:rFonts w:ascii="Arial" w:eastAsia="Arial" w:hAnsi="Arial" w:cs="Arial"/>
          <w:sz w:val="22"/>
          <w:szCs w:val="22"/>
        </w:rPr>
        <w:t>a</w:t>
      </w:r>
      <w:r>
        <w:rPr>
          <w:rFonts w:ascii="Arial" w:eastAsia="Arial" w:hAnsi="Arial" w:cs="Arial"/>
          <w:spacing w:val="-1"/>
          <w:sz w:val="22"/>
          <w:szCs w:val="22"/>
        </w:rPr>
        <w:t>u</w:t>
      </w:r>
      <w:r>
        <w:rPr>
          <w:rFonts w:ascii="Arial" w:eastAsia="Arial" w:hAnsi="Arial" w:cs="Arial"/>
          <w:sz w:val="22"/>
          <w:szCs w:val="22"/>
        </w:rPr>
        <w:t>ss</w:t>
      </w:r>
      <w:r>
        <w:rPr>
          <w:rFonts w:ascii="Arial" w:eastAsia="Arial" w:hAnsi="Arial" w:cs="Arial"/>
          <w:spacing w:val="-1"/>
          <w:sz w:val="22"/>
          <w:szCs w:val="22"/>
        </w:rPr>
        <w:t>i</w:t>
      </w:r>
      <w:r>
        <w:rPr>
          <w:rFonts w:ascii="Arial" w:eastAsia="Arial" w:hAnsi="Arial" w:cs="Arial"/>
          <w:spacing w:val="-3"/>
          <w:sz w:val="22"/>
          <w:szCs w:val="22"/>
        </w:rPr>
        <w:t>a</w:t>
      </w:r>
      <w:r>
        <w:rPr>
          <w:rFonts w:ascii="Arial" w:eastAsia="Arial" w:hAnsi="Arial" w:cs="Arial"/>
          <w:sz w:val="22"/>
          <w:szCs w:val="22"/>
        </w:rPr>
        <w:t>n</w:t>
      </w:r>
      <w:r>
        <w:rPr>
          <w:rFonts w:ascii="Arial" w:eastAsia="Arial" w:hAnsi="Arial" w:cs="Arial"/>
          <w:spacing w:val="-1"/>
          <w:sz w:val="22"/>
          <w:szCs w:val="22"/>
        </w:rPr>
        <w:t>NB</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SV</w:t>
      </w:r>
      <w:r>
        <w:rPr>
          <w:rFonts w:ascii="Arial" w:eastAsia="Arial" w:hAnsi="Arial" w:cs="Arial"/>
          <w:spacing w:val="-4"/>
          <w:sz w:val="22"/>
          <w:szCs w:val="22"/>
        </w:rPr>
        <w:t>M</w:t>
      </w:r>
      <w:r>
        <w:rPr>
          <w:rFonts w:ascii="Arial" w:eastAsia="Arial" w:hAnsi="Arial" w:cs="Arial"/>
          <w:sz w:val="22"/>
          <w:szCs w:val="22"/>
        </w:rPr>
        <w:t>)</w:t>
      </w:r>
      <w:r>
        <w:rPr>
          <w:rFonts w:ascii="Arial" w:eastAsia="Arial" w:hAnsi="Arial" w:cs="Arial"/>
          <w:spacing w:val="4"/>
          <w:sz w:val="22"/>
          <w:szCs w:val="22"/>
        </w:rPr>
        <w:t xml:space="preserve"> </w:t>
      </w:r>
      <w:r>
        <w:rPr>
          <w:rFonts w:ascii="Arial" w:eastAsia="Arial" w:hAnsi="Arial" w:cs="Arial"/>
          <w:spacing w:val="-3"/>
          <w:sz w:val="22"/>
          <w:szCs w:val="22"/>
        </w:rPr>
        <w:t>w</w:t>
      </w:r>
      <w:r>
        <w:rPr>
          <w:rFonts w:ascii="Arial" w:eastAsia="Arial" w:hAnsi="Arial" w:cs="Arial"/>
          <w:sz w:val="22"/>
          <w:szCs w:val="22"/>
        </w:rPr>
        <w:t>ere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ested</w:t>
      </w:r>
      <w:r>
        <w:rPr>
          <w:rFonts w:ascii="Arial" w:eastAsia="Arial" w:hAnsi="Arial" w:cs="Arial"/>
          <w:spacing w:val="-1"/>
          <w:sz w:val="22"/>
          <w:szCs w:val="22"/>
        </w:rPr>
        <w:t xml:space="preserve"> i</w:t>
      </w:r>
      <w:r>
        <w:rPr>
          <w:rFonts w:ascii="Arial" w:eastAsia="Arial" w:hAnsi="Arial" w:cs="Arial"/>
          <w:sz w:val="22"/>
          <w:szCs w:val="22"/>
        </w:rPr>
        <w:t>n o</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3"/>
          <w:sz w:val="22"/>
          <w:szCs w:val="22"/>
        </w:rPr>
        <w:t>e</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 xml:space="preserve">e </w:t>
      </w:r>
      <w:r>
        <w:rPr>
          <w:rFonts w:ascii="Arial" w:eastAsia="Arial" w:hAnsi="Arial" w:cs="Arial"/>
          <w:spacing w:val="-1"/>
          <w:sz w:val="22"/>
          <w:szCs w:val="22"/>
        </w:rPr>
        <w:t>wi</w:t>
      </w:r>
      <w:r>
        <w:rPr>
          <w:rFonts w:ascii="Arial" w:eastAsia="Arial" w:hAnsi="Arial" w:cs="Arial"/>
          <w:spacing w:val="1"/>
          <w:sz w:val="22"/>
          <w:szCs w:val="22"/>
        </w:rPr>
        <w:t>t</w:t>
      </w:r>
      <w:r>
        <w:rPr>
          <w:rFonts w:ascii="Arial" w:eastAsia="Arial" w:hAnsi="Arial" w:cs="Arial"/>
          <w:sz w:val="22"/>
          <w:szCs w:val="22"/>
        </w:rPr>
        <w:t>h best 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ce</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pacing w:val="-2"/>
          <w:sz w:val="22"/>
          <w:szCs w:val="22"/>
        </w:rPr>
        <w:t>v</w:t>
      </w:r>
      <w:r>
        <w:rPr>
          <w:rFonts w:ascii="Arial" w:eastAsia="Arial" w:hAnsi="Arial" w:cs="Arial"/>
          <w:sz w:val="22"/>
          <w:szCs w:val="22"/>
        </w:rPr>
        <w:t>er</w:t>
      </w:r>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pacing w:val="-2"/>
          <w:sz w:val="22"/>
          <w:szCs w:val="22"/>
        </w:rPr>
        <w:t>y</w:t>
      </w:r>
      <w:r>
        <w:rPr>
          <w:rFonts w:ascii="Arial" w:eastAsia="Arial" w:hAnsi="Arial" w:cs="Arial"/>
          <w:sz w:val="22"/>
          <w:szCs w:val="22"/>
        </w:rPr>
        <w:t>_</w:t>
      </w:r>
      <w:r>
        <w:rPr>
          <w:rFonts w:ascii="Arial" w:eastAsia="Arial" w:hAnsi="Arial" w:cs="Arial"/>
          <w:spacing w:val="-1"/>
          <w:sz w:val="22"/>
          <w:szCs w:val="22"/>
        </w:rPr>
        <w:t>d</w:t>
      </w:r>
      <w:r>
        <w:rPr>
          <w:rFonts w:ascii="Arial" w:eastAsia="Arial" w:hAnsi="Arial" w:cs="Arial"/>
          <w:sz w:val="22"/>
          <w:szCs w:val="22"/>
        </w:rPr>
        <w:t>atas</w:t>
      </w:r>
      <w:r>
        <w:rPr>
          <w:rFonts w:ascii="Arial" w:eastAsia="Arial" w:hAnsi="Arial" w:cs="Arial"/>
          <w:spacing w:val="-2"/>
          <w:sz w:val="22"/>
          <w:szCs w:val="22"/>
        </w:rPr>
        <w:t>e</w:t>
      </w:r>
      <w:r>
        <w:rPr>
          <w:rFonts w:ascii="Arial" w:eastAsia="Arial" w:hAnsi="Arial" w:cs="Arial"/>
          <w:spacing w:val="1"/>
          <w:sz w:val="22"/>
          <w:szCs w:val="22"/>
        </w:rPr>
        <w:t>t</w:t>
      </w:r>
      <w:r>
        <w:rPr>
          <w:rFonts w:ascii="Arial" w:eastAsia="Arial" w:hAnsi="Arial" w:cs="Arial"/>
          <w:spacing w:val="-2"/>
          <w:sz w:val="22"/>
          <w:szCs w:val="22"/>
        </w:rPr>
        <w:t>”</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as bu</w:t>
      </w:r>
      <w:r>
        <w:rPr>
          <w:rFonts w:ascii="Arial" w:eastAsia="Arial" w:hAnsi="Arial" w:cs="Arial"/>
          <w:spacing w:val="-1"/>
          <w:sz w:val="22"/>
          <w:szCs w:val="22"/>
        </w:rPr>
        <w:t>il</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 se</w:t>
      </w:r>
      <w:r>
        <w:rPr>
          <w:rFonts w:ascii="Arial" w:eastAsia="Arial" w:hAnsi="Arial" w:cs="Arial"/>
          <w:spacing w:val="-2"/>
          <w:sz w:val="22"/>
          <w:szCs w:val="22"/>
        </w:rPr>
        <w:t>v</w:t>
      </w:r>
      <w:r>
        <w:rPr>
          <w:rFonts w:ascii="Arial" w:eastAsia="Arial" w:hAnsi="Arial" w:cs="Arial"/>
          <w:sz w:val="22"/>
          <w:szCs w:val="22"/>
        </w:rPr>
        <w:t xml:space="preserve">eral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2"/>
          <w:sz w:val="22"/>
          <w:szCs w:val="22"/>
        </w:rPr>
        <w:t>m</w:t>
      </w:r>
      <w:r>
        <w:rPr>
          <w:rFonts w:ascii="Arial" w:eastAsia="Arial" w:hAnsi="Arial" w:cs="Arial"/>
          <w:sz w:val="22"/>
          <w:szCs w:val="22"/>
        </w:rPr>
        <w:t>a</w:t>
      </w:r>
      <w:r>
        <w:rPr>
          <w:rFonts w:ascii="Arial" w:eastAsia="Arial" w:hAnsi="Arial" w:cs="Arial"/>
          <w:spacing w:val="-2"/>
          <w:sz w:val="22"/>
          <w:szCs w:val="22"/>
        </w:rPr>
        <w:t>r</w:t>
      </w:r>
      <w:r>
        <w:rPr>
          <w:rFonts w:ascii="Arial" w:eastAsia="Arial" w:hAnsi="Arial" w:cs="Arial"/>
          <w:spacing w:val="2"/>
          <w:sz w:val="22"/>
          <w:szCs w:val="22"/>
        </w:rPr>
        <w:t>k</w:t>
      </w:r>
      <w:r>
        <w:rPr>
          <w:rFonts w:ascii="Arial" w:eastAsia="Arial" w:hAnsi="Arial" w:cs="Arial"/>
          <w:sz w:val="22"/>
          <w:szCs w:val="22"/>
        </w:rPr>
        <w:t>s:</w:t>
      </w:r>
    </w:p>
    <w:p w:rsidR="00A37357" w:rsidRDefault="0047235E">
      <w:pPr>
        <w:tabs>
          <w:tab w:val="left" w:pos="940"/>
        </w:tabs>
        <w:spacing w:before="13" w:line="240" w:lineRule="exact"/>
        <w:ind w:left="940" w:right="576" w:hanging="360"/>
        <w:rPr>
          <w:rFonts w:ascii="Arial" w:eastAsia="Arial" w:hAnsi="Arial" w:cs="Arial"/>
          <w:sz w:val="22"/>
          <w:szCs w:val="22"/>
        </w:rPr>
      </w:pPr>
      <w:r>
        <w:rPr>
          <w:sz w:val="22"/>
          <w:szCs w:val="22"/>
        </w:rPr>
        <w:tab/>
      </w:r>
      <w:r>
        <w:rPr>
          <w:rFonts w:ascii="Arial" w:eastAsia="Arial" w:hAnsi="Arial" w:cs="Arial"/>
          <w:sz w:val="22"/>
          <w:szCs w:val="22"/>
        </w:rPr>
        <w:t>F</w:t>
      </w:r>
      <w:r>
        <w:rPr>
          <w:rFonts w:ascii="Arial" w:eastAsia="Arial" w:hAnsi="Arial" w:cs="Arial"/>
          <w:spacing w:val="-1"/>
          <w:sz w:val="22"/>
          <w:szCs w:val="22"/>
        </w:rPr>
        <w:t>e</w:t>
      </w:r>
      <w:r>
        <w:rPr>
          <w:rFonts w:ascii="Arial" w:eastAsia="Arial" w:hAnsi="Arial" w:cs="Arial"/>
          <w:sz w:val="22"/>
          <w:szCs w:val="22"/>
        </w:rPr>
        <w:t>atu</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1"/>
          <w:sz w:val="22"/>
          <w:szCs w:val="22"/>
        </w:rPr>
        <w:t>S</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ecti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3"/>
          <w:sz w:val="22"/>
          <w:szCs w:val="22"/>
        </w:rPr>
        <w:t xml:space="preserv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3"/>
          <w:sz w:val="22"/>
          <w:szCs w:val="22"/>
        </w:rPr>
        <w:t>b</w:t>
      </w:r>
      <w:r>
        <w:rPr>
          <w:rFonts w:ascii="Arial" w:eastAsia="Arial" w:hAnsi="Arial" w:cs="Arial"/>
          <w:sz w:val="22"/>
          <w:szCs w:val="22"/>
        </w:rPr>
        <w:t>est</w:t>
      </w:r>
      <w:r>
        <w:rPr>
          <w:rFonts w:ascii="Arial" w:eastAsia="Arial" w:hAnsi="Arial" w:cs="Arial"/>
          <w:spacing w:val="2"/>
          <w:sz w:val="22"/>
          <w:szCs w:val="22"/>
        </w:rPr>
        <w:t xml:space="preserve"> </w:t>
      </w:r>
      <w:r>
        <w:rPr>
          <w:rFonts w:ascii="Arial" w:eastAsia="Arial" w:hAnsi="Arial" w:cs="Arial"/>
          <w:sz w:val="22"/>
          <w:szCs w:val="22"/>
        </w:rPr>
        <w:t>5</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ur</w:t>
      </w:r>
      <w:r>
        <w:rPr>
          <w:rFonts w:ascii="Arial" w:eastAsia="Arial" w:hAnsi="Arial" w:cs="Arial"/>
          <w:spacing w:val="-2"/>
          <w:sz w:val="22"/>
          <w:szCs w:val="22"/>
        </w:rPr>
        <w:t>e</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co</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4"/>
          <w:sz w:val="22"/>
          <w:szCs w:val="22"/>
        </w:rPr>
        <w:t>i</w:t>
      </w:r>
      <w:r>
        <w:rPr>
          <w:rFonts w:ascii="Arial" w:eastAsia="Arial" w:hAnsi="Arial" w:cs="Arial"/>
          <w:sz w:val="22"/>
          <w:szCs w:val="22"/>
        </w:rPr>
        <w:t>n</w:t>
      </w:r>
      <w:r>
        <w:rPr>
          <w:rFonts w:ascii="Arial" w:eastAsia="Arial" w:hAnsi="Arial" w:cs="Arial"/>
          <w:spacing w:val="1"/>
          <w:sz w:val="22"/>
          <w:szCs w:val="22"/>
        </w:rPr>
        <w:t xml:space="preserve"> m</w:t>
      </w:r>
      <w:r>
        <w:rPr>
          <w:rFonts w:ascii="Arial" w:eastAsia="Arial" w:hAnsi="Arial" w:cs="Arial"/>
          <w:sz w:val="22"/>
          <w:szCs w:val="22"/>
        </w:rPr>
        <w:t>o</w:t>
      </w:r>
      <w:r>
        <w:rPr>
          <w:rFonts w:ascii="Arial" w:eastAsia="Arial" w:hAnsi="Arial" w:cs="Arial"/>
          <w:spacing w:val="-3"/>
          <w:sz w:val="22"/>
          <w:szCs w:val="22"/>
        </w:rPr>
        <w:t>s</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 xml:space="preserve">n </w:t>
      </w:r>
      <w:r>
        <w:rPr>
          <w:rFonts w:ascii="Arial" w:eastAsia="Arial" w:hAnsi="Arial" w:cs="Arial"/>
          <w:spacing w:val="-2"/>
          <w:sz w:val="22"/>
          <w:szCs w:val="22"/>
        </w:rPr>
        <w:t>a</w:t>
      </w:r>
      <w:r>
        <w:rPr>
          <w:rFonts w:ascii="Arial" w:eastAsia="Arial" w:hAnsi="Arial" w:cs="Arial"/>
          <w:spacing w:val="1"/>
          <w:sz w:val="22"/>
          <w:szCs w:val="22"/>
        </w:rPr>
        <w:t>r</w:t>
      </w:r>
      <w:r>
        <w:rPr>
          <w:rFonts w:ascii="Arial" w:eastAsia="Arial" w:hAnsi="Arial" w:cs="Arial"/>
          <w:sz w:val="22"/>
          <w:szCs w:val="22"/>
        </w:rPr>
        <w:t>e i</w:t>
      </w:r>
      <w:r>
        <w:rPr>
          <w:rFonts w:ascii="Arial" w:eastAsia="Arial" w:hAnsi="Arial" w:cs="Arial"/>
          <w:spacing w:val="-3"/>
          <w:sz w:val="22"/>
          <w:szCs w:val="22"/>
        </w:rPr>
        <w:t>n</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 xml:space="preserve">as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pre</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oi</w:t>
      </w:r>
      <w:r>
        <w:rPr>
          <w:rFonts w:ascii="Arial" w:eastAsia="Arial" w:hAnsi="Arial" w:cs="Arial"/>
          <w:sz w:val="22"/>
          <w:szCs w:val="22"/>
        </w:rPr>
        <w:t>nt,</w:t>
      </w:r>
      <w:r>
        <w:rPr>
          <w:rFonts w:ascii="Arial" w:eastAsia="Arial" w:hAnsi="Arial" w:cs="Arial"/>
          <w:spacing w:val="1"/>
          <w:sz w:val="22"/>
          <w:szCs w:val="22"/>
        </w:rPr>
        <w:t xml:space="preserve"> </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pacing w:val="1"/>
          <w:sz w:val="22"/>
          <w:szCs w:val="22"/>
        </w:rPr>
        <w:t>tr</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4"/>
          <w:sz w:val="22"/>
          <w:szCs w:val="22"/>
        </w:rPr>
        <w:t xml:space="preserve"> </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1"/>
          <w:sz w:val="22"/>
          <w:szCs w:val="22"/>
        </w:rPr>
        <w:t>e</w:t>
      </w:r>
      <w:r>
        <w:rPr>
          <w:rFonts w:ascii="Arial" w:eastAsia="Arial" w:hAnsi="Arial" w:cs="Arial"/>
          <w:sz w:val="22"/>
          <w:szCs w:val="22"/>
        </w:rPr>
        <w:t>p</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as</w:t>
      </w:r>
      <w:r>
        <w:rPr>
          <w:rFonts w:ascii="Arial" w:eastAsia="Arial" w:hAnsi="Arial" w:cs="Arial"/>
          <w:spacing w:val="-1"/>
          <w:sz w:val="22"/>
          <w:szCs w:val="22"/>
        </w:rPr>
        <w:t xml:space="preserve"> </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e as</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z w:val="22"/>
          <w:szCs w:val="22"/>
        </w:rPr>
        <w:t>ss</w:t>
      </w:r>
      <w:r>
        <w:rPr>
          <w:rFonts w:ascii="Arial" w:eastAsia="Arial" w:hAnsi="Arial" w:cs="Arial"/>
          <w:spacing w:val="-1"/>
          <w:sz w:val="22"/>
          <w:szCs w:val="22"/>
        </w:rPr>
        <w:t>i</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z w:val="22"/>
          <w:szCs w:val="22"/>
        </w:rPr>
        <w:t>b</w:t>
      </w:r>
      <w:r>
        <w:rPr>
          <w:rFonts w:ascii="Arial" w:eastAsia="Arial" w:hAnsi="Arial" w:cs="Arial"/>
          <w:spacing w:val="-1"/>
          <w:sz w:val="22"/>
          <w:szCs w:val="22"/>
        </w:rPr>
        <w:t>u</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n</w:t>
      </w:r>
      <w:r>
        <w:rPr>
          <w:rFonts w:ascii="Arial" w:eastAsia="Arial" w:hAnsi="Arial" w:cs="Arial"/>
          <w:spacing w:val="-3"/>
          <w:sz w:val="22"/>
          <w:szCs w:val="22"/>
        </w:rPr>
        <w:t>o</w:t>
      </w:r>
      <w:r>
        <w:rPr>
          <w:rFonts w:ascii="Arial" w:eastAsia="Arial" w:hAnsi="Arial" w:cs="Arial"/>
          <w:sz w:val="22"/>
          <w:szCs w:val="22"/>
        </w:rPr>
        <w:t>t</w:t>
      </w:r>
    </w:p>
    <w:p w:rsidR="00A37357" w:rsidRDefault="0047235E">
      <w:pPr>
        <w:spacing w:line="240" w:lineRule="exact"/>
        <w:ind w:left="940"/>
        <w:rPr>
          <w:rFonts w:ascii="Arial" w:eastAsia="Arial" w:hAnsi="Arial" w:cs="Arial"/>
          <w:sz w:val="22"/>
          <w:szCs w:val="22"/>
        </w:rPr>
      </w:pP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er.</w:t>
      </w:r>
      <w:r>
        <w:rPr>
          <w:rFonts w:ascii="Arial" w:eastAsia="Arial" w:hAnsi="Arial" w:cs="Arial"/>
          <w:spacing w:val="1"/>
          <w:sz w:val="22"/>
          <w:szCs w:val="22"/>
        </w:rPr>
        <w:t xml:space="preserve"> I</w:t>
      </w:r>
      <w:r>
        <w:rPr>
          <w:rFonts w:ascii="Arial" w:eastAsia="Arial" w:hAnsi="Arial" w:cs="Arial"/>
          <w:sz w:val="22"/>
          <w:szCs w:val="22"/>
        </w:rPr>
        <w:t>n</w:t>
      </w:r>
      <w:r>
        <w:rPr>
          <w:rFonts w:ascii="Arial" w:eastAsia="Arial" w:hAnsi="Arial" w:cs="Arial"/>
          <w:spacing w:val="-4"/>
          <w:sz w:val="22"/>
          <w:szCs w:val="22"/>
        </w:rPr>
        <w:t xml:space="preserve"> </w:t>
      </w:r>
      <w:r>
        <w:rPr>
          <w:rFonts w:ascii="Arial" w:eastAsia="Arial" w:hAnsi="Arial" w:cs="Arial"/>
          <w:spacing w:val="2"/>
          <w:sz w:val="22"/>
          <w:szCs w:val="22"/>
        </w:rPr>
        <w:t>g</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era</w:t>
      </w:r>
      <w:r>
        <w:rPr>
          <w:rFonts w:ascii="Arial" w:eastAsia="Arial" w:hAnsi="Arial" w:cs="Arial"/>
          <w:spacing w:val="-1"/>
          <w:sz w:val="22"/>
          <w:szCs w:val="22"/>
        </w:rPr>
        <w:t>l</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e</w:t>
      </w:r>
      <w:r>
        <w:rPr>
          <w:rFonts w:ascii="Arial" w:eastAsia="Arial" w:hAnsi="Arial" w:cs="Arial"/>
          <w:sz w:val="22"/>
          <w:szCs w:val="22"/>
        </w:rPr>
        <w:t>at</w:t>
      </w:r>
      <w:r>
        <w:rPr>
          <w:rFonts w:ascii="Arial" w:eastAsia="Arial" w:hAnsi="Arial" w:cs="Arial"/>
          <w:spacing w:val="-2"/>
          <w:sz w:val="22"/>
          <w:szCs w:val="22"/>
        </w:rPr>
        <w:t>u</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 xml:space="preserve"> </w:t>
      </w:r>
      <w:r>
        <w:rPr>
          <w:rFonts w:ascii="Arial" w:eastAsia="Arial" w:hAnsi="Arial" w:cs="Arial"/>
          <w:sz w:val="22"/>
          <w:szCs w:val="22"/>
        </w:rPr>
        <w:t>se</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3"/>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se</w:t>
      </w:r>
      <w:r>
        <w:rPr>
          <w:rFonts w:ascii="Arial" w:eastAsia="Arial" w:hAnsi="Arial" w:cs="Arial"/>
          <w:spacing w:val="-1"/>
          <w:sz w:val="22"/>
          <w:szCs w:val="22"/>
        </w:rPr>
        <w:t>l</w:t>
      </w:r>
      <w:r>
        <w:rPr>
          <w:rFonts w:ascii="Arial" w:eastAsia="Arial" w:hAnsi="Arial" w:cs="Arial"/>
          <w:sz w:val="22"/>
          <w:szCs w:val="22"/>
        </w:rPr>
        <w:t xml:space="preserve">ects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 xml:space="preserve">ost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t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pacing w:val="-3"/>
          <w:sz w:val="22"/>
          <w:szCs w:val="22"/>
        </w:rPr>
        <w:t>a</w:t>
      </w:r>
      <w:r>
        <w:rPr>
          <w:rFonts w:ascii="Arial" w:eastAsia="Arial" w:hAnsi="Arial" w:cs="Arial"/>
          <w:sz w:val="22"/>
          <w:szCs w:val="22"/>
        </w:rPr>
        <w:t>nd</w:t>
      </w:r>
      <w:r>
        <w:rPr>
          <w:rFonts w:ascii="Arial" w:eastAsia="Arial" w:hAnsi="Arial" w:cs="Arial"/>
          <w:spacing w:val="-2"/>
          <w:sz w:val="22"/>
          <w:szCs w:val="22"/>
        </w:rPr>
        <w:t xml:space="preserve"> </w:t>
      </w:r>
      <w:r>
        <w:rPr>
          <w:rFonts w:ascii="Arial" w:eastAsia="Arial" w:hAnsi="Arial" w:cs="Arial"/>
          <w:spacing w:val="2"/>
          <w:sz w:val="22"/>
          <w:szCs w:val="22"/>
        </w:rPr>
        <w:t>g</w:t>
      </w:r>
      <w:r>
        <w:rPr>
          <w:rFonts w:ascii="Arial" w:eastAsia="Arial" w:hAnsi="Arial" w:cs="Arial"/>
          <w:sz w:val="22"/>
          <w:szCs w:val="22"/>
        </w:rPr>
        <w:t>ets</w:t>
      </w:r>
      <w:r>
        <w:rPr>
          <w:rFonts w:ascii="Arial" w:eastAsia="Arial" w:hAnsi="Arial" w:cs="Arial"/>
          <w:spacing w:val="3"/>
          <w:sz w:val="22"/>
          <w:szCs w:val="22"/>
        </w:rPr>
        <w:t xml:space="preserve"> </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 xml:space="preserve">d </w:t>
      </w:r>
      <w:r>
        <w:rPr>
          <w:rFonts w:ascii="Arial" w:eastAsia="Arial" w:hAnsi="Arial" w:cs="Arial"/>
          <w:spacing w:val="-2"/>
          <w:sz w:val="22"/>
          <w:szCs w:val="22"/>
        </w:rPr>
        <w:t>o</w:t>
      </w:r>
      <w:r>
        <w:rPr>
          <w:rFonts w:ascii="Arial" w:eastAsia="Arial" w:hAnsi="Arial" w:cs="Arial"/>
          <w:sz w:val="22"/>
          <w:szCs w:val="22"/>
        </w:rPr>
        <w:t>f</w:t>
      </w:r>
    </w:p>
    <w:p w:rsidR="00A37357" w:rsidRDefault="0047235E">
      <w:pPr>
        <w:spacing w:before="1"/>
        <w:ind w:left="940"/>
        <w:rPr>
          <w:rFonts w:ascii="Arial" w:eastAsia="Arial" w:hAnsi="Arial" w:cs="Arial"/>
          <w:sz w:val="22"/>
          <w:szCs w:val="22"/>
        </w:rPr>
      </w:pP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nt or</w:t>
      </w:r>
      <w:r>
        <w:rPr>
          <w:rFonts w:ascii="Arial" w:eastAsia="Arial" w:hAnsi="Arial" w:cs="Arial"/>
          <w:spacing w:val="-1"/>
          <w:sz w:val="22"/>
          <w:szCs w:val="22"/>
        </w:rPr>
        <w:t xml:space="preserve"> i</w:t>
      </w:r>
      <w:r>
        <w:rPr>
          <w:rFonts w:ascii="Arial" w:eastAsia="Arial" w:hAnsi="Arial" w:cs="Arial"/>
          <w:spacing w:val="1"/>
          <w:sz w:val="22"/>
          <w:szCs w:val="22"/>
        </w:rPr>
        <w:t>rr</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t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ures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pacing w:val="2"/>
          <w:sz w:val="22"/>
          <w:szCs w:val="22"/>
        </w:rPr>
        <w:t>n</w:t>
      </w:r>
      <w:r>
        <w:rPr>
          <w:rFonts w:ascii="Arial" w:eastAsia="Arial" w:hAnsi="Arial" w:cs="Arial"/>
          <w:spacing w:val="-3"/>
          <w:sz w:val="22"/>
          <w:szCs w:val="22"/>
        </w:rPr>
        <w:t>’</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pacing w:val="2"/>
          <w:sz w:val="22"/>
          <w:szCs w:val="22"/>
        </w:rPr>
        <w:t>d</w:t>
      </w:r>
      <w:r>
        <w:rPr>
          <w:rFonts w:ascii="Arial" w:eastAsia="Arial" w:hAnsi="Arial" w:cs="Arial"/>
          <w:sz w:val="22"/>
          <w:szCs w:val="22"/>
        </w:rPr>
        <w:t>e any</w:t>
      </w:r>
      <w:r>
        <w:rPr>
          <w:rFonts w:ascii="Arial" w:eastAsia="Arial" w:hAnsi="Arial" w:cs="Arial"/>
          <w:spacing w:val="-1"/>
          <w:sz w:val="22"/>
          <w:szCs w:val="22"/>
        </w:rPr>
        <w:t xml:space="preserve"> </w:t>
      </w:r>
      <w:r>
        <w:rPr>
          <w:rFonts w:ascii="Arial" w:eastAsia="Arial" w:hAnsi="Arial" w:cs="Arial"/>
          <w:sz w:val="22"/>
          <w:szCs w:val="22"/>
        </w:rPr>
        <w:t>us</w:t>
      </w:r>
      <w:r>
        <w:rPr>
          <w:rFonts w:ascii="Arial" w:eastAsia="Arial" w:hAnsi="Arial" w:cs="Arial"/>
          <w:spacing w:val="-3"/>
          <w:sz w:val="22"/>
          <w:szCs w:val="22"/>
        </w:rPr>
        <w:t>e</w:t>
      </w:r>
      <w:r>
        <w:rPr>
          <w:rFonts w:ascii="Arial" w:eastAsia="Arial" w:hAnsi="Arial" w:cs="Arial"/>
          <w:spacing w:val="3"/>
          <w:sz w:val="22"/>
          <w:szCs w:val="22"/>
        </w:rPr>
        <w:t>f</w:t>
      </w:r>
      <w:r>
        <w:rPr>
          <w:rFonts w:ascii="Arial" w:eastAsia="Arial" w:hAnsi="Arial" w:cs="Arial"/>
          <w:sz w:val="22"/>
          <w:szCs w:val="22"/>
        </w:rPr>
        <w:t xml:space="preserve">ul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pacing w:val="1"/>
          <w:sz w:val="22"/>
          <w:szCs w:val="22"/>
        </w:rPr>
        <w:t>rm</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w:t>
      </w:r>
    </w:p>
    <w:p w:rsidR="00A37357" w:rsidRDefault="0047235E">
      <w:pPr>
        <w:tabs>
          <w:tab w:val="left" w:pos="940"/>
        </w:tabs>
        <w:spacing w:before="15" w:line="240" w:lineRule="exact"/>
        <w:ind w:left="940" w:right="616" w:hanging="360"/>
        <w:rPr>
          <w:rFonts w:ascii="Arial" w:eastAsia="Arial" w:hAnsi="Arial" w:cs="Arial"/>
          <w:sz w:val="22"/>
          <w:szCs w:val="22"/>
        </w:rPr>
      </w:pPr>
      <w:r>
        <w:rPr>
          <w:sz w:val="22"/>
          <w:szCs w:val="22"/>
        </w:rPr>
        <w:tab/>
      </w:r>
      <w:r>
        <w:rPr>
          <w:rFonts w:ascii="Arial" w:eastAsia="Arial" w:hAnsi="Arial" w:cs="Arial"/>
          <w:sz w:val="22"/>
          <w:szCs w:val="22"/>
        </w:rPr>
        <w:t>F</w:t>
      </w:r>
      <w:r>
        <w:rPr>
          <w:rFonts w:ascii="Arial" w:eastAsia="Arial" w:hAnsi="Arial" w:cs="Arial"/>
          <w:spacing w:val="-1"/>
          <w:sz w:val="22"/>
          <w:szCs w:val="22"/>
        </w:rPr>
        <w:t>e</w:t>
      </w:r>
      <w:r>
        <w:rPr>
          <w:rFonts w:ascii="Arial" w:eastAsia="Arial" w:hAnsi="Arial" w:cs="Arial"/>
          <w:sz w:val="22"/>
          <w:szCs w:val="22"/>
        </w:rPr>
        <w:t>atu</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1"/>
          <w:sz w:val="22"/>
          <w:szCs w:val="22"/>
        </w:rPr>
        <w:t>S</w:t>
      </w:r>
      <w:r>
        <w:rPr>
          <w:rFonts w:ascii="Arial" w:eastAsia="Arial" w:hAnsi="Arial" w:cs="Arial"/>
          <w:sz w:val="22"/>
          <w:szCs w:val="22"/>
        </w:rPr>
        <w:t>ca</w:t>
      </w:r>
      <w:r>
        <w:rPr>
          <w:rFonts w:ascii="Arial" w:eastAsia="Arial" w:hAnsi="Arial" w:cs="Arial"/>
          <w:spacing w:val="-1"/>
          <w:sz w:val="22"/>
          <w:szCs w:val="22"/>
        </w:rPr>
        <w:t>li</w:t>
      </w:r>
      <w:r>
        <w:rPr>
          <w:rFonts w:ascii="Arial" w:eastAsia="Arial" w:hAnsi="Arial" w:cs="Arial"/>
          <w:sz w:val="22"/>
          <w:szCs w:val="22"/>
        </w:rPr>
        <w:t>n</w:t>
      </w:r>
      <w:r>
        <w:rPr>
          <w:rFonts w:ascii="Arial" w:eastAsia="Arial" w:hAnsi="Arial" w:cs="Arial"/>
          <w:spacing w:val="2"/>
          <w:sz w:val="22"/>
          <w:szCs w:val="22"/>
        </w:rPr>
        <w:t>g</w:t>
      </w:r>
      <w:r>
        <w:rPr>
          <w:rFonts w:ascii="Arial" w:eastAsia="Arial" w:hAnsi="Arial" w:cs="Arial"/>
          <w:sz w:val="22"/>
          <w:szCs w:val="22"/>
        </w:rPr>
        <w:t xml:space="preserve">: </w:t>
      </w:r>
      <w:r>
        <w:rPr>
          <w:rFonts w:ascii="Arial" w:eastAsia="Arial" w:hAnsi="Arial" w:cs="Arial"/>
          <w:spacing w:val="-1"/>
          <w:sz w:val="22"/>
          <w:szCs w:val="22"/>
        </w:rPr>
        <w:t>Si</w:t>
      </w:r>
      <w:r>
        <w:rPr>
          <w:rFonts w:ascii="Arial" w:eastAsia="Arial" w:hAnsi="Arial" w:cs="Arial"/>
          <w:sz w:val="22"/>
          <w:szCs w:val="22"/>
        </w:rPr>
        <w:t>nce</w:t>
      </w:r>
      <w:r>
        <w:rPr>
          <w:rFonts w:ascii="Arial" w:eastAsia="Arial" w:hAnsi="Arial" w:cs="Arial"/>
          <w:spacing w:val="-2"/>
          <w:sz w:val="22"/>
          <w:szCs w:val="22"/>
        </w:rPr>
        <w:t xml:space="preserve"> </w:t>
      </w:r>
      <w:r>
        <w:rPr>
          <w:rFonts w:ascii="Arial" w:eastAsia="Arial" w:hAnsi="Arial" w:cs="Arial"/>
          <w:sz w:val="22"/>
          <w:szCs w:val="22"/>
        </w:rPr>
        <w:t>I n</w:t>
      </w:r>
      <w:r>
        <w:rPr>
          <w:rFonts w:ascii="Arial" w:eastAsia="Arial" w:hAnsi="Arial" w:cs="Arial"/>
          <w:spacing w:val="-1"/>
          <w:sz w:val="22"/>
          <w:szCs w:val="22"/>
        </w:rPr>
        <w:t>e</w:t>
      </w:r>
      <w:r>
        <w:rPr>
          <w:rFonts w:ascii="Arial" w:eastAsia="Arial" w:hAnsi="Arial" w:cs="Arial"/>
          <w:sz w:val="22"/>
          <w:szCs w:val="22"/>
        </w:rPr>
        <w:t>ed</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s</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2"/>
          <w:sz w:val="22"/>
          <w:szCs w:val="22"/>
        </w:rPr>
        <w:t>e</w:t>
      </w:r>
      <w:r>
        <w:rPr>
          <w:rFonts w:ascii="Arial" w:eastAsia="Arial" w:hAnsi="Arial" w:cs="Arial"/>
          <w:spacing w:val="-2"/>
          <w:sz w:val="22"/>
          <w:szCs w:val="22"/>
        </w:rPr>
        <w:t>r</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2"/>
          <w:sz w:val="22"/>
          <w:szCs w:val="22"/>
        </w:rPr>
        <w:t>rm</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ce </w:t>
      </w:r>
      <w:r>
        <w:rPr>
          <w:rFonts w:ascii="Arial" w:eastAsia="Arial" w:hAnsi="Arial" w:cs="Arial"/>
          <w:spacing w:val="-2"/>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z w:val="22"/>
          <w:szCs w:val="22"/>
        </w:rPr>
        <w:t>se</w:t>
      </w:r>
      <w:r>
        <w:rPr>
          <w:rFonts w:ascii="Arial" w:eastAsia="Arial" w:hAnsi="Arial" w:cs="Arial"/>
          <w:spacing w:val="-3"/>
          <w:sz w:val="22"/>
          <w:szCs w:val="22"/>
        </w:rPr>
        <w:t>v</w:t>
      </w:r>
      <w:r>
        <w:rPr>
          <w:rFonts w:ascii="Arial" w:eastAsia="Arial" w:hAnsi="Arial" w:cs="Arial"/>
          <w:sz w:val="22"/>
          <w:szCs w:val="22"/>
        </w:rPr>
        <w:t>eral a</w:t>
      </w:r>
      <w:r>
        <w:rPr>
          <w:rFonts w:ascii="Arial" w:eastAsia="Arial" w:hAnsi="Arial" w:cs="Arial"/>
          <w:spacing w:val="-1"/>
          <w:sz w:val="22"/>
          <w:szCs w:val="22"/>
        </w:rPr>
        <w:t>l</w:t>
      </w:r>
      <w:r>
        <w:rPr>
          <w:rFonts w:ascii="Arial" w:eastAsia="Arial" w:hAnsi="Arial" w:cs="Arial"/>
          <w:sz w:val="22"/>
          <w:szCs w:val="22"/>
        </w:rPr>
        <w:t>g</w:t>
      </w:r>
      <w:r>
        <w:rPr>
          <w:rFonts w:ascii="Arial" w:eastAsia="Arial" w:hAnsi="Arial" w:cs="Arial"/>
          <w:spacing w:val="-1"/>
          <w:sz w:val="22"/>
          <w:szCs w:val="22"/>
        </w:rPr>
        <w:t>o</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pacing w:val="1"/>
          <w:sz w:val="22"/>
          <w:szCs w:val="22"/>
        </w:rPr>
        <w:t>m</w:t>
      </w:r>
      <w:r>
        <w:rPr>
          <w:rFonts w:ascii="Arial" w:eastAsia="Arial" w:hAnsi="Arial" w:cs="Arial"/>
          <w:sz w:val="22"/>
          <w:szCs w:val="22"/>
        </w:rPr>
        <w:t>s, s</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 xml:space="preserve">e </w:t>
      </w:r>
      <w:r>
        <w:rPr>
          <w:rFonts w:ascii="Arial" w:eastAsia="Arial" w:hAnsi="Arial" w:cs="Arial"/>
          <w:spacing w:val="-2"/>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m n</w:t>
      </w:r>
      <w:r>
        <w:rPr>
          <w:rFonts w:ascii="Arial" w:eastAsia="Arial" w:hAnsi="Arial" w:cs="Arial"/>
          <w:spacing w:val="-1"/>
          <w:sz w:val="22"/>
          <w:szCs w:val="22"/>
        </w:rPr>
        <w:t>e</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ure</w:t>
      </w:r>
      <w:r>
        <w:rPr>
          <w:rFonts w:ascii="Arial" w:eastAsia="Arial" w:hAnsi="Arial" w:cs="Arial"/>
          <w:spacing w:val="-1"/>
          <w:sz w:val="22"/>
          <w:szCs w:val="22"/>
        </w:rPr>
        <w:t xml:space="preserve"> </w:t>
      </w:r>
      <w:r>
        <w:rPr>
          <w:rFonts w:ascii="Arial" w:eastAsia="Arial" w:hAnsi="Arial" w:cs="Arial"/>
          <w:sz w:val="22"/>
          <w:szCs w:val="22"/>
        </w:rPr>
        <w:t>sca</w:t>
      </w:r>
      <w:r>
        <w:rPr>
          <w:rFonts w:ascii="Arial" w:eastAsia="Arial" w:hAnsi="Arial" w:cs="Arial"/>
          <w:spacing w:val="-1"/>
          <w:sz w:val="22"/>
          <w:szCs w:val="22"/>
        </w:rPr>
        <w:t>li</w:t>
      </w:r>
      <w:r>
        <w:rPr>
          <w:rFonts w:ascii="Arial" w:eastAsia="Arial" w:hAnsi="Arial" w:cs="Arial"/>
          <w:sz w:val="22"/>
          <w:szCs w:val="22"/>
        </w:rPr>
        <w:t>ng</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2"/>
          <w:sz w:val="22"/>
          <w:szCs w:val="22"/>
        </w:rPr>
        <w:t>r</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pacing w:val="1"/>
          <w:sz w:val="22"/>
          <w:szCs w:val="22"/>
        </w:rPr>
        <w:t>rm</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 da</w:t>
      </w:r>
      <w:r>
        <w:rPr>
          <w:rFonts w:ascii="Arial" w:eastAsia="Arial" w:hAnsi="Arial" w:cs="Arial"/>
          <w:spacing w:val="1"/>
          <w:sz w:val="22"/>
          <w:szCs w:val="22"/>
        </w:rPr>
        <w:t>t</w:t>
      </w:r>
      <w:r>
        <w:rPr>
          <w:rFonts w:ascii="Arial" w:eastAsia="Arial" w:hAnsi="Arial" w:cs="Arial"/>
          <w:sz w:val="22"/>
          <w:szCs w:val="22"/>
        </w:rPr>
        <w:t>as</w:t>
      </w:r>
      <w:r>
        <w:rPr>
          <w:rFonts w:ascii="Arial" w:eastAsia="Arial" w:hAnsi="Arial" w:cs="Arial"/>
          <w:spacing w:val="-3"/>
          <w:sz w:val="22"/>
          <w:szCs w:val="22"/>
        </w:rPr>
        <w:t>e</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l</w:t>
      </w:r>
      <w:r>
        <w:rPr>
          <w:rFonts w:ascii="Arial" w:eastAsia="Arial" w:hAnsi="Arial" w:cs="Arial"/>
          <w:spacing w:val="-3"/>
          <w:sz w:val="22"/>
          <w:szCs w:val="22"/>
        </w:rPr>
        <w:t>i</w:t>
      </w:r>
      <w:r>
        <w:rPr>
          <w:rFonts w:ascii="Arial" w:eastAsia="Arial" w:hAnsi="Arial" w:cs="Arial"/>
          <w:spacing w:val="2"/>
          <w:sz w:val="22"/>
          <w:szCs w:val="22"/>
        </w:rPr>
        <w:t>k</w:t>
      </w:r>
      <w:r>
        <w:rPr>
          <w:rFonts w:ascii="Arial" w:eastAsia="Arial" w:hAnsi="Arial" w:cs="Arial"/>
          <w:sz w:val="22"/>
          <w:szCs w:val="22"/>
        </w:rPr>
        <w:t>e S</w:t>
      </w:r>
      <w:r>
        <w:rPr>
          <w:rFonts w:ascii="Arial" w:eastAsia="Arial" w:hAnsi="Arial" w:cs="Arial"/>
          <w:spacing w:val="-1"/>
          <w:sz w:val="22"/>
          <w:szCs w:val="22"/>
        </w:rPr>
        <w:t>V</w:t>
      </w:r>
      <w:r>
        <w:rPr>
          <w:rFonts w:ascii="Arial" w:eastAsia="Arial" w:hAnsi="Arial" w:cs="Arial"/>
          <w:spacing w:val="-4"/>
          <w:sz w:val="22"/>
          <w:szCs w:val="22"/>
        </w:rPr>
        <w:t>M</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F</w:t>
      </w:r>
      <w:r>
        <w:rPr>
          <w:rFonts w:ascii="Arial" w:eastAsia="Arial" w:hAnsi="Arial" w:cs="Arial"/>
          <w:spacing w:val="-1"/>
          <w:sz w:val="22"/>
          <w:szCs w:val="22"/>
        </w:rPr>
        <w:t>o</w:t>
      </w:r>
      <w:r>
        <w:rPr>
          <w:rFonts w:ascii="Arial" w:eastAsia="Arial" w:hAnsi="Arial" w:cs="Arial"/>
          <w:sz w:val="22"/>
          <w:szCs w:val="22"/>
        </w:rPr>
        <w:t>r</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z w:val="22"/>
          <w:szCs w:val="22"/>
        </w:rPr>
        <w:t>se</w:t>
      </w:r>
    </w:p>
    <w:p w:rsidR="00A37357" w:rsidRDefault="0047235E">
      <w:pPr>
        <w:spacing w:line="240" w:lineRule="exact"/>
        <w:ind w:left="940"/>
        <w:rPr>
          <w:rFonts w:ascii="Arial" w:eastAsia="Arial" w:hAnsi="Arial" w:cs="Arial"/>
          <w:sz w:val="22"/>
          <w:szCs w:val="22"/>
        </w:rPr>
      </w:pP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pacing w:val="2"/>
          <w:sz w:val="22"/>
          <w:szCs w:val="22"/>
        </w:rPr>
        <w:t>g</w:t>
      </w:r>
      <w:r>
        <w:rPr>
          <w:rFonts w:ascii="Arial" w:eastAsia="Arial" w:hAnsi="Arial" w:cs="Arial"/>
          <w:sz w:val="22"/>
          <w:szCs w:val="22"/>
        </w:rPr>
        <w:t>orit</w:t>
      </w:r>
      <w:r>
        <w:rPr>
          <w:rFonts w:ascii="Arial" w:eastAsia="Arial" w:hAnsi="Arial" w:cs="Arial"/>
          <w:spacing w:val="-2"/>
          <w:sz w:val="22"/>
          <w:szCs w:val="22"/>
        </w:rPr>
        <w:t>h</w:t>
      </w:r>
      <w:r>
        <w:rPr>
          <w:rFonts w:ascii="Arial" w:eastAsia="Arial" w:hAnsi="Arial" w:cs="Arial"/>
          <w:spacing w:val="1"/>
          <w:sz w:val="22"/>
          <w:szCs w:val="22"/>
        </w:rPr>
        <w:t>m</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1"/>
          <w:sz w:val="22"/>
          <w:szCs w:val="22"/>
        </w:rPr>
        <w:t>’</w:t>
      </w:r>
      <w:r>
        <w:rPr>
          <w:rFonts w:ascii="Arial" w:eastAsia="Arial" w:hAnsi="Arial" w:cs="Arial"/>
          <w:sz w:val="22"/>
          <w:szCs w:val="22"/>
        </w:rPr>
        <w:t>t</w:t>
      </w:r>
      <w:r>
        <w:rPr>
          <w:rFonts w:ascii="Arial" w:eastAsia="Arial" w:hAnsi="Arial" w:cs="Arial"/>
          <w:spacing w:val="1"/>
          <w:sz w:val="22"/>
          <w:szCs w:val="22"/>
        </w:rPr>
        <w:t xml:space="preserve"> </w:t>
      </w:r>
      <w:r>
        <w:rPr>
          <w:rFonts w:ascii="Arial" w:eastAsia="Arial" w:hAnsi="Arial" w:cs="Arial"/>
          <w:spacing w:val="-2"/>
          <w:sz w:val="22"/>
          <w:szCs w:val="22"/>
        </w:rPr>
        <w:t>r</w:t>
      </w:r>
      <w:r>
        <w:rPr>
          <w:rFonts w:ascii="Arial" w:eastAsia="Arial" w:hAnsi="Arial" w:cs="Arial"/>
          <w:spacing w:val="-3"/>
          <w:sz w:val="22"/>
          <w:szCs w:val="22"/>
        </w:rPr>
        <w:t>e</w:t>
      </w:r>
      <w:r>
        <w:rPr>
          <w:rFonts w:ascii="Arial" w:eastAsia="Arial" w:hAnsi="Arial" w:cs="Arial"/>
          <w:sz w:val="22"/>
          <w:szCs w:val="22"/>
        </w:rPr>
        <w:t>q</w:t>
      </w:r>
      <w:r>
        <w:rPr>
          <w:rFonts w:ascii="Arial" w:eastAsia="Arial" w:hAnsi="Arial" w:cs="Arial"/>
          <w:spacing w:val="-1"/>
          <w:sz w:val="22"/>
          <w:szCs w:val="22"/>
        </w:rPr>
        <w:t>ui</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ure</w:t>
      </w:r>
      <w:r>
        <w:rPr>
          <w:rFonts w:ascii="Arial" w:eastAsia="Arial" w:hAnsi="Arial" w:cs="Arial"/>
          <w:spacing w:val="-1"/>
          <w:sz w:val="22"/>
          <w:szCs w:val="22"/>
        </w:rPr>
        <w:t xml:space="preserve"> </w:t>
      </w:r>
      <w:r>
        <w:rPr>
          <w:rFonts w:ascii="Arial" w:eastAsia="Arial" w:hAnsi="Arial" w:cs="Arial"/>
          <w:sz w:val="22"/>
          <w:szCs w:val="22"/>
        </w:rPr>
        <w:t>sca</w:t>
      </w:r>
      <w:r>
        <w:rPr>
          <w:rFonts w:ascii="Arial" w:eastAsia="Arial" w:hAnsi="Arial" w:cs="Arial"/>
          <w:spacing w:val="-1"/>
          <w:sz w:val="22"/>
          <w:szCs w:val="22"/>
        </w:rPr>
        <w:t>li</w:t>
      </w:r>
      <w:r>
        <w:rPr>
          <w:rFonts w:ascii="Arial" w:eastAsia="Arial" w:hAnsi="Arial" w:cs="Arial"/>
          <w:sz w:val="22"/>
          <w:szCs w:val="22"/>
        </w:rPr>
        <w:t>ng</w:t>
      </w:r>
      <w:r>
        <w:rPr>
          <w:rFonts w:ascii="Arial" w:eastAsia="Arial" w:hAnsi="Arial" w:cs="Arial"/>
          <w:spacing w:val="2"/>
          <w:sz w:val="22"/>
          <w:szCs w:val="22"/>
        </w:rPr>
        <w:t xml:space="preserve"> </w:t>
      </w:r>
      <w:r>
        <w:rPr>
          <w:rFonts w:ascii="Arial" w:eastAsia="Arial" w:hAnsi="Arial" w:cs="Arial"/>
          <w:spacing w:val="-1"/>
          <w:sz w:val="22"/>
          <w:szCs w:val="22"/>
        </w:rPr>
        <w:t>li</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4"/>
          <w:sz w:val="22"/>
          <w:szCs w:val="22"/>
        </w:rPr>
        <w:t xml:space="preserve"> </w:t>
      </w:r>
      <w:r>
        <w:rPr>
          <w:rFonts w:ascii="Arial" w:eastAsia="Arial" w:hAnsi="Arial" w:cs="Arial"/>
          <w:spacing w:val="-1"/>
          <w:sz w:val="22"/>
          <w:szCs w:val="22"/>
        </w:rPr>
        <w:t>D</w:t>
      </w:r>
      <w:r>
        <w:rPr>
          <w:rFonts w:ascii="Arial" w:eastAsia="Arial" w:hAnsi="Arial" w:cs="Arial"/>
          <w:sz w:val="22"/>
          <w:szCs w:val="22"/>
        </w:rPr>
        <w:t>ec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2"/>
          <w:sz w:val="22"/>
          <w:szCs w:val="22"/>
        </w:rPr>
        <w:t>T</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e</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ec</w:t>
      </w:r>
      <w:r>
        <w:rPr>
          <w:rFonts w:ascii="Arial" w:eastAsia="Arial" w:hAnsi="Arial" w:cs="Arial"/>
          <w:spacing w:val="-1"/>
          <w:sz w:val="22"/>
          <w:szCs w:val="22"/>
        </w:rPr>
        <w:t>h</w:t>
      </w:r>
      <w:r>
        <w:rPr>
          <w:rFonts w:ascii="Arial" w:eastAsia="Arial" w:hAnsi="Arial" w:cs="Arial"/>
          <w:spacing w:val="-3"/>
          <w:sz w:val="22"/>
          <w:szCs w:val="22"/>
        </w:rPr>
        <w:t>n</w:t>
      </w:r>
      <w:r>
        <w:rPr>
          <w:rFonts w:ascii="Arial" w:eastAsia="Arial" w:hAnsi="Arial" w:cs="Arial"/>
          <w:spacing w:val="-1"/>
          <w:sz w:val="22"/>
          <w:szCs w:val="22"/>
        </w:rPr>
        <w:t>i</w:t>
      </w:r>
      <w:r>
        <w:rPr>
          <w:rFonts w:ascii="Arial" w:eastAsia="Arial" w:hAnsi="Arial" w:cs="Arial"/>
          <w:spacing w:val="2"/>
          <w:sz w:val="22"/>
          <w:szCs w:val="22"/>
        </w:rPr>
        <w:t>q</w:t>
      </w:r>
      <w:r>
        <w:rPr>
          <w:rFonts w:ascii="Arial" w:eastAsia="Arial" w:hAnsi="Arial" w:cs="Arial"/>
          <w:sz w:val="22"/>
          <w:szCs w:val="22"/>
        </w:rPr>
        <w:t>ue</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1"/>
          <w:sz w:val="22"/>
          <w:szCs w:val="22"/>
        </w:rPr>
        <w:t>o</w:t>
      </w:r>
      <w:r>
        <w:rPr>
          <w:rFonts w:ascii="Arial" w:eastAsia="Arial" w:hAnsi="Arial" w:cs="Arial"/>
          <w:sz w:val="22"/>
          <w:szCs w:val="22"/>
        </w:rPr>
        <w:t>t</w:t>
      </w:r>
    </w:p>
    <w:p w:rsidR="00A37357" w:rsidRDefault="0047235E">
      <w:pPr>
        <w:spacing w:before="1"/>
        <w:ind w:left="940"/>
        <w:rPr>
          <w:rFonts w:ascii="Arial" w:eastAsia="Arial" w:hAnsi="Arial" w:cs="Arial"/>
          <w:sz w:val="22"/>
          <w:szCs w:val="22"/>
        </w:rPr>
      </w:pPr>
      <w:r>
        <w:rPr>
          <w:rFonts w:ascii="Arial" w:eastAsia="Arial" w:hAnsi="Arial" w:cs="Arial"/>
          <w:spacing w:val="2"/>
          <w:sz w:val="22"/>
          <w:szCs w:val="22"/>
        </w:rPr>
        <w:t>g</w:t>
      </w:r>
      <w:r>
        <w:rPr>
          <w:rFonts w:ascii="Arial" w:eastAsia="Arial" w:hAnsi="Arial" w:cs="Arial"/>
          <w:sz w:val="22"/>
          <w:szCs w:val="22"/>
        </w:rPr>
        <w:t>o</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t</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pacing w:val="-3"/>
          <w:sz w:val="22"/>
          <w:szCs w:val="22"/>
        </w:rPr>
        <w:t>a</w:t>
      </w:r>
      <w:r>
        <w:rPr>
          <w:rFonts w:ascii="Arial" w:eastAsia="Arial" w:hAnsi="Arial" w:cs="Arial"/>
          <w:sz w:val="22"/>
          <w:szCs w:val="22"/>
        </w:rPr>
        <w:t>nc</w:t>
      </w:r>
      <w:r>
        <w:rPr>
          <w:rFonts w:ascii="Arial" w:eastAsia="Arial" w:hAnsi="Arial" w:cs="Arial"/>
          <w:spacing w:val="-1"/>
          <w:sz w:val="22"/>
          <w:szCs w:val="22"/>
        </w:rPr>
        <w:t>e</w:t>
      </w:r>
      <w:r>
        <w:rPr>
          <w:rFonts w:ascii="Arial" w:eastAsia="Arial" w:hAnsi="Arial" w:cs="Arial"/>
          <w:sz w:val="22"/>
          <w:szCs w:val="22"/>
        </w:rPr>
        <w:t>.</w:t>
      </w:r>
    </w:p>
    <w:p w:rsidR="00A37357" w:rsidRDefault="00A37357">
      <w:pPr>
        <w:spacing w:before="11" w:line="240" w:lineRule="exact"/>
        <w:rPr>
          <w:sz w:val="24"/>
          <w:szCs w:val="24"/>
        </w:rPr>
      </w:pPr>
    </w:p>
    <w:p w:rsidR="00A37357" w:rsidRDefault="0047235E">
      <w:pPr>
        <w:ind w:left="220" w:right="368"/>
        <w:rPr>
          <w:rFonts w:ascii="Arial" w:eastAsia="Arial" w:hAnsi="Arial" w:cs="Arial"/>
          <w:sz w:val="22"/>
          <w:szCs w:val="22"/>
        </w:rPr>
      </w:pPr>
      <w:r>
        <w:pict>
          <v:group id="_x0000_s1028" style="position:absolute;left:0;text-align:left;margin-left:67.1pt;margin-top:103.35pt;width:4.9pt;height:23.4pt;z-index:-251657216;mso-position-horizontal-relative:page" coordorigin="1342,2067" coordsize="98,468">
            <v:shape id="_x0000_s1029" style="position:absolute;left:1342;top:2067;width:98;height:468" coordorigin="1342,2067" coordsize="98,468" path="m1342,2535r98,l1440,2067r-98,l1342,2535xe" fillcolor="#e6edd4" stroked="f">
              <v:path arrowok="t"/>
            </v:shape>
            <w10:wrap anchorx="page"/>
          </v:group>
        </w:pict>
      </w:r>
      <w:r>
        <w:pict>
          <v:group id="_x0000_s1026" style="position:absolute;left:0;text-align:left;margin-left:67.1pt;margin-top:141.5pt;width:4.9pt;height:11.65pt;z-index:-251656192;mso-position-horizontal-relative:page" coordorigin="1342,2830" coordsize="98,233">
            <v:shape id="_x0000_s1027" style="position:absolute;left:1342;top:2830;width:98;height:233" coordorigin="1342,2830" coordsize="98,233" path="m1342,3063r98,l1440,2830r-98,l1342,3063xe" fillcolor="#e6edd4" stroked="f">
              <v:path arrowok="t"/>
            </v:shape>
            <w10:wrap anchorx="page"/>
          </v:group>
        </w:pict>
      </w:r>
      <w:r>
        <w:rPr>
          <w:rFonts w:ascii="Arial" w:eastAsia="Arial" w:hAnsi="Arial" w:cs="Arial"/>
          <w:sz w:val="22"/>
          <w:szCs w:val="22"/>
        </w:rPr>
        <w:t>F</w:t>
      </w:r>
      <w:r>
        <w:rPr>
          <w:rFonts w:ascii="Arial" w:eastAsia="Arial" w:hAnsi="Arial" w:cs="Arial"/>
          <w:spacing w:val="-2"/>
          <w:sz w:val="22"/>
          <w:szCs w:val="22"/>
        </w:rPr>
        <w:t>i</w:t>
      </w:r>
      <w:r>
        <w:rPr>
          <w:rFonts w:ascii="Arial" w:eastAsia="Arial" w:hAnsi="Arial" w:cs="Arial"/>
          <w:sz w:val="22"/>
          <w:szCs w:val="22"/>
        </w:rPr>
        <w:t>n</w:t>
      </w:r>
      <w:r>
        <w:rPr>
          <w:rFonts w:ascii="Arial" w:eastAsia="Arial" w:hAnsi="Arial" w:cs="Arial"/>
          <w:spacing w:val="-1"/>
          <w:sz w:val="22"/>
          <w:szCs w:val="22"/>
        </w:rPr>
        <w:t>al</w:t>
      </w:r>
      <w:r>
        <w:rPr>
          <w:rFonts w:ascii="Arial" w:eastAsia="Arial" w:hAnsi="Arial" w:cs="Arial"/>
          <w:spacing w:val="1"/>
          <w:sz w:val="22"/>
          <w:szCs w:val="22"/>
        </w:rPr>
        <w:t>l</w:t>
      </w:r>
      <w:r>
        <w:rPr>
          <w:rFonts w:ascii="Arial" w:eastAsia="Arial" w:hAnsi="Arial" w:cs="Arial"/>
          <w:spacing w:val="-2"/>
          <w:sz w:val="22"/>
          <w:szCs w:val="22"/>
        </w:rPr>
        <w:t>y</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ee</w:t>
      </w:r>
      <w:r>
        <w:rPr>
          <w:rFonts w:ascii="Arial" w:eastAsia="Arial" w:hAnsi="Arial" w:cs="Arial"/>
          <w:spacing w:val="-2"/>
          <w:sz w:val="22"/>
          <w:szCs w:val="22"/>
        </w:rPr>
        <w:t xml:space="preserve"> </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ass</w:t>
      </w:r>
      <w:r>
        <w:rPr>
          <w:rFonts w:ascii="Arial" w:eastAsia="Arial" w:hAnsi="Arial" w:cs="Arial"/>
          <w:spacing w:val="-4"/>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er</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as se</w:t>
      </w:r>
      <w:r>
        <w:rPr>
          <w:rFonts w:ascii="Arial" w:eastAsia="Arial" w:hAnsi="Arial" w:cs="Arial"/>
          <w:spacing w:val="-1"/>
          <w:sz w:val="22"/>
          <w:szCs w:val="22"/>
        </w:rPr>
        <w:t>l</w:t>
      </w:r>
      <w:r>
        <w:rPr>
          <w:rFonts w:ascii="Arial" w:eastAsia="Arial" w:hAnsi="Arial" w:cs="Arial"/>
          <w:sz w:val="22"/>
          <w:szCs w:val="22"/>
        </w:rPr>
        <w:t>ected</w:t>
      </w:r>
      <w:r>
        <w:rPr>
          <w:rFonts w:ascii="Arial" w:eastAsia="Arial" w:hAnsi="Arial" w:cs="Arial"/>
          <w:spacing w:val="-1"/>
          <w:sz w:val="22"/>
          <w:szCs w:val="22"/>
        </w:rPr>
        <w:t xml:space="preserve"> </w:t>
      </w:r>
      <w:r>
        <w:rPr>
          <w:rFonts w:ascii="Arial" w:eastAsia="Arial" w:hAnsi="Arial" w:cs="Arial"/>
          <w:sz w:val="22"/>
          <w:szCs w:val="22"/>
        </w:rPr>
        <w:t>as</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pacing w:val="2"/>
          <w:sz w:val="22"/>
          <w:szCs w:val="22"/>
        </w:rPr>
        <w:t>g</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 xml:space="preserve">m </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PO</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pacing w:val="-3"/>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 xml:space="preserve">er; </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 xml:space="preserve">e </w:t>
      </w:r>
      <w:r>
        <w:rPr>
          <w:rFonts w:ascii="Arial" w:eastAsia="Arial" w:hAnsi="Arial" w:cs="Arial"/>
          <w:spacing w:val="-1"/>
          <w:sz w:val="22"/>
          <w:szCs w:val="22"/>
        </w:rPr>
        <w:t>B</w:t>
      </w:r>
      <w:r>
        <w:rPr>
          <w:rFonts w:ascii="Arial" w:eastAsia="Arial" w:hAnsi="Arial" w:cs="Arial"/>
          <w:sz w:val="22"/>
          <w:szCs w:val="22"/>
        </w:rPr>
        <w:t>a</w:t>
      </w:r>
      <w:r>
        <w:rPr>
          <w:rFonts w:ascii="Arial" w:eastAsia="Arial" w:hAnsi="Arial" w:cs="Arial"/>
          <w:spacing w:val="-3"/>
          <w:sz w:val="22"/>
          <w:szCs w:val="22"/>
        </w:rPr>
        <w:t>y</w:t>
      </w:r>
      <w:r>
        <w:rPr>
          <w:rFonts w:ascii="Arial" w:eastAsia="Arial" w:hAnsi="Arial" w:cs="Arial"/>
          <w:sz w:val="22"/>
          <w:szCs w:val="22"/>
        </w:rPr>
        <w:t xml:space="preserve">es </w:t>
      </w:r>
      <w:r>
        <w:rPr>
          <w:rFonts w:ascii="Arial" w:eastAsia="Arial" w:hAnsi="Arial" w:cs="Arial"/>
          <w:spacing w:val="-3"/>
          <w:sz w:val="22"/>
          <w:szCs w:val="22"/>
        </w:rPr>
        <w:t>w</w:t>
      </w:r>
      <w:r>
        <w:rPr>
          <w:rFonts w:ascii="Arial" w:eastAsia="Arial" w:hAnsi="Arial" w:cs="Arial"/>
          <w:sz w:val="22"/>
          <w:szCs w:val="22"/>
        </w:rPr>
        <w:t>as a</w:t>
      </w:r>
      <w:r>
        <w:rPr>
          <w:rFonts w:ascii="Arial" w:eastAsia="Arial" w:hAnsi="Arial" w:cs="Arial"/>
          <w:spacing w:val="-1"/>
          <w:sz w:val="22"/>
          <w:szCs w:val="22"/>
        </w:rPr>
        <w:t>l</w:t>
      </w:r>
      <w:r>
        <w:rPr>
          <w:rFonts w:ascii="Arial" w:eastAsia="Arial" w:hAnsi="Arial" w:cs="Arial"/>
          <w:sz w:val="22"/>
          <w:szCs w:val="22"/>
        </w:rPr>
        <w:t>so a</w:t>
      </w:r>
      <w:r>
        <w:rPr>
          <w:rFonts w:ascii="Arial" w:eastAsia="Arial" w:hAnsi="Arial" w:cs="Arial"/>
          <w:spacing w:val="1"/>
          <w:sz w:val="22"/>
          <w:szCs w:val="22"/>
        </w:rPr>
        <w:t>tt</w:t>
      </w:r>
      <w:r>
        <w:rPr>
          <w:rFonts w:ascii="Arial" w:eastAsia="Arial" w:hAnsi="Arial" w:cs="Arial"/>
          <w:sz w:val="22"/>
          <w:szCs w:val="22"/>
        </w:rPr>
        <w:t>em</w:t>
      </w:r>
      <w:r>
        <w:rPr>
          <w:rFonts w:ascii="Arial" w:eastAsia="Arial" w:hAnsi="Arial" w:cs="Arial"/>
          <w:spacing w:val="-2"/>
          <w:sz w:val="22"/>
          <w:szCs w:val="22"/>
        </w:rPr>
        <w:t>p</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z w:val="22"/>
          <w:szCs w:val="22"/>
        </w:rPr>
        <w:t xml:space="preserve">d </w:t>
      </w:r>
      <w:r>
        <w:rPr>
          <w:rFonts w:ascii="Arial" w:eastAsia="Arial" w:hAnsi="Arial" w:cs="Arial"/>
          <w:spacing w:val="1"/>
          <w:sz w:val="22"/>
          <w:szCs w:val="22"/>
        </w:rPr>
        <w:t>(</w:t>
      </w:r>
      <w:r>
        <w:rPr>
          <w:rFonts w:ascii="Arial" w:eastAsia="Arial" w:hAnsi="Arial" w:cs="Arial"/>
          <w:sz w:val="22"/>
          <w:szCs w:val="22"/>
        </w:rPr>
        <w:t>an</w:t>
      </w:r>
      <w:r>
        <w:rPr>
          <w:rFonts w:ascii="Arial" w:eastAsia="Arial" w:hAnsi="Arial" w:cs="Arial"/>
          <w:spacing w:val="-2"/>
          <w:sz w:val="22"/>
          <w:szCs w:val="22"/>
        </w:rPr>
        <w:t xml:space="preserve"> </w:t>
      </w:r>
      <w:r>
        <w:rPr>
          <w:rFonts w:ascii="Arial" w:eastAsia="Arial" w:hAnsi="Arial" w:cs="Arial"/>
          <w:spacing w:val="-1"/>
          <w:sz w:val="22"/>
          <w:szCs w:val="22"/>
        </w:rPr>
        <w:t>SV</w:t>
      </w:r>
      <w:r>
        <w:rPr>
          <w:rFonts w:ascii="Arial" w:eastAsia="Arial" w:hAnsi="Arial" w:cs="Arial"/>
          <w:sz w:val="22"/>
          <w:szCs w:val="22"/>
        </w:rPr>
        <w:t xml:space="preserve">M </w:t>
      </w:r>
      <w:r>
        <w:rPr>
          <w:rFonts w:ascii="Arial" w:eastAsia="Arial" w:hAnsi="Arial" w:cs="Arial"/>
          <w:spacing w:val="-3"/>
          <w:sz w:val="22"/>
          <w:szCs w:val="22"/>
        </w:rPr>
        <w:t>w</w:t>
      </w:r>
      <w:r>
        <w:rPr>
          <w:rFonts w:ascii="Arial" w:eastAsia="Arial" w:hAnsi="Arial" w:cs="Arial"/>
          <w:sz w:val="22"/>
          <w:szCs w:val="22"/>
        </w:rPr>
        <w:t xml:space="preserve">as </w:t>
      </w:r>
      <w:r>
        <w:rPr>
          <w:rFonts w:ascii="Arial" w:eastAsia="Arial" w:hAnsi="Arial" w:cs="Arial"/>
          <w:spacing w:val="2"/>
          <w:sz w:val="22"/>
          <w:szCs w:val="22"/>
        </w:rPr>
        <w:t>f</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z w:val="22"/>
          <w:szCs w:val="22"/>
        </w:rPr>
        <w:t>nd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z w:val="22"/>
          <w:szCs w:val="22"/>
        </w:rPr>
        <w:t>be</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pacing w:val="1"/>
          <w:sz w:val="22"/>
          <w:szCs w:val="22"/>
        </w:rPr>
        <w:t>tr</w:t>
      </w:r>
      <w:r>
        <w:rPr>
          <w:rFonts w:ascii="Arial" w:eastAsia="Arial" w:hAnsi="Arial" w:cs="Arial"/>
          <w:sz w:val="22"/>
          <w:szCs w:val="22"/>
        </w:rPr>
        <w:t>eme</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s</w:t>
      </w:r>
      <w:r>
        <w:rPr>
          <w:rFonts w:ascii="Arial" w:eastAsia="Arial" w:hAnsi="Arial" w:cs="Arial"/>
          <w:spacing w:val="-1"/>
          <w:sz w:val="22"/>
          <w:szCs w:val="22"/>
        </w:rPr>
        <w:t>l</w:t>
      </w:r>
      <w:r>
        <w:rPr>
          <w:rFonts w:ascii="Arial" w:eastAsia="Arial" w:hAnsi="Arial" w:cs="Arial"/>
          <w:sz w:val="22"/>
          <w:szCs w:val="22"/>
        </w:rPr>
        <w:t>ow</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o </w:t>
      </w:r>
      <w:r>
        <w:rPr>
          <w:rFonts w:ascii="Arial" w:eastAsia="Arial" w:hAnsi="Arial" w:cs="Arial"/>
          <w:spacing w:val="3"/>
          <w:sz w:val="22"/>
          <w:szCs w:val="22"/>
        </w:rPr>
        <w:t>t</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4"/>
          <w:sz w:val="22"/>
          <w:szCs w:val="22"/>
        </w:rPr>
        <w:t>i</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b</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2"/>
          <w:sz w:val="22"/>
          <w:szCs w:val="22"/>
        </w:rPr>
        <w:t>)</w:t>
      </w:r>
      <w:r>
        <w:rPr>
          <w:rFonts w:ascii="Arial" w:eastAsia="Arial" w:hAnsi="Arial" w:cs="Arial"/>
          <w:sz w:val="22"/>
          <w:szCs w:val="22"/>
        </w:rPr>
        <w:t xml:space="preserv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ee</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as s</w:t>
      </w:r>
      <w:r>
        <w:rPr>
          <w:rFonts w:ascii="Arial" w:eastAsia="Arial" w:hAnsi="Arial" w:cs="Arial"/>
          <w:spacing w:val="-2"/>
          <w:sz w:val="22"/>
          <w:szCs w:val="22"/>
        </w:rPr>
        <w:t>e</w:t>
      </w:r>
      <w:r>
        <w:rPr>
          <w:rFonts w:ascii="Arial" w:eastAsia="Arial" w:hAnsi="Arial" w:cs="Arial"/>
          <w:spacing w:val="-1"/>
          <w:sz w:val="22"/>
          <w:szCs w:val="22"/>
        </w:rPr>
        <w:t>l</w:t>
      </w:r>
      <w:r>
        <w:rPr>
          <w:rFonts w:ascii="Arial" w:eastAsia="Arial" w:hAnsi="Arial" w:cs="Arial"/>
          <w:sz w:val="22"/>
          <w:szCs w:val="22"/>
        </w:rPr>
        <w:t>ected</w:t>
      </w:r>
      <w:r>
        <w:rPr>
          <w:rFonts w:ascii="Arial" w:eastAsia="Arial" w:hAnsi="Arial" w:cs="Arial"/>
          <w:spacing w:val="1"/>
          <w:sz w:val="22"/>
          <w:szCs w:val="22"/>
        </w:rPr>
        <w:t xml:space="preserve"> </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z w:val="22"/>
          <w:szCs w:val="22"/>
        </w:rPr>
        <w:t>er</w:t>
      </w:r>
      <w:r>
        <w:rPr>
          <w:rFonts w:ascii="Arial" w:eastAsia="Arial" w:hAnsi="Arial" w:cs="Arial"/>
          <w:spacing w:val="2"/>
          <w:sz w:val="22"/>
          <w:szCs w:val="22"/>
        </w:rPr>
        <w:t xml:space="preserve"> </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e Ba</w:t>
      </w:r>
      <w:r>
        <w:rPr>
          <w:rFonts w:ascii="Arial" w:eastAsia="Arial" w:hAnsi="Arial" w:cs="Arial"/>
          <w:spacing w:val="-3"/>
          <w:sz w:val="22"/>
          <w:szCs w:val="22"/>
        </w:rPr>
        <w:t>y</w:t>
      </w:r>
      <w:r>
        <w:rPr>
          <w:rFonts w:ascii="Arial" w:eastAsia="Arial" w:hAnsi="Arial" w:cs="Arial"/>
          <w:sz w:val="22"/>
          <w:szCs w:val="22"/>
        </w:rPr>
        <w:t>es beca</w:t>
      </w:r>
      <w:r>
        <w:rPr>
          <w:rFonts w:ascii="Arial" w:eastAsia="Arial" w:hAnsi="Arial" w:cs="Arial"/>
          <w:spacing w:val="-1"/>
          <w:sz w:val="22"/>
          <w:szCs w:val="22"/>
        </w:rPr>
        <w:t>u</w:t>
      </w:r>
      <w:r>
        <w:rPr>
          <w:rFonts w:ascii="Arial" w:eastAsia="Arial" w:hAnsi="Arial" w:cs="Arial"/>
          <w:sz w:val="22"/>
          <w:szCs w:val="22"/>
        </w:rPr>
        <w:t>se an</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ami</w:t>
      </w:r>
      <w:r>
        <w:rPr>
          <w:rFonts w:ascii="Arial" w:eastAsia="Arial" w:hAnsi="Arial" w:cs="Arial"/>
          <w:spacing w:val="-1"/>
          <w:sz w:val="22"/>
          <w:szCs w:val="22"/>
        </w:rPr>
        <w:t>n</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e Ba</w:t>
      </w:r>
      <w:r>
        <w:rPr>
          <w:rFonts w:ascii="Arial" w:eastAsia="Arial" w:hAnsi="Arial" w:cs="Arial"/>
          <w:spacing w:val="-3"/>
          <w:sz w:val="22"/>
          <w:szCs w:val="22"/>
        </w:rPr>
        <w:t>y</w:t>
      </w:r>
      <w:r>
        <w:rPr>
          <w:rFonts w:ascii="Arial" w:eastAsia="Arial" w:hAnsi="Arial" w:cs="Arial"/>
          <w:sz w:val="22"/>
          <w:szCs w:val="22"/>
        </w:rPr>
        <w:t>es pred</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 xml:space="preserve">as </w:t>
      </w:r>
      <w:r>
        <w:rPr>
          <w:rFonts w:ascii="Arial" w:eastAsia="Arial" w:hAnsi="Arial" w:cs="Arial"/>
          <w:spacing w:val="-3"/>
          <w:sz w:val="22"/>
          <w:szCs w:val="22"/>
        </w:rPr>
        <w:t>w</w:t>
      </w:r>
      <w:r>
        <w:rPr>
          <w:rFonts w:ascii="Arial" w:eastAsia="Arial" w:hAnsi="Arial" w:cs="Arial"/>
          <w:sz w:val="22"/>
          <w:szCs w:val="22"/>
        </w:rPr>
        <w:t>ors</w:t>
      </w:r>
      <w:r>
        <w:rPr>
          <w:rFonts w:ascii="Arial" w:eastAsia="Arial" w:hAnsi="Arial" w:cs="Arial"/>
          <w:spacing w:val="1"/>
          <w:sz w:val="22"/>
          <w:szCs w:val="22"/>
        </w:rPr>
        <w:t>t</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spacing w:val="-3"/>
          <w:sz w:val="22"/>
          <w:szCs w:val="22"/>
        </w:rPr>
        <w:t>E</w:t>
      </w:r>
      <w:r>
        <w:rPr>
          <w:rFonts w:ascii="Arial" w:eastAsia="Arial" w:hAnsi="Arial" w:cs="Arial"/>
          <w:sz w:val="22"/>
          <w:szCs w:val="22"/>
        </w:rPr>
        <w:t>ns</w:t>
      </w:r>
      <w:r>
        <w:rPr>
          <w:rFonts w:ascii="Arial" w:eastAsia="Arial" w:hAnsi="Arial" w:cs="Arial"/>
          <w:spacing w:val="-1"/>
          <w:sz w:val="22"/>
          <w:szCs w:val="22"/>
        </w:rPr>
        <w:t>e</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e a</w:t>
      </w:r>
      <w:r>
        <w:rPr>
          <w:rFonts w:ascii="Arial" w:eastAsia="Arial" w:hAnsi="Arial" w:cs="Arial"/>
          <w:spacing w:val="-3"/>
          <w:sz w:val="22"/>
          <w:szCs w:val="22"/>
        </w:rPr>
        <w:t>l</w:t>
      </w:r>
      <w:r>
        <w:rPr>
          <w:rFonts w:ascii="Arial" w:eastAsia="Arial" w:hAnsi="Arial" w:cs="Arial"/>
          <w:spacing w:val="2"/>
          <w:sz w:val="22"/>
          <w:szCs w:val="22"/>
        </w:rPr>
        <w:t>g</w:t>
      </w:r>
      <w:r>
        <w:rPr>
          <w:rFonts w:ascii="Arial" w:eastAsia="Arial" w:hAnsi="Arial" w:cs="Arial"/>
          <w:sz w:val="22"/>
          <w:szCs w:val="22"/>
        </w:rPr>
        <w:t>orit</w:t>
      </w:r>
      <w:r>
        <w:rPr>
          <w:rFonts w:ascii="Arial" w:eastAsia="Arial" w:hAnsi="Arial" w:cs="Arial"/>
          <w:spacing w:val="-2"/>
          <w:sz w:val="22"/>
          <w:szCs w:val="22"/>
        </w:rPr>
        <w:t>h</w:t>
      </w:r>
      <w:r>
        <w:rPr>
          <w:rFonts w:ascii="Arial" w:eastAsia="Arial" w:hAnsi="Arial" w:cs="Arial"/>
          <w:spacing w:val="1"/>
          <w:sz w:val="22"/>
          <w:szCs w:val="22"/>
        </w:rPr>
        <w:t>m</w:t>
      </w:r>
      <w:r>
        <w:rPr>
          <w:rFonts w:ascii="Arial" w:eastAsia="Arial" w:hAnsi="Arial" w:cs="Arial"/>
          <w:sz w:val="22"/>
          <w:szCs w:val="22"/>
        </w:rPr>
        <w:t>s</w:t>
      </w:r>
      <w:r>
        <w:rPr>
          <w:rFonts w:ascii="Arial" w:eastAsia="Arial" w:hAnsi="Arial" w:cs="Arial"/>
          <w:spacing w:val="-1"/>
          <w:sz w:val="22"/>
          <w:szCs w:val="22"/>
        </w:rPr>
        <w:t xml:space="preserve"> li</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4"/>
          <w:sz w:val="22"/>
          <w:szCs w:val="22"/>
        </w:rPr>
        <w:t xml:space="preserve"> </w:t>
      </w:r>
      <w:r>
        <w:rPr>
          <w:rFonts w:ascii="Arial" w:eastAsia="Arial" w:hAnsi="Arial" w:cs="Arial"/>
          <w:spacing w:val="-1"/>
          <w:sz w:val="22"/>
          <w:szCs w:val="22"/>
        </w:rPr>
        <w:t>A</w:t>
      </w:r>
      <w:r>
        <w:rPr>
          <w:rFonts w:ascii="Arial" w:eastAsia="Arial" w:hAnsi="Arial" w:cs="Arial"/>
          <w:sz w:val="22"/>
          <w:szCs w:val="22"/>
        </w:rPr>
        <w:t>d</w:t>
      </w:r>
      <w:r>
        <w:rPr>
          <w:rFonts w:ascii="Arial" w:eastAsia="Arial" w:hAnsi="Arial" w:cs="Arial"/>
          <w:spacing w:val="-1"/>
          <w:sz w:val="22"/>
          <w:szCs w:val="22"/>
        </w:rPr>
        <w:t>aB</w:t>
      </w:r>
      <w:r>
        <w:rPr>
          <w:rFonts w:ascii="Arial" w:eastAsia="Arial" w:hAnsi="Arial" w:cs="Arial"/>
          <w:sz w:val="22"/>
          <w:szCs w:val="22"/>
        </w:rPr>
        <w:t>o</w:t>
      </w:r>
      <w:r>
        <w:rPr>
          <w:rFonts w:ascii="Arial" w:eastAsia="Arial" w:hAnsi="Arial" w:cs="Arial"/>
          <w:spacing w:val="-1"/>
          <w:sz w:val="22"/>
          <w:szCs w:val="22"/>
        </w:rPr>
        <w:t>o</w:t>
      </w:r>
      <w:r>
        <w:rPr>
          <w:rFonts w:ascii="Arial" w:eastAsia="Arial" w:hAnsi="Arial" w:cs="Arial"/>
          <w:sz w:val="22"/>
          <w:szCs w:val="22"/>
        </w:rPr>
        <w:t>st</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as a</w:t>
      </w:r>
      <w:r>
        <w:rPr>
          <w:rFonts w:ascii="Arial" w:eastAsia="Arial" w:hAnsi="Arial" w:cs="Arial"/>
          <w:spacing w:val="-1"/>
          <w:sz w:val="22"/>
          <w:szCs w:val="22"/>
        </w:rPr>
        <w:t>l</w:t>
      </w:r>
      <w:r>
        <w:rPr>
          <w:rFonts w:ascii="Arial" w:eastAsia="Arial" w:hAnsi="Arial" w:cs="Arial"/>
          <w:sz w:val="22"/>
          <w:szCs w:val="22"/>
        </w:rPr>
        <w:t>so used</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1"/>
          <w:sz w:val="22"/>
          <w:szCs w:val="22"/>
        </w:rPr>
        <w:t>u</w:t>
      </w:r>
      <w:r>
        <w:rPr>
          <w:rFonts w:ascii="Arial" w:eastAsia="Arial" w:hAnsi="Arial" w:cs="Arial"/>
          <w:sz w:val="22"/>
          <w:szCs w:val="22"/>
        </w:rPr>
        <w:t xml:space="preserve">t </w:t>
      </w:r>
      <w:r>
        <w:rPr>
          <w:rFonts w:ascii="Arial" w:eastAsia="Arial" w:hAnsi="Arial" w:cs="Arial"/>
          <w:spacing w:val="-1"/>
          <w:sz w:val="22"/>
          <w:szCs w:val="22"/>
        </w:rPr>
        <w:t>i</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n’</w:t>
      </w:r>
      <w:r>
        <w:rPr>
          <w:rFonts w:ascii="Arial" w:eastAsia="Arial" w:hAnsi="Arial" w:cs="Arial"/>
          <w:sz w:val="22"/>
          <w:szCs w:val="22"/>
        </w:rPr>
        <w:t xml:space="preserve">t </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pro</w:t>
      </w:r>
      <w:r>
        <w:rPr>
          <w:rFonts w:ascii="Arial" w:eastAsia="Arial" w:hAnsi="Arial" w:cs="Arial"/>
          <w:spacing w:val="-2"/>
          <w:sz w:val="22"/>
          <w:szCs w:val="22"/>
        </w:rPr>
        <w:t>v</w:t>
      </w:r>
      <w:r>
        <w:rPr>
          <w:rFonts w:ascii="Arial" w:eastAsia="Arial" w:hAnsi="Arial" w:cs="Arial"/>
          <w:sz w:val="22"/>
          <w:szCs w:val="22"/>
        </w:rPr>
        <w:t xml:space="preserve">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ul</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o</w:t>
      </w:r>
      <w:r>
        <w:rPr>
          <w:rFonts w:ascii="Arial" w:eastAsia="Arial" w:hAnsi="Arial" w:cs="Arial"/>
          <w:spacing w:val="-1"/>
          <w:sz w:val="22"/>
          <w:szCs w:val="22"/>
        </w:rPr>
        <w:t>b</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z w:val="22"/>
          <w:szCs w:val="22"/>
        </w:rPr>
        <w:t xml:space="preserve">d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D</w:t>
      </w:r>
      <w:r>
        <w:rPr>
          <w:rFonts w:ascii="Arial" w:eastAsia="Arial" w:hAnsi="Arial" w:cs="Arial"/>
          <w:sz w:val="22"/>
          <w:szCs w:val="22"/>
        </w:rPr>
        <w:t>ec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z w:val="22"/>
          <w:szCs w:val="22"/>
        </w:rPr>
        <w:t>Trees, so</w:t>
      </w:r>
      <w:r>
        <w:rPr>
          <w:rFonts w:ascii="Arial" w:eastAsia="Arial" w:hAnsi="Arial" w:cs="Arial"/>
          <w:spacing w:val="1"/>
          <w:sz w:val="22"/>
          <w:szCs w:val="22"/>
        </w:rPr>
        <w:t xml:space="preserve"> t</w:t>
      </w:r>
      <w:r>
        <w:rPr>
          <w:rFonts w:ascii="Arial" w:eastAsia="Arial" w:hAnsi="Arial" w:cs="Arial"/>
          <w:spacing w:val="-3"/>
          <w:sz w:val="22"/>
          <w:szCs w:val="22"/>
        </w:rPr>
        <w:t>h</w:t>
      </w:r>
      <w:r>
        <w:rPr>
          <w:rFonts w:ascii="Arial" w:eastAsia="Arial" w:hAnsi="Arial" w:cs="Arial"/>
          <w:sz w:val="22"/>
          <w:szCs w:val="22"/>
        </w:rPr>
        <w:t>at</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e a</w:t>
      </w:r>
      <w:r>
        <w:rPr>
          <w:rFonts w:ascii="Arial" w:eastAsia="Arial" w:hAnsi="Arial" w:cs="Arial"/>
          <w:spacing w:val="-3"/>
          <w:sz w:val="22"/>
          <w:szCs w:val="22"/>
        </w:rPr>
        <w:t>l</w:t>
      </w:r>
      <w:r>
        <w:rPr>
          <w:rFonts w:ascii="Arial" w:eastAsia="Arial" w:hAnsi="Arial" w:cs="Arial"/>
          <w:spacing w:val="2"/>
          <w:sz w:val="22"/>
          <w:szCs w:val="22"/>
        </w:rPr>
        <w:t>g</w:t>
      </w:r>
      <w:r>
        <w:rPr>
          <w:rFonts w:ascii="Arial" w:eastAsia="Arial" w:hAnsi="Arial" w:cs="Arial"/>
          <w:sz w:val="22"/>
          <w:szCs w:val="22"/>
        </w:rPr>
        <w:t>orit</w:t>
      </w:r>
      <w:r>
        <w:rPr>
          <w:rFonts w:ascii="Arial" w:eastAsia="Arial" w:hAnsi="Arial" w:cs="Arial"/>
          <w:spacing w:val="-2"/>
          <w:sz w:val="22"/>
          <w:szCs w:val="22"/>
        </w:rPr>
        <w:t>h</w:t>
      </w:r>
      <w:r>
        <w:rPr>
          <w:rFonts w:ascii="Arial" w:eastAsia="Arial" w:hAnsi="Arial" w:cs="Arial"/>
          <w:sz w:val="22"/>
          <w:szCs w:val="22"/>
        </w:rPr>
        <w:t>m</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as d</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2"/>
          <w:sz w:val="22"/>
          <w:szCs w:val="22"/>
        </w:rPr>
        <w:t>g</w:t>
      </w:r>
      <w:r>
        <w:rPr>
          <w:rFonts w:ascii="Arial" w:eastAsia="Arial" w:hAnsi="Arial" w:cs="Arial"/>
          <w:sz w:val="22"/>
          <w:szCs w:val="22"/>
        </w:rPr>
        <w:t>ar</w:t>
      </w:r>
      <w:r>
        <w:rPr>
          <w:rFonts w:ascii="Arial" w:eastAsia="Arial" w:hAnsi="Arial" w:cs="Arial"/>
          <w:spacing w:val="-2"/>
          <w:sz w:val="22"/>
          <w:szCs w:val="22"/>
        </w:rPr>
        <w:t>d</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z w:val="22"/>
          <w:szCs w:val="22"/>
        </w:rPr>
        <w:t>.</w:t>
      </w:r>
    </w:p>
    <w:p w:rsidR="00A37357" w:rsidRDefault="00A37357">
      <w:pPr>
        <w:spacing w:line="200" w:lineRule="exact"/>
      </w:pPr>
    </w:p>
    <w:p w:rsidR="00A37357" w:rsidRDefault="00A37357">
      <w:pPr>
        <w:spacing w:before="17" w:line="280" w:lineRule="exact"/>
        <w:rPr>
          <w:sz w:val="28"/>
          <w:szCs w:val="28"/>
        </w:rPr>
      </w:pPr>
    </w:p>
    <w:tbl>
      <w:tblPr>
        <w:tblW w:w="0" w:type="auto"/>
        <w:tblInd w:w="101" w:type="dxa"/>
        <w:tblLayout w:type="fixed"/>
        <w:tblCellMar>
          <w:left w:w="0" w:type="dxa"/>
          <w:right w:w="0" w:type="dxa"/>
        </w:tblCellMar>
        <w:tblLook w:val="01E0" w:firstRow="1" w:lastRow="1" w:firstColumn="1" w:lastColumn="1" w:noHBand="0" w:noVBand="0"/>
      </w:tblPr>
      <w:tblGrid>
        <w:gridCol w:w="108"/>
        <w:gridCol w:w="1102"/>
        <w:gridCol w:w="218"/>
        <w:gridCol w:w="663"/>
        <w:gridCol w:w="437"/>
        <w:gridCol w:w="4585"/>
        <w:gridCol w:w="108"/>
        <w:gridCol w:w="2357"/>
      </w:tblGrid>
      <w:tr w:rsidR="00A37357">
        <w:trPr>
          <w:trHeight w:hRule="exact" w:val="273"/>
        </w:trPr>
        <w:tc>
          <w:tcPr>
            <w:tcW w:w="9578" w:type="dxa"/>
            <w:gridSpan w:val="8"/>
            <w:tcBorders>
              <w:top w:val="single" w:sz="8" w:space="0" w:color="B3CC82"/>
              <w:left w:val="single" w:sz="8" w:space="0" w:color="B3CC82"/>
              <w:bottom w:val="single" w:sz="8" w:space="0" w:color="B3CC82"/>
              <w:right w:val="single" w:sz="8" w:space="0" w:color="B3CC82"/>
            </w:tcBorders>
            <w:shd w:val="clear" w:color="auto" w:fill="9BBA58"/>
          </w:tcPr>
          <w:p w:rsidR="00A37357" w:rsidRDefault="0047235E">
            <w:pPr>
              <w:spacing w:line="240" w:lineRule="exact"/>
              <w:ind w:left="3103"/>
              <w:rPr>
                <w:rFonts w:ascii="Arial" w:eastAsia="Arial" w:hAnsi="Arial" w:cs="Arial"/>
                <w:sz w:val="22"/>
                <w:szCs w:val="22"/>
              </w:rPr>
            </w:pPr>
            <w:r>
              <w:rPr>
                <w:rFonts w:ascii="Arial" w:eastAsia="Arial" w:hAnsi="Arial" w:cs="Arial"/>
                <w:b/>
                <w:spacing w:val="-1"/>
                <w:sz w:val="22"/>
                <w:szCs w:val="22"/>
              </w:rPr>
              <w:t>C</w:t>
            </w:r>
            <w:r>
              <w:rPr>
                <w:rFonts w:ascii="Arial" w:eastAsia="Arial" w:hAnsi="Arial" w:cs="Arial"/>
                <w:b/>
                <w:spacing w:val="1"/>
                <w:sz w:val="22"/>
                <w:szCs w:val="22"/>
              </w:rPr>
              <w:t>l</w:t>
            </w:r>
            <w:r>
              <w:rPr>
                <w:rFonts w:ascii="Arial" w:eastAsia="Arial" w:hAnsi="Arial" w:cs="Arial"/>
                <w:b/>
                <w:sz w:val="22"/>
                <w:szCs w:val="22"/>
              </w:rPr>
              <w:t>a</w:t>
            </w:r>
            <w:r>
              <w:rPr>
                <w:rFonts w:ascii="Arial" w:eastAsia="Arial" w:hAnsi="Arial" w:cs="Arial"/>
                <w:b/>
                <w:spacing w:val="-1"/>
                <w:sz w:val="22"/>
                <w:szCs w:val="22"/>
              </w:rPr>
              <w:t>s</w:t>
            </w:r>
            <w:r>
              <w:rPr>
                <w:rFonts w:ascii="Arial" w:eastAsia="Arial" w:hAnsi="Arial" w:cs="Arial"/>
                <w:b/>
                <w:sz w:val="22"/>
                <w:szCs w:val="22"/>
              </w:rPr>
              <w:t>si</w:t>
            </w:r>
            <w:r>
              <w:rPr>
                <w:rFonts w:ascii="Arial" w:eastAsia="Arial" w:hAnsi="Arial" w:cs="Arial"/>
                <w:b/>
                <w:spacing w:val="-1"/>
                <w:sz w:val="22"/>
                <w:szCs w:val="22"/>
              </w:rPr>
              <w:t>f</w:t>
            </w:r>
            <w:r>
              <w:rPr>
                <w:rFonts w:ascii="Arial" w:eastAsia="Arial" w:hAnsi="Arial" w:cs="Arial"/>
                <w:b/>
                <w:spacing w:val="1"/>
                <w:sz w:val="22"/>
                <w:szCs w:val="22"/>
              </w:rPr>
              <w:t>i</w:t>
            </w:r>
            <w:r>
              <w:rPr>
                <w:rFonts w:ascii="Arial" w:eastAsia="Arial" w:hAnsi="Arial" w:cs="Arial"/>
                <w:b/>
                <w:sz w:val="22"/>
                <w:szCs w:val="22"/>
              </w:rPr>
              <w:t xml:space="preserve">er                                                    </w:t>
            </w:r>
            <w:r>
              <w:rPr>
                <w:rFonts w:ascii="Arial" w:eastAsia="Arial" w:hAnsi="Arial" w:cs="Arial"/>
                <w:b/>
                <w:spacing w:val="4"/>
                <w:sz w:val="22"/>
                <w:szCs w:val="22"/>
              </w:rPr>
              <w:t xml:space="preserve"> </w:t>
            </w:r>
            <w:r>
              <w:rPr>
                <w:rFonts w:ascii="Arial" w:eastAsia="Arial" w:hAnsi="Arial" w:cs="Arial"/>
                <w:b/>
                <w:spacing w:val="-1"/>
                <w:sz w:val="22"/>
                <w:szCs w:val="22"/>
              </w:rPr>
              <w:t>P</w:t>
            </w:r>
            <w:r>
              <w:rPr>
                <w:rFonts w:ascii="Arial" w:eastAsia="Arial" w:hAnsi="Arial" w:cs="Arial"/>
                <w:b/>
                <w:sz w:val="22"/>
                <w:szCs w:val="22"/>
              </w:rPr>
              <w:t>rec</w:t>
            </w:r>
            <w:r>
              <w:rPr>
                <w:rFonts w:ascii="Arial" w:eastAsia="Arial" w:hAnsi="Arial" w:cs="Arial"/>
                <w:b/>
                <w:spacing w:val="1"/>
                <w:sz w:val="22"/>
                <w:szCs w:val="22"/>
              </w:rPr>
              <w:t>i</w:t>
            </w:r>
            <w:r>
              <w:rPr>
                <w:rFonts w:ascii="Arial" w:eastAsia="Arial" w:hAnsi="Arial" w:cs="Arial"/>
                <w:b/>
                <w:sz w:val="22"/>
                <w:szCs w:val="22"/>
              </w:rPr>
              <w:t xml:space="preserve">sion    </w:t>
            </w:r>
            <w:r>
              <w:rPr>
                <w:rFonts w:ascii="Arial" w:eastAsia="Arial" w:hAnsi="Arial" w:cs="Arial"/>
                <w:b/>
                <w:spacing w:val="56"/>
                <w:sz w:val="22"/>
                <w:szCs w:val="22"/>
              </w:rPr>
              <w:t xml:space="preserve"> </w:t>
            </w:r>
            <w:r>
              <w:rPr>
                <w:rFonts w:ascii="Arial" w:eastAsia="Arial" w:hAnsi="Arial" w:cs="Arial"/>
                <w:b/>
                <w:spacing w:val="-1"/>
                <w:sz w:val="22"/>
                <w:szCs w:val="22"/>
              </w:rPr>
              <w:t>R</w:t>
            </w:r>
            <w:r>
              <w:rPr>
                <w:rFonts w:ascii="Arial" w:eastAsia="Arial" w:hAnsi="Arial" w:cs="Arial"/>
                <w:b/>
                <w:sz w:val="22"/>
                <w:szCs w:val="22"/>
              </w:rPr>
              <w:t>e</w:t>
            </w:r>
            <w:r>
              <w:rPr>
                <w:rFonts w:ascii="Arial" w:eastAsia="Arial" w:hAnsi="Arial" w:cs="Arial"/>
                <w:b/>
                <w:spacing w:val="-1"/>
                <w:sz w:val="22"/>
                <w:szCs w:val="22"/>
              </w:rPr>
              <w:t>c</w:t>
            </w:r>
            <w:r>
              <w:rPr>
                <w:rFonts w:ascii="Arial" w:eastAsia="Arial" w:hAnsi="Arial" w:cs="Arial"/>
                <w:b/>
                <w:sz w:val="22"/>
                <w:szCs w:val="22"/>
              </w:rPr>
              <w:t>all</w:t>
            </w:r>
          </w:p>
        </w:tc>
      </w:tr>
      <w:tr w:rsidR="00A37357">
        <w:trPr>
          <w:trHeight w:hRule="exact" w:val="245"/>
        </w:trPr>
        <w:tc>
          <w:tcPr>
            <w:tcW w:w="108" w:type="dxa"/>
            <w:vMerge w:val="restart"/>
            <w:tcBorders>
              <w:top w:val="single" w:sz="8" w:space="0" w:color="B3CC82"/>
              <w:left w:val="single" w:sz="8" w:space="0" w:color="B3CC82"/>
              <w:right w:val="nil"/>
            </w:tcBorders>
          </w:tcPr>
          <w:p w:rsidR="00A37357" w:rsidRDefault="00A37357"/>
        </w:tc>
        <w:tc>
          <w:tcPr>
            <w:tcW w:w="1983" w:type="dxa"/>
            <w:gridSpan w:val="3"/>
            <w:tcBorders>
              <w:top w:val="single" w:sz="8" w:space="0" w:color="B3CC82"/>
              <w:left w:val="nil"/>
              <w:bottom w:val="single" w:sz="8" w:space="0" w:color="000000"/>
              <w:right w:val="nil"/>
            </w:tcBorders>
            <w:shd w:val="clear" w:color="auto" w:fill="FFFF00"/>
          </w:tcPr>
          <w:p w:rsidR="00A37357" w:rsidRDefault="0047235E">
            <w:pPr>
              <w:spacing w:line="220" w:lineRule="exact"/>
              <w:ind w:right="-49"/>
              <w:rPr>
                <w:rFonts w:ascii="Consolas" w:eastAsia="Consolas" w:hAnsi="Consolas" w:cs="Consolas"/>
              </w:rPr>
            </w:pPr>
            <w:r>
              <w:rPr>
                <w:rFonts w:ascii="Consolas" w:eastAsia="Consolas" w:hAnsi="Consolas" w:cs="Consolas"/>
                <w:b/>
                <w:spacing w:val="1"/>
              </w:rPr>
              <w:t>AdaBoos</w:t>
            </w:r>
            <w:r>
              <w:rPr>
                <w:rFonts w:ascii="Consolas" w:eastAsia="Consolas" w:hAnsi="Consolas" w:cs="Consolas"/>
                <w:b/>
                <w:spacing w:val="-1"/>
              </w:rPr>
              <w:t>t</w:t>
            </w:r>
            <w:r>
              <w:rPr>
                <w:rFonts w:ascii="Consolas" w:eastAsia="Consolas" w:hAnsi="Consolas" w:cs="Consolas"/>
                <w:b/>
                <w:spacing w:val="1"/>
              </w:rPr>
              <w:t>Clas</w:t>
            </w:r>
            <w:r>
              <w:rPr>
                <w:rFonts w:ascii="Consolas" w:eastAsia="Consolas" w:hAnsi="Consolas" w:cs="Consolas"/>
                <w:b/>
                <w:spacing w:val="-1"/>
              </w:rPr>
              <w:t>s</w:t>
            </w:r>
            <w:r>
              <w:rPr>
                <w:rFonts w:ascii="Consolas" w:eastAsia="Consolas" w:hAnsi="Consolas" w:cs="Consolas"/>
                <w:b/>
                <w:spacing w:val="1"/>
              </w:rPr>
              <w:t>ifier</w:t>
            </w:r>
          </w:p>
        </w:tc>
        <w:tc>
          <w:tcPr>
            <w:tcW w:w="5022" w:type="dxa"/>
            <w:gridSpan w:val="2"/>
            <w:tcBorders>
              <w:top w:val="single" w:sz="8" w:space="0" w:color="B3CC82"/>
              <w:left w:val="nil"/>
              <w:bottom w:val="nil"/>
              <w:right w:val="nil"/>
            </w:tcBorders>
            <w:shd w:val="clear" w:color="auto" w:fill="E6EDD4"/>
          </w:tcPr>
          <w:p w:rsidR="00A37357" w:rsidRDefault="0047235E">
            <w:pPr>
              <w:spacing w:line="220" w:lineRule="exact"/>
              <w:rPr>
                <w:rFonts w:ascii="Consolas" w:eastAsia="Consolas" w:hAnsi="Consolas" w:cs="Consolas"/>
              </w:rPr>
            </w:pPr>
            <w:r>
              <w:rPr>
                <w:rFonts w:ascii="Consolas" w:eastAsia="Consolas" w:hAnsi="Consolas" w:cs="Consolas"/>
                <w:b/>
                <w:spacing w:val="-2"/>
              </w:rPr>
              <w:t>(</w:t>
            </w:r>
            <w:r>
              <w:rPr>
                <w:rFonts w:ascii="Consolas" w:eastAsia="Consolas" w:hAnsi="Consolas" w:cs="Consolas"/>
                <w:b/>
                <w:spacing w:val="1"/>
              </w:rPr>
              <w:t>De</w:t>
            </w:r>
            <w:r>
              <w:rPr>
                <w:rFonts w:ascii="Consolas" w:eastAsia="Consolas" w:hAnsi="Consolas" w:cs="Consolas"/>
                <w:b/>
                <w:spacing w:val="-2"/>
              </w:rPr>
              <w:t>c</w:t>
            </w:r>
            <w:r>
              <w:rPr>
                <w:rFonts w:ascii="Consolas" w:eastAsia="Consolas" w:hAnsi="Consolas" w:cs="Consolas"/>
                <w:b/>
                <w:spacing w:val="1"/>
              </w:rPr>
              <w:t>isionTr</w:t>
            </w:r>
            <w:r>
              <w:rPr>
                <w:rFonts w:ascii="Consolas" w:eastAsia="Consolas" w:hAnsi="Consolas" w:cs="Consolas"/>
                <w:b/>
                <w:spacing w:val="-2"/>
              </w:rPr>
              <w:t>e</w:t>
            </w:r>
            <w:r>
              <w:rPr>
                <w:rFonts w:ascii="Consolas" w:eastAsia="Consolas" w:hAnsi="Consolas" w:cs="Consolas"/>
                <w:b/>
                <w:spacing w:val="1"/>
              </w:rPr>
              <w:t>eCla</w:t>
            </w:r>
            <w:r>
              <w:rPr>
                <w:rFonts w:ascii="Consolas" w:eastAsia="Consolas" w:hAnsi="Consolas" w:cs="Consolas"/>
                <w:b/>
                <w:spacing w:val="-2"/>
              </w:rPr>
              <w:t>s</w:t>
            </w:r>
            <w:r>
              <w:rPr>
                <w:rFonts w:ascii="Consolas" w:eastAsia="Consolas" w:hAnsi="Consolas" w:cs="Consolas"/>
                <w:b/>
                <w:spacing w:val="1"/>
              </w:rPr>
              <w:t>sifie</w:t>
            </w:r>
            <w:r>
              <w:rPr>
                <w:rFonts w:ascii="Consolas" w:eastAsia="Consolas" w:hAnsi="Consolas" w:cs="Consolas"/>
                <w:b/>
                <w:spacing w:val="-2"/>
              </w:rPr>
              <w:t>r</w:t>
            </w:r>
            <w:r>
              <w:rPr>
                <w:rFonts w:ascii="Consolas" w:eastAsia="Consolas" w:hAnsi="Consolas" w:cs="Consolas"/>
                <w:b/>
                <w:spacing w:val="1"/>
              </w:rPr>
              <w:t>(c</w:t>
            </w:r>
            <w:r>
              <w:rPr>
                <w:rFonts w:ascii="Consolas" w:eastAsia="Consolas" w:hAnsi="Consolas" w:cs="Consolas"/>
                <w:b/>
                <w:spacing w:val="-2"/>
              </w:rPr>
              <w:t>r</w:t>
            </w:r>
            <w:r>
              <w:rPr>
                <w:rFonts w:ascii="Consolas" w:eastAsia="Consolas" w:hAnsi="Consolas" w:cs="Consolas"/>
                <w:b/>
                <w:spacing w:val="1"/>
              </w:rPr>
              <w:t>iterion</w:t>
            </w:r>
            <w:r>
              <w:rPr>
                <w:rFonts w:ascii="Consolas" w:eastAsia="Consolas" w:hAnsi="Consolas" w:cs="Consolas"/>
                <w:b/>
                <w:spacing w:val="6"/>
              </w:rPr>
              <w:t>=</w:t>
            </w:r>
            <w:r>
              <w:rPr>
                <w:rFonts w:ascii="Consolas" w:eastAsia="Consolas" w:hAnsi="Consolas" w:cs="Consolas"/>
                <w:b/>
                <w:i/>
                <w:color w:val="00AA00"/>
                <w:spacing w:val="1"/>
              </w:rPr>
              <w:t>'ent</w:t>
            </w:r>
            <w:r>
              <w:rPr>
                <w:rFonts w:ascii="Consolas" w:eastAsia="Consolas" w:hAnsi="Consolas" w:cs="Consolas"/>
                <w:b/>
                <w:i/>
                <w:color w:val="00AA00"/>
                <w:spacing w:val="-2"/>
              </w:rPr>
              <w:t>r</w:t>
            </w:r>
            <w:r>
              <w:rPr>
                <w:rFonts w:ascii="Consolas" w:eastAsia="Consolas" w:hAnsi="Consolas" w:cs="Consolas"/>
                <w:b/>
                <w:i/>
                <w:color w:val="00AA00"/>
                <w:spacing w:val="1"/>
              </w:rPr>
              <w:t>opy</w:t>
            </w:r>
            <w:r>
              <w:rPr>
                <w:rFonts w:ascii="Consolas" w:eastAsia="Consolas" w:hAnsi="Consolas" w:cs="Consolas"/>
                <w:b/>
                <w:i/>
                <w:color w:val="00AA00"/>
                <w:spacing w:val="3"/>
              </w:rPr>
              <w:t>'</w:t>
            </w:r>
            <w:r>
              <w:rPr>
                <w:rFonts w:ascii="Consolas" w:eastAsia="Consolas" w:hAnsi="Consolas" w:cs="Consolas"/>
                <w:b/>
                <w:color w:val="000000"/>
              </w:rPr>
              <w:t>,</w:t>
            </w:r>
          </w:p>
        </w:tc>
        <w:tc>
          <w:tcPr>
            <w:tcW w:w="2465" w:type="dxa"/>
            <w:gridSpan w:val="2"/>
            <w:vMerge w:val="restart"/>
            <w:tcBorders>
              <w:top w:val="nil"/>
              <w:left w:val="nil"/>
              <w:right w:val="single" w:sz="8" w:space="0" w:color="B3CC82"/>
            </w:tcBorders>
            <w:shd w:val="clear" w:color="auto" w:fill="E6EDD4"/>
          </w:tcPr>
          <w:p w:rsidR="00A37357" w:rsidRDefault="0047235E">
            <w:pPr>
              <w:spacing w:before="7"/>
              <w:ind w:left="511"/>
              <w:rPr>
                <w:rFonts w:ascii="Arial" w:eastAsia="Arial" w:hAnsi="Arial" w:cs="Arial"/>
                <w:sz w:val="22"/>
                <w:szCs w:val="22"/>
              </w:rPr>
            </w:pPr>
            <w:r>
              <w:rPr>
                <w:rFonts w:ascii="Arial" w:eastAsia="Arial" w:hAnsi="Arial" w:cs="Arial"/>
                <w:sz w:val="22"/>
                <w:szCs w:val="22"/>
                <w:u w:val="single" w:color="000000"/>
              </w:rPr>
              <w:t>0.38</w:t>
            </w:r>
            <w:r>
              <w:rPr>
                <w:rFonts w:ascii="Arial" w:eastAsia="Arial" w:hAnsi="Arial" w:cs="Arial"/>
                <w:sz w:val="22"/>
                <w:szCs w:val="22"/>
              </w:rPr>
              <w:t xml:space="preserve">           </w:t>
            </w:r>
            <w:r>
              <w:rPr>
                <w:rFonts w:ascii="Arial" w:eastAsia="Arial" w:hAnsi="Arial" w:cs="Arial"/>
                <w:spacing w:val="20"/>
                <w:sz w:val="22"/>
                <w:szCs w:val="22"/>
              </w:rPr>
              <w:t xml:space="preserve"> </w:t>
            </w:r>
            <w:r>
              <w:rPr>
                <w:rFonts w:ascii="Arial" w:eastAsia="Arial" w:hAnsi="Arial" w:cs="Arial"/>
                <w:sz w:val="22"/>
                <w:szCs w:val="22"/>
                <w:u w:val="single" w:color="000000"/>
              </w:rPr>
              <w:t>0.27</w:t>
            </w:r>
          </w:p>
        </w:tc>
      </w:tr>
      <w:tr w:rsidR="00A37357">
        <w:trPr>
          <w:trHeight w:hRule="exact" w:val="242"/>
        </w:trPr>
        <w:tc>
          <w:tcPr>
            <w:tcW w:w="108" w:type="dxa"/>
            <w:vMerge/>
            <w:tcBorders>
              <w:left w:val="single" w:sz="8" w:space="0" w:color="B3CC82"/>
              <w:bottom w:val="single" w:sz="8" w:space="0" w:color="B3CC82"/>
              <w:right w:val="nil"/>
            </w:tcBorders>
          </w:tcPr>
          <w:p w:rsidR="00A37357" w:rsidRDefault="00A37357"/>
        </w:tc>
        <w:tc>
          <w:tcPr>
            <w:tcW w:w="7005" w:type="dxa"/>
            <w:gridSpan w:val="5"/>
            <w:tcBorders>
              <w:top w:val="nil"/>
              <w:left w:val="nil"/>
              <w:bottom w:val="single" w:sz="8" w:space="0" w:color="B3CC82"/>
              <w:right w:val="nil"/>
            </w:tcBorders>
            <w:shd w:val="clear" w:color="auto" w:fill="E6EDD4"/>
          </w:tcPr>
          <w:p w:rsidR="00A37357" w:rsidRDefault="0047235E">
            <w:pPr>
              <w:spacing w:line="220" w:lineRule="exact"/>
              <w:rPr>
                <w:rFonts w:ascii="Consolas" w:eastAsia="Consolas" w:hAnsi="Consolas" w:cs="Consolas"/>
              </w:rPr>
            </w:pPr>
            <w:r>
              <w:rPr>
                <w:rFonts w:ascii="Consolas" w:eastAsia="Consolas" w:hAnsi="Consolas" w:cs="Consolas"/>
                <w:b/>
                <w:spacing w:val="1"/>
              </w:rPr>
              <w:t>min_sam</w:t>
            </w:r>
            <w:r>
              <w:rPr>
                <w:rFonts w:ascii="Consolas" w:eastAsia="Consolas" w:hAnsi="Consolas" w:cs="Consolas"/>
                <w:b/>
                <w:spacing w:val="-1"/>
              </w:rPr>
              <w:t>p</w:t>
            </w:r>
            <w:r>
              <w:rPr>
                <w:rFonts w:ascii="Consolas" w:eastAsia="Consolas" w:hAnsi="Consolas" w:cs="Consolas"/>
                <w:b/>
                <w:spacing w:val="1"/>
              </w:rPr>
              <w:t>les_</w:t>
            </w:r>
            <w:r>
              <w:rPr>
                <w:rFonts w:ascii="Consolas" w:eastAsia="Consolas" w:hAnsi="Consolas" w:cs="Consolas"/>
                <w:b/>
                <w:spacing w:val="-1"/>
              </w:rPr>
              <w:t>s</w:t>
            </w:r>
            <w:r>
              <w:rPr>
                <w:rFonts w:ascii="Consolas" w:eastAsia="Consolas" w:hAnsi="Consolas" w:cs="Consolas"/>
                <w:b/>
                <w:spacing w:val="1"/>
              </w:rPr>
              <w:t>plit</w:t>
            </w:r>
            <w:r>
              <w:rPr>
                <w:rFonts w:ascii="Consolas" w:eastAsia="Consolas" w:hAnsi="Consolas" w:cs="Consolas"/>
                <w:b/>
                <w:spacing w:val="2"/>
              </w:rPr>
              <w:t>=</w:t>
            </w:r>
            <w:r>
              <w:rPr>
                <w:rFonts w:ascii="Consolas" w:eastAsia="Consolas" w:hAnsi="Consolas" w:cs="Consolas"/>
                <w:b/>
                <w:color w:val="800000"/>
                <w:spacing w:val="-2"/>
              </w:rPr>
              <w:t>5</w:t>
            </w:r>
            <w:r>
              <w:rPr>
                <w:rFonts w:ascii="Consolas" w:eastAsia="Consolas" w:hAnsi="Consolas" w:cs="Consolas"/>
                <w:b/>
                <w:color w:val="000000"/>
                <w:spacing w:val="1"/>
              </w:rPr>
              <w:t>),</w:t>
            </w:r>
            <w:r>
              <w:rPr>
                <w:rFonts w:ascii="Consolas" w:eastAsia="Consolas" w:hAnsi="Consolas" w:cs="Consolas"/>
                <w:b/>
                <w:color w:val="000000"/>
                <w:spacing w:val="-2"/>
              </w:rPr>
              <w:t>a</w:t>
            </w:r>
            <w:r>
              <w:rPr>
                <w:rFonts w:ascii="Consolas" w:eastAsia="Consolas" w:hAnsi="Consolas" w:cs="Consolas"/>
                <w:b/>
                <w:color w:val="000000"/>
                <w:spacing w:val="1"/>
              </w:rPr>
              <w:t>lgorith</w:t>
            </w:r>
            <w:r>
              <w:rPr>
                <w:rFonts w:ascii="Consolas" w:eastAsia="Consolas" w:hAnsi="Consolas" w:cs="Consolas"/>
                <w:b/>
                <w:color w:val="000000"/>
                <w:spacing w:val="-2"/>
              </w:rPr>
              <w:t>m</w:t>
            </w:r>
            <w:r>
              <w:rPr>
                <w:rFonts w:ascii="Consolas" w:eastAsia="Consolas" w:hAnsi="Consolas" w:cs="Consolas"/>
                <w:b/>
                <w:color w:val="000000"/>
                <w:spacing w:val="3"/>
              </w:rPr>
              <w:t>=</w:t>
            </w:r>
            <w:r>
              <w:rPr>
                <w:rFonts w:ascii="Consolas" w:eastAsia="Consolas" w:hAnsi="Consolas" w:cs="Consolas"/>
                <w:b/>
                <w:i/>
                <w:color w:val="00AA00"/>
                <w:spacing w:val="1"/>
              </w:rPr>
              <w:t>"SA</w:t>
            </w:r>
            <w:r>
              <w:rPr>
                <w:rFonts w:ascii="Consolas" w:eastAsia="Consolas" w:hAnsi="Consolas" w:cs="Consolas"/>
                <w:b/>
                <w:i/>
                <w:color w:val="00AA00"/>
                <w:spacing w:val="-2"/>
              </w:rPr>
              <w:t>M</w:t>
            </w:r>
            <w:r>
              <w:rPr>
                <w:rFonts w:ascii="Consolas" w:eastAsia="Consolas" w:hAnsi="Consolas" w:cs="Consolas"/>
                <w:b/>
                <w:i/>
                <w:color w:val="00AA00"/>
                <w:spacing w:val="1"/>
              </w:rPr>
              <w:t>ME</w:t>
            </w:r>
            <w:r>
              <w:rPr>
                <w:rFonts w:ascii="Consolas" w:eastAsia="Consolas" w:hAnsi="Consolas" w:cs="Consolas"/>
                <w:b/>
                <w:i/>
                <w:color w:val="00AA00"/>
                <w:spacing w:val="3"/>
              </w:rPr>
              <w:t>"</w:t>
            </w:r>
            <w:r>
              <w:rPr>
                <w:rFonts w:ascii="Consolas" w:eastAsia="Consolas" w:hAnsi="Consolas" w:cs="Consolas"/>
                <w:b/>
                <w:color w:val="000000"/>
                <w:spacing w:val="1"/>
              </w:rPr>
              <w:t>,</w:t>
            </w:r>
            <w:r>
              <w:rPr>
                <w:rFonts w:ascii="Consolas" w:eastAsia="Consolas" w:hAnsi="Consolas" w:cs="Consolas"/>
                <w:b/>
                <w:color w:val="000000"/>
                <w:spacing w:val="1"/>
              </w:rPr>
              <w:t>n</w:t>
            </w:r>
            <w:r>
              <w:rPr>
                <w:rFonts w:ascii="Consolas" w:eastAsia="Consolas" w:hAnsi="Consolas" w:cs="Consolas"/>
                <w:b/>
                <w:color w:val="000000"/>
                <w:spacing w:val="-2"/>
              </w:rPr>
              <w:t>_</w:t>
            </w:r>
            <w:r>
              <w:rPr>
                <w:rFonts w:ascii="Consolas" w:eastAsia="Consolas" w:hAnsi="Consolas" w:cs="Consolas"/>
                <w:b/>
                <w:color w:val="000000"/>
                <w:spacing w:val="1"/>
              </w:rPr>
              <w:t>es</w:t>
            </w:r>
            <w:r>
              <w:rPr>
                <w:rFonts w:ascii="Consolas" w:eastAsia="Consolas" w:hAnsi="Consolas" w:cs="Consolas"/>
                <w:b/>
                <w:color w:val="000000"/>
                <w:spacing w:val="-2"/>
              </w:rPr>
              <w:t>t</w:t>
            </w:r>
            <w:r>
              <w:rPr>
                <w:rFonts w:ascii="Consolas" w:eastAsia="Consolas" w:hAnsi="Consolas" w:cs="Consolas"/>
                <w:b/>
                <w:color w:val="000000"/>
                <w:spacing w:val="1"/>
              </w:rPr>
              <w:t>imators</w:t>
            </w:r>
            <w:r>
              <w:rPr>
                <w:rFonts w:ascii="Consolas" w:eastAsia="Consolas" w:hAnsi="Consolas" w:cs="Consolas"/>
                <w:b/>
                <w:color w:val="000000"/>
                <w:spacing w:val="1"/>
              </w:rPr>
              <w:t>=</w:t>
            </w:r>
            <w:r>
              <w:rPr>
                <w:rFonts w:ascii="Consolas" w:eastAsia="Consolas" w:hAnsi="Consolas" w:cs="Consolas"/>
                <w:b/>
                <w:color w:val="800000"/>
                <w:spacing w:val="1"/>
              </w:rPr>
              <w:t>100</w:t>
            </w:r>
            <w:r>
              <w:rPr>
                <w:rFonts w:ascii="Consolas" w:eastAsia="Consolas" w:hAnsi="Consolas" w:cs="Consolas"/>
                <w:b/>
                <w:color w:val="000000"/>
              </w:rPr>
              <w:t>)</w:t>
            </w:r>
          </w:p>
        </w:tc>
        <w:tc>
          <w:tcPr>
            <w:tcW w:w="2465" w:type="dxa"/>
            <w:gridSpan w:val="2"/>
            <w:vMerge/>
            <w:tcBorders>
              <w:left w:val="nil"/>
              <w:bottom w:val="nil"/>
              <w:right w:val="single" w:sz="8" w:space="0" w:color="B3CC82"/>
            </w:tcBorders>
            <w:shd w:val="clear" w:color="auto" w:fill="E6EDD4"/>
          </w:tcPr>
          <w:p w:rsidR="00A37357" w:rsidRDefault="00A37357"/>
        </w:tc>
      </w:tr>
      <w:tr w:rsidR="00A37357">
        <w:trPr>
          <w:trHeight w:hRule="exact" w:val="274"/>
        </w:trPr>
        <w:tc>
          <w:tcPr>
            <w:tcW w:w="108" w:type="dxa"/>
            <w:tcBorders>
              <w:top w:val="single" w:sz="8" w:space="0" w:color="B3CC82"/>
              <w:left w:val="single" w:sz="8" w:space="0" w:color="B3CC82"/>
              <w:bottom w:val="single" w:sz="8" w:space="0" w:color="B3CC82"/>
              <w:right w:val="nil"/>
            </w:tcBorders>
          </w:tcPr>
          <w:p w:rsidR="00A37357" w:rsidRDefault="00A37357"/>
        </w:tc>
        <w:tc>
          <w:tcPr>
            <w:tcW w:w="1102" w:type="dxa"/>
            <w:tcBorders>
              <w:top w:val="single" w:sz="8" w:space="0" w:color="B3CC82"/>
              <w:left w:val="nil"/>
              <w:bottom w:val="single" w:sz="8" w:space="0" w:color="B3CC82"/>
              <w:right w:val="nil"/>
            </w:tcBorders>
            <w:shd w:val="clear" w:color="auto" w:fill="FFFF00"/>
          </w:tcPr>
          <w:p w:rsidR="00A37357" w:rsidRDefault="0047235E">
            <w:pPr>
              <w:ind w:right="-50"/>
              <w:rPr>
                <w:rFonts w:ascii="Consolas" w:eastAsia="Consolas" w:hAnsi="Consolas" w:cs="Consolas"/>
              </w:rPr>
            </w:pPr>
            <w:r>
              <w:rPr>
                <w:rFonts w:ascii="Consolas" w:eastAsia="Consolas" w:hAnsi="Consolas" w:cs="Consolas"/>
                <w:b/>
                <w:spacing w:val="1"/>
              </w:rPr>
              <w:t>Gaussia</w:t>
            </w:r>
            <w:r>
              <w:rPr>
                <w:rFonts w:ascii="Consolas" w:eastAsia="Consolas" w:hAnsi="Consolas" w:cs="Consolas"/>
                <w:b/>
                <w:spacing w:val="-1"/>
              </w:rPr>
              <w:t>n</w:t>
            </w:r>
            <w:r>
              <w:rPr>
                <w:rFonts w:ascii="Consolas" w:eastAsia="Consolas" w:hAnsi="Consolas" w:cs="Consolas"/>
                <w:b/>
                <w:spacing w:val="1"/>
              </w:rPr>
              <w:t>NB</w:t>
            </w:r>
          </w:p>
        </w:tc>
        <w:tc>
          <w:tcPr>
            <w:tcW w:w="218" w:type="dxa"/>
            <w:tcBorders>
              <w:top w:val="single" w:sz="8" w:space="0" w:color="B3CC82"/>
              <w:left w:val="nil"/>
              <w:bottom w:val="single" w:sz="8" w:space="0" w:color="B3CC82"/>
              <w:right w:val="nil"/>
            </w:tcBorders>
            <w:shd w:val="clear" w:color="auto" w:fill="0000FF"/>
          </w:tcPr>
          <w:p w:rsidR="00A37357" w:rsidRDefault="0047235E">
            <w:pPr>
              <w:ind w:right="-52"/>
              <w:rPr>
                <w:rFonts w:ascii="Consolas" w:eastAsia="Consolas" w:hAnsi="Consolas" w:cs="Consolas"/>
              </w:rPr>
            </w:pPr>
            <w:r>
              <w:rPr>
                <w:rFonts w:ascii="Consolas" w:eastAsia="Consolas" w:hAnsi="Consolas" w:cs="Consolas"/>
                <w:b/>
                <w:spacing w:val="1"/>
              </w:rPr>
              <w:t>()</w:t>
            </w:r>
          </w:p>
        </w:tc>
        <w:tc>
          <w:tcPr>
            <w:tcW w:w="8150" w:type="dxa"/>
            <w:gridSpan w:val="5"/>
            <w:tcBorders>
              <w:top w:val="nil"/>
              <w:left w:val="nil"/>
              <w:bottom w:val="nil"/>
              <w:right w:val="single" w:sz="8" w:space="0" w:color="B3CC82"/>
            </w:tcBorders>
          </w:tcPr>
          <w:p w:rsidR="00A37357" w:rsidRDefault="0047235E">
            <w:pPr>
              <w:spacing w:before="9"/>
              <w:ind w:right="333"/>
              <w:jc w:val="right"/>
              <w:rPr>
                <w:rFonts w:ascii="Arial" w:eastAsia="Arial" w:hAnsi="Arial" w:cs="Arial"/>
                <w:sz w:val="22"/>
                <w:szCs w:val="22"/>
              </w:rPr>
            </w:pPr>
            <w:r>
              <w:rPr>
                <w:rFonts w:ascii="Arial" w:eastAsia="Arial" w:hAnsi="Arial" w:cs="Arial"/>
                <w:sz w:val="22"/>
                <w:szCs w:val="22"/>
                <w:u w:val="single" w:color="000000"/>
              </w:rPr>
              <w:t>0.51</w:t>
            </w:r>
            <w:r>
              <w:rPr>
                <w:rFonts w:ascii="Arial" w:eastAsia="Arial" w:hAnsi="Arial" w:cs="Arial"/>
                <w:sz w:val="22"/>
                <w:szCs w:val="22"/>
              </w:rPr>
              <w:t xml:space="preserve">           </w:t>
            </w:r>
            <w:r>
              <w:rPr>
                <w:rFonts w:ascii="Arial" w:eastAsia="Arial" w:hAnsi="Arial" w:cs="Arial"/>
                <w:spacing w:val="20"/>
                <w:sz w:val="22"/>
                <w:szCs w:val="22"/>
              </w:rPr>
              <w:t xml:space="preserve"> </w:t>
            </w:r>
            <w:r>
              <w:rPr>
                <w:rFonts w:ascii="Arial" w:eastAsia="Arial" w:hAnsi="Arial" w:cs="Arial"/>
                <w:sz w:val="22"/>
                <w:szCs w:val="22"/>
                <w:u w:val="single" w:color="000000"/>
              </w:rPr>
              <w:t>0.22</w:t>
            </w:r>
          </w:p>
        </w:tc>
      </w:tr>
      <w:tr w:rsidR="00A37357">
        <w:trPr>
          <w:trHeight w:hRule="exact" w:val="263"/>
        </w:trPr>
        <w:tc>
          <w:tcPr>
            <w:tcW w:w="108" w:type="dxa"/>
            <w:tcBorders>
              <w:top w:val="single" w:sz="8" w:space="0" w:color="B3CC82"/>
              <w:left w:val="single" w:sz="8" w:space="0" w:color="B3CC82"/>
              <w:bottom w:val="single" w:sz="8" w:space="0" w:color="B3CC82"/>
              <w:right w:val="nil"/>
            </w:tcBorders>
          </w:tcPr>
          <w:p w:rsidR="00A37357" w:rsidRDefault="00A37357"/>
        </w:tc>
        <w:tc>
          <w:tcPr>
            <w:tcW w:w="2420" w:type="dxa"/>
            <w:gridSpan w:val="4"/>
            <w:tcBorders>
              <w:top w:val="single" w:sz="8" w:space="0" w:color="B3CC82"/>
              <w:left w:val="nil"/>
              <w:bottom w:val="single" w:sz="8" w:space="0" w:color="B3CC82"/>
              <w:right w:val="nil"/>
            </w:tcBorders>
            <w:shd w:val="clear" w:color="auto" w:fill="FFFF00"/>
          </w:tcPr>
          <w:p w:rsidR="00A37357" w:rsidRDefault="0047235E">
            <w:pPr>
              <w:spacing w:line="220" w:lineRule="exact"/>
              <w:ind w:right="-52"/>
              <w:rPr>
                <w:rFonts w:ascii="Consolas" w:eastAsia="Consolas" w:hAnsi="Consolas" w:cs="Consolas"/>
              </w:rPr>
            </w:pPr>
            <w:r>
              <w:rPr>
                <w:rFonts w:ascii="Consolas" w:eastAsia="Consolas" w:hAnsi="Consolas" w:cs="Consolas"/>
                <w:b/>
                <w:spacing w:val="1"/>
              </w:rPr>
              <w:t>Decisio</w:t>
            </w:r>
            <w:r>
              <w:rPr>
                <w:rFonts w:ascii="Consolas" w:eastAsia="Consolas" w:hAnsi="Consolas" w:cs="Consolas"/>
                <w:b/>
                <w:spacing w:val="-1"/>
              </w:rPr>
              <w:t>n</w:t>
            </w:r>
            <w:r>
              <w:rPr>
                <w:rFonts w:ascii="Consolas" w:eastAsia="Consolas" w:hAnsi="Consolas" w:cs="Consolas"/>
                <w:b/>
                <w:spacing w:val="1"/>
              </w:rPr>
              <w:t>Tree</w:t>
            </w:r>
            <w:r>
              <w:rPr>
                <w:rFonts w:ascii="Consolas" w:eastAsia="Consolas" w:hAnsi="Consolas" w:cs="Consolas"/>
                <w:b/>
                <w:spacing w:val="-1"/>
              </w:rPr>
              <w:t>C</w:t>
            </w:r>
            <w:r>
              <w:rPr>
                <w:rFonts w:ascii="Consolas" w:eastAsia="Consolas" w:hAnsi="Consolas" w:cs="Consolas"/>
                <w:b/>
                <w:spacing w:val="1"/>
              </w:rPr>
              <w:t>lassi</w:t>
            </w:r>
            <w:r>
              <w:rPr>
                <w:rFonts w:ascii="Consolas" w:eastAsia="Consolas" w:hAnsi="Consolas" w:cs="Consolas"/>
                <w:b/>
                <w:spacing w:val="-1"/>
              </w:rPr>
              <w:t>f</w:t>
            </w:r>
            <w:r>
              <w:rPr>
                <w:rFonts w:ascii="Consolas" w:eastAsia="Consolas" w:hAnsi="Consolas" w:cs="Consolas"/>
                <w:b/>
                <w:spacing w:val="1"/>
              </w:rPr>
              <w:t>ier</w:t>
            </w:r>
          </w:p>
        </w:tc>
        <w:tc>
          <w:tcPr>
            <w:tcW w:w="4693" w:type="dxa"/>
            <w:gridSpan w:val="2"/>
            <w:tcBorders>
              <w:top w:val="single" w:sz="8" w:space="0" w:color="B3CC82"/>
              <w:left w:val="nil"/>
              <w:bottom w:val="single" w:sz="8" w:space="0" w:color="B3CC82"/>
              <w:right w:val="nil"/>
            </w:tcBorders>
            <w:shd w:val="clear" w:color="auto" w:fill="E6EDD4"/>
          </w:tcPr>
          <w:p w:rsidR="00A37357" w:rsidRDefault="0047235E">
            <w:pPr>
              <w:spacing w:line="220" w:lineRule="exact"/>
              <w:rPr>
                <w:rFonts w:ascii="Consolas" w:eastAsia="Consolas" w:hAnsi="Consolas" w:cs="Consolas"/>
              </w:rPr>
            </w:pPr>
            <w:r>
              <w:rPr>
                <w:rFonts w:ascii="Consolas" w:eastAsia="Consolas" w:hAnsi="Consolas" w:cs="Consolas"/>
                <w:b/>
                <w:spacing w:val="1"/>
              </w:rPr>
              <w:t>(criter</w:t>
            </w:r>
            <w:r>
              <w:rPr>
                <w:rFonts w:ascii="Consolas" w:eastAsia="Consolas" w:hAnsi="Consolas" w:cs="Consolas"/>
                <w:b/>
                <w:spacing w:val="-1"/>
              </w:rPr>
              <w:t>i</w:t>
            </w:r>
            <w:r>
              <w:rPr>
                <w:rFonts w:ascii="Consolas" w:eastAsia="Consolas" w:hAnsi="Consolas" w:cs="Consolas"/>
                <w:b/>
                <w:spacing w:val="1"/>
              </w:rPr>
              <w:t>on=</w:t>
            </w:r>
            <w:r>
              <w:rPr>
                <w:rFonts w:ascii="Consolas" w:eastAsia="Consolas" w:hAnsi="Consolas" w:cs="Consolas"/>
                <w:b/>
                <w:i/>
                <w:color w:val="00AA00"/>
                <w:spacing w:val="1"/>
              </w:rPr>
              <w:t>'</w:t>
            </w:r>
            <w:r>
              <w:rPr>
                <w:rFonts w:ascii="Consolas" w:eastAsia="Consolas" w:hAnsi="Consolas" w:cs="Consolas"/>
                <w:b/>
                <w:i/>
                <w:color w:val="00AA00"/>
                <w:spacing w:val="-2"/>
              </w:rPr>
              <w:t>e</w:t>
            </w:r>
            <w:r>
              <w:rPr>
                <w:rFonts w:ascii="Consolas" w:eastAsia="Consolas" w:hAnsi="Consolas" w:cs="Consolas"/>
                <w:b/>
                <w:i/>
                <w:color w:val="00AA00"/>
                <w:spacing w:val="1"/>
              </w:rPr>
              <w:t>ntrop</w:t>
            </w:r>
            <w:r>
              <w:rPr>
                <w:rFonts w:ascii="Consolas" w:eastAsia="Consolas" w:hAnsi="Consolas" w:cs="Consolas"/>
                <w:b/>
                <w:i/>
                <w:color w:val="00AA00"/>
                <w:spacing w:val="-2"/>
              </w:rPr>
              <w:t>y</w:t>
            </w:r>
            <w:r>
              <w:rPr>
                <w:rFonts w:ascii="Consolas" w:eastAsia="Consolas" w:hAnsi="Consolas" w:cs="Consolas"/>
                <w:b/>
                <w:i/>
                <w:color w:val="00AA00"/>
                <w:spacing w:val="3"/>
              </w:rPr>
              <w:t>'</w:t>
            </w:r>
            <w:r>
              <w:rPr>
                <w:rFonts w:ascii="Consolas" w:eastAsia="Consolas" w:hAnsi="Consolas" w:cs="Consolas"/>
                <w:b/>
                <w:color w:val="000000"/>
              </w:rPr>
              <w:t>,</w:t>
            </w:r>
            <w:r>
              <w:rPr>
                <w:rFonts w:ascii="Consolas" w:eastAsia="Consolas" w:hAnsi="Consolas" w:cs="Consolas"/>
                <w:b/>
                <w:color w:val="000000"/>
                <w:spacing w:val="-24"/>
              </w:rPr>
              <w:t xml:space="preserve"> </w:t>
            </w:r>
            <w:r>
              <w:rPr>
                <w:rFonts w:ascii="Consolas" w:eastAsia="Consolas" w:hAnsi="Consolas" w:cs="Consolas"/>
                <w:b/>
                <w:color w:val="000000"/>
                <w:spacing w:val="1"/>
              </w:rPr>
              <w:t>in_samp</w:t>
            </w:r>
            <w:r>
              <w:rPr>
                <w:rFonts w:ascii="Consolas" w:eastAsia="Consolas" w:hAnsi="Consolas" w:cs="Consolas"/>
                <w:b/>
                <w:color w:val="000000"/>
                <w:spacing w:val="-2"/>
              </w:rPr>
              <w:t>l</w:t>
            </w:r>
            <w:r>
              <w:rPr>
                <w:rFonts w:ascii="Consolas" w:eastAsia="Consolas" w:hAnsi="Consolas" w:cs="Consolas"/>
                <w:b/>
                <w:color w:val="000000"/>
                <w:spacing w:val="1"/>
              </w:rPr>
              <w:t>es_s</w:t>
            </w:r>
            <w:r>
              <w:rPr>
                <w:rFonts w:ascii="Consolas" w:eastAsia="Consolas" w:hAnsi="Consolas" w:cs="Consolas"/>
                <w:b/>
                <w:color w:val="000000"/>
                <w:spacing w:val="-2"/>
              </w:rPr>
              <w:t>p</w:t>
            </w:r>
            <w:r>
              <w:rPr>
                <w:rFonts w:ascii="Consolas" w:eastAsia="Consolas" w:hAnsi="Consolas" w:cs="Consolas"/>
                <w:b/>
                <w:color w:val="000000"/>
                <w:spacing w:val="1"/>
              </w:rPr>
              <w:t>lit=5</w:t>
            </w:r>
            <w:r>
              <w:rPr>
                <w:rFonts w:ascii="Consolas" w:eastAsia="Consolas" w:hAnsi="Consolas" w:cs="Consolas"/>
                <w:b/>
                <w:color w:val="000000"/>
              </w:rPr>
              <w:t>)</w:t>
            </w:r>
          </w:p>
        </w:tc>
        <w:tc>
          <w:tcPr>
            <w:tcW w:w="2357" w:type="dxa"/>
            <w:tcBorders>
              <w:top w:val="nil"/>
              <w:left w:val="nil"/>
              <w:bottom w:val="nil"/>
              <w:right w:val="single" w:sz="8" w:space="0" w:color="B3CC82"/>
            </w:tcBorders>
            <w:shd w:val="clear" w:color="auto" w:fill="E6EDD4"/>
          </w:tcPr>
          <w:p w:rsidR="00A37357" w:rsidRDefault="0047235E">
            <w:pPr>
              <w:spacing w:before="9"/>
              <w:ind w:left="403"/>
              <w:rPr>
                <w:rFonts w:ascii="Arial" w:eastAsia="Arial" w:hAnsi="Arial" w:cs="Arial"/>
                <w:sz w:val="22"/>
                <w:szCs w:val="22"/>
              </w:rPr>
            </w:pPr>
            <w:r>
              <w:rPr>
                <w:rFonts w:ascii="Arial" w:eastAsia="Arial" w:hAnsi="Arial" w:cs="Arial"/>
                <w:sz w:val="22"/>
                <w:szCs w:val="22"/>
                <w:u w:val="single" w:color="000000"/>
              </w:rPr>
              <w:t>0.38</w:t>
            </w:r>
            <w:r>
              <w:rPr>
                <w:rFonts w:ascii="Arial" w:eastAsia="Arial" w:hAnsi="Arial" w:cs="Arial"/>
                <w:sz w:val="22"/>
                <w:szCs w:val="22"/>
              </w:rPr>
              <w:t xml:space="preserve">           </w:t>
            </w:r>
            <w:r>
              <w:rPr>
                <w:rFonts w:ascii="Arial" w:eastAsia="Arial" w:hAnsi="Arial" w:cs="Arial"/>
                <w:spacing w:val="20"/>
                <w:sz w:val="22"/>
                <w:szCs w:val="22"/>
              </w:rPr>
              <w:t xml:space="preserve"> </w:t>
            </w:r>
            <w:r>
              <w:rPr>
                <w:rFonts w:ascii="Arial" w:eastAsia="Arial" w:hAnsi="Arial" w:cs="Arial"/>
                <w:sz w:val="22"/>
                <w:szCs w:val="22"/>
                <w:u w:val="single" w:color="000000"/>
              </w:rPr>
              <w:t>0.34</w:t>
            </w:r>
          </w:p>
        </w:tc>
      </w:tr>
    </w:tbl>
    <w:p w:rsidR="00A37357" w:rsidRDefault="00A37357">
      <w:pPr>
        <w:spacing w:before="9" w:line="200" w:lineRule="exact"/>
      </w:pPr>
    </w:p>
    <w:p w:rsidR="00A37357" w:rsidRDefault="0047235E">
      <w:pPr>
        <w:spacing w:before="32"/>
        <w:ind w:left="220" w:right="195"/>
        <w:rPr>
          <w:rFonts w:ascii="Arial" w:eastAsia="Arial" w:hAnsi="Arial" w:cs="Arial"/>
          <w:sz w:val="22"/>
          <w:szCs w:val="22"/>
        </w:rPr>
      </w:pPr>
      <w:r>
        <w:rPr>
          <w:rFonts w:ascii="Arial" w:eastAsia="Arial" w:hAnsi="Arial" w:cs="Arial"/>
          <w:spacing w:val="-1"/>
          <w:sz w:val="22"/>
          <w:szCs w:val="22"/>
        </w:rPr>
        <w:t>A</w:t>
      </w:r>
      <w:r>
        <w:rPr>
          <w:rFonts w:ascii="Arial" w:eastAsia="Arial" w:hAnsi="Arial" w:cs="Arial"/>
          <w:spacing w:val="1"/>
          <w:sz w:val="22"/>
          <w:szCs w:val="22"/>
        </w:rPr>
        <w:t>ft</w:t>
      </w:r>
      <w:r>
        <w:rPr>
          <w:rFonts w:ascii="Arial" w:eastAsia="Arial" w:hAnsi="Arial" w:cs="Arial"/>
          <w:sz w:val="22"/>
          <w:szCs w:val="22"/>
        </w:rPr>
        <w:t>er</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4"/>
          <w:sz w:val="22"/>
          <w:szCs w:val="22"/>
        </w:rPr>
        <w:t>l</w:t>
      </w:r>
      <w:r>
        <w:rPr>
          <w:rFonts w:ascii="Arial" w:eastAsia="Arial" w:hAnsi="Arial" w:cs="Arial"/>
          <w:spacing w:val="2"/>
          <w:sz w:val="22"/>
          <w:szCs w:val="22"/>
        </w:rPr>
        <w:t>g</w:t>
      </w:r>
      <w:r>
        <w:rPr>
          <w:rFonts w:ascii="Arial" w:eastAsia="Arial" w:hAnsi="Arial" w:cs="Arial"/>
          <w:sz w:val="22"/>
          <w:szCs w:val="22"/>
        </w:rPr>
        <w:t>orit</w:t>
      </w:r>
      <w:r>
        <w:rPr>
          <w:rFonts w:ascii="Arial" w:eastAsia="Arial" w:hAnsi="Arial" w:cs="Arial"/>
          <w:spacing w:val="-2"/>
          <w:sz w:val="22"/>
          <w:szCs w:val="22"/>
        </w:rPr>
        <w:t>h</w:t>
      </w:r>
      <w:r>
        <w:rPr>
          <w:rFonts w:ascii="Arial" w:eastAsia="Arial" w:hAnsi="Arial" w:cs="Arial"/>
          <w:sz w:val="22"/>
          <w:szCs w:val="22"/>
        </w:rPr>
        <w:t>m 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ures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ere</w:t>
      </w:r>
      <w:r>
        <w:rPr>
          <w:rFonts w:ascii="Arial" w:eastAsia="Arial" w:hAnsi="Arial" w:cs="Arial"/>
          <w:spacing w:val="1"/>
          <w:sz w:val="22"/>
          <w:szCs w:val="22"/>
        </w:rPr>
        <w:t xml:space="preserve"> </w:t>
      </w:r>
      <w:r>
        <w:rPr>
          <w:rFonts w:ascii="Arial" w:eastAsia="Arial" w:hAnsi="Arial" w:cs="Arial"/>
          <w:sz w:val="22"/>
          <w:szCs w:val="22"/>
        </w:rPr>
        <w:t>se</w:t>
      </w:r>
      <w:r>
        <w:rPr>
          <w:rFonts w:ascii="Arial" w:eastAsia="Arial" w:hAnsi="Arial" w:cs="Arial"/>
          <w:spacing w:val="-1"/>
          <w:sz w:val="22"/>
          <w:szCs w:val="22"/>
        </w:rPr>
        <w:t>l</w:t>
      </w:r>
      <w:r>
        <w:rPr>
          <w:rFonts w:ascii="Arial" w:eastAsia="Arial" w:hAnsi="Arial" w:cs="Arial"/>
          <w:sz w:val="22"/>
          <w:szCs w:val="22"/>
        </w:rPr>
        <w:t>ected,</w:t>
      </w:r>
      <w:r>
        <w:rPr>
          <w:rFonts w:ascii="Arial" w:eastAsia="Arial" w:hAnsi="Arial" w:cs="Arial"/>
          <w:spacing w:val="2"/>
          <w:sz w:val="22"/>
          <w:szCs w:val="22"/>
        </w:rPr>
        <w:t xml:space="preserve"> </w:t>
      </w:r>
      <w:r>
        <w:rPr>
          <w:rFonts w:ascii="Arial" w:eastAsia="Arial" w:hAnsi="Arial" w:cs="Arial"/>
          <w:spacing w:val="-3"/>
          <w:sz w:val="22"/>
          <w:szCs w:val="22"/>
        </w:rPr>
        <w:t>n</w:t>
      </w:r>
      <w:r>
        <w:rPr>
          <w:rFonts w:ascii="Arial" w:eastAsia="Arial" w:hAnsi="Arial" w:cs="Arial"/>
          <w:sz w:val="22"/>
          <w:szCs w:val="22"/>
        </w:rPr>
        <w:t>ow</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t</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do</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al</w:t>
      </w:r>
      <w:r>
        <w:rPr>
          <w:rFonts w:ascii="Arial" w:eastAsia="Arial" w:hAnsi="Arial" w:cs="Arial"/>
          <w:spacing w:val="3"/>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z w:val="22"/>
          <w:szCs w:val="22"/>
        </w:rPr>
        <w:t>: a</w:t>
      </w:r>
      <w:r>
        <w:rPr>
          <w:rFonts w:ascii="Arial" w:eastAsia="Arial" w:hAnsi="Arial" w:cs="Arial"/>
          <w:spacing w:val="-4"/>
          <w:sz w:val="22"/>
          <w:szCs w:val="22"/>
        </w:rPr>
        <w:t>l</w:t>
      </w:r>
      <w:r>
        <w:rPr>
          <w:rFonts w:ascii="Arial" w:eastAsia="Arial" w:hAnsi="Arial" w:cs="Arial"/>
          <w:spacing w:val="2"/>
          <w:sz w:val="22"/>
          <w:szCs w:val="22"/>
        </w:rPr>
        <w:t>g</w:t>
      </w:r>
      <w:r>
        <w:rPr>
          <w:rFonts w:ascii="Arial" w:eastAsia="Arial" w:hAnsi="Arial" w:cs="Arial"/>
          <w:sz w:val="22"/>
          <w:szCs w:val="22"/>
        </w:rPr>
        <w:t>orit</w:t>
      </w:r>
      <w:r>
        <w:rPr>
          <w:rFonts w:ascii="Arial" w:eastAsia="Arial" w:hAnsi="Arial" w:cs="Arial"/>
          <w:spacing w:val="-2"/>
          <w:sz w:val="22"/>
          <w:szCs w:val="22"/>
        </w:rPr>
        <w:t>h</w:t>
      </w:r>
      <w:r>
        <w:rPr>
          <w:rFonts w:ascii="Arial" w:eastAsia="Arial" w:hAnsi="Arial" w:cs="Arial"/>
          <w:spacing w:val="2"/>
          <w:sz w:val="22"/>
          <w:szCs w:val="22"/>
        </w:rPr>
        <w:t>m</w:t>
      </w:r>
      <w:r>
        <w:rPr>
          <w:rFonts w:ascii="Arial" w:eastAsia="Arial" w:hAnsi="Arial" w:cs="Arial"/>
          <w:spacing w:val="-1"/>
          <w:sz w:val="22"/>
          <w:szCs w:val="22"/>
        </w:rPr>
        <w:t>’</w:t>
      </w:r>
      <w:r>
        <w:rPr>
          <w:rFonts w:ascii="Arial" w:eastAsia="Arial" w:hAnsi="Arial" w:cs="Arial"/>
          <w:sz w:val="22"/>
          <w:szCs w:val="22"/>
        </w:rPr>
        <w:t xml:space="preserve">s </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ni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Si</w:t>
      </w:r>
      <w:r>
        <w:rPr>
          <w:rFonts w:ascii="Arial" w:eastAsia="Arial" w:hAnsi="Arial" w:cs="Arial"/>
          <w:sz w:val="22"/>
          <w:szCs w:val="22"/>
        </w:rPr>
        <w:t>nce</w:t>
      </w:r>
      <w:r>
        <w:rPr>
          <w:rFonts w:ascii="Arial" w:eastAsia="Arial" w:hAnsi="Arial" w:cs="Arial"/>
          <w:spacing w:val="3"/>
          <w:sz w:val="22"/>
          <w:szCs w:val="22"/>
        </w:rPr>
        <w:t xml:space="preserve"> </w:t>
      </w:r>
      <w:r>
        <w:rPr>
          <w:rFonts w:ascii="Arial" w:eastAsia="Arial" w:hAnsi="Arial" w:cs="Arial"/>
          <w:spacing w:val="-4"/>
          <w:sz w:val="22"/>
          <w:szCs w:val="22"/>
        </w:rPr>
        <w:t>M</w:t>
      </w:r>
      <w:r>
        <w:rPr>
          <w:rFonts w:ascii="Arial" w:eastAsia="Arial" w:hAnsi="Arial" w:cs="Arial"/>
          <w:sz w:val="22"/>
          <w:szCs w:val="22"/>
        </w:rPr>
        <w:t>ac</w:t>
      </w:r>
      <w:r>
        <w:rPr>
          <w:rFonts w:ascii="Arial" w:eastAsia="Arial" w:hAnsi="Arial" w:cs="Arial"/>
          <w:spacing w:val="-1"/>
          <w:sz w:val="22"/>
          <w:szCs w:val="22"/>
        </w:rPr>
        <w:t>hi</w:t>
      </w:r>
      <w:r>
        <w:rPr>
          <w:rFonts w:ascii="Arial" w:eastAsia="Arial" w:hAnsi="Arial" w:cs="Arial"/>
          <w:sz w:val="22"/>
          <w:szCs w:val="22"/>
        </w:rPr>
        <w:t>ne</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pacing w:val="2"/>
          <w:sz w:val="22"/>
          <w:szCs w:val="22"/>
        </w:rPr>
        <w:t>g</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pacing w:val="1"/>
          <w:sz w:val="22"/>
          <w:szCs w:val="22"/>
        </w:rPr>
        <w:t>m</w:t>
      </w:r>
      <w:r>
        <w:rPr>
          <w:rFonts w:ascii="Arial" w:eastAsia="Arial" w:hAnsi="Arial" w:cs="Arial"/>
          <w:sz w:val="22"/>
          <w:szCs w:val="22"/>
        </w:rPr>
        <w:t>s</w:t>
      </w:r>
      <w:r>
        <w:rPr>
          <w:rFonts w:ascii="Arial" w:eastAsia="Arial" w:hAnsi="Arial" w:cs="Arial"/>
          <w:spacing w:val="3"/>
          <w:sz w:val="22"/>
          <w:szCs w:val="22"/>
        </w:rPr>
        <w:t xml:space="preserve"> </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e p</w:t>
      </w:r>
      <w:r>
        <w:rPr>
          <w:rFonts w:ascii="Arial" w:eastAsia="Arial" w:hAnsi="Arial" w:cs="Arial"/>
          <w:spacing w:val="-2"/>
          <w:sz w:val="22"/>
          <w:szCs w:val="22"/>
        </w:rPr>
        <w:t>ar</w:t>
      </w:r>
      <w:r>
        <w:rPr>
          <w:rFonts w:ascii="Arial" w:eastAsia="Arial" w:hAnsi="Arial" w:cs="Arial"/>
          <w:sz w:val="22"/>
          <w:szCs w:val="22"/>
        </w:rPr>
        <w:t>ame</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2"/>
          <w:sz w:val="22"/>
          <w:szCs w:val="22"/>
        </w:rPr>
        <w:t>z</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ei</w:t>
      </w:r>
      <w:r>
        <w:rPr>
          <w:rFonts w:ascii="Arial" w:eastAsia="Arial" w:hAnsi="Arial" w:cs="Arial"/>
          <w:sz w:val="22"/>
          <w:szCs w:val="22"/>
        </w:rPr>
        <w:t>r b</w:t>
      </w:r>
      <w:r>
        <w:rPr>
          <w:rFonts w:ascii="Arial" w:eastAsia="Arial" w:hAnsi="Arial" w:cs="Arial"/>
          <w:spacing w:val="-1"/>
          <w:sz w:val="22"/>
          <w:szCs w:val="22"/>
        </w:rPr>
        <w:t>e</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or</w:t>
      </w:r>
      <w:r>
        <w:rPr>
          <w:rFonts w:ascii="Arial" w:eastAsia="Arial" w:hAnsi="Arial" w:cs="Arial"/>
          <w:spacing w:val="2"/>
          <w:sz w:val="22"/>
          <w:szCs w:val="22"/>
        </w:rPr>
        <w:t xml:space="preserve"> </w:t>
      </w:r>
      <w:r>
        <w:rPr>
          <w:rFonts w:ascii="Arial" w:eastAsia="Arial" w:hAnsi="Arial" w:cs="Arial"/>
          <w:sz w:val="22"/>
          <w:szCs w:val="22"/>
        </w:rPr>
        <w:t>can</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order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o</w:t>
      </w:r>
      <w:r>
        <w:rPr>
          <w:rFonts w:ascii="Arial" w:eastAsia="Arial" w:hAnsi="Arial" w:cs="Arial"/>
          <w:spacing w:val="-1"/>
          <w:sz w:val="22"/>
          <w:szCs w:val="22"/>
        </w:rPr>
        <w:t>p</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pacing w:val="-2"/>
          <w:sz w:val="22"/>
          <w:szCs w:val="22"/>
        </w:rPr>
        <w:t>z</w:t>
      </w:r>
      <w:r>
        <w:rPr>
          <w:rFonts w:ascii="Arial" w:eastAsia="Arial" w:hAnsi="Arial" w:cs="Arial"/>
          <w:sz w:val="22"/>
          <w:szCs w:val="22"/>
        </w:rPr>
        <w:t>e its sco</w:t>
      </w:r>
      <w:r>
        <w:rPr>
          <w:rFonts w:ascii="Arial" w:eastAsia="Arial" w:hAnsi="Arial" w:cs="Arial"/>
          <w:spacing w:val="-2"/>
          <w:sz w:val="22"/>
          <w:szCs w:val="22"/>
        </w:rPr>
        <w:t>r</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3"/>
          <w:sz w:val="22"/>
          <w:szCs w:val="22"/>
        </w:rPr>
        <w:t>a</w:t>
      </w:r>
      <w:r>
        <w:rPr>
          <w:rFonts w:ascii="Arial" w:eastAsia="Arial" w:hAnsi="Arial" w:cs="Arial"/>
          <w:sz w:val="22"/>
          <w:szCs w:val="22"/>
        </w:rPr>
        <w:t xml:space="preserve">se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 R</w:t>
      </w:r>
      <w:r>
        <w:rPr>
          <w:rFonts w:ascii="Arial" w:eastAsia="Arial" w:hAnsi="Arial" w:cs="Arial"/>
          <w:spacing w:val="-1"/>
          <w:sz w:val="22"/>
          <w:szCs w:val="22"/>
        </w:rPr>
        <w:t>e</w:t>
      </w:r>
      <w:r>
        <w:rPr>
          <w:rFonts w:ascii="Arial" w:eastAsia="Arial" w:hAnsi="Arial" w:cs="Arial"/>
          <w:sz w:val="22"/>
          <w:szCs w:val="22"/>
        </w:rPr>
        <w:t>ca</w:t>
      </w:r>
      <w:r>
        <w:rPr>
          <w:rFonts w:ascii="Arial" w:eastAsia="Arial" w:hAnsi="Arial" w:cs="Arial"/>
          <w:spacing w:val="-1"/>
          <w:sz w:val="22"/>
          <w:szCs w:val="22"/>
        </w:rPr>
        <w:t>l</w:t>
      </w:r>
      <w:r>
        <w:rPr>
          <w:rFonts w:ascii="Arial" w:eastAsia="Arial" w:hAnsi="Arial" w:cs="Arial"/>
          <w:sz w:val="22"/>
          <w:szCs w:val="22"/>
        </w:rPr>
        <w:t>l</w:t>
      </w:r>
      <w:r>
        <w:rPr>
          <w:rFonts w:ascii="Arial" w:eastAsia="Arial" w:hAnsi="Arial" w:cs="Arial"/>
          <w:spacing w:val="3"/>
          <w:sz w:val="22"/>
          <w:szCs w:val="22"/>
        </w:rPr>
        <w:t xml:space="preserve"> </w:t>
      </w:r>
      <w:r>
        <w:rPr>
          <w:rFonts w:ascii="Arial" w:eastAsia="Arial" w:hAnsi="Arial" w:cs="Arial"/>
          <w:sz w:val="22"/>
          <w:szCs w:val="22"/>
        </w:rPr>
        <w:t>sc</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s</w:t>
      </w:r>
      <w:r>
        <w:rPr>
          <w:rFonts w:ascii="Arial" w:eastAsia="Arial" w:hAnsi="Arial" w:cs="Arial"/>
          <w:sz w:val="22"/>
          <w:szCs w:val="22"/>
        </w:rPr>
        <w:t xml:space="preserve">. </w:t>
      </w:r>
      <w:r>
        <w:rPr>
          <w:rFonts w:ascii="Arial" w:eastAsia="Arial" w:hAnsi="Arial" w:cs="Arial"/>
          <w:spacing w:val="-1"/>
          <w:sz w:val="22"/>
          <w:szCs w:val="22"/>
        </w:rPr>
        <w:t>Al</w:t>
      </w:r>
      <w:r>
        <w:rPr>
          <w:rFonts w:ascii="Arial" w:eastAsia="Arial" w:hAnsi="Arial" w:cs="Arial"/>
          <w:spacing w:val="2"/>
          <w:sz w:val="22"/>
          <w:szCs w:val="22"/>
        </w:rPr>
        <w:t>g</w:t>
      </w:r>
      <w:r>
        <w:rPr>
          <w:rFonts w:ascii="Arial" w:eastAsia="Arial" w:hAnsi="Arial" w:cs="Arial"/>
          <w:spacing w:val="-3"/>
          <w:sz w:val="22"/>
          <w:szCs w:val="22"/>
        </w:rPr>
        <w:t>o</w:t>
      </w:r>
      <w:r>
        <w:rPr>
          <w:rFonts w:ascii="Arial" w:eastAsia="Arial" w:hAnsi="Arial" w:cs="Arial"/>
          <w:spacing w:val="-2"/>
          <w:sz w:val="22"/>
          <w:szCs w:val="22"/>
        </w:rPr>
        <w:t>r</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hms can</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pacing w:val="-2"/>
          <w:sz w:val="22"/>
          <w:szCs w:val="22"/>
        </w:rPr>
        <w:t>v</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y p</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am</w:t>
      </w:r>
      <w:r>
        <w:rPr>
          <w:rFonts w:ascii="Arial" w:eastAsia="Arial" w:hAnsi="Arial" w:cs="Arial"/>
          <w:spacing w:val="-2"/>
          <w:sz w:val="22"/>
          <w:szCs w:val="22"/>
        </w:rPr>
        <w:t>e</w:t>
      </w:r>
      <w:r>
        <w:rPr>
          <w:rFonts w:ascii="Arial" w:eastAsia="Arial" w:hAnsi="Arial" w:cs="Arial"/>
          <w:spacing w:val="1"/>
          <w:sz w:val="22"/>
          <w:szCs w:val="22"/>
        </w:rPr>
        <w:t>t</w:t>
      </w:r>
      <w:r>
        <w:rPr>
          <w:rFonts w:ascii="Arial" w:eastAsia="Arial" w:hAnsi="Arial" w:cs="Arial"/>
          <w:sz w:val="22"/>
          <w:szCs w:val="22"/>
        </w:rPr>
        <w:t>ers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1"/>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di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z w:val="22"/>
          <w:szCs w:val="22"/>
        </w:rPr>
        <w:t>st c</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3"/>
          <w:sz w:val="22"/>
          <w:szCs w:val="22"/>
        </w:rPr>
        <w:t>p</w:t>
      </w:r>
      <w:r>
        <w:rPr>
          <w:rFonts w:ascii="Arial" w:eastAsia="Arial" w:hAnsi="Arial" w:cs="Arial"/>
          <w:sz w:val="22"/>
          <w:szCs w:val="22"/>
        </w:rPr>
        <w:t>ara</w:t>
      </w:r>
      <w:r>
        <w:rPr>
          <w:rFonts w:ascii="Arial" w:eastAsia="Arial" w:hAnsi="Arial" w:cs="Arial"/>
          <w:spacing w:val="1"/>
          <w:sz w:val="22"/>
          <w:szCs w:val="22"/>
        </w:rPr>
        <w:t>m</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ers</w:t>
      </w:r>
      <w:r>
        <w:rPr>
          <w:rFonts w:ascii="Arial" w:eastAsia="Arial" w:hAnsi="Arial" w:cs="Arial"/>
          <w:spacing w:val="-1"/>
          <w:sz w:val="22"/>
          <w:szCs w:val="22"/>
        </w:rPr>
        <w:t xml:space="preserve"> </w:t>
      </w:r>
      <w:r>
        <w:rPr>
          <w:rFonts w:ascii="Arial" w:eastAsia="Arial" w:hAnsi="Arial" w:cs="Arial"/>
          <w:sz w:val="22"/>
          <w:szCs w:val="22"/>
        </w:rPr>
        <w:t>can</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pacing w:val="1"/>
          <w:sz w:val="22"/>
          <w:szCs w:val="22"/>
        </w:rPr>
        <w:t>tr</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z w:val="22"/>
          <w:szCs w:val="22"/>
        </w:rPr>
        <w:t>d as</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se</w:t>
      </w:r>
      <w:r>
        <w:rPr>
          <w:rFonts w:ascii="Arial" w:eastAsia="Arial" w:hAnsi="Arial" w:cs="Arial"/>
          <w:spacing w:val="-1"/>
          <w:sz w:val="22"/>
          <w:szCs w:val="22"/>
        </w:rPr>
        <w:t>a</w:t>
      </w:r>
      <w:r>
        <w:rPr>
          <w:rFonts w:ascii="Arial" w:eastAsia="Arial" w:hAnsi="Arial" w:cs="Arial"/>
          <w:spacing w:val="-2"/>
          <w:sz w:val="22"/>
          <w:szCs w:val="22"/>
        </w:rPr>
        <w:t>r</w:t>
      </w:r>
      <w:r>
        <w:rPr>
          <w:rFonts w:ascii="Arial" w:eastAsia="Arial" w:hAnsi="Arial" w:cs="Arial"/>
          <w:sz w:val="22"/>
          <w:szCs w:val="22"/>
        </w:rPr>
        <w:t xml:space="preserve">ch </w:t>
      </w:r>
      <w:r>
        <w:rPr>
          <w:rFonts w:ascii="Arial" w:eastAsia="Arial" w:hAnsi="Arial" w:cs="Arial"/>
          <w:spacing w:val="-2"/>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bl</w:t>
      </w:r>
      <w:r>
        <w:rPr>
          <w:rFonts w:ascii="Arial" w:eastAsia="Arial" w:hAnsi="Arial" w:cs="Arial"/>
          <w:sz w:val="22"/>
          <w:szCs w:val="22"/>
        </w:rPr>
        <w:t>e</w:t>
      </w:r>
      <w:r>
        <w:rPr>
          <w:rFonts w:ascii="Arial" w:eastAsia="Arial" w:hAnsi="Arial" w:cs="Arial"/>
          <w:spacing w:val="-2"/>
          <w:sz w:val="22"/>
          <w:szCs w:val="22"/>
        </w:rPr>
        <w:t>m</w:t>
      </w:r>
      <w:r>
        <w:rPr>
          <w:rFonts w:ascii="Arial" w:eastAsia="Arial" w:hAnsi="Arial" w:cs="Arial"/>
          <w:sz w:val="22"/>
          <w:szCs w:val="22"/>
        </w:rPr>
        <w:t xml:space="preserve">. </w:t>
      </w:r>
      <w:r>
        <w:rPr>
          <w:rFonts w:ascii="Arial" w:eastAsia="Arial" w:hAnsi="Arial" w:cs="Arial"/>
          <w:spacing w:val="1"/>
          <w:sz w:val="22"/>
          <w:szCs w:val="22"/>
        </w:rPr>
        <w:t>I</w:t>
      </w:r>
      <w:r>
        <w:rPr>
          <w:rFonts w:ascii="Arial" w:eastAsia="Arial" w:hAnsi="Arial" w:cs="Arial"/>
          <w:sz w:val="22"/>
          <w:szCs w:val="22"/>
        </w:rPr>
        <w:t>n case</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ep</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3"/>
          <w:sz w:val="22"/>
          <w:szCs w:val="22"/>
        </w:rPr>
        <w:t>o</w:t>
      </w:r>
      <w:r>
        <w:rPr>
          <w:rFonts w:ascii="Arial" w:eastAsia="Arial" w:hAnsi="Arial" w:cs="Arial"/>
          <w:sz w:val="22"/>
          <w:szCs w:val="22"/>
        </w:rPr>
        <w:t xml:space="preserve">t </w:t>
      </w:r>
      <w:r>
        <w:rPr>
          <w:rFonts w:ascii="Arial" w:eastAsia="Arial" w:hAnsi="Arial" w:cs="Arial"/>
          <w:spacing w:val="-2"/>
          <w:sz w:val="22"/>
          <w:szCs w:val="22"/>
        </w:rPr>
        <w:t>c</w:t>
      </w:r>
      <w:r>
        <w:rPr>
          <w:rFonts w:ascii="Arial" w:eastAsia="Arial" w:hAnsi="Arial" w:cs="Arial"/>
          <w:sz w:val="22"/>
          <w:szCs w:val="22"/>
        </w:rPr>
        <w:t>omp</w:t>
      </w:r>
      <w:r>
        <w:rPr>
          <w:rFonts w:ascii="Arial" w:eastAsia="Arial" w:hAnsi="Arial" w:cs="Arial"/>
          <w:spacing w:val="-1"/>
          <w:sz w:val="22"/>
          <w:szCs w:val="22"/>
        </w:rPr>
        <w:t>l</w:t>
      </w:r>
      <w:r>
        <w:rPr>
          <w:rFonts w:ascii="Arial" w:eastAsia="Arial" w:hAnsi="Arial" w:cs="Arial"/>
          <w:sz w:val="22"/>
          <w:szCs w:val="22"/>
        </w:rPr>
        <w:t>eted, I</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pacing w:val="2"/>
          <w:sz w:val="22"/>
          <w:szCs w:val="22"/>
        </w:rPr>
        <w:t>g</w:t>
      </w:r>
      <w:r>
        <w:rPr>
          <w:rFonts w:ascii="Arial" w:eastAsia="Arial" w:hAnsi="Arial" w:cs="Arial"/>
          <w:spacing w:val="-3"/>
          <w:sz w:val="22"/>
          <w:szCs w:val="22"/>
        </w:rPr>
        <w:t>h</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n</w:t>
      </w:r>
      <w:r>
        <w:rPr>
          <w:rFonts w:ascii="Arial" w:eastAsia="Arial" w:hAnsi="Arial" w:cs="Arial"/>
          <w:spacing w:val="-3"/>
          <w:sz w:val="22"/>
          <w:szCs w:val="22"/>
        </w:rPr>
        <w:t>o</w:t>
      </w:r>
      <w:r>
        <w:rPr>
          <w:rFonts w:ascii="Arial" w:eastAsia="Arial" w:hAnsi="Arial" w:cs="Arial"/>
          <w:sz w:val="22"/>
          <w:szCs w:val="22"/>
        </w:rPr>
        <w:t xml:space="preserve">t </w:t>
      </w:r>
      <w:r>
        <w:rPr>
          <w:rFonts w:ascii="Arial" w:eastAsia="Arial" w:hAnsi="Arial" w:cs="Arial"/>
          <w:spacing w:val="2"/>
          <w:sz w:val="22"/>
          <w:szCs w:val="22"/>
        </w:rPr>
        <w:t>g</w:t>
      </w:r>
      <w:r>
        <w:rPr>
          <w:rFonts w:ascii="Arial" w:eastAsia="Arial" w:hAnsi="Arial" w:cs="Arial"/>
          <w:spacing w:val="-3"/>
          <w:sz w:val="22"/>
          <w:szCs w:val="22"/>
        </w:rPr>
        <w:t>e</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z w:val="22"/>
          <w:szCs w:val="22"/>
        </w:rPr>
        <w:t>st 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ce</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3"/>
          <w:sz w:val="22"/>
          <w:szCs w:val="22"/>
        </w:rPr>
        <w:t>o</w:t>
      </w:r>
      <w:r>
        <w:rPr>
          <w:rFonts w:ascii="Arial" w:eastAsia="Arial" w:hAnsi="Arial" w:cs="Arial"/>
          <w:sz w:val="22"/>
          <w:szCs w:val="22"/>
        </w:rPr>
        <w:t>s</w:t>
      </w:r>
      <w:r>
        <w:rPr>
          <w:rFonts w:ascii="Arial" w:eastAsia="Arial" w:hAnsi="Arial" w:cs="Arial"/>
          <w:spacing w:val="4"/>
          <w:sz w:val="22"/>
          <w:szCs w:val="22"/>
        </w:rPr>
        <w:t>s</w:t>
      </w:r>
      <w:r>
        <w:rPr>
          <w:rFonts w:ascii="Arial" w:eastAsia="Arial" w:hAnsi="Arial" w:cs="Arial"/>
          <w:spacing w:val="-1"/>
          <w:sz w:val="22"/>
          <w:szCs w:val="22"/>
        </w:rPr>
        <w:t>i</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z w:val="22"/>
          <w:szCs w:val="22"/>
        </w:rPr>
        <w:t>or</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3"/>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l se</w:t>
      </w:r>
      <w:r>
        <w:rPr>
          <w:rFonts w:ascii="Arial" w:eastAsia="Arial" w:hAnsi="Arial" w:cs="Arial"/>
          <w:spacing w:val="-1"/>
          <w:sz w:val="22"/>
          <w:szCs w:val="22"/>
        </w:rPr>
        <w:t>l</w:t>
      </w:r>
      <w:r>
        <w:rPr>
          <w:rFonts w:ascii="Arial" w:eastAsia="Arial" w:hAnsi="Arial" w:cs="Arial"/>
          <w:sz w:val="22"/>
          <w:szCs w:val="22"/>
        </w:rPr>
        <w:t>ected</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4"/>
          <w:sz w:val="22"/>
          <w:szCs w:val="22"/>
        </w:rPr>
        <w:t>l</w:t>
      </w:r>
      <w:r>
        <w:rPr>
          <w:rFonts w:ascii="Arial" w:eastAsia="Arial" w:hAnsi="Arial" w:cs="Arial"/>
          <w:spacing w:val="2"/>
          <w:sz w:val="22"/>
          <w:szCs w:val="22"/>
        </w:rPr>
        <w:t>g</w:t>
      </w:r>
      <w:r>
        <w:rPr>
          <w:rFonts w:ascii="Arial" w:eastAsia="Arial" w:hAnsi="Arial" w:cs="Arial"/>
          <w:sz w:val="22"/>
          <w:szCs w:val="22"/>
        </w:rPr>
        <w:t>orit</w:t>
      </w:r>
      <w:r>
        <w:rPr>
          <w:rFonts w:ascii="Arial" w:eastAsia="Arial" w:hAnsi="Arial" w:cs="Arial"/>
          <w:spacing w:val="-2"/>
          <w:sz w:val="22"/>
          <w:szCs w:val="22"/>
        </w:rPr>
        <w:t>hm</w:t>
      </w:r>
      <w:r>
        <w:rPr>
          <w:rFonts w:ascii="Arial" w:eastAsia="Arial" w:hAnsi="Arial" w:cs="Arial"/>
          <w:sz w:val="22"/>
          <w:szCs w:val="22"/>
        </w:rPr>
        <w:t>.</w:t>
      </w:r>
    </w:p>
    <w:p w:rsidR="00A37357" w:rsidRDefault="00A37357">
      <w:pPr>
        <w:spacing w:before="19" w:line="240" w:lineRule="exact"/>
        <w:rPr>
          <w:sz w:val="24"/>
          <w:szCs w:val="24"/>
        </w:rPr>
      </w:pPr>
    </w:p>
    <w:p w:rsidR="00A37357" w:rsidRDefault="0047235E">
      <w:pPr>
        <w:spacing w:line="240" w:lineRule="exact"/>
        <w:ind w:left="220" w:right="379"/>
        <w:rPr>
          <w:rFonts w:ascii="Arial" w:eastAsia="Arial" w:hAnsi="Arial" w:cs="Arial"/>
          <w:sz w:val="22"/>
          <w:szCs w:val="22"/>
        </w:rPr>
      </w:pP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3"/>
          <w:sz w:val="22"/>
          <w:szCs w:val="22"/>
        </w:rPr>
        <w:t>y</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 xml:space="preserve">h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4"/>
          <w:sz w:val="22"/>
          <w:szCs w:val="22"/>
        </w:rPr>
        <w:t>i</w:t>
      </w:r>
      <w:r>
        <w:rPr>
          <w:rFonts w:ascii="Arial" w:eastAsia="Arial" w:hAnsi="Arial" w:cs="Arial"/>
          <w:spacing w:val="1"/>
          <w:sz w:val="22"/>
          <w:szCs w:val="22"/>
        </w:rPr>
        <w:t>ff</w:t>
      </w:r>
      <w:r>
        <w:rPr>
          <w:rFonts w:ascii="Arial" w:eastAsia="Arial" w:hAnsi="Arial" w:cs="Arial"/>
          <w:sz w:val="22"/>
          <w:szCs w:val="22"/>
        </w:rPr>
        <w:t>ere</w:t>
      </w:r>
      <w:r>
        <w:rPr>
          <w:rFonts w:ascii="Arial" w:eastAsia="Arial" w:hAnsi="Arial" w:cs="Arial"/>
          <w:spacing w:val="-3"/>
          <w:sz w:val="22"/>
          <w:szCs w:val="22"/>
        </w:rPr>
        <w:t>n</w:t>
      </w:r>
      <w:r>
        <w:rPr>
          <w:rFonts w:ascii="Arial" w:eastAsia="Arial" w:hAnsi="Arial" w:cs="Arial"/>
          <w:sz w:val="22"/>
          <w:szCs w:val="22"/>
        </w:rPr>
        <w:t>t a</w:t>
      </w:r>
      <w:r>
        <w:rPr>
          <w:rFonts w:ascii="Arial" w:eastAsia="Arial" w:hAnsi="Arial" w:cs="Arial"/>
          <w:spacing w:val="-1"/>
          <w:sz w:val="22"/>
          <w:szCs w:val="22"/>
        </w:rPr>
        <w:t>l</w:t>
      </w:r>
      <w:r>
        <w:rPr>
          <w:rFonts w:ascii="Arial" w:eastAsia="Arial" w:hAnsi="Arial" w:cs="Arial"/>
          <w:spacing w:val="2"/>
          <w:sz w:val="22"/>
          <w:szCs w:val="22"/>
        </w:rPr>
        <w:t>g</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hm’s</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pacing w:val="1"/>
          <w:sz w:val="22"/>
          <w:szCs w:val="22"/>
        </w:rPr>
        <w:t>m</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2"/>
          <w:sz w:val="22"/>
          <w:szCs w:val="22"/>
        </w:rPr>
        <w:t>s</w:t>
      </w:r>
      <w:r>
        <w:rPr>
          <w:rFonts w:ascii="Arial" w:eastAsia="Arial" w:hAnsi="Arial" w:cs="Arial"/>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_</w:t>
      </w:r>
      <w:r>
        <w:rPr>
          <w:rFonts w:ascii="Arial" w:eastAsia="Arial" w:hAnsi="Arial" w:cs="Arial"/>
          <w:sz w:val="22"/>
          <w:szCs w:val="22"/>
        </w:rPr>
        <w:t>samp</w:t>
      </w:r>
      <w:r>
        <w:rPr>
          <w:rFonts w:ascii="Arial" w:eastAsia="Arial" w:hAnsi="Arial" w:cs="Arial"/>
          <w:spacing w:val="-1"/>
          <w:sz w:val="22"/>
          <w:szCs w:val="22"/>
        </w:rPr>
        <w:t>l</w:t>
      </w:r>
      <w:r>
        <w:rPr>
          <w:rFonts w:ascii="Arial" w:eastAsia="Arial" w:hAnsi="Arial" w:cs="Arial"/>
          <w:sz w:val="22"/>
          <w:szCs w:val="22"/>
        </w:rPr>
        <w:t>es</w:t>
      </w:r>
      <w:r>
        <w:rPr>
          <w:rFonts w:ascii="Arial" w:eastAsia="Arial" w:hAnsi="Arial" w:cs="Arial"/>
          <w:spacing w:val="-1"/>
          <w:sz w:val="22"/>
          <w:szCs w:val="22"/>
        </w:rPr>
        <w:t>_</w:t>
      </w:r>
      <w:r>
        <w:rPr>
          <w:rFonts w:ascii="Arial" w:eastAsia="Arial" w:hAnsi="Arial" w:cs="Arial"/>
          <w:sz w:val="22"/>
          <w:szCs w:val="22"/>
        </w:rPr>
        <w:t>sp</w:t>
      </w:r>
      <w:r>
        <w:rPr>
          <w:rFonts w:ascii="Arial" w:eastAsia="Arial" w:hAnsi="Arial" w:cs="Arial"/>
          <w:spacing w:val="-1"/>
          <w:sz w:val="22"/>
          <w:szCs w:val="22"/>
        </w:rPr>
        <w:t>li</w:t>
      </w:r>
      <w:r>
        <w:rPr>
          <w:rFonts w:ascii="Arial" w:eastAsia="Arial" w:hAnsi="Arial" w:cs="Arial"/>
          <w:spacing w:val="1"/>
          <w:sz w:val="22"/>
          <w:szCs w:val="22"/>
        </w:rPr>
        <w:t>t</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3"/>
          <w:sz w:val="22"/>
          <w:szCs w:val="22"/>
        </w:rPr>
        <w:t>x</w:t>
      </w:r>
      <w:r>
        <w:rPr>
          <w:rFonts w:ascii="Arial" w:eastAsia="Arial" w:hAnsi="Arial" w:cs="Arial"/>
          <w:sz w:val="22"/>
          <w:szCs w:val="22"/>
        </w:rPr>
        <w:t>_</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pacing w:val="1"/>
          <w:sz w:val="22"/>
          <w:szCs w:val="22"/>
        </w:rPr>
        <w:t>t</w:t>
      </w:r>
      <w:r>
        <w:rPr>
          <w:rFonts w:ascii="Arial" w:eastAsia="Arial" w:hAnsi="Arial" w:cs="Arial"/>
          <w:sz w:val="22"/>
          <w:szCs w:val="22"/>
        </w:rPr>
        <w:t>h and</w:t>
      </w:r>
      <w:r>
        <w:rPr>
          <w:rFonts w:ascii="Arial" w:eastAsia="Arial" w:hAnsi="Arial" w:cs="Arial"/>
          <w:spacing w:val="3"/>
          <w:sz w:val="22"/>
          <w:szCs w:val="22"/>
        </w:rPr>
        <w:t xml:space="preserve"> </w:t>
      </w:r>
      <w:r>
        <w:rPr>
          <w:rFonts w:ascii="Arial" w:eastAsia="Arial" w:hAnsi="Arial" w:cs="Arial"/>
          <w:sz w:val="22"/>
          <w:szCs w:val="22"/>
        </w:rPr>
        <w:t>c</w:t>
      </w:r>
      <w:r>
        <w:rPr>
          <w:rFonts w:ascii="Arial" w:eastAsia="Arial" w:hAnsi="Arial" w:cs="Arial"/>
          <w:spacing w:val="1"/>
          <w:sz w:val="22"/>
          <w:szCs w:val="22"/>
        </w:rPr>
        <w:t>r</w:t>
      </w:r>
      <w:r>
        <w:rPr>
          <w:rFonts w:ascii="Arial" w:eastAsia="Arial" w:hAnsi="Arial" w:cs="Arial"/>
          <w:spacing w:val="-3"/>
          <w:sz w:val="22"/>
          <w:szCs w:val="22"/>
        </w:rPr>
        <w:t>i</w:t>
      </w:r>
      <w:r>
        <w:rPr>
          <w:rFonts w:ascii="Arial" w:eastAsia="Arial" w:hAnsi="Arial" w:cs="Arial"/>
          <w:spacing w:val="1"/>
          <w:sz w:val="22"/>
          <w:szCs w:val="22"/>
        </w:rPr>
        <w:t>t</w:t>
      </w:r>
      <w:r>
        <w:rPr>
          <w:rFonts w:ascii="Arial" w:eastAsia="Arial" w:hAnsi="Arial" w:cs="Arial"/>
          <w:sz w:val="22"/>
          <w:szCs w:val="22"/>
        </w:rPr>
        <w:t>eri</w:t>
      </w:r>
      <w:r>
        <w:rPr>
          <w:rFonts w:ascii="Arial" w:eastAsia="Arial" w:hAnsi="Arial" w:cs="Arial"/>
          <w:spacing w:val="-1"/>
          <w:sz w:val="22"/>
          <w:szCs w:val="22"/>
        </w:rPr>
        <w:t>o</w:t>
      </w:r>
      <w:r>
        <w:rPr>
          <w:rFonts w:ascii="Arial" w:eastAsia="Arial" w:hAnsi="Arial" w:cs="Arial"/>
          <w:sz w:val="22"/>
          <w:szCs w:val="22"/>
        </w:rPr>
        <w:t xml:space="preserve">n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z w:val="22"/>
          <w:szCs w:val="22"/>
        </w:rPr>
        <w:t xml:space="preserve">e </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ult</w:t>
      </w:r>
      <w:r>
        <w:rPr>
          <w:rFonts w:ascii="Arial" w:eastAsia="Arial" w:hAnsi="Arial" w:cs="Arial"/>
          <w:spacing w:val="1"/>
          <w:sz w:val="22"/>
          <w:szCs w:val="22"/>
        </w:rPr>
        <w:t>s</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spacing w:val="-1"/>
          <w:sz w:val="22"/>
          <w:szCs w:val="22"/>
        </w:rPr>
        <w:t>Al</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o</w:t>
      </w:r>
      <w:r>
        <w:rPr>
          <w:rFonts w:ascii="Arial" w:eastAsia="Arial" w:hAnsi="Arial" w:cs="Arial"/>
          <w:sz w:val="22"/>
          <w:szCs w:val="22"/>
        </w:rPr>
        <w:t>u</w:t>
      </w:r>
      <w:r>
        <w:rPr>
          <w:rFonts w:ascii="Arial" w:eastAsia="Arial" w:hAnsi="Arial" w:cs="Arial"/>
          <w:spacing w:val="2"/>
          <w:sz w:val="22"/>
          <w:szCs w:val="22"/>
        </w:rPr>
        <w:t>g</w:t>
      </w:r>
      <w:r>
        <w:rPr>
          <w:rFonts w:ascii="Arial" w:eastAsia="Arial" w:hAnsi="Arial" w:cs="Arial"/>
          <w:sz w:val="22"/>
          <w:szCs w:val="22"/>
        </w:rPr>
        <w:t>h</w:t>
      </w:r>
      <w:r>
        <w:rPr>
          <w:rFonts w:ascii="Arial" w:eastAsia="Arial" w:hAnsi="Arial" w:cs="Arial"/>
          <w:spacing w:val="-2"/>
          <w:sz w:val="22"/>
          <w:szCs w:val="22"/>
        </w:rPr>
        <w:t xml:space="preserve"> </w:t>
      </w:r>
      <w:r>
        <w:rPr>
          <w:rFonts w:ascii="Arial" w:eastAsia="Arial" w:hAnsi="Arial" w:cs="Arial"/>
          <w:spacing w:val="-1"/>
          <w:sz w:val="22"/>
          <w:szCs w:val="22"/>
        </w:rPr>
        <w:t>S</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pacing w:val="2"/>
          <w:sz w:val="22"/>
          <w:szCs w:val="22"/>
        </w:rPr>
        <w:t>k</w:t>
      </w:r>
      <w:r>
        <w:rPr>
          <w:rFonts w:ascii="Arial" w:eastAsia="Arial" w:hAnsi="Arial" w:cs="Arial"/>
          <w:spacing w:val="-3"/>
          <w:sz w:val="22"/>
          <w:szCs w:val="22"/>
        </w:rPr>
        <w:t>i</w:t>
      </w:r>
      <w:r>
        <w:rPr>
          <w:rFonts w:ascii="Arial" w:eastAsia="Arial" w:hAnsi="Arial" w:cs="Arial"/>
          <w:spacing w:val="2"/>
          <w:sz w:val="22"/>
          <w:szCs w:val="22"/>
        </w:rPr>
        <w:t>t</w:t>
      </w:r>
      <w:r>
        <w:rPr>
          <w:rFonts w:ascii="Arial" w:eastAsia="Arial" w:hAnsi="Arial" w:cs="Arial"/>
          <w:spacing w:val="1"/>
          <w:sz w:val="22"/>
          <w:szCs w:val="22"/>
        </w:rPr>
        <w:t>-</w:t>
      </w:r>
      <w:r>
        <w:rPr>
          <w:rFonts w:ascii="Arial" w:eastAsia="Arial" w:hAnsi="Arial" w:cs="Arial"/>
          <w:sz w:val="22"/>
          <w:szCs w:val="22"/>
        </w:rPr>
        <w:t>L</w:t>
      </w:r>
      <w:r>
        <w:rPr>
          <w:rFonts w:ascii="Arial" w:eastAsia="Arial" w:hAnsi="Arial" w:cs="Arial"/>
          <w:spacing w:val="-1"/>
          <w:sz w:val="22"/>
          <w:szCs w:val="22"/>
        </w:rPr>
        <w:t>e</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pacing w:val="-1"/>
          <w:sz w:val="22"/>
          <w:szCs w:val="22"/>
        </w:rPr>
        <w:t>i</w:t>
      </w:r>
      <w:r>
        <w:rPr>
          <w:rFonts w:ascii="Arial" w:eastAsia="Arial" w:hAnsi="Arial" w:cs="Arial"/>
          <w:sz w:val="22"/>
          <w:szCs w:val="22"/>
        </w:rPr>
        <w:t>de</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ethods</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r</w:t>
      </w:r>
      <w:r>
        <w:rPr>
          <w:rFonts w:ascii="Arial" w:eastAsia="Arial" w:hAnsi="Arial" w:cs="Arial"/>
          <w:spacing w:val="3"/>
          <w:sz w:val="22"/>
          <w:szCs w:val="22"/>
        </w:rPr>
        <w:t xml:space="preserve"> </w:t>
      </w:r>
      <w:r>
        <w:rPr>
          <w:rFonts w:ascii="Arial" w:eastAsia="Arial" w:hAnsi="Arial" w:cs="Arial"/>
          <w:sz w:val="22"/>
          <w:szCs w:val="22"/>
        </w:rPr>
        <w:t>a</w:t>
      </w:r>
      <w:r>
        <w:rPr>
          <w:rFonts w:ascii="Arial" w:eastAsia="Arial" w:hAnsi="Arial" w:cs="Arial"/>
          <w:spacing w:val="-3"/>
          <w:sz w:val="22"/>
          <w:szCs w:val="22"/>
        </w:rPr>
        <w:t>u</w:t>
      </w:r>
      <w:r>
        <w:rPr>
          <w:rFonts w:ascii="Arial" w:eastAsia="Arial" w:hAnsi="Arial" w:cs="Arial"/>
          <w:spacing w:val="1"/>
          <w:sz w:val="22"/>
          <w:szCs w:val="22"/>
        </w:rPr>
        <w:t>t</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 xml:space="preserve">atic </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g</w:t>
      </w:r>
      <w:r>
        <w:rPr>
          <w:rFonts w:ascii="Arial" w:eastAsia="Arial" w:hAnsi="Arial" w:cs="Arial"/>
          <w:sz w:val="22"/>
          <w:szCs w:val="22"/>
        </w:rPr>
        <w:t>, I pr</w:t>
      </w:r>
      <w:r>
        <w:rPr>
          <w:rFonts w:ascii="Arial" w:eastAsia="Arial" w:hAnsi="Arial" w:cs="Arial"/>
          <w:spacing w:val="-2"/>
          <w:sz w:val="22"/>
          <w:szCs w:val="22"/>
        </w:rPr>
        <w:t>e</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1"/>
          <w:sz w:val="22"/>
          <w:szCs w:val="22"/>
        </w:rPr>
        <w:t>r</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 use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pacing w:val="-3"/>
          <w:sz w:val="22"/>
          <w:szCs w:val="22"/>
        </w:rPr>
        <w:t>l</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2"/>
          <w:sz w:val="22"/>
          <w:szCs w:val="22"/>
        </w:rPr>
        <w:t>v</w:t>
      </w:r>
      <w:r>
        <w:rPr>
          <w:rFonts w:ascii="Arial" w:eastAsia="Arial" w:hAnsi="Arial" w:cs="Arial"/>
          <w:sz w:val="22"/>
          <w:szCs w:val="22"/>
        </w:rPr>
        <w:t>ersi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3"/>
          <w:sz w:val="22"/>
          <w:szCs w:val="22"/>
        </w:rPr>
        <w:t xml:space="preserve"> </w:t>
      </w:r>
      <w:r>
        <w:rPr>
          <w:rFonts w:ascii="Arial" w:eastAsia="Arial" w:hAnsi="Arial" w:cs="Arial"/>
          <w:spacing w:val="2"/>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al</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se</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3"/>
          <w:sz w:val="22"/>
          <w:szCs w:val="22"/>
        </w:rPr>
        <w:t>c</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3"/>
          <w:sz w:val="22"/>
          <w:szCs w:val="22"/>
        </w:rPr>
        <w:t>a</w:t>
      </w:r>
      <w:r>
        <w:rPr>
          <w:rFonts w:ascii="Arial" w:eastAsia="Arial" w:hAnsi="Arial" w:cs="Arial"/>
          <w:spacing w:val="-2"/>
          <w:sz w:val="22"/>
          <w:szCs w:val="22"/>
        </w:rPr>
        <w:t>r</w:t>
      </w:r>
      <w:r>
        <w:rPr>
          <w:rFonts w:ascii="Arial" w:eastAsia="Arial" w:hAnsi="Arial" w:cs="Arial"/>
          <w:sz w:val="22"/>
          <w:szCs w:val="22"/>
        </w:rPr>
        <w:t>ame</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w:t>
      </w:r>
    </w:p>
    <w:p w:rsidR="00A37357" w:rsidRDefault="00A37357">
      <w:pPr>
        <w:spacing w:before="10" w:line="240" w:lineRule="exact"/>
        <w:rPr>
          <w:sz w:val="24"/>
          <w:szCs w:val="24"/>
        </w:rPr>
      </w:pPr>
    </w:p>
    <w:p w:rsidR="00A37357" w:rsidRDefault="0047235E">
      <w:pPr>
        <w:ind w:left="220" w:right="7477"/>
        <w:rPr>
          <w:rFonts w:ascii="Arial" w:eastAsia="Arial" w:hAnsi="Arial" w:cs="Arial"/>
          <w:sz w:val="22"/>
          <w:szCs w:val="22"/>
        </w:rPr>
      </w:pPr>
      <w:r>
        <w:rPr>
          <w:rFonts w:ascii="Arial" w:eastAsia="Arial" w:hAnsi="Arial" w:cs="Arial"/>
          <w:sz w:val="22"/>
          <w:szCs w:val="22"/>
        </w:rPr>
        <w:t>c</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eri</w:t>
      </w:r>
      <w:r>
        <w:rPr>
          <w:rFonts w:ascii="Arial" w:eastAsia="Arial" w:hAnsi="Arial" w:cs="Arial"/>
          <w:spacing w:val="-1"/>
          <w:sz w:val="22"/>
          <w:szCs w:val="22"/>
        </w:rPr>
        <w:t>o</w:t>
      </w:r>
      <w:r>
        <w:rPr>
          <w:rFonts w:ascii="Arial" w:eastAsia="Arial" w:hAnsi="Arial" w:cs="Arial"/>
          <w:sz w:val="22"/>
          <w:szCs w:val="22"/>
        </w:rPr>
        <w:t>n</w:t>
      </w:r>
      <w:r>
        <w:rPr>
          <w:rFonts w:ascii="Arial" w:eastAsia="Arial" w:hAnsi="Arial" w:cs="Arial"/>
          <w:spacing w:val="-2"/>
          <w:sz w:val="22"/>
          <w:szCs w:val="22"/>
        </w:rPr>
        <w:t>=</w:t>
      </w:r>
      <w:r>
        <w:rPr>
          <w:rFonts w:ascii="Arial" w:eastAsia="Arial" w:hAnsi="Arial" w:cs="Arial"/>
          <w:i/>
          <w:spacing w:val="1"/>
          <w:sz w:val="22"/>
          <w:szCs w:val="22"/>
        </w:rPr>
        <w:t>'</w:t>
      </w:r>
      <w:r>
        <w:rPr>
          <w:rFonts w:ascii="Arial" w:eastAsia="Arial" w:hAnsi="Arial" w:cs="Arial"/>
          <w:i/>
          <w:sz w:val="22"/>
          <w:szCs w:val="22"/>
        </w:rPr>
        <w:t>e</w:t>
      </w:r>
      <w:r>
        <w:rPr>
          <w:rFonts w:ascii="Arial" w:eastAsia="Arial" w:hAnsi="Arial" w:cs="Arial"/>
          <w:i/>
          <w:spacing w:val="-1"/>
          <w:sz w:val="22"/>
          <w:szCs w:val="22"/>
        </w:rPr>
        <w:t>nt</w:t>
      </w:r>
      <w:r>
        <w:rPr>
          <w:rFonts w:ascii="Arial" w:eastAsia="Arial" w:hAnsi="Arial" w:cs="Arial"/>
          <w:i/>
          <w:spacing w:val="1"/>
          <w:sz w:val="22"/>
          <w:szCs w:val="22"/>
        </w:rPr>
        <w:t>r</w:t>
      </w:r>
      <w:r>
        <w:rPr>
          <w:rFonts w:ascii="Arial" w:eastAsia="Arial" w:hAnsi="Arial" w:cs="Arial"/>
          <w:i/>
          <w:sz w:val="22"/>
          <w:szCs w:val="22"/>
        </w:rPr>
        <w:t>o</w:t>
      </w:r>
      <w:r>
        <w:rPr>
          <w:rFonts w:ascii="Arial" w:eastAsia="Arial" w:hAnsi="Arial" w:cs="Arial"/>
          <w:i/>
          <w:spacing w:val="-1"/>
          <w:sz w:val="22"/>
          <w:szCs w:val="22"/>
        </w:rPr>
        <w:t>p</w:t>
      </w:r>
      <w:r>
        <w:rPr>
          <w:rFonts w:ascii="Arial" w:eastAsia="Arial" w:hAnsi="Arial" w:cs="Arial"/>
          <w:i/>
          <w:spacing w:val="-2"/>
          <w:sz w:val="22"/>
          <w:szCs w:val="22"/>
        </w:rPr>
        <w:t>y</w:t>
      </w:r>
      <w:r>
        <w:rPr>
          <w:rFonts w:ascii="Arial" w:eastAsia="Arial" w:hAnsi="Arial" w:cs="Arial"/>
          <w:i/>
          <w:spacing w:val="1"/>
          <w:sz w:val="22"/>
          <w:szCs w:val="22"/>
        </w:rPr>
        <w:t>'</w:t>
      </w:r>
      <w:r>
        <w:rPr>
          <w:rFonts w:ascii="Arial" w:eastAsia="Arial" w:hAnsi="Arial" w:cs="Arial"/>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_</w:t>
      </w:r>
      <w:r>
        <w:rPr>
          <w:rFonts w:ascii="Arial" w:eastAsia="Arial" w:hAnsi="Arial" w:cs="Arial"/>
          <w:sz w:val="22"/>
          <w:szCs w:val="22"/>
        </w:rPr>
        <w:t>samp</w:t>
      </w:r>
      <w:r>
        <w:rPr>
          <w:rFonts w:ascii="Arial" w:eastAsia="Arial" w:hAnsi="Arial" w:cs="Arial"/>
          <w:spacing w:val="-1"/>
          <w:sz w:val="22"/>
          <w:szCs w:val="22"/>
        </w:rPr>
        <w:t>l</w:t>
      </w:r>
      <w:r>
        <w:rPr>
          <w:rFonts w:ascii="Arial" w:eastAsia="Arial" w:hAnsi="Arial" w:cs="Arial"/>
          <w:sz w:val="22"/>
          <w:szCs w:val="22"/>
        </w:rPr>
        <w:t>es</w:t>
      </w:r>
      <w:r>
        <w:rPr>
          <w:rFonts w:ascii="Arial" w:eastAsia="Arial" w:hAnsi="Arial" w:cs="Arial"/>
          <w:spacing w:val="-1"/>
          <w:sz w:val="22"/>
          <w:szCs w:val="22"/>
        </w:rPr>
        <w:t>_</w:t>
      </w:r>
      <w:r>
        <w:rPr>
          <w:rFonts w:ascii="Arial" w:eastAsia="Arial" w:hAnsi="Arial" w:cs="Arial"/>
          <w:sz w:val="22"/>
          <w:szCs w:val="22"/>
        </w:rPr>
        <w:t>sp</w:t>
      </w:r>
      <w:r>
        <w:rPr>
          <w:rFonts w:ascii="Arial" w:eastAsia="Arial" w:hAnsi="Arial" w:cs="Arial"/>
          <w:spacing w:val="-1"/>
          <w:sz w:val="22"/>
          <w:szCs w:val="22"/>
        </w:rPr>
        <w:t>li</w:t>
      </w:r>
      <w:r>
        <w:rPr>
          <w:rFonts w:ascii="Arial" w:eastAsia="Arial" w:hAnsi="Arial" w:cs="Arial"/>
          <w:spacing w:val="1"/>
          <w:sz w:val="22"/>
          <w:szCs w:val="22"/>
        </w:rPr>
        <w:t>t</w:t>
      </w:r>
      <w:r>
        <w:rPr>
          <w:rFonts w:ascii="Arial" w:eastAsia="Arial" w:hAnsi="Arial" w:cs="Arial"/>
          <w:spacing w:val="2"/>
          <w:sz w:val="22"/>
          <w:szCs w:val="22"/>
        </w:rPr>
        <w:t>=</w:t>
      </w:r>
      <w:r>
        <w:rPr>
          <w:rFonts w:ascii="Arial" w:eastAsia="Arial" w:hAnsi="Arial" w:cs="Arial"/>
          <w:sz w:val="22"/>
          <w:szCs w:val="22"/>
          <w:u w:val="single" w:color="000000"/>
        </w:rPr>
        <w:t>5</w:t>
      </w:r>
    </w:p>
    <w:p w:rsidR="00A37357" w:rsidRDefault="00A37357">
      <w:pPr>
        <w:spacing w:before="12" w:line="240" w:lineRule="exact"/>
        <w:rPr>
          <w:sz w:val="24"/>
          <w:szCs w:val="24"/>
        </w:rPr>
      </w:pPr>
    </w:p>
    <w:tbl>
      <w:tblPr>
        <w:tblW w:w="0" w:type="auto"/>
        <w:tblInd w:w="3188" w:type="dxa"/>
        <w:tblLayout w:type="fixed"/>
        <w:tblCellMar>
          <w:left w:w="0" w:type="dxa"/>
          <w:right w:w="0" w:type="dxa"/>
        </w:tblCellMar>
        <w:tblLook w:val="01E0" w:firstRow="1" w:lastRow="1" w:firstColumn="1" w:lastColumn="1" w:noHBand="0" w:noVBand="0"/>
      </w:tblPr>
      <w:tblGrid>
        <w:gridCol w:w="3402"/>
      </w:tblGrid>
      <w:tr w:rsidR="00A37357">
        <w:trPr>
          <w:trHeight w:hRule="exact" w:val="273"/>
        </w:trPr>
        <w:tc>
          <w:tcPr>
            <w:tcW w:w="3402" w:type="dxa"/>
            <w:tcBorders>
              <w:top w:val="nil"/>
              <w:left w:val="single" w:sz="8" w:space="0" w:color="B3CC82"/>
              <w:bottom w:val="nil"/>
              <w:right w:val="single" w:sz="8" w:space="0" w:color="B3CC82"/>
            </w:tcBorders>
            <w:shd w:val="clear" w:color="auto" w:fill="9BBA58"/>
          </w:tcPr>
          <w:p w:rsidR="00A37357" w:rsidRDefault="0047235E">
            <w:pPr>
              <w:spacing w:before="6"/>
              <w:ind w:left="97"/>
              <w:rPr>
                <w:rFonts w:ascii="Arial" w:eastAsia="Arial" w:hAnsi="Arial" w:cs="Arial"/>
                <w:sz w:val="22"/>
                <w:szCs w:val="22"/>
              </w:rPr>
            </w:pPr>
            <w:r>
              <w:rPr>
                <w:rFonts w:ascii="Arial" w:eastAsia="Arial" w:hAnsi="Arial" w:cs="Arial"/>
                <w:b/>
                <w:spacing w:val="1"/>
                <w:sz w:val="22"/>
                <w:szCs w:val="22"/>
              </w:rPr>
              <w:t>M</w:t>
            </w:r>
            <w:r>
              <w:rPr>
                <w:rFonts w:ascii="Arial" w:eastAsia="Arial" w:hAnsi="Arial" w:cs="Arial"/>
                <w:b/>
                <w:sz w:val="22"/>
                <w:szCs w:val="22"/>
              </w:rPr>
              <w:t>ax</w:t>
            </w:r>
            <w:r>
              <w:rPr>
                <w:rFonts w:ascii="Arial" w:eastAsia="Arial" w:hAnsi="Arial" w:cs="Arial"/>
                <w:b/>
                <w:spacing w:val="1"/>
                <w:sz w:val="22"/>
                <w:szCs w:val="22"/>
              </w:rPr>
              <w:t xml:space="preserve"> </w:t>
            </w:r>
            <w:r>
              <w:rPr>
                <w:rFonts w:ascii="Arial" w:eastAsia="Arial" w:hAnsi="Arial" w:cs="Arial"/>
                <w:b/>
                <w:spacing w:val="-1"/>
                <w:sz w:val="22"/>
                <w:szCs w:val="22"/>
              </w:rPr>
              <w:t>D</w:t>
            </w:r>
            <w:r>
              <w:rPr>
                <w:rFonts w:ascii="Arial" w:eastAsia="Arial" w:hAnsi="Arial" w:cs="Arial"/>
                <w:b/>
                <w:sz w:val="22"/>
                <w:szCs w:val="22"/>
              </w:rPr>
              <w:t>e</w:t>
            </w:r>
            <w:r>
              <w:rPr>
                <w:rFonts w:ascii="Arial" w:eastAsia="Arial" w:hAnsi="Arial" w:cs="Arial"/>
                <w:b/>
                <w:spacing w:val="-1"/>
                <w:sz w:val="22"/>
                <w:szCs w:val="22"/>
              </w:rPr>
              <w:t>p</w:t>
            </w:r>
            <w:r>
              <w:rPr>
                <w:rFonts w:ascii="Arial" w:eastAsia="Arial" w:hAnsi="Arial" w:cs="Arial"/>
                <w:b/>
                <w:spacing w:val="1"/>
                <w:sz w:val="22"/>
                <w:szCs w:val="22"/>
              </w:rPr>
              <w:t>t</w:t>
            </w:r>
            <w:r>
              <w:rPr>
                <w:rFonts w:ascii="Arial" w:eastAsia="Arial" w:hAnsi="Arial" w:cs="Arial"/>
                <w:b/>
                <w:sz w:val="22"/>
                <w:szCs w:val="22"/>
              </w:rPr>
              <w:t xml:space="preserve">h  </w:t>
            </w:r>
            <w:r>
              <w:rPr>
                <w:rFonts w:ascii="Arial" w:eastAsia="Arial" w:hAnsi="Arial" w:cs="Arial"/>
                <w:b/>
                <w:spacing w:val="31"/>
                <w:sz w:val="22"/>
                <w:szCs w:val="22"/>
              </w:rPr>
              <w:t xml:space="preserve"> </w:t>
            </w:r>
            <w:r>
              <w:rPr>
                <w:rFonts w:ascii="Arial" w:eastAsia="Arial" w:hAnsi="Arial" w:cs="Arial"/>
                <w:b/>
                <w:spacing w:val="-1"/>
                <w:sz w:val="22"/>
                <w:szCs w:val="22"/>
              </w:rPr>
              <w:t>P</w:t>
            </w:r>
            <w:r>
              <w:rPr>
                <w:rFonts w:ascii="Arial" w:eastAsia="Arial" w:hAnsi="Arial" w:cs="Arial"/>
                <w:b/>
                <w:sz w:val="22"/>
                <w:szCs w:val="22"/>
              </w:rPr>
              <w:t>rec</w:t>
            </w:r>
            <w:r>
              <w:rPr>
                <w:rFonts w:ascii="Arial" w:eastAsia="Arial" w:hAnsi="Arial" w:cs="Arial"/>
                <w:b/>
                <w:spacing w:val="1"/>
                <w:sz w:val="22"/>
                <w:szCs w:val="22"/>
              </w:rPr>
              <w:t>i</w:t>
            </w:r>
            <w:r>
              <w:rPr>
                <w:rFonts w:ascii="Arial" w:eastAsia="Arial" w:hAnsi="Arial" w:cs="Arial"/>
                <w:b/>
                <w:sz w:val="22"/>
                <w:szCs w:val="22"/>
              </w:rPr>
              <w:t xml:space="preserve">sion  </w:t>
            </w:r>
            <w:r>
              <w:rPr>
                <w:rFonts w:ascii="Arial" w:eastAsia="Arial" w:hAnsi="Arial" w:cs="Arial"/>
                <w:b/>
                <w:spacing w:val="31"/>
                <w:sz w:val="22"/>
                <w:szCs w:val="22"/>
              </w:rPr>
              <w:t xml:space="preserve"> </w:t>
            </w:r>
            <w:r>
              <w:rPr>
                <w:rFonts w:ascii="Arial" w:eastAsia="Arial" w:hAnsi="Arial" w:cs="Arial"/>
                <w:b/>
                <w:spacing w:val="-1"/>
                <w:sz w:val="22"/>
                <w:szCs w:val="22"/>
              </w:rPr>
              <w:t>R</w:t>
            </w:r>
            <w:r>
              <w:rPr>
                <w:rFonts w:ascii="Arial" w:eastAsia="Arial" w:hAnsi="Arial" w:cs="Arial"/>
                <w:b/>
                <w:sz w:val="22"/>
                <w:szCs w:val="22"/>
              </w:rPr>
              <w:t>e</w:t>
            </w:r>
            <w:r>
              <w:rPr>
                <w:rFonts w:ascii="Arial" w:eastAsia="Arial" w:hAnsi="Arial" w:cs="Arial"/>
                <w:b/>
                <w:spacing w:val="-1"/>
                <w:sz w:val="22"/>
                <w:szCs w:val="22"/>
              </w:rPr>
              <w:t>c</w:t>
            </w:r>
            <w:r>
              <w:rPr>
                <w:rFonts w:ascii="Arial" w:eastAsia="Arial" w:hAnsi="Arial" w:cs="Arial"/>
                <w:b/>
                <w:sz w:val="22"/>
                <w:szCs w:val="22"/>
              </w:rPr>
              <w:t>all</w:t>
            </w:r>
          </w:p>
        </w:tc>
      </w:tr>
      <w:tr w:rsidR="00A37357">
        <w:trPr>
          <w:trHeight w:hRule="exact" w:val="264"/>
        </w:trPr>
        <w:tc>
          <w:tcPr>
            <w:tcW w:w="3402" w:type="dxa"/>
            <w:tcBorders>
              <w:top w:val="nil"/>
              <w:left w:val="single" w:sz="8" w:space="0" w:color="B3CC82"/>
              <w:bottom w:val="nil"/>
              <w:right w:val="single" w:sz="8" w:space="0" w:color="B3CC82"/>
            </w:tcBorders>
            <w:shd w:val="clear" w:color="auto" w:fill="E6EDD4"/>
          </w:tcPr>
          <w:p w:rsidR="00A37357" w:rsidRDefault="0047235E">
            <w:pPr>
              <w:spacing w:before="7"/>
              <w:ind w:left="97"/>
              <w:rPr>
                <w:rFonts w:ascii="Arial" w:eastAsia="Arial" w:hAnsi="Arial" w:cs="Arial"/>
                <w:sz w:val="22"/>
                <w:szCs w:val="22"/>
              </w:rPr>
            </w:pPr>
            <w:r>
              <w:rPr>
                <w:rFonts w:ascii="Arial" w:eastAsia="Arial" w:hAnsi="Arial" w:cs="Arial"/>
                <w:sz w:val="22"/>
                <w:szCs w:val="22"/>
              </w:rPr>
              <w:t xml:space="preserve">100              </w:t>
            </w:r>
            <w:r>
              <w:rPr>
                <w:rFonts w:ascii="Arial" w:eastAsia="Arial" w:hAnsi="Arial" w:cs="Arial"/>
                <w:spacing w:val="48"/>
                <w:sz w:val="22"/>
                <w:szCs w:val="22"/>
              </w:rPr>
              <w:t xml:space="preserve"> </w:t>
            </w:r>
            <w:r>
              <w:rPr>
                <w:rFonts w:ascii="Arial" w:eastAsia="Arial" w:hAnsi="Arial" w:cs="Arial"/>
                <w:sz w:val="22"/>
                <w:szCs w:val="22"/>
              </w:rPr>
              <w:t xml:space="preserve">0.38           </w:t>
            </w:r>
            <w:r>
              <w:rPr>
                <w:rFonts w:ascii="Arial" w:eastAsia="Arial" w:hAnsi="Arial" w:cs="Arial"/>
                <w:spacing w:val="46"/>
                <w:sz w:val="22"/>
                <w:szCs w:val="22"/>
              </w:rPr>
              <w:t xml:space="preserve"> </w:t>
            </w:r>
            <w:r>
              <w:rPr>
                <w:rFonts w:ascii="Arial" w:eastAsia="Arial" w:hAnsi="Arial" w:cs="Arial"/>
                <w:sz w:val="22"/>
                <w:szCs w:val="22"/>
              </w:rPr>
              <w:t>0.34</w:t>
            </w:r>
          </w:p>
        </w:tc>
      </w:tr>
      <w:tr w:rsidR="00A37357">
        <w:trPr>
          <w:trHeight w:hRule="exact" w:val="293"/>
        </w:trPr>
        <w:tc>
          <w:tcPr>
            <w:tcW w:w="3402" w:type="dxa"/>
            <w:tcBorders>
              <w:top w:val="nil"/>
              <w:left w:val="single" w:sz="8" w:space="0" w:color="B3CC82"/>
              <w:bottom w:val="nil"/>
              <w:right w:val="single" w:sz="8" w:space="0" w:color="B3CC82"/>
            </w:tcBorders>
          </w:tcPr>
          <w:p w:rsidR="00A37357" w:rsidRDefault="0047235E">
            <w:pPr>
              <w:spacing w:before="17"/>
              <w:ind w:left="97"/>
              <w:rPr>
                <w:rFonts w:ascii="Arial" w:eastAsia="Arial" w:hAnsi="Arial" w:cs="Arial"/>
                <w:sz w:val="22"/>
                <w:szCs w:val="22"/>
              </w:rPr>
            </w:pPr>
            <w:r>
              <w:rPr>
                <w:rFonts w:ascii="Arial" w:eastAsia="Arial" w:hAnsi="Arial" w:cs="Arial"/>
                <w:sz w:val="22"/>
                <w:szCs w:val="22"/>
              </w:rPr>
              <w:t>200</w:t>
            </w:r>
            <w:r>
              <w:rPr>
                <w:rFonts w:ascii="Arial" w:eastAsia="Arial" w:hAnsi="Arial" w:cs="Arial"/>
                <w:sz w:val="22"/>
                <w:szCs w:val="22"/>
              </w:rPr>
              <w:t xml:space="preserve">              </w:t>
            </w:r>
            <w:r>
              <w:rPr>
                <w:rFonts w:ascii="Arial" w:eastAsia="Arial" w:hAnsi="Arial" w:cs="Arial"/>
                <w:spacing w:val="48"/>
                <w:sz w:val="22"/>
                <w:szCs w:val="22"/>
              </w:rPr>
              <w:t xml:space="preserve"> </w:t>
            </w:r>
            <w:r>
              <w:rPr>
                <w:rFonts w:ascii="Arial" w:eastAsia="Arial" w:hAnsi="Arial" w:cs="Arial"/>
                <w:sz w:val="22"/>
                <w:szCs w:val="22"/>
              </w:rPr>
              <w:t xml:space="preserve">0.39           </w:t>
            </w:r>
            <w:r>
              <w:rPr>
                <w:rFonts w:ascii="Arial" w:eastAsia="Arial" w:hAnsi="Arial" w:cs="Arial"/>
                <w:spacing w:val="46"/>
                <w:sz w:val="22"/>
                <w:szCs w:val="22"/>
              </w:rPr>
              <w:t xml:space="preserve"> </w:t>
            </w:r>
            <w:r>
              <w:rPr>
                <w:rFonts w:ascii="Arial" w:eastAsia="Arial" w:hAnsi="Arial" w:cs="Arial"/>
                <w:sz w:val="22"/>
                <w:szCs w:val="22"/>
              </w:rPr>
              <w:t>0.34</w:t>
            </w:r>
          </w:p>
        </w:tc>
      </w:tr>
      <w:tr w:rsidR="00A37357">
        <w:trPr>
          <w:trHeight w:hRule="exact" w:val="252"/>
        </w:trPr>
        <w:tc>
          <w:tcPr>
            <w:tcW w:w="3402" w:type="dxa"/>
            <w:tcBorders>
              <w:top w:val="nil"/>
              <w:left w:val="single" w:sz="8" w:space="0" w:color="B3CC82"/>
              <w:bottom w:val="nil"/>
              <w:right w:val="single" w:sz="8" w:space="0" w:color="B3CC82"/>
            </w:tcBorders>
            <w:shd w:val="clear" w:color="auto" w:fill="E6EDD4"/>
          </w:tcPr>
          <w:p w:rsidR="00A37357" w:rsidRDefault="0047235E">
            <w:pPr>
              <w:spacing w:line="240" w:lineRule="exact"/>
              <w:ind w:left="97"/>
              <w:rPr>
                <w:rFonts w:ascii="Arial" w:eastAsia="Arial" w:hAnsi="Arial" w:cs="Arial"/>
                <w:sz w:val="22"/>
                <w:szCs w:val="22"/>
              </w:rPr>
            </w:pPr>
            <w:r>
              <w:rPr>
                <w:rFonts w:ascii="Arial" w:eastAsia="Arial" w:hAnsi="Arial" w:cs="Arial"/>
                <w:sz w:val="22"/>
                <w:szCs w:val="22"/>
              </w:rPr>
              <w:t xml:space="preserve">300              </w:t>
            </w:r>
            <w:r>
              <w:rPr>
                <w:rFonts w:ascii="Arial" w:eastAsia="Arial" w:hAnsi="Arial" w:cs="Arial"/>
                <w:spacing w:val="48"/>
                <w:sz w:val="22"/>
                <w:szCs w:val="22"/>
              </w:rPr>
              <w:t xml:space="preserve"> </w:t>
            </w:r>
            <w:r>
              <w:rPr>
                <w:rFonts w:ascii="Arial" w:eastAsia="Arial" w:hAnsi="Arial" w:cs="Arial"/>
                <w:sz w:val="22"/>
                <w:szCs w:val="22"/>
              </w:rPr>
              <w:t xml:space="preserve">0.39           </w:t>
            </w:r>
            <w:r>
              <w:rPr>
                <w:rFonts w:ascii="Arial" w:eastAsia="Arial" w:hAnsi="Arial" w:cs="Arial"/>
                <w:spacing w:val="46"/>
                <w:sz w:val="22"/>
                <w:szCs w:val="22"/>
              </w:rPr>
              <w:t xml:space="preserve"> </w:t>
            </w:r>
            <w:r>
              <w:rPr>
                <w:rFonts w:ascii="Arial" w:eastAsia="Arial" w:hAnsi="Arial" w:cs="Arial"/>
                <w:sz w:val="22"/>
                <w:szCs w:val="22"/>
              </w:rPr>
              <w:t>0.34</w:t>
            </w:r>
          </w:p>
        </w:tc>
      </w:tr>
      <w:tr w:rsidR="00A37357">
        <w:trPr>
          <w:trHeight w:hRule="exact" w:val="293"/>
        </w:trPr>
        <w:tc>
          <w:tcPr>
            <w:tcW w:w="3402" w:type="dxa"/>
            <w:tcBorders>
              <w:top w:val="nil"/>
              <w:left w:val="single" w:sz="8" w:space="0" w:color="B3CC82"/>
              <w:bottom w:val="nil"/>
              <w:right w:val="single" w:sz="8" w:space="0" w:color="B3CC82"/>
            </w:tcBorders>
          </w:tcPr>
          <w:p w:rsidR="00A37357" w:rsidRDefault="0047235E">
            <w:pPr>
              <w:spacing w:before="19"/>
              <w:ind w:left="97"/>
              <w:rPr>
                <w:rFonts w:ascii="Arial" w:eastAsia="Arial" w:hAnsi="Arial" w:cs="Arial"/>
                <w:sz w:val="22"/>
                <w:szCs w:val="22"/>
              </w:rPr>
            </w:pPr>
            <w:r>
              <w:rPr>
                <w:rFonts w:ascii="Arial" w:eastAsia="Arial" w:hAnsi="Arial" w:cs="Arial"/>
                <w:sz w:val="22"/>
                <w:szCs w:val="22"/>
              </w:rPr>
              <w:t xml:space="preserve">400              </w:t>
            </w:r>
            <w:r>
              <w:rPr>
                <w:rFonts w:ascii="Arial" w:eastAsia="Arial" w:hAnsi="Arial" w:cs="Arial"/>
                <w:spacing w:val="48"/>
                <w:sz w:val="22"/>
                <w:szCs w:val="22"/>
              </w:rPr>
              <w:t xml:space="preserve"> </w:t>
            </w:r>
            <w:r>
              <w:rPr>
                <w:rFonts w:ascii="Arial" w:eastAsia="Arial" w:hAnsi="Arial" w:cs="Arial"/>
                <w:sz w:val="22"/>
                <w:szCs w:val="22"/>
              </w:rPr>
              <w:t xml:space="preserve">0.38           </w:t>
            </w:r>
            <w:r>
              <w:rPr>
                <w:rFonts w:ascii="Arial" w:eastAsia="Arial" w:hAnsi="Arial" w:cs="Arial"/>
                <w:spacing w:val="46"/>
                <w:sz w:val="22"/>
                <w:szCs w:val="22"/>
              </w:rPr>
              <w:t xml:space="preserve"> </w:t>
            </w:r>
            <w:r>
              <w:rPr>
                <w:rFonts w:ascii="Arial" w:eastAsia="Arial" w:hAnsi="Arial" w:cs="Arial"/>
                <w:sz w:val="22"/>
                <w:szCs w:val="22"/>
              </w:rPr>
              <w:t>0.34</w:t>
            </w:r>
          </w:p>
        </w:tc>
      </w:tr>
      <w:tr w:rsidR="00A37357">
        <w:trPr>
          <w:trHeight w:hRule="exact" w:val="254"/>
        </w:trPr>
        <w:tc>
          <w:tcPr>
            <w:tcW w:w="3402" w:type="dxa"/>
            <w:tcBorders>
              <w:top w:val="nil"/>
              <w:left w:val="single" w:sz="8" w:space="0" w:color="B3CC82"/>
              <w:bottom w:val="nil"/>
              <w:right w:val="single" w:sz="8" w:space="0" w:color="B3CC82"/>
            </w:tcBorders>
            <w:shd w:val="clear" w:color="auto" w:fill="E6EDD4"/>
          </w:tcPr>
          <w:p w:rsidR="00A37357" w:rsidRDefault="0047235E">
            <w:pPr>
              <w:spacing w:line="240" w:lineRule="exact"/>
              <w:ind w:left="97"/>
              <w:rPr>
                <w:rFonts w:ascii="Arial" w:eastAsia="Arial" w:hAnsi="Arial" w:cs="Arial"/>
                <w:sz w:val="22"/>
                <w:szCs w:val="22"/>
              </w:rPr>
            </w:pPr>
            <w:r>
              <w:rPr>
                <w:rFonts w:ascii="Arial" w:eastAsia="Arial" w:hAnsi="Arial" w:cs="Arial"/>
                <w:color w:val="00AF50"/>
                <w:spacing w:val="-1"/>
                <w:sz w:val="22"/>
                <w:szCs w:val="22"/>
              </w:rPr>
              <w:t>N</w:t>
            </w:r>
            <w:r>
              <w:rPr>
                <w:rFonts w:ascii="Arial" w:eastAsia="Arial" w:hAnsi="Arial" w:cs="Arial"/>
                <w:color w:val="00AF50"/>
                <w:sz w:val="22"/>
                <w:szCs w:val="22"/>
              </w:rPr>
              <w:t>o</w:t>
            </w:r>
            <w:r>
              <w:rPr>
                <w:rFonts w:ascii="Arial" w:eastAsia="Arial" w:hAnsi="Arial" w:cs="Arial"/>
                <w:color w:val="00AF50"/>
                <w:spacing w:val="-1"/>
                <w:sz w:val="22"/>
                <w:szCs w:val="22"/>
              </w:rPr>
              <w:t>n</w:t>
            </w:r>
            <w:r>
              <w:rPr>
                <w:rFonts w:ascii="Arial" w:eastAsia="Arial" w:hAnsi="Arial" w:cs="Arial"/>
                <w:color w:val="00AF50"/>
                <w:sz w:val="22"/>
                <w:szCs w:val="22"/>
              </w:rPr>
              <w:t xml:space="preserve">e            </w:t>
            </w:r>
            <w:r>
              <w:rPr>
                <w:rFonts w:ascii="Arial" w:eastAsia="Arial" w:hAnsi="Arial" w:cs="Arial"/>
                <w:color w:val="00AF50"/>
                <w:spacing w:val="12"/>
                <w:sz w:val="22"/>
                <w:szCs w:val="22"/>
              </w:rPr>
              <w:t xml:space="preserve"> </w:t>
            </w:r>
            <w:r>
              <w:rPr>
                <w:rFonts w:ascii="Arial" w:eastAsia="Arial" w:hAnsi="Arial" w:cs="Arial"/>
                <w:color w:val="00AF50"/>
                <w:sz w:val="22"/>
                <w:szCs w:val="22"/>
              </w:rPr>
              <w:t xml:space="preserve">0.38           </w:t>
            </w:r>
            <w:r>
              <w:rPr>
                <w:rFonts w:ascii="Arial" w:eastAsia="Arial" w:hAnsi="Arial" w:cs="Arial"/>
                <w:color w:val="00AF50"/>
                <w:spacing w:val="46"/>
                <w:sz w:val="22"/>
                <w:szCs w:val="22"/>
              </w:rPr>
              <w:t xml:space="preserve"> </w:t>
            </w:r>
            <w:r>
              <w:rPr>
                <w:rFonts w:ascii="Arial" w:eastAsia="Arial" w:hAnsi="Arial" w:cs="Arial"/>
                <w:color w:val="00AF50"/>
                <w:sz w:val="22"/>
                <w:szCs w:val="22"/>
              </w:rPr>
              <w:t>0.34</w:t>
            </w:r>
          </w:p>
        </w:tc>
      </w:tr>
    </w:tbl>
    <w:p w:rsidR="00A37357" w:rsidRDefault="00A37357">
      <w:pPr>
        <w:sectPr w:rsidR="00A37357">
          <w:headerReference w:type="default" r:id="rId30"/>
          <w:pgSz w:w="12240" w:h="15840"/>
          <w:pgMar w:top="1360" w:right="1220" w:bottom="280" w:left="1220" w:header="0" w:footer="0" w:gutter="0"/>
          <w:cols w:space="720"/>
        </w:sectPr>
      </w:pPr>
    </w:p>
    <w:p w:rsidR="00A37357" w:rsidRDefault="0047235E">
      <w:pPr>
        <w:spacing w:before="59"/>
        <w:ind w:left="646" w:right="607" w:hanging="2"/>
        <w:jc w:val="center"/>
        <w:rPr>
          <w:rFonts w:ascii="Calibri" w:eastAsia="Calibri" w:hAnsi="Calibri" w:cs="Calibri"/>
          <w:sz w:val="18"/>
          <w:szCs w:val="18"/>
        </w:rPr>
      </w:pPr>
      <w:r>
        <w:rPr>
          <w:rFonts w:ascii="Calibri" w:eastAsia="Calibri" w:hAnsi="Calibri" w:cs="Calibri"/>
          <w:b/>
          <w:color w:val="4F81BC"/>
          <w:sz w:val="18"/>
          <w:szCs w:val="18"/>
        </w:rPr>
        <w:lastRenderedPageBreak/>
        <w:t>Ta</w:t>
      </w:r>
      <w:r>
        <w:rPr>
          <w:rFonts w:ascii="Calibri" w:eastAsia="Calibri" w:hAnsi="Calibri" w:cs="Calibri"/>
          <w:b/>
          <w:color w:val="4F81BC"/>
          <w:spacing w:val="-1"/>
          <w:sz w:val="18"/>
          <w:szCs w:val="18"/>
        </w:rPr>
        <w:t>bl</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3</w:t>
      </w:r>
      <w:r>
        <w:rPr>
          <w:rFonts w:ascii="Calibri" w:eastAsia="Calibri" w:hAnsi="Calibri" w:cs="Calibri"/>
          <w:b/>
          <w:color w:val="4F81BC"/>
          <w:sz w:val="18"/>
          <w:szCs w:val="18"/>
        </w:rPr>
        <w:t xml:space="preserve">. </w:t>
      </w:r>
      <w:r>
        <w:rPr>
          <w:rFonts w:ascii="Calibri" w:eastAsia="Calibri" w:hAnsi="Calibri" w:cs="Calibri"/>
          <w:b/>
          <w:color w:val="4F81BC"/>
          <w:spacing w:val="-1"/>
          <w:sz w:val="18"/>
          <w:szCs w:val="18"/>
        </w:rPr>
        <w:t>Si</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ul</w:t>
      </w:r>
      <w:r>
        <w:rPr>
          <w:rFonts w:ascii="Calibri" w:eastAsia="Calibri" w:hAnsi="Calibri" w:cs="Calibri"/>
          <w:b/>
          <w:color w:val="4F81BC"/>
          <w:sz w:val="18"/>
          <w:szCs w:val="18"/>
        </w:rPr>
        <w:t>a</w:t>
      </w:r>
      <w:r>
        <w:rPr>
          <w:rFonts w:ascii="Calibri" w:eastAsia="Calibri" w:hAnsi="Calibri" w:cs="Calibri"/>
          <w:b/>
          <w:color w:val="4F81BC"/>
          <w:spacing w:val="2"/>
          <w:sz w:val="18"/>
          <w:szCs w:val="18"/>
        </w:rPr>
        <w:t>t</w:t>
      </w:r>
      <w:r>
        <w:rPr>
          <w:rFonts w:ascii="Calibri" w:eastAsia="Calibri" w:hAnsi="Calibri" w:cs="Calibri"/>
          <w:b/>
          <w:color w:val="4F81BC"/>
          <w:spacing w:val="-1"/>
          <w:sz w:val="18"/>
          <w:szCs w:val="18"/>
        </w:rPr>
        <w:t>ion</w:t>
      </w:r>
      <w:r>
        <w:rPr>
          <w:rFonts w:ascii="Calibri" w:eastAsia="Calibri" w:hAnsi="Calibri" w:cs="Calibri"/>
          <w:b/>
          <w:color w:val="4F81BC"/>
          <w:sz w:val="18"/>
          <w:szCs w:val="18"/>
        </w:rPr>
        <w:t xml:space="preserve">s </w:t>
      </w:r>
      <w:r>
        <w:rPr>
          <w:rFonts w:ascii="Calibri" w:eastAsia="Calibri" w:hAnsi="Calibri" w:cs="Calibri"/>
          <w:b/>
          <w:color w:val="4F81BC"/>
          <w:spacing w:val="2"/>
          <w:sz w:val="18"/>
          <w:szCs w:val="18"/>
        </w:rPr>
        <w:t>c</w:t>
      </w:r>
      <w:r>
        <w:rPr>
          <w:rFonts w:ascii="Calibri" w:eastAsia="Calibri" w:hAnsi="Calibri" w:cs="Calibri"/>
          <w:b/>
          <w:color w:val="4F81BC"/>
          <w:spacing w:val="-1"/>
          <w:sz w:val="18"/>
          <w:szCs w:val="18"/>
        </w:rPr>
        <w:t>ond</w:t>
      </w:r>
      <w:r>
        <w:rPr>
          <w:rFonts w:ascii="Calibri" w:eastAsia="Calibri" w:hAnsi="Calibri" w:cs="Calibri"/>
          <w:b/>
          <w:color w:val="4F81BC"/>
          <w:spacing w:val="2"/>
          <w:sz w:val="18"/>
          <w:szCs w:val="18"/>
        </w:rPr>
        <w:t>u</w:t>
      </w:r>
      <w:r>
        <w:rPr>
          <w:rFonts w:ascii="Calibri" w:eastAsia="Calibri" w:hAnsi="Calibri" w:cs="Calibri"/>
          <w:b/>
          <w:color w:val="4F81BC"/>
          <w:spacing w:val="-1"/>
          <w:sz w:val="18"/>
          <w:szCs w:val="18"/>
        </w:rPr>
        <w:t>c</w:t>
      </w:r>
      <w:r>
        <w:rPr>
          <w:rFonts w:ascii="Calibri" w:eastAsia="Calibri" w:hAnsi="Calibri" w:cs="Calibri"/>
          <w:b/>
          <w:color w:val="4F81BC"/>
          <w:sz w:val="18"/>
          <w:szCs w:val="18"/>
        </w:rPr>
        <w:t>ted</w:t>
      </w:r>
      <w:r>
        <w:rPr>
          <w:rFonts w:ascii="Calibri" w:eastAsia="Calibri" w:hAnsi="Calibri" w:cs="Calibri"/>
          <w:b/>
          <w:color w:val="4F81BC"/>
          <w:spacing w:val="2"/>
          <w:sz w:val="18"/>
          <w:szCs w:val="18"/>
        </w:rPr>
        <w:t xml:space="preserve"> </w:t>
      </w:r>
      <w:r>
        <w:rPr>
          <w:rFonts w:ascii="Calibri" w:eastAsia="Calibri" w:hAnsi="Calibri" w:cs="Calibri"/>
          <w:b/>
          <w:color w:val="4F81BC"/>
          <w:sz w:val="18"/>
          <w:szCs w:val="18"/>
        </w:rPr>
        <w:t>w</w:t>
      </w:r>
      <w:r>
        <w:rPr>
          <w:rFonts w:ascii="Calibri" w:eastAsia="Calibri" w:hAnsi="Calibri" w:cs="Calibri"/>
          <w:b/>
          <w:color w:val="4F81BC"/>
          <w:spacing w:val="-1"/>
          <w:sz w:val="18"/>
          <w:szCs w:val="18"/>
        </w:rPr>
        <w:t>i</w:t>
      </w:r>
      <w:r>
        <w:rPr>
          <w:rFonts w:ascii="Calibri" w:eastAsia="Calibri" w:hAnsi="Calibri" w:cs="Calibri"/>
          <w:b/>
          <w:color w:val="4F81BC"/>
          <w:sz w:val="18"/>
          <w:szCs w:val="18"/>
        </w:rPr>
        <w:t>th</w:t>
      </w:r>
      <w:r>
        <w:rPr>
          <w:rFonts w:ascii="Calibri" w:eastAsia="Calibri" w:hAnsi="Calibri" w:cs="Calibri"/>
          <w:b/>
          <w:color w:val="4F81BC"/>
          <w:spacing w:val="1"/>
          <w:sz w:val="18"/>
          <w:szCs w:val="18"/>
        </w:rPr>
        <w:t xml:space="preserve"> </w:t>
      </w:r>
      <w:proofErr w:type="gramStart"/>
      <w:r>
        <w:rPr>
          <w:rFonts w:ascii="Calibri" w:eastAsia="Calibri" w:hAnsi="Calibri" w:cs="Calibri"/>
          <w:b/>
          <w:color w:val="4F81BC"/>
          <w:spacing w:val="-1"/>
          <w:sz w:val="18"/>
          <w:szCs w:val="18"/>
        </w:rPr>
        <w:t>D</w:t>
      </w:r>
      <w:r>
        <w:rPr>
          <w:rFonts w:ascii="Calibri" w:eastAsia="Calibri" w:hAnsi="Calibri" w:cs="Calibri"/>
          <w:b/>
          <w:color w:val="4F81BC"/>
          <w:sz w:val="18"/>
          <w:szCs w:val="18"/>
        </w:rPr>
        <w:t>e</w:t>
      </w:r>
      <w:r>
        <w:rPr>
          <w:rFonts w:ascii="Calibri" w:eastAsia="Calibri" w:hAnsi="Calibri" w:cs="Calibri"/>
          <w:b/>
          <w:color w:val="4F81BC"/>
          <w:spacing w:val="-1"/>
          <w:sz w:val="18"/>
          <w:szCs w:val="18"/>
        </w:rPr>
        <w:t>ci</w:t>
      </w:r>
      <w:r>
        <w:rPr>
          <w:rFonts w:ascii="Calibri" w:eastAsia="Calibri" w:hAnsi="Calibri" w:cs="Calibri"/>
          <w:b/>
          <w:color w:val="4F81BC"/>
          <w:spacing w:val="2"/>
          <w:sz w:val="18"/>
          <w:szCs w:val="18"/>
        </w:rPr>
        <w:t>s</w:t>
      </w:r>
      <w:r>
        <w:rPr>
          <w:rFonts w:ascii="Calibri" w:eastAsia="Calibri" w:hAnsi="Calibri" w:cs="Calibri"/>
          <w:b/>
          <w:color w:val="4F81BC"/>
          <w:spacing w:val="-1"/>
          <w:sz w:val="18"/>
          <w:szCs w:val="18"/>
        </w:rPr>
        <w:t>ion</w:t>
      </w:r>
      <w:r>
        <w:rPr>
          <w:rFonts w:ascii="Calibri" w:eastAsia="Calibri" w:hAnsi="Calibri" w:cs="Calibri"/>
          <w:b/>
          <w:color w:val="4F81BC"/>
          <w:sz w:val="18"/>
          <w:szCs w:val="18"/>
        </w:rPr>
        <w:t>TreeC</w:t>
      </w:r>
      <w:r>
        <w:rPr>
          <w:rFonts w:ascii="Calibri" w:eastAsia="Calibri" w:hAnsi="Calibri" w:cs="Calibri"/>
          <w:b/>
          <w:color w:val="4F81BC"/>
          <w:spacing w:val="-1"/>
          <w:sz w:val="18"/>
          <w:szCs w:val="18"/>
        </w:rPr>
        <w:t>l</w:t>
      </w:r>
      <w:r>
        <w:rPr>
          <w:rFonts w:ascii="Calibri" w:eastAsia="Calibri" w:hAnsi="Calibri" w:cs="Calibri"/>
          <w:b/>
          <w:color w:val="4F81BC"/>
          <w:sz w:val="18"/>
          <w:szCs w:val="18"/>
        </w:rPr>
        <w:t>ass</w:t>
      </w:r>
      <w:r>
        <w:rPr>
          <w:rFonts w:ascii="Calibri" w:eastAsia="Calibri" w:hAnsi="Calibri" w:cs="Calibri"/>
          <w:b/>
          <w:color w:val="4F81BC"/>
          <w:spacing w:val="-1"/>
          <w:sz w:val="18"/>
          <w:szCs w:val="18"/>
        </w:rPr>
        <w:t>i</w:t>
      </w:r>
      <w:r>
        <w:rPr>
          <w:rFonts w:ascii="Calibri" w:eastAsia="Calibri" w:hAnsi="Calibri" w:cs="Calibri"/>
          <w:b/>
          <w:color w:val="4F81BC"/>
          <w:sz w:val="18"/>
          <w:szCs w:val="18"/>
        </w:rPr>
        <w:t>f</w:t>
      </w:r>
      <w:r>
        <w:rPr>
          <w:rFonts w:ascii="Calibri" w:eastAsia="Calibri" w:hAnsi="Calibri" w:cs="Calibri"/>
          <w:b/>
          <w:color w:val="4F81BC"/>
          <w:spacing w:val="-1"/>
          <w:sz w:val="18"/>
          <w:szCs w:val="18"/>
        </w:rPr>
        <w:t>i</w:t>
      </w:r>
      <w:r>
        <w:rPr>
          <w:rFonts w:ascii="Calibri" w:eastAsia="Calibri" w:hAnsi="Calibri" w:cs="Calibri"/>
          <w:b/>
          <w:color w:val="4F81BC"/>
          <w:sz w:val="18"/>
          <w:szCs w:val="18"/>
        </w:rPr>
        <w:t>e</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w:t>
      </w:r>
      <w:proofErr w:type="gramEnd"/>
      <w:r>
        <w:rPr>
          <w:rFonts w:ascii="Calibri" w:eastAsia="Calibri" w:hAnsi="Calibri" w:cs="Calibri"/>
          <w:b/>
          <w:color w:val="4F81BC"/>
          <w:spacing w:val="1"/>
          <w:sz w:val="18"/>
          <w:szCs w:val="18"/>
        </w:rPr>
        <w:t>c</w:t>
      </w:r>
      <w:r>
        <w:rPr>
          <w:rFonts w:ascii="Calibri" w:eastAsia="Calibri" w:hAnsi="Calibri" w:cs="Calibri"/>
          <w:b/>
          <w:color w:val="4F81BC"/>
          <w:spacing w:val="-1"/>
          <w:sz w:val="18"/>
          <w:szCs w:val="18"/>
        </w:rPr>
        <w:t>o</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pu</w:t>
      </w:r>
      <w:r>
        <w:rPr>
          <w:rFonts w:ascii="Calibri" w:eastAsia="Calibri" w:hAnsi="Calibri" w:cs="Calibri"/>
          <w:b/>
          <w:color w:val="4F81BC"/>
          <w:sz w:val="18"/>
          <w:szCs w:val="18"/>
        </w:rPr>
        <w:t>te</w:t>
      </w:r>
      <w:r>
        <w:rPr>
          <w:rFonts w:ascii="Calibri" w:eastAsia="Calibri" w:hAnsi="Calibri" w:cs="Calibri"/>
          <w:b/>
          <w:color w:val="4F81BC"/>
          <w:spacing w:val="-1"/>
          <w:sz w:val="18"/>
          <w:szCs w:val="18"/>
        </w:rPr>
        <w:t>_i</w:t>
      </w:r>
      <w:r>
        <w:rPr>
          <w:rFonts w:ascii="Calibri" w:eastAsia="Calibri" w:hAnsi="Calibri" w:cs="Calibri"/>
          <w:b/>
          <w:color w:val="4F81BC"/>
          <w:sz w:val="18"/>
          <w:szCs w:val="18"/>
        </w:rPr>
        <w:t>m</w:t>
      </w:r>
      <w:r>
        <w:rPr>
          <w:rFonts w:ascii="Calibri" w:eastAsia="Calibri" w:hAnsi="Calibri" w:cs="Calibri"/>
          <w:b/>
          <w:color w:val="4F81BC"/>
          <w:spacing w:val="2"/>
          <w:sz w:val="18"/>
          <w:szCs w:val="18"/>
        </w:rPr>
        <w:t>p</w:t>
      </w:r>
      <w:r>
        <w:rPr>
          <w:rFonts w:ascii="Calibri" w:eastAsia="Calibri" w:hAnsi="Calibri" w:cs="Calibri"/>
          <w:b/>
          <w:color w:val="4F81BC"/>
          <w:spacing w:val="-1"/>
          <w:sz w:val="18"/>
          <w:szCs w:val="18"/>
        </w:rPr>
        <w:t>o</w:t>
      </w:r>
      <w:r>
        <w:rPr>
          <w:rFonts w:ascii="Calibri" w:eastAsia="Calibri" w:hAnsi="Calibri" w:cs="Calibri"/>
          <w:b/>
          <w:color w:val="4F81BC"/>
          <w:spacing w:val="1"/>
          <w:sz w:val="18"/>
          <w:szCs w:val="18"/>
        </w:rPr>
        <w:t>r</w:t>
      </w:r>
      <w:r>
        <w:rPr>
          <w:rFonts w:ascii="Calibri" w:eastAsia="Calibri" w:hAnsi="Calibri" w:cs="Calibri"/>
          <w:b/>
          <w:color w:val="4F81BC"/>
          <w:sz w:val="18"/>
          <w:szCs w:val="18"/>
        </w:rPr>
        <w:t>ta</w:t>
      </w:r>
      <w:r>
        <w:rPr>
          <w:rFonts w:ascii="Calibri" w:eastAsia="Calibri" w:hAnsi="Calibri" w:cs="Calibri"/>
          <w:b/>
          <w:color w:val="4F81BC"/>
          <w:spacing w:val="-1"/>
          <w:sz w:val="18"/>
          <w:szCs w:val="18"/>
        </w:rPr>
        <w:t>nc</w:t>
      </w:r>
      <w:r>
        <w:rPr>
          <w:rFonts w:ascii="Calibri" w:eastAsia="Calibri" w:hAnsi="Calibri" w:cs="Calibri"/>
          <w:b/>
          <w:color w:val="4F81BC"/>
          <w:sz w:val="18"/>
          <w:szCs w:val="18"/>
        </w:rPr>
        <w:t>es</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N</w:t>
      </w:r>
      <w:r>
        <w:rPr>
          <w:rFonts w:ascii="Calibri" w:eastAsia="Calibri" w:hAnsi="Calibri" w:cs="Calibri"/>
          <w:b/>
          <w:color w:val="4F81BC"/>
          <w:spacing w:val="-1"/>
          <w:sz w:val="18"/>
          <w:szCs w:val="18"/>
        </w:rPr>
        <w:t>on</w:t>
      </w:r>
      <w:r>
        <w:rPr>
          <w:rFonts w:ascii="Calibri" w:eastAsia="Calibri" w:hAnsi="Calibri" w:cs="Calibri"/>
          <w:b/>
          <w:color w:val="4F81BC"/>
          <w:sz w:val="18"/>
          <w:szCs w:val="18"/>
        </w:rPr>
        <w:t xml:space="preserve">e, </w:t>
      </w:r>
      <w:r>
        <w:rPr>
          <w:rFonts w:ascii="Calibri" w:eastAsia="Calibri" w:hAnsi="Calibri" w:cs="Calibri"/>
          <w:b/>
          <w:color w:val="4F81BC"/>
          <w:spacing w:val="-1"/>
          <w:sz w:val="18"/>
          <w:szCs w:val="18"/>
        </w:rPr>
        <w:t>c</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w:t>
      </w:r>
      <w:r>
        <w:rPr>
          <w:rFonts w:ascii="Calibri" w:eastAsia="Calibri" w:hAnsi="Calibri" w:cs="Calibri"/>
          <w:b/>
          <w:color w:val="4F81BC"/>
          <w:sz w:val="18"/>
          <w:szCs w:val="18"/>
        </w:rPr>
        <w:t>te</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ion=</w:t>
      </w:r>
      <w:r>
        <w:rPr>
          <w:rFonts w:ascii="Calibri" w:eastAsia="Calibri" w:hAnsi="Calibri" w:cs="Calibri"/>
          <w:b/>
          <w:color w:val="4F81BC"/>
          <w:spacing w:val="1"/>
          <w:sz w:val="18"/>
          <w:szCs w:val="18"/>
        </w:rPr>
        <w:t>'</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op</w:t>
      </w:r>
      <w:r>
        <w:rPr>
          <w:rFonts w:ascii="Calibri" w:eastAsia="Calibri" w:hAnsi="Calibri" w:cs="Calibri"/>
          <w:b/>
          <w:color w:val="4F81BC"/>
          <w:spacing w:val="1"/>
          <w:sz w:val="18"/>
          <w:szCs w:val="18"/>
        </w:rPr>
        <w:t>y'</w:t>
      </w:r>
      <w:r>
        <w:rPr>
          <w:rFonts w:ascii="Calibri" w:eastAsia="Calibri" w:hAnsi="Calibri" w:cs="Calibri"/>
          <w:b/>
          <w:color w:val="4F81BC"/>
          <w:spacing w:val="-1"/>
          <w:sz w:val="18"/>
          <w:szCs w:val="18"/>
        </w:rPr>
        <w:t>,</w:t>
      </w:r>
      <w:r>
        <w:rPr>
          <w:rFonts w:ascii="Calibri" w:eastAsia="Calibri" w:hAnsi="Calibri" w:cs="Calibri"/>
          <w:b/>
          <w:color w:val="4F81BC"/>
          <w:sz w:val="18"/>
          <w:szCs w:val="18"/>
        </w:rPr>
        <w:t>ma</w:t>
      </w:r>
      <w:r>
        <w:rPr>
          <w:rFonts w:ascii="Calibri" w:eastAsia="Calibri" w:hAnsi="Calibri" w:cs="Calibri"/>
          <w:b/>
          <w:color w:val="4F81BC"/>
          <w:spacing w:val="-1"/>
          <w:sz w:val="18"/>
          <w:szCs w:val="18"/>
        </w:rPr>
        <w:t>x_d</w:t>
      </w:r>
      <w:r>
        <w:rPr>
          <w:rFonts w:ascii="Calibri" w:eastAsia="Calibri" w:hAnsi="Calibri" w:cs="Calibri"/>
          <w:b/>
          <w:color w:val="4F81BC"/>
          <w:sz w:val="18"/>
          <w:szCs w:val="18"/>
        </w:rPr>
        <w:t>e</w:t>
      </w:r>
      <w:r>
        <w:rPr>
          <w:rFonts w:ascii="Calibri" w:eastAsia="Calibri" w:hAnsi="Calibri" w:cs="Calibri"/>
          <w:b/>
          <w:color w:val="4F81BC"/>
          <w:spacing w:val="-1"/>
          <w:sz w:val="18"/>
          <w:szCs w:val="18"/>
        </w:rPr>
        <w:t>p</w:t>
      </w:r>
      <w:r>
        <w:rPr>
          <w:rFonts w:ascii="Calibri" w:eastAsia="Calibri" w:hAnsi="Calibri" w:cs="Calibri"/>
          <w:b/>
          <w:color w:val="4F81BC"/>
          <w:spacing w:val="2"/>
          <w:sz w:val="18"/>
          <w:szCs w:val="18"/>
        </w:rPr>
        <w:t>t</w:t>
      </w:r>
      <w:r>
        <w:rPr>
          <w:rFonts w:ascii="Calibri" w:eastAsia="Calibri" w:hAnsi="Calibri" w:cs="Calibri"/>
          <w:b/>
          <w:color w:val="4F81BC"/>
          <w:spacing w:val="-1"/>
          <w:sz w:val="18"/>
          <w:szCs w:val="18"/>
        </w:rPr>
        <w:t>h</w:t>
      </w:r>
      <w:r>
        <w:rPr>
          <w:rFonts w:ascii="Calibri" w:eastAsia="Calibri" w:hAnsi="Calibri" w:cs="Calibri"/>
          <w:b/>
          <w:color w:val="4F81BC"/>
          <w:spacing w:val="4"/>
          <w:sz w:val="18"/>
          <w:szCs w:val="18"/>
        </w:rPr>
        <w:t>=</w:t>
      </w:r>
      <w:r>
        <w:rPr>
          <w:rFonts w:ascii="Calibri" w:eastAsia="Calibri" w:hAnsi="Calibri" w:cs="Calibri"/>
          <w:b/>
          <w:color w:val="4F81BC"/>
          <w:spacing w:val="1"/>
          <w:sz w:val="18"/>
          <w:szCs w:val="18"/>
        </w:rPr>
        <w:t>M</w:t>
      </w:r>
      <w:r>
        <w:rPr>
          <w:rFonts w:ascii="Calibri" w:eastAsia="Calibri" w:hAnsi="Calibri" w:cs="Calibri"/>
          <w:b/>
          <w:color w:val="4F81BC"/>
          <w:sz w:val="18"/>
          <w:szCs w:val="18"/>
        </w:rPr>
        <w:t>a</w:t>
      </w:r>
      <w:r>
        <w:rPr>
          <w:rFonts w:ascii="Calibri" w:eastAsia="Calibri" w:hAnsi="Calibri" w:cs="Calibri"/>
          <w:b/>
          <w:color w:val="4F81BC"/>
          <w:spacing w:val="-1"/>
          <w:sz w:val="18"/>
          <w:szCs w:val="18"/>
        </w:rPr>
        <w:t>x_D</w:t>
      </w:r>
      <w:r>
        <w:rPr>
          <w:rFonts w:ascii="Calibri" w:eastAsia="Calibri" w:hAnsi="Calibri" w:cs="Calibri"/>
          <w:b/>
          <w:color w:val="4F81BC"/>
          <w:sz w:val="18"/>
          <w:szCs w:val="18"/>
        </w:rPr>
        <w:t>e</w:t>
      </w:r>
      <w:r>
        <w:rPr>
          <w:rFonts w:ascii="Calibri" w:eastAsia="Calibri" w:hAnsi="Calibri" w:cs="Calibri"/>
          <w:b/>
          <w:color w:val="4F81BC"/>
          <w:spacing w:val="-1"/>
          <w:sz w:val="18"/>
          <w:szCs w:val="18"/>
        </w:rPr>
        <w:t>p</w:t>
      </w:r>
      <w:r>
        <w:rPr>
          <w:rFonts w:ascii="Calibri" w:eastAsia="Calibri" w:hAnsi="Calibri" w:cs="Calibri"/>
          <w:b/>
          <w:color w:val="4F81BC"/>
          <w:sz w:val="18"/>
          <w:szCs w:val="18"/>
        </w:rPr>
        <w:t>th,</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m</w:t>
      </w:r>
      <w:r>
        <w:rPr>
          <w:rFonts w:ascii="Calibri" w:eastAsia="Calibri" w:hAnsi="Calibri" w:cs="Calibri"/>
          <w:b/>
          <w:color w:val="4F81BC"/>
          <w:spacing w:val="2"/>
          <w:sz w:val="18"/>
          <w:szCs w:val="18"/>
        </w:rPr>
        <w:t>a</w:t>
      </w:r>
      <w:r>
        <w:rPr>
          <w:rFonts w:ascii="Calibri" w:eastAsia="Calibri" w:hAnsi="Calibri" w:cs="Calibri"/>
          <w:b/>
          <w:color w:val="4F81BC"/>
          <w:spacing w:val="-1"/>
          <w:sz w:val="18"/>
          <w:szCs w:val="18"/>
        </w:rPr>
        <w:t>x_</w:t>
      </w:r>
      <w:r>
        <w:rPr>
          <w:rFonts w:ascii="Calibri" w:eastAsia="Calibri" w:hAnsi="Calibri" w:cs="Calibri"/>
          <w:b/>
          <w:color w:val="4F81BC"/>
          <w:sz w:val="18"/>
          <w:szCs w:val="18"/>
        </w:rPr>
        <w:t>feat</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es</w:t>
      </w:r>
      <w:r>
        <w:rPr>
          <w:rFonts w:ascii="Calibri" w:eastAsia="Calibri" w:hAnsi="Calibri" w:cs="Calibri"/>
          <w:b/>
          <w:color w:val="4F81BC"/>
          <w:spacing w:val="-1"/>
          <w:sz w:val="18"/>
          <w:szCs w:val="18"/>
        </w:rPr>
        <w:t>=N</w:t>
      </w:r>
      <w:r>
        <w:rPr>
          <w:rFonts w:ascii="Calibri" w:eastAsia="Calibri" w:hAnsi="Calibri" w:cs="Calibri"/>
          <w:b/>
          <w:color w:val="4F81BC"/>
          <w:spacing w:val="2"/>
          <w:sz w:val="18"/>
          <w:szCs w:val="18"/>
        </w:rPr>
        <w:t>on</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ma</w:t>
      </w:r>
      <w:r>
        <w:rPr>
          <w:rFonts w:ascii="Calibri" w:eastAsia="Calibri" w:hAnsi="Calibri" w:cs="Calibri"/>
          <w:b/>
          <w:color w:val="4F81BC"/>
          <w:spacing w:val="-1"/>
          <w:sz w:val="18"/>
          <w:szCs w:val="18"/>
        </w:rPr>
        <w:t>x_l</w:t>
      </w:r>
      <w:r>
        <w:rPr>
          <w:rFonts w:ascii="Calibri" w:eastAsia="Calibri" w:hAnsi="Calibri" w:cs="Calibri"/>
          <w:b/>
          <w:color w:val="4F81BC"/>
          <w:sz w:val="18"/>
          <w:szCs w:val="18"/>
        </w:rPr>
        <w:t>eaf</w:t>
      </w:r>
      <w:r>
        <w:rPr>
          <w:rFonts w:ascii="Calibri" w:eastAsia="Calibri" w:hAnsi="Calibri" w:cs="Calibri"/>
          <w:b/>
          <w:color w:val="4F81BC"/>
          <w:spacing w:val="-1"/>
          <w:sz w:val="18"/>
          <w:szCs w:val="18"/>
        </w:rPr>
        <w:t>_</w:t>
      </w:r>
      <w:r>
        <w:rPr>
          <w:rFonts w:ascii="Calibri" w:eastAsia="Calibri" w:hAnsi="Calibri" w:cs="Calibri"/>
          <w:b/>
          <w:color w:val="4F81BC"/>
          <w:spacing w:val="2"/>
          <w:sz w:val="18"/>
          <w:szCs w:val="18"/>
        </w:rPr>
        <w:t>n</w:t>
      </w:r>
      <w:r>
        <w:rPr>
          <w:rFonts w:ascii="Calibri" w:eastAsia="Calibri" w:hAnsi="Calibri" w:cs="Calibri"/>
          <w:b/>
          <w:color w:val="4F81BC"/>
          <w:spacing w:val="-1"/>
          <w:sz w:val="18"/>
          <w:szCs w:val="18"/>
        </w:rPr>
        <w:t>od</w:t>
      </w:r>
      <w:r>
        <w:rPr>
          <w:rFonts w:ascii="Calibri" w:eastAsia="Calibri" w:hAnsi="Calibri" w:cs="Calibri"/>
          <w:b/>
          <w:color w:val="4F81BC"/>
          <w:sz w:val="18"/>
          <w:szCs w:val="18"/>
        </w:rPr>
        <w:t>es</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N</w:t>
      </w:r>
      <w:r>
        <w:rPr>
          <w:rFonts w:ascii="Calibri" w:eastAsia="Calibri" w:hAnsi="Calibri" w:cs="Calibri"/>
          <w:b/>
          <w:color w:val="4F81BC"/>
          <w:spacing w:val="-1"/>
          <w:sz w:val="18"/>
          <w:szCs w:val="18"/>
        </w:rPr>
        <w:t>on</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in</w:t>
      </w:r>
      <w:r>
        <w:rPr>
          <w:rFonts w:ascii="Calibri" w:eastAsia="Calibri" w:hAnsi="Calibri" w:cs="Calibri"/>
          <w:b/>
          <w:color w:val="4F81BC"/>
          <w:spacing w:val="1"/>
          <w:sz w:val="18"/>
          <w:szCs w:val="18"/>
        </w:rPr>
        <w:t>_</w:t>
      </w:r>
      <w:r>
        <w:rPr>
          <w:rFonts w:ascii="Calibri" w:eastAsia="Calibri" w:hAnsi="Calibri" w:cs="Calibri"/>
          <w:b/>
          <w:color w:val="4F81BC"/>
          <w:spacing w:val="-1"/>
          <w:sz w:val="18"/>
          <w:szCs w:val="18"/>
        </w:rPr>
        <w:t>d</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s</w:t>
      </w:r>
      <w:r>
        <w:rPr>
          <w:rFonts w:ascii="Calibri" w:eastAsia="Calibri" w:hAnsi="Calibri" w:cs="Calibri"/>
          <w:b/>
          <w:color w:val="4F81BC"/>
          <w:spacing w:val="-1"/>
          <w:sz w:val="18"/>
          <w:szCs w:val="18"/>
        </w:rPr>
        <w:t>i</w:t>
      </w:r>
      <w:r>
        <w:rPr>
          <w:rFonts w:ascii="Calibri" w:eastAsia="Calibri" w:hAnsi="Calibri" w:cs="Calibri"/>
          <w:b/>
          <w:color w:val="4F81BC"/>
          <w:sz w:val="18"/>
          <w:szCs w:val="18"/>
        </w:rPr>
        <w:t>t</w:t>
      </w:r>
      <w:r>
        <w:rPr>
          <w:rFonts w:ascii="Calibri" w:eastAsia="Calibri" w:hAnsi="Calibri" w:cs="Calibri"/>
          <w:b/>
          <w:color w:val="4F81BC"/>
          <w:spacing w:val="1"/>
          <w:sz w:val="18"/>
          <w:szCs w:val="18"/>
        </w:rPr>
        <w:t>y</w:t>
      </w:r>
      <w:r>
        <w:rPr>
          <w:rFonts w:ascii="Calibri" w:eastAsia="Calibri" w:hAnsi="Calibri" w:cs="Calibri"/>
          <w:b/>
          <w:color w:val="4F81BC"/>
          <w:spacing w:val="-1"/>
          <w:sz w:val="18"/>
          <w:szCs w:val="18"/>
        </w:rPr>
        <w:t>=Non</w:t>
      </w:r>
      <w:r>
        <w:rPr>
          <w:rFonts w:ascii="Calibri" w:eastAsia="Calibri" w:hAnsi="Calibri" w:cs="Calibri"/>
          <w:b/>
          <w:color w:val="4F81BC"/>
          <w:spacing w:val="3"/>
          <w:sz w:val="18"/>
          <w:szCs w:val="18"/>
        </w:rPr>
        <w:t>e</w:t>
      </w:r>
      <w:r>
        <w:rPr>
          <w:rFonts w:ascii="Calibri" w:eastAsia="Calibri" w:hAnsi="Calibri" w:cs="Calibri"/>
          <w:b/>
          <w:color w:val="4F81BC"/>
          <w:sz w:val="18"/>
          <w:szCs w:val="18"/>
        </w:rPr>
        <w:t>, m</w:t>
      </w:r>
      <w:r>
        <w:rPr>
          <w:rFonts w:ascii="Calibri" w:eastAsia="Calibri" w:hAnsi="Calibri" w:cs="Calibri"/>
          <w:b/>
          <w:color w:val="4F81BC"/>
          <w:spacing w:val="-1"/>
          <w:sz w:val="18"/>
          <w:szCs w:val="18"/>
        </w:rPr>
        <w:t>in_</w:t>
      </w:r>
      <w:r>
        <w:rPr>
          <w:rFonts w:ascii="Calibri" w:eastAsia="Calibri" w:hAnsi="Calibri" w:cs="Calibri"/>
          <w:b/>
          <w:color w:val="4F81BC"/>
          <w:sz w:val="18"/>
          <w:szCs w:val="18"/>
        </w:rPr>
        <w:t>sam</w:t>
      </w:r>
      <w:r>
        <w:rPr>
          <w:rFonts w:ascii="Calibri" w:eastAsia="Calibri" w:hAnsi="Calibri" w:cs="Calibri"/>
          <w:b/>
          <w:color w:val="4F81BC"/>
          <w:spacing w:val="2"/>
          <w:sz w:val="18"/>
          <w:szCs w:val="18"/>
        </w:rPr>
        <w:t>p</w:t>
      </w:r>
      <w:r>
        <w:rPr>
          <w:rFonts w:ascii="Calibri" w:eastAsia="Calibri" w:hAnsi="Calibri" w:cs="Calibri"/>
          <w:b/>
          <w:color w:val="4F81BC"/>
          <w:spacing w:val="-1"/>
          <w:sz w:val="18"/>
          <w:szCs w:val="18"/>
        </w:rPr>
        <w:t>l</w:t>
      </w:r>
      <w:r>
        <w:rPr>
          <w:rFonts w:ascii="Calibri" w:eastAsia="Calibri" w:hAnsi="Calibri" w:cs="Calibri"/>
          <w:b/>
          <w:color w:val="4F81BC"/>
          <w:sz w:val="18"/>
          <w:szCs w:val="18"/>
        </w:rPr>
        <w:t>es</w:t>
      </w:r>
      <w:r>
        <w:rPr>
          <w:rFonts w:ascii="Calibri" w:eastAsia="Calibri" w:hAnsi="Calibri" w:cs="Calibri"/>
          <w:b/>
          <w:color w:val="4F81BC"/>
          <w:spacing w:val="-1"/>
          <w:sz w:val="18"/>
          <w:szCs w:val="18"/>
        </w:rPr>
        <w:t>_l</w:t>
      </w:r>
      <w:r>
        <w:rPr>
          <w:rFonts w:ascii="Calibri" w:eastAsia="Calibri" w:hAnsi="Calibri" w:cs="Calibri"/>
          <w:b/>
          <w:color w:val="4F81BC"/>
          <w:sz w:val="18"/>
          <w:szCs w:val="18"/>
        </w:rPr>
        <w:t>eaf</w:t>
      </w:r>
      <w:r>
        <w:rPr>
          <w:rFonts w:ascii="Calibri" w:eastAsia="Calibri" w:hAnsi="Calibri" w:cs="Calibri"/>
          <w:b/>
          <w:color w:val="4F81BC"/>
          <w:spacing w:val="-1"/>
          <w:sz w:val="18"/>
          <w:szCs w:val="18"/>
        </w:rPr>
        <w:t>=</w:t>
      </w:r>
      <w:r>
        <w:rPr>
          <w:rFonts w:ascii="Calibri" w:eastAsia="Calibri" w:hAnsi="Calibri" w:cs="Calibri"/>
          <w:b/>
          <w:color w:val="4F81BC"/>
          <w:sz w:val="18"/>
          <w:szCs w:val="18"/>
        </w:rPr>
        <w:t>1,</w:t>
      </w:r>
      <w:r>
        <w:rPr>
          <w:rFonts w:ascii="Calibri" w:eastAsia="Calibri" w:hAnsi="Calibri" w:cs="Calibri"/>
          <w:b/>
          <w:color w:val="4F81BC"/>
          <w:spacing w:val="-1"/>
          <w:sz w:val="18"/>
          <w:szCs w:val="18"/>
        </w:rPr>
        <w:t xml:space="preserve"> </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in_</w:t>
      </w:r>
      <w:r>
        <w:rPr>
          <w:rFonts w:ascii="Calibri" w:eastAsia="Calibri" w:hAnsi="Calibri" w:cs="Calibri"/>
          <w:b/>
          <w:color w:val="4F81BC"/>
          <w:sz w:val="18"/>
          <w:szCs w:val="18"/>
        </w:rPr>
        <w:t>sa</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p</w:t>
      </w:r>
      <w:r>
        <w:rPr>
          <w:rFonts w:ascii="Calibri" w:eastAsia="Calibri" w:hAnsi="Calibri" w:cs="Calibri"/>
          <w:b/>
          <w:color w:val="4F81BC"/>
          <w:spacing w:val="1"/>
          <w:sz w:val="18"/>
          <w:szCs w:val="18"/>
        </w:rPr>
        <w:t>l</w:t>
      </w:r>
      <w:r>
        <w:rPr>
          <w:rFonts w:ascii="Calibri" w:eastAsia="Calibri" w:hAnsi="Calibri" w:cs="Calibri"/>
          <w:b/>
          <w:color w:val="4F81BC"/>
          <w:sz w:val="18"/>
          <w:szCs w:val="18"/>
        </w:rPr>
        <w:t>es</w:t>
      </w:r>
      <w:r>
        <w:rPr>
          <w:rFonts w:ascii="Calibri" w:eastAsia="Calibri" w:hAnsi="Calibri" w:cs="Calibri"/>
          <w:b/>
          <w:color w:val="4F81BC"/>
          <w:spacing w:val="-1"/>
          <w:sz w:val="18"/>
          <w:szCs w:val="18"/>
        </w:rPr>
        <w:t>_</w:t>
      </w:r>
      <w:r>
        <w:rPr>
          <w:rFonts w:ascii="Calibri" w:eastAsia="Calibri" w:hAnsi="Calibri" w:cs="Calibri"/>
          <w:b/>
          <w:color w:val="4F81BC"/>
          <w:sz w:val="18"/>
          <w:szCs w:val="18"/>
        </w:rPr>
        <w:t>sp</w:t>
      </w:r>
      <w:r>
        <w:rPr>
          <w:rFonts w:ascii="Calibri" w:eastAsia="Calibri" w:hAnsi="Calibri" w:cs="Calibri"/>
          <w:b/>
          <w:color w:val="4F81BC"/>
          <w:spacing w:val="-1"/>
          <w:sz w:val="18"/>
          <w:szCs w:val="18"/>
        </w:rPr>
        <w:t>li</w:t>
      </w:r>
      <w:r>
        <w:rPr>
          <w:rFonts w:ascii="Calibri" w:eastAsia="Calibri" w:hAnsi="Calibri" w:cs="Calibri"/>
          <w:b/>
          <w:color w:val="4F81BC"/>
          <w:sz w:val="18"/>
          <w:szCs w:val="18"/>
        </w:rPr>
        <w:t>t</w:t>
      </w:r>
      <w:r>
        <w:rPr>
          <w:rFonts w:ascii="Calibri" w:eastAsia="Calibri" w:hAnsi="Calibri" w:cs="Calibri"/>
          <w:b/>
          <w:color w:val="4F81BC"/>
          <w:spacing w:val="-1"/>
          <w:sz w:val="18"/>
          <w:szCs w:val="18"/>
        </w:rPr>
        <w:t>=</w:t>
      </w:r>
      <w:r>
        <w:rPr>
          <w:rFonts w:ascii="Calibri" w:eastAsia="Calibri" w:hAnsi="Calibri" w:cs="Calibri"/>
          <w:b/>
          <w:color w:val="4F81BC"/>
          <w:spacing w:val="2"/>
          <w:sz w:val="18"/>
          <w:szCs w:val="18"/>
        </w:rPr>
        <w:t>5</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r</w:t>
      </w:r>
      <w:r>
        <w:rPr>
          <w:rFonts w:ascii="Calibri" w:eastAsia="Calibri" w:hAnsi="Calibri" w:cs="Calibri"/>
          <w:b/>
          <w:color w:val="4F81BC"/>
          <w:sz w:val="18"/>
          <w:szCs w:val="18"/>
        </w:rPr>
        <w:t>a</w:t>
      </w:r>
      <w:r>
        <w:rPr>
          <w:rFonts w:ascii="Calibri" w:eastAsia="Calibri" w:hAnsi="Calibri" w:cs="Calibri"/>
          <w:b/>
          <w:color w:val="4F81BC"/>
          <w:spacing w:val="-1"/>
          <w:sz w:val="18"/>
          <w:szCs w:val="18"/>
        </w:rPr>
        <w:t>ndo</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_</w:t>
      </w:r>
      <w:r>
        <w:rPr>
          <w:rFonts w:ascii="Calibri" w:eastAsia="Calibri" w:hAnsi="Calibri" w:cs="Calibri"/>
          <w:b/>
          <w:color w:val="4F81BC"/>
          <w:sz w:val="18"/>
          <w:szCs w:val="18"/>
        </w:rPr>
        <w:t>state</w:t>
      </w:r>
      <w:r>
        <w:rPr>
          <w:rFonts w:ascii="Calibri" w:eastAsia="Calibri" w:hAnsi="Calibri" w:cs="Calibri"/>
          <w:b/>
          <w:color w:val="4F81BC"/>
          <w:spacing w:val="-1"/>
          <w:sz w:val="18"/>
          <w:szCs w:val="18"/>
        </w:rPr>
        <w:t>=N</w:t>
      </w:r>
      <w:r>
        <w:rPr>
          <w:rFonts w:ascii="Calibri" w:eastAsia="Calibri" w:hAnsi="Calibri" w:cs="Calibri"/>
          <w:b/>
          <w:color w:val="4F81BC"/>
          <w:spacing w:val="2"/>
          <w:sz w:val="18"/>
          <w:szCs w:val="18"/>
        </w:rPr>
        <w:t>o</w:t>
      </w:r>
      <w:r>
        <w:rPr>
          <w:rFonts w:ascii="Calibri" w:eastAsia="Calibri" w:hAnsi="Calibri" w:cs="Calibri"/>
          <w:b/>
          <w:color w:val="4F81BC"/>
          <w:spacing w:val="-1"/>
          <w:sz w:val="18"/>
          <w:szCs w:val="18"/>
        </w:rPr>
        <w:t>n</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sp</w:t>
      </w:r>
      <w:r>
        <w:rPr>
          <w:rFonts w:ascii="Calibri" w:eastAsia="Calibri" w:hAnsi="Calibri" w:cs="Calibri"/>
          <w:b/>
          <w:color w:val="4F81BC"/>
          <w:spacing w:val="-1"/>
          <w:sz w:val="18"/>
          <w:szCs w:val="18"/>
        </w:rPr>
        <w:t>li</w:t>
      </w:r>
      <w:r>
        <w:rPr>
          <w:rFonts w:ascii="Calibri" w:eastAsia="Calibri" w:hAnsi="Calibri" w:cs="Calibri"/>
          <w:b/>
          <w:color w:val="4F81BC"/>
          <w:sz w:val="18"/>
          <w:szCs w:val="18"/>
        </w:rPr>
        <w:t>tte</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b</w:t>
      </w:r>
      <w:r>
        <w:rPr>
          <w:rFonts w:ascii="Calibri" w:eastAsia="Calibri" w:hAnsi="Calibri" w:cs="Calibri"/>
          <w:b/>
          <w:color w:val="4F81BC"/>
          <w:sz w:val="18"/>
          <w:szCs w:val="18"/>
        </w:rPr>
        <w:t>est</w:t>
      </w:r>
      <w:r>
        <w:rPr>
          <w:rFonts w:ascii="Calibri" w:eastAsia="Calibri" w:hAnsi="Calibri" w:cs="Calibri"/>
          <w:b/>
          <w:color w:val="4F81BC"/>
          <w:spacing w:val="1"/>
          <w:sz w:val="18"/>
          <w:szCs w:val="18"/>
        </w:rPr>
        <w:t>'</w:t>
      </w:r>
      <w:r>
        <w:rPr>
          <w:rFonts w:ascii="Calibri" w:eastAsia="Calibri" w:hAnsi="Calibri" w:cs="Calibri"/>
          <w:b/>
          <w:color w:val="4F81BC"/>
          <w:sz w:val="18"/>
          <w:szCs w:val="18"/>
        </w:rPr>
        <w:t>)</w:t>
      </w:r>
    </w:p>
    <w:p w:rsidR="00A37357" w:rsidRDefault="00A37357">
      <w:pPr>
        <w:spacing w:line="200" w:lineRule="exact"/>
      </w:pPr>
    </w:p>
    <w:p w:rsidR="00A37357" w:rsidRDefault="00A37357">
      <w:pPr>
        <w:spacing w:line="200" w:lineRule="exact"/>
      </w:pPr>
    </w:p>
    <w:p w:rsidR="00A37357" w:rsidRDefault="00A37357">
      <w:pPr>
        <w:spacing w:before="9" w:line="260" w:lineRule="exact"/>
        <w:rPr>
          <w:sz w:val="26"/>
          <w:szCs w:val="26"/>
        </w:rPr>
      </w:pPr>
    </w:p>
    <w:tbl>
      <w:tblPr>
        <w:tblW w:w="0" w:type="auto"/>
        <w:tblInd w:w="2684" w:type="dxa"/>
        <w:tblLayout w:type="fixed"/>
        <w:tblCellMar>
          <w:left w:w="0" w:type="dxa"/>
          <w:right w:w="0" w:type="dxa"/>
        </w:tblCellMar>
        <w:tblLook w:val="01E0" w:firstRow="1" w:lastRow="1" w:firstColumn="1" w:lastColumn="1" w:noHBand="0" w:noVBand="0"/>
      </w:tblPr>
      <w:tblGrid>
        <w:gridCol w:w="4172"/>
      </w:tblGrid>
      <w:tr w:rsidR="00A37357">
        <w:trPr>
          <w:trHeight w:hRule="exact" w:val="273"/>
        </w:trPr>
        <w:tc>
          <w:tcPr>
            <w:tcW w:w="4172" w:type="dxa"/>
            <w:tcBorders>
              <w:top w:val="nil"/>
              <w:left w:val="single" w:sz="8" w:space="0" w:color="B3CC82"/>
              <w:bottom w:val="nil"/>
              <w:right w:val="single" w:sz="8" w:space="0" w:color="B3CC82"/>
            </w:tcBorders>
            <w:shd w:val="clear" w:color="auto" w:fill="9BBA58"/>
          </w:tcPr>
          <w:p w:rsidR="00A37357" w:rsidRDefault="0047235E">
            <w:pPr>
              <w:spacing w:before="6"/>
              <w:ind w:left="97"/>
              <w:rPr>
                <w:rFonts w:ascii="Arial" w:eastAsia="Arial" w:hAnsi="Arial" w:cs="Arial"/>
                <w:sz w:val="22"/>
                <w:szCs w:val="22"/>
              </w:rPr>
            </w:pPr>
            <w:r>
              <w:rPr>
                <w:rFonts w:ascii="Arial" w:eastAsia="Arial" w:hAnsi="Arial" w:cs="Arial"/>
                <w:b/>
                <w:spacing w:val="1"/>
                <w:sz w:val="22"/>
                <w:szCs w:val="22"/>
              </w:rPr>
              <w:t>Mi</w:t>
            </w:r>
            <w:r>
              <w:rPr>
                <w:rFonts w:ascii="Arial" w:eastAsia="Arial" w:hAnsi="Arial" w:cs="Arial"/>
                <w:b/>
                <w:sz w:val="22"/>
                <w:szCs w:val="22"/>
              </w:rPr>
              <w:t>n</w:t>
            </w:r>
            <w:r>
              <w:rPr>
                <w:rFonts w:ascii="Arial" w:eastAsia="Arial" w:hAnsi="Arial" w:cs="Arial"/>
                <w:b/>
                <w:spacing w:val="-2"/>
                <w:sz w:val="22"/>
                <w:szCs w:val="22"/>
              </w:rPr>
              <w:t xml:space="preserve"> </w:t>
            </w:r>
            <w:r>
              <w:rPr>
                <w:rFonts w:ascii="Arial" w:eastAsia="Arial" w:hAnsi="Arial" w:cs="Arial"/>
                <w:b/>
                <w:spacing w:val="-1"/>
                <w:sz w:val="22"/>
                <w:szCs w:val="22"/>
              </w:rPr>
              <w:t>S</w:t>
            </w:r>
            <w:r>
              <w:rPr>
                <w:rFonts w:ascii="Arial" w:eastAsia="Arial" w:hAnsi="Arial" w:cs="Arial"/>
                <w:b/>
                <w:sz w:val="22"/>
                <w:szCs w:val="22"/>
              </w:rPr>
              <w:t>am</w:t>
            </w:r>
            <w:r>
              <w:rPr>
                <w:rFonts w:ascii="Arial" w:eastAsia="Arial" w:hAnsi="Arial" w:cs="Arial"/>
                <w:b/>
                <w:spacing w:val="-3"/>
                <w:sz w:val="22"/>
                <w:szCs w:val="22"/>
              </w:rPr>
              <w:t>p</w:t>
            </w:r>
            <w:r>
              <w:rPr>
                <w:rFonts w:ascii="Arial" w:eastAsia="Arial" w:hAnsi="Arial" w:cs="Arial"/>
                <w:b/>
                <w:spacing w:val="1"/>
                <w:sz w:val="22"/>
                <w:szCs w:val="22"/>
              </w:rPr>
              <w:t>l</w:t>
            </w:r>
            <w:r>
              <w:rPr>
                <w:rFonts w:ascii="Arial" w:eastAsia="Arial" w:hAnsi="Arial" w:cs="Arial"/>
                <w:b/>
                <w:sz w:val="22"/>
                <w:szCs w:val="22"/>
              </w:rPr>
              <w:t>es</w:t>
            </w:r>
            <w:r>
              <w:rPr>
                <w:rFonts w:ascii="Arial" w:eastAsia="Arial" w:hAnsi="Arial" w:cs="Arial"/>
                <w:b/>
                <w:spacing w:val="1"/>
                <w:sz w:val="22"/>
                <w:szCs w:val="22"/>
              </w:rPr>
              <w:t xml:space="preserve"> </w:t>
            </w:r>
            <w:r>
              <w:rPr>
                <w:rFonts w:ascii="Arial" w:eastAsia="Arial" w:hAnsi="Arial" w:cs="Arial"/>
                <w:b/>
                <w:spacing w:val="-1"/>
                <w:sz w:val="22"/>
                <w:szCs w:val="22"/>
              </w:rPr>
              <w:t>S</w:t>
            </w:r>
            <w:r>
              <w:rPr>
                <w:rFonts w:ascii="Arial" w:eastAsia="Arial" w:hAnsi="Arial" w:cs="Arial"/>
                <w:b/>
                <w:spacing w:val="-3"/>
                <w:sz w:val="22"/>
                <w:szCs w:val="22"/>
              </w:rPr>
              <w:t>p</w:t>
            </w:r>
            <w:r>
              <w:rPr>
                <w:rFonts w:ascii="Arial" w:eastAsia="Arial" w:hAnsi="Arial" w:cs="Arial"/>
                <w:b/>
                <w:spacing w:val="1"/>
                <w:sz w:val="22"/>
                <w:szCs w:val="22"/>
              </w:rPr>
              <w:t>l</w:t>
            </w:r>
            <w:r>
              <w:rPr>
                <w:rFonts w:ascii="Arial" w:eastAsia="Arial" w:hAnsi="Arial" w:cs="Arial"/>
                <w:b/>
                <w:spacing w:val="-1"/>
                <w:sz w:val="22"/>
                <w:szCs w:val="22"/>
              </w:rPr>
              <w:t>i</w:t>
            </w:r>
            <w:r>
              <w:rPr>
                <w:rFonts w:ascii="Arial" w:eastAsia="Arial" w:hAnsi="Arial" w:cs="Arial"/>
                <w:b/>
                <w:sz w:val="22"/>
                <w:szCs w:val="22"/>
              </w:rPr>
              <w:t xml:space="preserve">t  </w:t>
            </w:r>
            <w:r>
              <w:rPr>
                <w:rFonts w:ascii="Arial" w:eastAsia="Arial" w:hAnsi="Arial" w:cs="Arial"/>
                <w:b/>
                <w:spacing w:val="33"/>
                <w:sz w:val="22"/>
                <w:szCs w:val="22"/>
              </w:rPr>
              <w:t xml:space="preserve"> </w:t>
            </w:r>
            <w:r>
              <w:rPr>
                <w:rFonts w:ascii="Arial" w:eastAsia="Arial" w:hAnsi="Arial" w:cs="Arial"/>
                <w:b/>
                <w:spacing w:val="-1"/>
                <w:sz w:val="22"/>
                <w:szCs w:val="22"/>
              </w:rPr>
              <w:t>P</w:t>
            </w:r>
            <w:r>
              <w:rPr>
                <w:rFonts w:ascii="Arial" w:eastAsia="Arial" w:hAnsi="Arial" w:cs="Arial"/>
                <w:b/>
                <w:sz w:val="22"/>
                <w:szCs w:val="22"/>
              </w:rPr>
              <w:t>rec</w:t>
            </w:r>
            <w:r>
              <w:rPr>
                <w:rFonts w:ascii="Arial" w:eastAsia="Arial" w:hAnsi="Arial" w:cs="Arial"/>
                <w:b/>
                <w:spacing w:val="1"/>
                <w:sz w:val="22"/>
                <w:szCs w:val="22"/>
              </w:rPr>
              <w:t>i</w:t>
            </w:r>
            <w:r>
              <w:rPr>
                <w:rFonts w:ascii="Arial" w:eastAsia="Arial" w:hAnsi="Arial" w:cs="Arial"/>
                <w:b/>
                <w:sz w:val="22"/>
                <w:szCs w:val="22"/>
              </w:rPr>
              <w:t xml:space="preserve">sion  </w:t>
            </w:r>
            <w:r>
              <w:rPr>
                <w:rFonts w:ascii="Arial" w:eastAsia="Arial" w:hAnsi="Arial" w:cs="Arial"/>
                <w:b/>
                <w:spacing w:val="31"/>
                <w:sz w:val="22"/>
                <w:szCs w:val="22"/>
              </w:rPr>
              <w:t xml:space="preserve"> </w:t>
            </w:r>
            <w:r>
              <w:rPr>
                <w:rFonts w:ascii="Arial" w:eastAsia="Arial" w:hAnsi="Arial" w:cs="Arial"/>
                <w:b/>
                <w:spacing w:val="-1"/>
                <w:sz w:val="22"/>
                <w:szCs w:val="22"/>
              </w:rPr>
              <w:t>R</w:t>
            </w:r>
            <w:r>
              <w:rPr>
                <w:rFonts w:ascii="Arial" w:eastAsia="Arial" w:hAnsi="Arial" w:cs="Arial"/>
                <w:b/>
                <w:sz w:val="22"/>
                <w:szCs w:val="22"/>
              </w:rPr>
              <w:t>e</w:t>
            </w:r>
            <w:r>
              <w:rPr>
                <w:rFonts w:ascii="Arial" w:eastAsia="Arial" w:hAnsi="Arial" w:cs="Arial"/>
                <w:b/>
                <w:spacing w:val="-1"/>
                <w:sz w:val="22"/>
                <w:szCs w:val="22"/>
              </w:rPr>
              <w:t>c</w:t>
            </w:r>
            <w:r>
              <w:rPr>
                <w:rFonts w:ascii="Arial" w:eastAsia="Arial" w:hAnsi="Arial" w:cs="Arial"/>
                <w:b/>
                <w:sz w:val="22"/>
                <w:szCs w:val="22"/>
              </w:rPr>
              <w:t>all</w:t>
            </w:r>
          </w:p>
        </w:tc>
      </w:tr>
      <w:tr w:rsidR="00A37357">
        <w:trPr>
          <w:trHeight w:hRule="exact" w:val="264"/>
        </w:trPr>
        <w:tc>
          <w:tcPr>
            <w:tcW w:w="4172" w:type="dxa"/>
            <w:tcBorders>
              <w:top w:val="nil"/>
              <w:left w:val="single" w:sz="8" w:space="0" w:color="B3CC82"/>
              <w:bottom w:val="nil"/>
              <w:right w:val="single" w:sz="8" w:space="0" w:color="B3CC82"/>
            </w:tcBorders>
            <w:shd w:val="clear" w:color="auto" w:fill="E6EDD4"/>
          </w:tcPr>
          <w:p w:rsidR="00A37357" w:rsidRDefault="0047235E">
            <w:pPr>
              <w:spacing w:before="7"/>
              <w:ind w:left="978"/>
              <w:rPr>
                <w:rFonts w:ascii="Arial" w:eastAsia="Arial" w:hAnsi="Arial" w:cs="Arial"/>
                <w:sz w:val="22"/>
                <w:szCs w:val="22"/>
              </w:rPr>
            </w:pPr>
            <w:r>
              <w:rPr>
                <w:rFonts w:ascii="Arial" w:eastAsia="Arial" w:hAnsi="Arial" w:cs="Arial"/>
                <w:sz w:val="22"/>
                <w:szCs w:val="22"/>
              </w:rPr>
              <w:t xml:space="preserve">2                     </w:t>
            </w:r>
            <w:r>
              <w:rPr>
                <w:rFonts w:ascii="Arial" w:eastAsia="Arial" w:hAnsi="Arial" w:cs="Arial"/>
                <w:spacing w:val="35"/>
                <w:sz w:val="22"/>
                <w:szCs w:val="22"/>
              </w:rPr>
              <w:t xml:space="preserve"> </w:t>
            </w:r>
            <w:r>
              <w:rPr>
                <w:rFonts w:ascii="Arial" w:eastAsia="Arial" w:hAnsi="Arial" w:cs="Arial"/>
                <w:sz w:val="22"/>
                <w:szCs w:val="22"/>
              </w:rPr>
              <w:t xml:space="preserve">0.34        </w:t>
            </w:r>
            <w:r>
              <w:rPr>
                <w:rFonts w:ascii="Arial" w:eastAsia="Arial" w:hAnsi="Arial" w:cs="Arial"/>
                <w:spacing w:val="58"/>
                <w:sz w:val="22"/>
                <w:szCs w:val="22"/>
              </w:rPr>
              <w:t xml:space="preserve"> </w:t>
            </w:r>
            <w:r>
              <w:rPr>
                <w:rFonts w:ascii="Arial" w:eastAsia="Arial" w:hAnsi="Arial" w:cs="Arial"/>
                <w:sz w:val="22"/>
                <w:szCs w:val="22"/>
              </w:rPr>
              <w:t>0.</w:t>
            </w:r>
            <w:r>
              <w:rPr>
                <w:rFonts w:ascii="Arial" w:eastAsia="Arial" w:hAnsi="Arial" w:cs="Arial"/>
                <w:spacing w:val="1"/>
                <w:sz w:val="22"/>
                <w:szCs w:val="22"/>
              </w:rPr>
              <w:t>3</w:t>
            </w:r>
            <w:r>
              <w:rPr>
                <w:rFonts w:ascii="Arial" w:eastAsia="Arial" w:hAnsi="Arial" w:cs="Arial"/>
                <w:sz w:val="22"/>
                <w:szCs w:val="22"/>
              </w:rPr>
              <w:t>3</w:t>
            </w:r>
          </w:p>
        </w:tc>
      </w:tr>
      <w:tr w:rsidR="00A37357">
        <w:trPr>
          <w:trHeight w:hRule="exact" w:val="281"/>
        </w:trPr>
        <w:tc>
          <w:tcPr>
            <w:tcW w:w="4172" w:type="dxa"/>
            <w:tcBorders>
              <w:top w:val="nil"/>
              <w:left w:val="single" w:sz="8" w:space="0" w:color="B3CC82"/>
              <w:bottom w:val="nil"/>
              <w:right w:val="single" w:sz="8" w:space="0" w:color="B3CC82"/>
            </w:tcBorders>
          </w:tcPr>
          <w:p w:rsidR="00A37357" w:rsidRDefault="0047235E">
            <w:pPr>
              <w:spacing w:before="17"/>
              <w:ind w:left="978"/>
              <w:rPr>
                <w:rFonts w:ascii="Arial" w:eastAsia="Arial" w:hAnsi="Arial" w:cs="Arial"/>
                <w:sz w:val="22"/>
                <w:szCs w:val="22"/>
              </w:rPr>
            </w:pPr>
            <w:r>
              <w:rPr>
                <w:rFonts w:ascii="Arial" w:eastAsia="Arial" w:hAnsi="Arial" w:cs="Arial"/>
                <w:sz w:val="22"/>
                <w:szCs w:val="22"/>
              </w:rPr>
              <w:t xml:space="preserve">3                     </w:t>
            </w:r>
            <w:r>
              <w:rPr>
                <w:rFonts w:ascii="Arial" w:eastAsia="Arial" w:hAnsi="Arial" w:cs="Arial"/>
                <w:spacing w:val="35"/>
                <w:sz w:val="22"/>
                <w:szCs w:val="22"/>
              </w:rPr>
              <w:t xml:space="preserve"> </w:t>
            </w:r>
            <w:r>
              <w:rPr>
                <w:rFonts w:ascii="Arial" w:eastAsia="Arial" w:hAnsi="Arial" w:cs="Arial"/>
                <w:sz w:val="22"/>
                <w:szCs w:val="22"/>
              </w:rPr>
              <w:t xml:space="preserve">0.37        </w:t>
            </w:r>
            <w:r>
              <w:rPr>
                <w:rFonts w:ascii="Arial" w:eastAsia="Arial" w:hAnsi="Arial" w:cs="Arial"/>
                <w:spacing w:val="58"/>
                <w:sz w:val="22"/>
                <w:szCs w:val="22"/>
              </w:rPr>
              <w:t xml:space="preserve"> </w:t>
            </w:r>
            <w:r>
              <w:rPr>
                <w:rFonts w:ascii="Arial" w:eastAsia="Arial" w:hAnsi="Arial" w:cs="Arial"/>
                <w:sz w:val="22"/>
                <w:szCs w:val="22"/>
              </w:rPr>
              <w:t>0.</w:t>
            </w:r>
            <w:r>
              <w:rPr>
                <w:rFonts w:ascii="Arial" w:eastAsia="Arial" w:hAnsi="Arial" w:cs="Arial"/>
                <w:spacing w:val="1"/>
                <w:sz w:val="22"/>
                <w:szCs w:val="22"/>
              </w:rPr>
              <w:t>3</w:t>
            </w:r>
            <w:r>
              <w:rPr>
                <w:rFonts w:ascii="Arial" w:eastAsia="Arial" w:hAnsi="Arial" w:cs="Arial"/>
                <w:sz w:val="22"/>
                <w:szCs w:val="22"/>
              </w:rPr>
              <w:t>3</w:t>
            </w:r>
          </w:p>
        </w:tc>
      </w:tr>
      <w:tr w:rsidR="00A37357">
        <w:trPr>
          <w:trHeight w:hRule="exact" w:val="263"/>
        </w:trPr>
        <w:tc>
          <w:tcPr>
            <w:tcW w:w="4172" w:type="dxa"/>
            <w:tcBorders>
              <w:top w:val="nil"/>
              <w:left w:val="single" w:sz="8" w:space="0" w:color="B3CC82"/>
              <w:bottom w:val="nil"/>
              <w:right w:val="single" w:sz="8" w:space="0" w:color="B3CC82"/>
            </w:tcBorders>
            <w:shd w:val="clear" w:color="auto" w:fill="E6EDD4"/>
          </w:tcPr>
          <w:p w:rsidR="00A37357" w:rsidRDefault="0047235E">
            <w:pPr>
              <w:spacing w:before="9"/>
              <w:ind w:left="978"/>
              <w:rPr>
                <w:rFonts w:ascii="Arial" w:eastAsia="Arial" w:hAnsi="Arial" w:cs="Arial"/>
                <w:sz w:val="22"/>
                <w:szCs w:val="22"/>
              </w:rPr>
            </w:pPr>
            <w:r>
              <w:rPr>
                <w:rFonts w:ascii="Arial" w:eastAsia="Arial" w:hAnsi="Arial" w:cs="Arial"/>
                <w:sz w:val="22"/>
                <w:szCs w:val="22"/>
              </w:rPr>
              <w:t xml:space="preserve">4                     </w:t>
            </w:r>
            <w:r>
              <w:rPr>
                <w:rFonts w:ascii="Arial" w:eastAsia="Arial" w:hAnsi="Arial" w:cs="Arial"/>
                <w:spacing w:val="35"/>
                <w:sz w:val="22"/>
                <w:szCs w:val="22"/>
              </w:rPr>
              <w:t xml:space="preserve"> </w:t>
            </w:r>
            <w:r>
              <w:rPr>
                <w:rFonts w:ascii="Arial" w:eastAsia="Arial" w:hAnsi="Arial" w:cs="Arial"/>
                <w:sz w:val="22"/>
                <w:szCs w:val="22"/>
              </w:rPr>
              <w:t xml:space="preserve">0.38        </w:t>
            </w:r>
            <w:r>
              <w:rPr>
                <w:rFonts w:ascii="Arial" w:eastAsia="Arial" w:hAnsi="Arial" w:cs="Arial"/>
                <w:spacing w:val="58"/>
                <w:sz w:val="22"/>
                <w:szCs w:val="22"/>
              </w:rPr>
              <w:t xml:space="preserve"> </w:t>
            </w:r>
            <w:r>
              <w:rPr>
                <w:rFonts w:ascii="Arial" w:eastAsia="Arial" w:hAnsi="Arial" w:cs="Arial"/>
                <w:sz w:val="22"/>
                <w:szCs w:val="22"/>
              </w:rPr>
              <w:t>0.</w:t>
            </w:r>
            <w:r>
              <w:rPr>
                <w:rFonts w:ascii="Arial" w:eastAsia="Arial" w:hAnsi="Arial" w:cs="Arial"/>
                <w:spacing w:val="1"/>
                <w:sz w:val="22"/>
                <w:szCs w:val="22"/>
              </w:rPr>
              <w:t>3</w:t>
            </w:r>
            <w:r>
              <w:rPr>
                <w:rFonts w:ascii="Arial" w:eastAsia="Arial" w:hAnsi="Arial" w:cs="Arial"/>
                <w:sz w:val="22"/>
                <w:szCs w:val="22"/>
              </w:rPr>
              <w:t>3</w:t>
            </w:r>
          </w:p>
        </w:tc>
      </w:tr>
      <w:tr w:rsidR="00A37357">
        <w:trPr>
          <w:trHeight w:hRule="exact" w:val="293"/>
        </w:trPr>
        <w:tc>
          <w:tcPr>
            <w:tcW w:w="4172" w:type="dxa"/>
            <w:tcBorders>
              <w:top w:val="nil"/>
              <w:left w:val="single" w:sz="8" w:space="0" w:color="B3CC82"/>
              <w:bottom w:val="nil"/>
              <w:right w:val="single" w:sz="8" w:space="0" w:color="B3CC82"/>
            </w:tcBorders>
          </w:tcPr>
          <w:p w:rsidR="00A37357" w:rsidRDefault="0047235E">
            <w:pPr>
              <w:spacing w:before="19"/>
              <w:ind w:left="978"/>
              <w:rPr>
                <w:rFonts w:ascii="Arial" w:eastAsia="Arial" w:hAnsi="Arial" w:cs="Arial"/>
                <w:sz w:val="22"/>
                <w:szCs w:val="22"/>
              </w:rPr>
            </w:pPr>
            <w:r>
              <w:rPr>
                <w:rFonts w:ascii="Arial" w:eastAsia="Arial" w:hAnsi="Arial" w:cs="Arial"/>
                <w:color w:val="00AF50"/>
                <w:sz w:val="22"/>
                <w:szCs w:val="22"/>
              </w:rPr>
              <w:t xml:space="preserve">5                     </w:t>
            </w:r>
            <w:r>
              <w:rPr>
                <w:rFonts w:ascii="Arial" w:eastAsia="Arial" w:hAnsi="Arial" w:cs="Arial"/>
                <w:color w:val="00AF50"/>
                <w:spacing w:val="35"/>
                <w:sz w:val="22"/>
                <w:szCs w:val="22"/>
              </w:rPr>
              <w:t xml:space="preserve"> </w:t>
            </w:r>
            <w:r>
              <w:rPr>
                <w:rFonts w:ascii="Arial" w:eastAsia="Arial" w:hAnsi="Arial" w:cs="Arial"/>
                <w:color w:val="00AF50"/>
                <w:sz w:val="22"/>
                <w:szCs w:val="22"/>
              </w:rPr>
              <w:t xml:space="preserve">0.39        </w:t>
            </w:r>
            <w:r>
              <w:rPr>
                <w:rFonts w:ascii="Arial" w:eastAsia="Arial" w:hAnsi="Arial" w:cs="Arial"/>
                <w:color w:val="00AF50"/>
                <w:spacing w:val="58"/>
                <w:sz w:val="22"/>
                <w:szCs w:val="22"/>
              </w:rPr>
              <w:t xml:space="preserve"> </w:t>
            </w:r>
            <w:r>
              <w:rPr>
                <w:rFonts w:ascii="Arial" w:eastAsia="Arial" w:hAnsi="Arial" w:cs="Arial"/>
                <w:color w:val="00AF50"/>
                <w:sz w:val="22"/>
                <w:szCs w:val="22"/>
              </w:rPr>
              <w:t>0.34</w:t>
            </w:r>
          </w:p>
        </w:tc>
      </w:tr>
      <w:tr w:rsidR="00A37357">
        <w:trPr>
          <w:trHeight w:hRule="exact" w:val="254"/>
        </w:trPr>
        <w:tc>
          <w:tcPr>
            <w:tcW w:w="4172" w:type="dxa"/>
            <w:tcBorders>
              <w:top w:val="nil"/>
              <w:left w:val="single" w:sz="8" w:space="0" w:color="B3CC82"/>
              <w:bottom w:val="nil"/>
              <w:right w:val="single" w:sz="8" w:space="0" w:color="B3CC82"/>
            </w:tcBorders>
            <w:shd w:val="clear" w:color="auto" w:fill="E6EDD4"/>
          </w:tcPr>
          <w:p w:rsidR="00A37357" w:rsidRDefault="0047235E">
            <w:pPr>
              <w:spacing w:line="240" w:lineRule="exact"/>
              <w:ind w:left="978"/>
              <w:rPr>
                <w:rFonts w:ascii="Arial" w:eastAsia="Arial" w:hAnsi="Arial" w:cs="Arial"/>
                <w:sz w:val="22"/>
                <w:szCs w:val="22"/>
              </w:rPr>
            </w:pPr>
            <w:r>
              <w:rPr>
                <w:rFonts w:ascii="Arial" w:eastAsia="Arial" w:hAnsi="Arial" w:cs="Arial"/>
                <w:sz w:val="22"/>
                <w:szCs w:val="22"/>
              </w:rPr>
              <w:t xml:space="preserve">6                     </w:t>
            </w:r>
            <w:r>
              <w:rPr>
                <w:rFonts w:ascii="Arial" w:eastAsia="Arial" w:hAnsi="Arial" w:cs="Arial"/>
                <w:spacing w:val="35"/>
                <w:sz w:val="22"/>
                <w:szCs w:val="22"/>
              </w:rPr>
              <w:t xml:space="preserve"> </w:t>
            </w:r>
            <w:r>
              <w:rPr>
                <w:rFonts w:ascii="Arial" w:eastAsia="Arial" w:hAnsi="Arial" w:cs="Arial"/>
                <w:sz w:val="22"/>
                <w:szCs w:val="22"/>
              </w:rPr>
              <w:t xml:space="preserve">0.38        </w:t>
            </w:r>
            <w:r>
              <w:rPr>
                <w:rFonts w:ascii="Arial" w:eastAsia="Arial" w:hAnsi="Arial" w:cs="Arial"/>
                <w:spacing w:val="59"/>
                <w:sz w:val="22"/>
                <w:szCs w:val="22"/>
              </w:rPr>
              <w:t xml:space="preserve"> </w:t>
            </w:r>
            <w:r>
              <w:rPr>
                <w:rFonts w:ascii="Arial" w:eastAsia="Arial" w:hAnsi="Arial" w:cs="Arial"/>
                <w:sz w:val="22"/>
                <w:szCs w:val="22"/>
              </w:rPr>
              <w:t>0.34</w:t>
            </w:r>
          </w:p>
        </w:tc>
      </w:tr>
      <w:tr w:rsidR="00A37357">
        <w:trPr>
          <w:trHeight w:hRule="exact" w:val="282"/>
        </w:trPr>
        <w:tc>
          <w:tcPr>
            <w:tcW w:w="4172" w:type="dxa"/>
            <w:tcBorders>
              <w:top w:val="nil"/>
              <w:left w:val="single" w:sz="8" w:space="0" w:color="B3CC82"/>
              <w:bottom w:val="nil"/>
              <w:right w:val="single" w:sz="8" w:space="0" w:color="B3CC82"/>
            </w:tcBorders>
          </w:tcPr>
          <w:p w:rsidR="00A37357" w:rsidRDefault="0047235E">
            <w:pPr>
              <w:spacing w:before="17"/>
              <w:ind w:left="916"/>
              <w:rPr>
                <w:rFonts w:ascii="Arial" w:eastAsia="Arial" w:hAnsi="Arial" w:cs="Arial"/>
                <w:sz w:val="22"/>
                <w:szCs w:val="22"/>
              </w:rPr>
            </w:pPr>
            <w:r>
              <w:rPr>
                <w:rFonts w:ascii="Arial" w:eastAsia="Arial" w:hAnsi="Arial" w:cs="Arial"/>
                <w:sz w:val="22"/>
                <w:szCs w:val="22"/>
              </w:rPr>
              <w:t xml:space="preserve">10                    </w:t>
            </w:r>
            <w:r>
              <w:rPr>
                <w:rFonts w:ascii="Arial" w:eastAsia="Arial" w:hAnsi="Arial" w:cs="Arial"/>
                <w:spacing w:val="36"/>
                <w:sz w:val="22"/>
                <w:szCs w:val="22"/>
              </w:rPr>
              <w:t xml:space="preserve"> </w:t>
            </w:r>
            <w:r>
              <w:rPr>
                <w:rFonts w:ascii="Arial" w:eastAsia="Arial" w:hAnsi="Arial" w:cs="Arial"/>
                <w:sz w:val="22"/>
                <w:szCs w:val="22"/>
              </w:rPr>
              <w:t xml:space="preserve">0.35        </w:t>
            </w:r>
            <w:r>
              <w:rPr>
                <w:rFonts w:ascii="Arial" w:eastAsia="Arial" w:hAnsi="Arial" w:cs="Arial"/>
                <w:spacing w:val="59"/>
                <w:sz w:val="22"/>
                <w:szCs w:val="22"/>
              </w:rPr>
              <w:t xml:space="preserve"> </w:t>
            </w:r>
            <w:r>
              <w:rPr>
                <w:rFonts w:ascii="Arial" w:eastAsia="Arial" w:hAnsi="Arial" w:cs="Arial"/>
                <w:sz w:val="22"/>
                <w:szCs w:val="22"/>
              </w:rPr>
              <w:t>0.30</w:t>
            </w:r>
          </w:p>
        </w:tc>
      </w:tr>
      <w:tr w:rsidR="00A37357">
        <w:trPr>
          <w:trHeight w:hRule="exact" w:val="263"/>
        </w:trPr>
        <w:tc>
          <w:tcPr>
            <w:tcW w:w="4172" w:type="dxa"/>
            <w:tcBorders>
              <w:top w:val="nil"/>
              <w:left w:val="single" w:sz="8" w:space="0" w:color="B3CC82"/>
              <w:bottom w:val="nil"/>
              <w:right w:val="single" w:sz="8" w:space="0" w:color="B3CC82"/>
            </w:tcBorders>
            <w:shd w:val="clear" w:color="auto" w:fill="E6EDD4"/>
          </w:tcPr>
          <w:p w:rsidR="00A37357" w:rsidRDefault="0047235E">
            <w:pPr>
              <w:spacing w:before="9"/>
              <w:ind w:left="916"/>
              <w:rPr>
                <w:rFonts w:ascii="Arial" w:eastAsia="Arial" w:hAnsi="Arial" w:cs="Arial"/>
                <w:sz w:val="22"/>
                <w:szCs w:val="22"/>
              </w:rPr>
            </w:pPr>
            <w:r>
              <w:rPr>
                <w:rFonts w:ascii="Arial" w:eastAsia="Arial" w:hAnsi="Arial" w:cs="Arial"/>
                <w:sz w:val="22"/>
                <w:szCs w:val="22"/>
              </w:rPr>
              <w:t xml:space="preserve">20                    </w:t>
            </w:r>
            <w:r>
              <w:rPr>
                <w:rFonts w:ascii="Arial" w:eastAsia="Arial" w:hAnsi="Arial" w:cs="Arial"/>
                <w:spacing w:val="36"/>
                <w:sz w:val="22"/>
                <w:szCs w:val="22"/>
              </w:rPr>
              <w:t xml:space="preserve"> </w:t>
            </w:r>
            <w:r>
              <w:rPr>
                <w:rFonts w:ascii="Arial" w:eastAsia="Arial" w:hAnsi="Arial" w:cs="Arial"/>
                <w:sz w:val="22"/>
                <w:szCs w:val="22"/>
              </w:rPr>
              <w:t xml:space="preserve">0.35        </w:t>
            </w:r>
            <w:r>
              <w:rPr>
                <w:rFonts w:ascii="Arial" w:eastAsia="Arial" w:hAnsi="Arial" w:cs="Arial"/>
                <w:spacing w:val="59"/>
                <w:sz w:val="22"/>
                <w:szCs w:val="22"/>
              </w:rPr>
              <w:t xml:space="preserve"> </w:t>
            </w:r>
            <w:r>
              <w:rPr>
                <w:rFonts w:ascii="Arial" w:eastAsia="Arial" w:hAnsi="Arial" w:cs="Arial"/>
                <w:sz w:val="22"/>
                <w:szCs w:val="22"/>
              </w:rPr>
              <w:t>0.24</w:t>
            </w:r>
          </w:p>
        </w:tc>
      </w:tr>
    </w:tbl>
    <w:p w:rsidR="00A37357" w:rsidRDefault="0047235E">
      <w:pPr>
        <w:spacing w:line="200" w:lineRule="exact"/>
        <w:ind w:left="1408" w:right="1372"/>
        <w:jc w:val="center"/>
        <w:rPr>
          <w:rFonts w:ascii="Calibri" w:eastAsia="Calibri" w:hAnsi="Calibri" w:cs="Calibri"/>
          <w:sz w:val="18"/>
          <w:szCs w:val="18"/>
        </w:rPr>
      </w:pPr>
      <w:r>
        <w:rPr>
          <w:rFonts w:ascii="Calibri" w:eastAsia="Calibri" w:hAnsi="Calibri" w:cs="Calibri"/>
          <w:b/>
          <w:color w:val="4F81BC"/>
          <w:position w:val="1"/>
          <w:sz w:val="18"/>
          <w:szCs w:val="18"/>
        </w:rPr>
        <w:t>Ta</w:t>
      </w:r>
      <w:r>
        <w:rPr>
          <w:rFonts w:ascii="Calibri" w:eastAsia="Calibri" w:hAnsi="Calibri" w:cs="Calibri"/>
          <w:b/>
          <w:color w:val="4F81BC"/>
          <w:spacing w:val="-1"/>
          <w:position w:val="1"/>
          <w:sz w:val="18"/>
          <w:szCs w:val="18"/>
        </w:rPr>
        <w:t>bl</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 xml:space="preserve"> 4</w:t>
      </w:r>
      <w:r>
        <w:rPr>
          <w:rFonts w:ascii="Calibri" w:eastAsia="Calibri" w:hAnsi="Calibri" w:cs="Calibri"/>
          <w:b/>
          <w:color w:val="4F81BC"/>
          <w:position w:val="1"/>
          <w:sz w:val="18"/>
          <w:szCs w:val="18"/>
        </w:rPr>
        <w:t xml:space="preserve">. </w:t>
      </w:r>
      <w:r>
        <w:rPr>
          <w:rFonts w:ascii="Calibri" w:eastAsia="Calibri" w:hAnsi="Calibri" w:cs="Calibri"/>
          <w:b/>
          <w:color w:val="4F81BC"/>
          <w:spacing w:val="-1"/>
          <w:position w:val="1"/>
          <w:sz w:val="18"/>
          <w:szCs w:val="18"/>
        </w:rPr>
        <w:t>Si</w:t>
      </w:r>
      <w:r>
        <w:rPr>
          <w:rFonts w:ascii="Calibri" w:eastAsia="Calibri" w:hAnsi="Calibri" w:cs="Calibri"/>
          <w:b/>
          <w:color w:val="4F81BC"/>
          <w:spacing w:val="2"/>
          <w:position w:val="1"/>
          <w:sz w:val="18"/>
          <w:szCs w:val="18"/>
        </w:rPr>
        <w:t>m</w:t>
      </w:r>
      <w:r>
        <w:rPr>
          <w:rFonts w:ascii="Calibri" w:eastAsia="Calibri" w:hAnsi="Calibri" w:cs="Calibri"/>
          <w:b/>
          <w:color w:val="4F81BC"/>
          <w:spacing w:val="-1"/>
          <w:position w:val="1"/>
          <w:sz w:val="18"/>
          <w:szCs w:val="18"/>
        </w:rPr>
        <w:t>ul</w:t>
      </w:r>
      <w:r>
        <w:rPr>
          <w:rFonts w:ascii="Calibri" w:eastAsia="Calibri" w:hAnsi="Calibri" w:cs="Calibri"/>
          <w:b/>
          <w:color w:val="4F81BC"/>
          <w:position w:val="1"/>
          <w:sz w:val="18"/>
          <w:szCs w:val="18"/>
        </w:rPr>
        <w:t>a</w:t>
      </w:r>
      <w:r>
        <w:rPr>
          <w:rFonts w:ascii="Calibri" w:eastAsia="Calibri" w:hAnsi="Calibri" w:cs="Calibri"/>
          <w:b/>
          <w:color w:val="4F81BC"/>
          <w:spacing w:val="2"/>
          <w:position w:val="1"/>
          <w:sz w:val="18"/>
          <w:szCs w:val="18"/>
        </w:rPr>
        <w:t>t</w:t>
      </w:r>
      <w:r>
        <w:rPr>
          <w:rFonts w:ascii="Calibri" w:eastAsia="Calibri" w:hAnsi="Calibri" w:cs="Calibri"/>
          <w:b/>
          <w:color w:val="4F81BC"/>
          <w:spacing w:val="-1"/>
          <w:position w:val="1"/>
          <w:sz w:val="18"/>
          <w:szCs w:val="18"/>
        </w:rPr>
        <w:t>ion</w:t>
      </w:r>
      <w:r>
        <w:rPr>
          <w:rFonts w:ascii="Calibri" w:eastAsia="Calibri" w:hAnsi="Calibri" w:cs="Calibri"/>
          <w:b/>
          <w:color w:val="4F81BC"/>
          <w:position w:val="1"/>
          <w:sz w:val="18"/>
          <w:szCs w:val="18"/>
        </w:rPr>
        <w:t xml:space="preserve">s </w:t>
      </w:r>
      <w:r>
        <w:rPr>
          <w:rFonts w:ascii="Calibri" w:eastAsia="Calibri" w:hAnsi="Calibri" w:cs="Calibri"/>
          <w:b/>
          <w:color w:val="4F81BC"/>
          <w:spacing w:val="2"/>
          <w:position w:val="1"/>
          <w:sz w:val="18"/>
          <w:szCs w:val="18"/>
        </w:rPr>
        <w:t>c</w:t>
      </w:r>
      <w:r>
        <w:rPr>
          <w:rFonts w:ascii="Calibri" w:eastAsia="Calibri" w:hAnsi="Calibri" w:cs="Calibri"/>
          <w:b/>
          <w:color w:val="4F81BC"/>
          <w:spacing w:val="-1"/>
          <w:position w:val="1"/>
          <w:sz w:val="18"/>
          <w:szCs w:val="18"/>
        </w:rPr>
        <w:t>ond</w:t>
      </w:r>
      <w:r>
        <w:rPr>
          <w:rFonts w:ascii="Calibri" w:eastAsia="Calibri" w:hAnsi="Calibri" w:cs="Calibri"/>
          <w:b/>
          <w:color w:val="4F81BC"/>
          <w:spacing w:val="2"/>
          <w:position w:val="1"/>
          <w:sz w:val="18"/>
          <w:szCs w:val="18"/>
        </w:rPr>
        <w:t>u</w:t>
      </w:r>
      <w:r>
        <w:rPr>
          <w:rFonts w:ascii="Calibri" w:eastAsia="Calibri" w:hAnsi="Calibri" w:cs="Calibri"/>
          <w:b/>
          <w:color w:val="4F81BC"/>
          <w:spacing w:val="-1"/>
          <w:position w:val="1"/>
          <w:sz w:val="18"/>
          <w:szCs w:val="18"/>
        </w:rPr>
        <w:t>c</w:t>
      </w:r>
      <w:r>
        <w:rPr>
          <w:rFonts w:ascii="Calibri" w:eastAsia="Calibri" w:hAnsi="Calibri" w:cs="Calibri"/>
          <w:b/>
          <w:color w:val="4F81BC"/>
          <w:position w:val="1"/>
          <w:sz w:val="18"/>
          <w:szCs w:val="18"/>
        </w:rPr>
        <w:t>ted</w:t>
      </w:r>
      <w:r>
        <w:rPr>
          <w:rFonts w:ascii="Calibri" w:eastAsia="Calibri" w:hAnsi="Calibri" w:cs="Calibri"/>
          <w:b/>
          <w:color w:val="4F81BC"/>
          <w:spacing w:val="2"/>
          <w:position w:val="1"/>
          <w:sz w:val="18"/>
          <w:szCs w:val="18"/>
        </w:rPr>
        <w:t xml:space="preserve"> </w:t>
      </w:r>
      <w:r>
        <w:rPr>
          <w:rFonts w:ascii="Calibri" w:eastAsia="Calibri" w:hAnsi="Calibri" w:cs="Calibri"/>
          <w:b/>
          <w:color w:val="4F81BC"/>
          <w:position w:val="1"/>
          <w:sz w:val="18"/>
          <w:szCs w:val="18"/>
        </w:rPr>
        <w:t>w</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th</w:t>
      </w:r>
      <w:r>
        <w:rPr>
          <w:rFonts w:ascii="Calibri" w:eastAsia="Calibri" w:hAnsi="Calibri" w:cs="Calibri"/>
          <w:b/>
          <w:color w:val="4F81BC"/>
          <w:spacing w:val="1"/>
          <w:position w:val="1"/>
          <w:sz w:val="18"/>
          <w:szCs w:val="18"/>
        </w:rPr>
        <w:t xml:space="preserve"> </w:t>
      </w:r>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ci</w:t>
      </w:r>
      <w:r>
        <w:rPr>
          <w:rFonts w:ascii="Calibri" w:eastAsia="Calibri" w:hAnsi="Calibri" w:cs="Calibri"/>
          <w:b/>
          <w:color w:val="4F81BC"/>
          <w:spacing w:val="2"/>
          <w:position w:val="1"/>
          <w:sz w:val="18"/>
          <w:szCs w:val="18"/>
        </w:rPr>
        <w:t>s</w:t>
      </w:r>
      <w:r>
        <w:rPr>
          <w:rFonts w:ascii="Calibri" w:eastAsia="Calibri" w:hAnsi="Calibri" w:cs="Calibri"/>
          <w:b/>
          <w:color w:val="4F81BC"/>
          <w:spacing w:val="-1"/>
          <w:position w:val="1"/>
          <w:sz w:val="18"/>
          <w:szCs w:val="18"/>
        </w:rPr>
        <w:t>ion</w:t>
      </w:r>
      <w:r>
        <w:rPr>
          <w:rFonts w:ascii="Calibri" w:eastAsia="Calibri" w:hAnsi="Calibri" w:cs="Calibri"/>
          <w:b/>
          <w:color w:val="4F81BC"/>
          <w:position w:val="1"/>
          <w:sz w:val="18"/>
          <w:szCs w:val="18"/>
        </w:rPr>
        <w:t>TreeC</w:t>
      </w:r>
      <w:r>
        <w:rPr>
          <w:rFonts w:ascii="Calibri" w:eastAsia="Calibri" w:hAnsi="Calibri" w:cs="Calibri"/>
          <w:b/>
          <w:color w:val="4F81BC"/>
          <w:spacing w:val="-1"/>
          <w:position w:val="1"/>
          <w:sz w:val="18"/>
          <w:szCs w:val="18"/>
        </w:rPr>
        <w:t>l</w:t>
      </w:r>
      <w:r>
        <w:rPr>
          <w:rFonts w:ascii="Calibri" w:eastAsia="Calibri" w:hAnsi="Calibri" w:cs="Calibri"/>
          <w:b/>
          <w:color w:val="4F81BC"/>
          <w:position w:val="1"/>
          <w:sz w:val="18"/>
          <w:szCs w:val="18"/>
        </w:rPr>
        <w:t>ass</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f</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r</w:t>
      </w:r>
      <w:r>
        <w:rPr>
          <w:rFonts w:ascii="Calibri" w:eastAsia="Calibri" w:hAnsi="Calibri" w:cs="Calibri"/>
          <w:b/>
          <w:color w:val="4F81BC"/>
          <w:spacing w:val="-1"/>
          <w:position w:val="1"/>
          <w:sz w:val="18"/>
          <w:szCs w:val="18"/>
        </w:rPr>
        <w:t>(</w:t>
      </w:r>
      <w:r>
        <w:rPr>
          <w:rFonts w:ascii="Calibri" w:eastAsia="Calibri" w:hAnsi="Calibri" w:cs="Calibri"/>
          <w:b/>
          <w:color w:val="4F81BC"/>
          <w:spacing w:val="1"/>
          <w:position w:val="1"/>
          <w:sz w:val="18"/>
          <w:szCs w:val="18"/>
        </w:rPr>
        <w:t>c</w:t>
      </w:r>
      <w:r>
        <w:rPr>
          <w:rFonts w:ascii="Calibri" w:eastAsia="Calibri" w:hAnsi="Calibri" w:cs="Calibri"/>
          <w:b/>
          <w:color w:val="4F81BC"/>
          <w:spacing w:val="-1"/>
          <w:position w:val="1"/>
          <w:sz w:val="18"/>
          <w:szCs w:val="18"/>
        </w:rPr>
        <w:t>o</w:t>
      </w:r>
      <w:r>
        <w:rPr>
          <w:rFonts w:ascii="Calibri" w:eastAsia="Calibri" w:hAnsi="Calibri" w:cs="Calibri"/>
          <w:b/>
          <w:color w:val="4F81BC"/>
          <w:spacing w:val="2"/>
          <w:position w:val="1"/>
          <w:sz w:val="18"/>
          <w:szCs w:val="18"/>
        </w:rPr>
        <w:t>m</w:t>
      </w:r>
      <w:r>
        <w:rPr>
          <w:rFonts w:ascii="Calibri" w:eastAsia="Calibri" w:hAnsi="Calibri" w:cs="Calibri"/>
          <w:b/>
          <w:color w:val="4F81BC"/>
          <w:spacing w:val="-1"/>
          <w:position w:val="1"/>
          <w:sz w:val="18"/>
          <w:szCs w:val="18"/>
        </w:rPr>
        <w:t>pu</w:t>
      </w:r>
      <w:r>
        <w:rPr>
          <w:rFonts w:ascii="Calibri" w:eastAsia="Calibri" w:hAnsi="Calibri" w:cs="Calibri"/>
          <w:b/>
          <w:color w:val="4F81BC"/>
          <w:position w:val="1"/>
          <w:sz w:val="18"/>
          <w:szCs w:val="18"/>
        </w:rPr>
        <w:t>te</w:t>
      </w:r>
      <w:r>
        <w:rPr>
          <w:rFonts w:ascii="Calibri" w:eastAsia="Calibri" w:hAnsi="Calibri" w:cs="Calibri"/>
          <w:b/>
          <w:color w:val="4F81BC"/>
          <w:spacing w:val="-1"/>
          <w:position w:val="1"/>
          <w:sz w:val="18"/>
          <w:szCs w:val="18"/>
        </w:rPr>
        <w:t>_i</w:t>
      </w:r>
      <w:r>
        <w:rPr>
          <w:rFonts w:ascii="Calibri" w:eastAsia="Calibri" w:hAnsi="Calibri" w:cs="Calibri"/>
          <w:b/>
          <w:color w:val="4F81BC"/>
          <w:position w:val="1"/>
          <w:sz w:val="18"/>
          <w:szCs w:val="18"/>
        </w:rPr>
        <w:t>m</w:t>
      </w:r>
      <w:r>
        <w:rPr>
          <w:rFonts w:ascii="Calibri" w:eastAsia="Calibri" w:hAnsi="Calibri" w:cs="Calibri"/>
          <w:b/>
          <w:color w:val="4F81BC"/>
          <w:spacing w:val="2"/>
          <w:position w:val="1"/>
          <w:sz w:val="18"/>
          <w:szCs w:val="18"/>
        </w:rPr>
        <w:t>p</w:t>
      </w:r>
      <w:r>
        <w:rPr>
          <w:rFonts w:ascii="Calibri" w:eastAsia="Calibri" w:hAnsi="Calibri" w:cs="Calibri"/>
          <w:b/>
          <w:color w:val="4F81BC"/>
          <w:spacing w:val="-1"/>
          <w:position w:val="1"/>
          <w:sz w:val="18"/>
          <w:szCs w:val="18"/>
        </w:rPr>
        <w:t>o</w:t>
      </w:r>
      <w:r>
        <w:rPr>
          <w:rFonts w:ascii="Calibri" w:eastAsia="Calibri" w:hAnsi="Calibri" w:cs="Calibri"/>
          <w:b/>
          <w:color w:val="4F81BC"/>
          <w:spacing w:val="1"/>
          <w:position w:val="1"/>
          <w:sz w:val="18"/>
          <w:szCs w:val="18"/>
        </w:rPr>
        <w:t>r</w:t>
      </w:r>
      <w:r>
        <w:rPr>
          <w:rFonts w:ascii="Calibri" w:eastAsia="Calibri" w:hAnsi="Calibri" w:cs="Calibri"/>
          <w:b/>
          <w:color w:val="4F81BC"/>
          <w:position w:val="1"/>
          <w:sz w:val="18"/>
          <w:szCs w:val="18"/>
        </w:rPr>
        <w:t>ta</w:t>
      </w:r>
      <w:r>
        <w:rPr>
          <w:rFonts w:ascii="Calibri" w:eastAsia="Calibri" w:hAnsi="Calibri" w:cs="Calibri"/>
          <w:b/>
          <w:color w:val="4F81BC"/>
          <w:spacing w:val="-1"/>
          <w:position w:val="1"/>
          <w:sz w:val="18"/>
          <w:szCs w:val="18"/>
        </w:rPr>
        <w:t>nc</w:t>
      </w:r>
      <w:r>
        <w:rPr>
          <w:rFonts w:ascii="Calibri" w:eastAsia="Calibri" w:hAnsi="Calibri" w:cs="Calibri"/>
          <w:b/>
          <w:color w:val="4F81BC"/>
          <w:position w:val="1"/>
          <w:sz w:val="18"/>
          <w:szCs w:val="18"/>
        </w:rPr>
        <w:t>es</w:t>
      </w:r>
      <w:r>
        <w:rPr>
          <w:rFonts w:ascii="Calibri" w:eastAsia="Calibri" w:hAnsi="Calibri" w:cs="Calibri"/>
          <w:b/>
          <w:color w:val="4F81BC"/>
          <w:spacing w:val="-1"/>
          <w:position w:val="1"/>
          <w:sz w:val="18"/>
          <w:szCs w:val="18"/>
        </w:rPr>
        <w:t>=</w:t>
      </w:r>
      <w:r>
        <w:rPr>
          <w:rFonts w:ascii="Calibri" w:eastAsia="Calibri" w:hAnsi="Calibri" w:cs="Calibri"/>
          <w:b/>
          <w:color w:val="4F81BC"/>
          <w:spacing w:val="1"/>
          <w:position w:val="1"/>
          <w:sz w:val="18"/>
          <w:szCs w:val="18"/>
        </w:rPr>
        <w:t>N</w:t>
      </w:r>
      <w:r>
        <w:rPr>
          <w:rFonts w:ascii="Calibri" w:eastAsia="Calibri" w:hAnsi="Calibri" w:cs="Calibri"/>
          <w:b/>
          <w:color w:val="4F81BC"/>
          <w:spacing w:val="-1"/>
          <w:position w:val="1"/>
          <w:sz w:val="18"/>
          <w:szCs w:val="18"/>
        </w:rPr>
        <w:t>on</w:t>
      </w:r>
      <w:r>
        <w:rPr>
          <w:rFonts w:ascii="Calibri" w:eastAsia="Calibri" w:hAnsi="Calibri" w:cs="Calibri"/>
          <w:b/>
          <w:color w:val="4F81BC"/>
          <w:position w:val="1"/>
          <w:sz w:val="18"/>
          <w:szCs w:val="18"/>
        </w:rPr>
        <w:t>e,</w:t>
      </w:r>
    </w:p>
    <w:p w:rsidR="00A37357" w:rsidRDefault="0047235E">
      <w:pPr>
        <w:spacing w:before="1"/>
        <w:ind w:left="883" w:right="847"/>
        <w:jc w:val="center"/>
        <w:rPr>
          <w:rFonts w:ascii="Calibri" w:eastAsia="Calibri" w:hAnsi="Calibri" w:cs="Calibri"/>
          <w:sz w:val="18"/>
          <w:szCs w:val="18"/>
        </w:rPr>
      </w:pPr>
      <w:r>
        <w:rPr>
          <w:rFonts w:ascii="Calibri" w:eastAsia="Calibri" w:hAnsi="Calibri" w:cs="Calibri"/>
          <w:b/>
          <w:color w:val="4F81BC"/>
          <w:spacing w:val="-1"/>
          <w:sz w:val="18"/>
          <w:szCs w:val="18"/>
        </w:rPr>
        <w:t>c</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w:t>
      </w:r>
      <w:r>
        <w:rPr>
          <w:rFonts w:ascii="Calibri" w:eastAsia="Calibri" w:hAnsi="Calibri" w:cs="Calibri"/>
          <w:b/>
          <w:color w:val="4F81BC"/>
          <w:sz w:val="18"/>
          <w:szCs w:val="18"/>
        </w:rPr>
        <w:t>te</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ion=</w:t>
      </w:r>
      <w:r>
        <w:rPr>
          <w:rFonts w:ascii="Calibri" w:eastAsia="Calibri" w:hAnsi="Calibri" w:cs="Calibri"/>
          <w:b/>
          <w:color w:val="4F81BC"/>
          <w:spacing w:val="2"/>
          <w:sz w:val="18"/>
          <w:szCs w:val="18"/>
        </w:rPr>
        <w:t>'</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op</w:t>
      </w:r>
      <w:r>
        <w:rPr>
          <w:rFonts w:ascii="Calibri" w:eastAsia="Calibri" w:hAnsi="Calibri" w:cs="Calibri"/>
          <w:b/>
          <w:color w:val="4F81BC"/>
          <w:spacing w:val="1"/>
          <w:sz w:val="18"/>
          <w:szCs w:val="18"/>
        </w:rPr>
        <w:t>y'</w:t>
      </w:r>
      <w:r>
        <w:rPr>
          <w:rFonts w:ascii="Calibri" w:eastAsia="Calibri" w:hAnsi="Calibri" w:cs="Calibri"/>
          <w:b/>
          <w:color w:val="4F81BC"/>
          <w:spacing w:val="-1"/>
          <w:sz w:val="18"/>
          <w:szCs w:val="18"/>
        </w:rPr>
        <w:t>,</w:t>
      </w:r>
      <w:r>
        <w:rPr>
          <w:rFonts w:ascii="Calibri" w:eastAsia="Calibri" w:hAnsi="Calibri" w:cs="Calibri"/>
          <w:b/>
          <w:color w:val="4F81BC"/>
          <w:sz w:val="18"/>
          <w:szCs w:val="18"/>
        </w:rPr>
        <w:t>ma</w:t>
      </w:r>
      <w:r>
        <w:rPr>
          <w:rFonts w:ascii="Calibri" w:eastAsia="Calibri" w:hAnsi="Calibri" w:cs="Calibri"/>
          <w:b/>
          <w:color w:val="4F81BC"/>
          <w:spacing w:val="-1"/>
          <w:sz w:val="18"/>
          <w:szCs w:val="18"/>
        </w:rPr>
        <w:t>x_d</w:t>
      </w:r>
      <w:r>
        <w:rPr>
          <w:rFonts w:ascii="Calibri" w:eastAsia="Calibri" w:hAnsi="Calibri" w:cs="Calibri"/>
          <w:b/>
          <w:color w:val="4F81BC"/>
          <w:sz w:val="18"/>
          <w:szCs w:val="18"/>
        </w:rPr>
        <w:t>e</w:t>
      </w:r>
      <w:r>
        <w:rPr>
          <w:rFonts w:ascii="Calibri" w:eastAsia="Calibri" w:hAnsi="Calibri" w:cs="Calibri"/>
          <w:b/>
          <w:color w:val="4F81BC"/>
          <w:spacing w:val="-1"/>
          <w:sz w:val="18"/>
          <w:szCs w:val="18"/>
        </w:rPr>
        <w:t>p</w:t>
      </w:r>
      <w:r>
        <w:rPr>
          <w:rFonts w:ascii="Calibri" w:eastAsia="Calibri" w:hAnsi="Calibri" w:cs="Calibri"/>
          <w:b/>
          <w:color w:val="4F81BC"/>
          <w:spacing w:val="2"/>
          <w:sz w:val="18"/>
          <w:szCs w:val="18"/>
        </w:rPr>
        <w:t>t</w:t>
      </w:r>
      <w:r>
        <w:rPr>
          <w:rFonts w:ascii="Calibri" w:eastAsia="Calibri" w:hAnsi="Calibri" w:cs="Calibri"/>
          <w:b/>
          <w:color w:val="4F81BC"/>
          <w:spacing w:val="-1"/>
          <w:sz w:val="18"/>
          <w:szCs w:val="18"/>
        </w:rPr>
        <w:t>h</w:t>
      </w:r>
      <w:r>
        <w:rPr>
          <w:rFonts w:ascii="Calibri" w:eastAsia="Calibri" w:hAnsi="Calibri" w:cs="Calibri"/>
          <w:b/>
          <w:color w:val="4F81BC"/>
          <w:spacing w:val="4"/>
          <w:sz w:val="18"/>
          <w:szCs w:val="18"/>
        </w:rPr>
        <w:t>=</w:t>
      </w:r>
      <w:r>
        <w:rPr>
          <w:rFonts w:ascii="Calibri" w:eastAsia="Calibri" w:hAnsi="Calibri" w:cs="Calibri"/>
          <w:b/>
          <w:color w:val="4F81BC"/>
          <w:spacing w:val="-1"/>
          <w:sz w:val="18"/>
          <w:szCs w:val="18"/>
        </w:rPr>
        <w:t>Non</w:t>
      </w:r>
      <w:r>
        <w:rPr>
          <w:rFonts w:ascii="Calibri" w:eastAsia="Calibri" w:hAnsi="Calibri" w:cs="Calibri"/>
          <w:b/>
          <w:color w:val="4F81BC"/>
          <w:spacing w:val="1"/>
          <w:sz w:val="18"/>
          <w:szCs w:val="18"/>
        </w:rPr>
        <w:t>e</w:t>
      </w:r>
      <w:r>
        <w:rPr>
          <w:rFonts w:ascii="Calibri" w:eastAsia="Calibri" w:hAnsi="Calibri" w:cs="Calibri"/>
          <w:b/>
          <w:color w:val="4F81BC"/>
          <w:sz w:val="18"/>
          <w:szCs w:val="18"/>
        </w:rPr>
        <w:t>,</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m</w:t>
      </w:r>
      <w:r>
        <w:rPr>
          <w:rFonts w:ascii="Calibri" w:eastAsia="Calibri" w:hAnsi="Calibri" w:cs="Calibri"/>
          <w:b/>
          <w:color w:val="4F81BC"/>
          <w:spacing w:val="2"/>
          <w:sz w:val="18"/>
          <w:szCs w:val="18"/>
        </w:rPr>
        <w:t>a</w:t>
      </w:r>
      <w:r>
        <w:rPr>
          <w:rFonts w:ascii="Calibri" w:eastAsia="Calibri" w:hAnsi="Calibri" w:cs="Calibri"/>
          <w:b/>
          <w:color w:val="4F81BC"/>
          <w:spacing w:val="-1"/>
          <w:sz w:val="18"/>
          <w:szCs w:val="18"/>
        </w:rPr>
        <w:t>x_</w:t>
      </w:r>
      <w:r>
        <w:rPr>
          <w:rFonts w:ascii="Calibri" w:eastAsia="Calibri" w:hAnsi="Calibri" w:cs="Calibri"/>
          <w:b/>
          <w:color w:val="4F81BC"/>
          <w:sz w:val="18"/>
          <w:szCs w:val="18"/>
        </w:rPr>
        <w:t>feat</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es</w:t>
      </w:r>
      <w:r>
        <w:rPr>
          <w:rFonts w:ascii="Calibri" w:eastAsia="Calibri" w:hAnsi="Calibri" w:cs="Calibri"/>
          <w:b/>
          <w:color w:val="4F81BC"/>
          <w:spacing w:val="-1"/>
          <w:sz w:val="18"/>
          <w:szCs w:val="18"/>
        </w:rPr>
        <w:t>=Non</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m</w:t>
      </w:r>
      <w:r>
        <w:rPr>
          <w:rFonts w:ascii="Calibri" w:eastAsia="Calibri" w:hAnsi="Calibri" w:cs="Calibri"/>
          <w:b/>
          <w:color w:val="4F81BC"/>
          <w:spacing w:val="2"/>
          <w:sz w:val="18"/>
          <w:szCs w:val="18"/>
        </w:rPr>
        <w:t>a</w:t>
      </w:r>
      <w:r>
        <w:rPr>
          <w:rFonts w:ascii="Calibri" w:eastAsia="Calibri" w:hAnsi="Calibri" w:cs="Calibri"/>
          <w:b/>
          <w:color w:val="4F81BC"/>
          <w:spacing w:val="1"/>
          <w:sz w:val="18"/>
          <w:szCs w:val="18"/>
        </w:rPr>
        <w:t>x</w:t>
      </w:r>
      <w:r>
        <w:rPr>
          <w:rFonts w:ascii="Calibri" w:eastAsia="Calibri" w:hAnsi="Calibri" w:cs="Calibri"/>
          <w:b/>
          <w:color w:val="4F81BC"/>
          <w:spacing w:val="-1"/>
          <w:sz w:val="18"/>
          <w:szCs w:val="18"/>
        </w:rPr>
        <w:t>_l</w:t>
      </w:r>
      <w:r>
        <w:rPr>
          <w:rFonts w:ascii="Calibri" w:eastAsia="Calibri" w:hAnsi="Calibri" w:cs="Calibri"/>
          <w:b/>
          <w:color w:val="4F81BC"/>
          <w:sz w:val="18"/>
          <w:szCs w:val="18"/>
        </w:rPr>
        <w:t>eaf</w:t>
      </w:r>
      <w:r>
        <w:rPr>
          <w:rFonts w:ascii="Calibri" w:eastAsia="Calibri" w:hAnsi="Calibri" w:cs="Calibri"/>
          <w:b/>
          <w:color w:val="4F81BC"/>
          <w:spacing w:val="-1"/>
          <w:sz w:val="18"/>
          <w:szCs w:val="18"/>
        </w:rPr>
        <w:t>_nod</w:t>
      </w:r>
      <w:r>
        <w:rPr>
          <w:rFonts w:ascii="Calibri" w:eastAsia="Calibri" w:hAnsi="Calibri" w:cs="Calibri"/>
          <w:b/>
          <w:color w:val="4F81BC"/>
          <w:sz w:val="18"/>
          <w:szCs w:val="18"/>
        </w:rPr>
        <w:t>e</w:t>
      </w:r>
      <w:r>
        <w:rPr>
          <w:rFonts w:ascii="Calibri" w:eastAsia="Calibri" w:hAnsi="Calibri" w:cs="Calibri"/>
          <w:b/>
          <w:color w:val="4F81BC"/>
          <w:spacing w:val="2"/>
          <w:sz w:val="18"/>
          <w:szCs w:val="18"/>
        </w:rPr>
        <w:t>s</w:t>
      </w:r>
      <w:r>
        <w:rPr>
          <w:rFonts w:ascii="Calibri" w:eastAsia="Calibri" w:hAnsi="Calibri" w:cs="Calibri"/>
          <w:b/>
          <w:color w:val="4F81BC"/>
          <w:spacing w:val="-1"/>
          <w:sz w:val="18"/>
          <w:szCs w:val="18"/>
        </w:rPr>
        <w:t>=Non</w:t>
      </w:r>
      <w:r>
        <w:rPr>
          <w:rFonts w:ascii="Calibri" w:eastAsia="Calibri" w:hAnsi="Calibri" w:cs="Calibri"/>
          <w:b/>
          <w:color w:val="4F81BC"/>
          <w:spacing w:val="3"/>
          <w:sz w:val="18"/>
          <w:szCs w:val="18"/>
        </w:rPr>
        <w:t>e</w:t>
      </w:r>
      <w:r>
        <w:rPr>
          <w:rFonts w:ascii="Calibri" w:eastAsia="Calibri" w:hAnsi="Calibri" w:cs="Calibri"/>
          <w:b/>
          <w:color w:val="4F81BC"/>
          <w:sz w:val="18"/>
          <w:szCs w:val="18"/>
        </w:rPr>
        <w:t>,</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m</w:t>
      </w:r>
      <w:r>
        <w:rPr>
          <w:rFonts w:ascii="Calibri" w:eastAsia="Calibri" w:hAnsi="Calibri" w:cs="Calibri"/>
          <w:b/>
          <w:color w:val="4F81BC"/>
          <w:spacing w:val="-1"/>
          <w:sz w:val="18"/>
          <w:szCs w:val="18"/>
        </w:rPr>
        <w:t>i</w:t>
      </w:r>
      <w:r>
        <w:rPr>
          <w:rFonts w:ascii="Calibri" w:eastAsia="Calibri" w:hAnsi="Calibri" w:cs="Calibri"/>
          <w:b/>
          <w:color w:val="4F81BC"/>
          <w:spacing w:val="2"/>
          <w:sz w:val="18"/>
          <w:szCs w:val="18"/>
        </w:rPr>
        <w:t>n</w:t>
      </w:r>
      <w:r>
        <w:rPr>
          <w:rFonts w:ascii="Calibri" w:eastAsia="Calibri" w:hAnsi="Calibri" w:cs="Calibri"/>
          <w:b/>
          <w:color w:val="4F81BC"/>
          <w:spacing w:val="-1"/>
          <w:sz w:val="18"/>
          <w:szCs w:val="18"/>
        </w:rPr>
        <w:t>_d</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s</w:t>
      </w:r>
      <w:r>
        <w:rPr>
          <w:rFonts w:ascii="Calibri" w:eastAsia="Calibri" w:hAnsi="Calibri" w:cs="Calibri"/>
          <w:b/>
          <w:color w:val="4F81BC"/>
          <w:spacing w:val="-1"/>
          <w:sz w:val="18"/>
          <w:szCs w:val="18"/>
        </w:rPr>
        <w:t>i</w:t>
      </w:r>
      <w:r>
        <w:rPr>
          <w:rFonts w:ascii="Calibri" w:eastAsia="Calibri" w:hAnsi="Calibri" w:cs="Calibri"/>
          <w:b/>
          <w:color w:val="4F81BC"/>
          <w:sz w:val="18"/>
          <w:szCs w:val="18"/>
        </w:rPr>
        <w:t>t</w:t>
      </w:r>
      <w:r>
        <w:rPr>
          <w:rFonts w:ascii="Calibri" w:eastAsia="Calibri" w:hAnsi="Calibri" w:cs="Calibri"/>
          <w:b/>
          <w:color w:val="4F81BC"/>
          <w:spacing w:val="3"/>
          <w:sz w:val="18"/>
          <w:szCs w:val="18"/>
        </w:rPr>
        <w:t>y</w:t>
      </w:r>
      <w:r>
        <w:rPr>
          <w:rFonts w:ascii="Calibri" w:eastAsia="Calibri" w:hAnsi="Calibri" w:cs="Calibri"/>
          <w:b/>
          <w:color w:val="4F81BC"/>
          <w:spacing w:val="-1"/>
          <w:sz w:val="18"/>
          <w:szCs w:val="18"/>
        </w:rPr>
        <w:t>=Non</w:t>
      </w:r>
      <w:r>
        <w:rPr>
          <w:rFonts w:ascii="Calibri" w:eastAsia="Calibri" w:hAnsi="Calibri" w:cs="Calibri"/>
          <w:b/>
          <w:color w:val="4F81BC"/>
          <w:sz w:val="18"/>
          <w:szCs w:val="18"/>
        </w:rPr>
        <w:t>e, m</w:t>
      </w:r>
      <w:r>
        <w:rPr>
          <w:rFonts w:ascii="Calibri" w:eastAsia="Calibri" w:hAnsi="Calibri" w:cs="Calibri"/>
          <w:b/>
          <w:color w:val="4F81BC"/>
          <w:spacing w:val="-1"/>
          <w:sz w:val="18"/>
          <w:szCs w:val="18"/>
        </w:rPr>
        <w:t>in_</w:t>
      </w:r>
      <w:r>
        <w:rPr>
          <w:rFonts w:ascii="Calibri" w:eastAsia="Calibri" w:hAnsi="Calibri" w:cs="Calibri"/>
          <w:b/>
          <w:color w:val="4F81BC"/>
          <w:sz w:val="18"/>
          <w:szCs w:val="18"/>
        </w:rPr>
        <w:t>sam</w:t>
      </w:r>
      <w:r>
        <w:rPr>
          <w:rFonts w:ascii="Calibri" w:eastAsia="Calibri" w:hAnsi="Calibri" w:cs="Calibri"/>
          <w:b/>
          <w:color w:val="4F81BC"/>
          <w:spacing w:val="2"/>
          <w:sz w:val="18"/>
          <w:szCs w:val="18"/>
        </w:rPr>
        <w:t>p</w:t>
      </w:r>
      <w:r>
        <w:rPr>
          <w:rFonts w:ascii="Calibri" w:eastAsia="Calibri" w:hAnsi="Calibri" w:cs="Calibri"/>
          <w:b/>
          <w:color w:val="4F81BC"/>
          <w:spacing w:val="-1"/>
          <w:sz w:val="18"/>
          <w:szCs w:val="18"/>
        </w:rPr>
        <w:t>l</w:t>
      </w:r>
      <w:r>
        <w:rPr>
          <w:rFonts w:ascii="Calibri" w:eastAsia="Calibri" w:hAnsi="Calibri" w:cs="Calibri"/>
          <w:b/>
          <w:color w:val="4F81BC"/>
          <w:sz w:val="18"/>
          <w:szCs w:val="18"/>
        </w:rPr>
        <w:t>es</w:t>
      </w:r>
      <w:r>
        <w:rPr>
          <w:rFonts w:ascii="Calibri" w:eastAsia="Calibri" w:hAnsi="Calibri" w:cs="Calibri"/>
          <w:b/>
          <w:color w:val="4F81BC"/>
          <w:spacing w:val="-1"/>
          <w:sz w:val="18"/>
          <w:szCs w:val="18"/>
        </w:rPr>
        <w:t>_l</w:t>
      </w:r>
      <w:r>
        <w:rPr>
          <w:rFonts w:ascii="Calibri" w:eastAsia="Calibri" w:hAnsi="Calibri" w:cs="Calibri"/>
          <w:b/>
          <w:color w:val="4F81BC"/>
          <w:sz w:val="18"/>
          <w:szCs w:val="18"/>
        </w:rPr>
        <w:t>eaf</w:t>
      </w:r>
      <w:r>
        <w:rPr>
          <w:rFonts w:ascii="Calibri" w:eastAsia="Calibri" w:hAnsi="Calibri" w:cs="Calibri"/>
          <w:b/>
          <w:color w:val="4F81BC"/>
          <w:spacing w:val="-1"/>
          <w:sz w:val="18"/>
          <w:szCs w:val="18"/>
        </w:rPr>
        <w:t>=</w:t>
      </w:r>
      <w:r>
        <w:rPr>
          <w:rFonts w:ascii="Calibri" w:eastAsia="Calibri" w:hAnsi="Calibri" w:cs="Calibri"/>
          <w:b/>
          <w:color w:val="4F81BC"/>
          <w:sz w:val="18"/>
          <w:szCs w:val="18"/>
        </w:rPr>
        <w:t>1,</w:t>
      </w:r>
      <w:r>
        <w:rPr>
          <w:rFonts w:ascii="Calibri" w:eastAsia="Calibri" w:hAnsi="Calibri" w:cs="Calibri"/>
          <w:b/>
          <w:color w:val="4F81BC"/>
          <w:spacing w:val="-1"/>
          <w:sz w:val="18"/>
          <w:szCs w:val="18"/>
        </w:rPr>
        <w:t xml:space="preserve"> </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in_</w:t>
      </w:r>
      <w:r>
        <w:rPr>
          <w:rFonts w:ascii="Calibri" w:eastAsia="Calibri" w:hAnsi="Calibri" w:cs="Calibri"/>
          <w:b/>
          <w:color w:val="4F81BC"/>
          <w:sz w:val="18"/>
          <w:szCs w:val="18"/>
        </w:rPr>
        <w:t>sa</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p</w:t>
      </w:r>
      <w:r>
        <w:rPr>
          <w:rFonts w:ascii="Calibri" w:eastAsia="Calibri" w:hAnsi="Calibri" w:cs="Calibri"/>
          <w:b/>
          <w:color w:val="4F81BC"/>
          <w:spacing w:val="1"/>
          <w:sz w:val="18"/>
          <w:szCs w:val="18"/>
        </w:rPr>
        <w:t>l</w:t>
      </w:r>
      <w:r>
        <w:rPr>
          <w:rFonts w:ascii="Calibri" w:eastAsia="Calibri" w:hAnsi="Calibri" w:cs="Calibri"/>
          <w:b/>
          <w:color w:val="4F81BC"/>
          <w:sz w:val="18"/>
          <w:szCs w:val="18"/>
        </w:rPr>
        <w:t>es</w:t>
      </w:r>
      <w:r>
        <w:rPr>
          <w:rFonts w:ascii="Calibri" w:eastAsia="Calibri" w:hAnsi="Calibri" w:cs="Calibri"/>
          <w:b/>
          <w:color w:val="4F81BC"/>
          <w:spacing w:val="-1"/>
          <w:sz w:val="18"/>
          <w:szCs w:val="18"/>
        </w:rPr>
        <w:t>_</w:t>
      </w:r>
      <w:r>
        <w:rPr>
          <w:rFonts w:ascii="Calibri" w:eastAsia="Calibri" w:hAnsi="Calibri" w:cs="Calibri"/>
          <w:b/>
          <w:color w:val="4F81BC"/>
          <w:sz w:val="18"/>
          <w:szCs w:val="18"/>
        </w:rPr>
        <w:t>sp</w:t>
      </w:r>
      <w:r>
        <w:rPr>
          <w:rFonts w:ascii="Calibri" w:eastAsia="Calibri" w:hAnsi="Calibri" w:cs="Calibri"/>
          <w:b/>
          <w:color w:val="4F81BC"/>
          <w:spacing w:val="-1"/>
          <w:sz w:val="18"/>
          <w:szCs w:val="18"/>
        </w:rPr>
        <w:t>li</w:t>
      </w:r>
      <w:r>
        <w:rPr>
          <w:rFonts w:ascii="Calibri" w:eastAsia="Calibri" w:hAnsi="Calibri" w:cs="Calibri"/>
          <w:b/>
          <w:color w:val="4F81BC"/>
          <w:sz w:val="18"/>
          <w:szCs w:val="18"/>
        </w:rPr>
        <w:t>t</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Mi</w:t>
      </w:r>
      <w:r>
        <w:rPr>
          <w:rFonts w:ascii="Calibri" w:eastAsia="Calibri" w:hAnsi="Calibri" w:cs="Calibri"/>
          <w:b/>
          <w:color w:val="4F81BC"/>
          <w:spacing w:val="-1"/>
          <w:sz w:val="18"/>
          <w:szCs w:val="18"/>
        </w:rPr>
        <w:t>n_S</w:t>
      </w:r>
      <w:r>
        <w:rPr>
          <w:rFonts w:ascii="Calibri" w:eastAsia="Calibri" w:hAnsi="Calibri" w:cs="Calibri"/>
          <w:b/>
          <w:color w:val="4F81BC"/>
          <w:sz w:val="18"/>
          <w:szCs w:val="18"/>
        </w:rPr>
        <w:t>a</w:t>
      </w:r>
      <w:r>
        <w:rPr>
          <w:rFonts w:ascii="Calibri" w:eastAsia="Calibri" w:hAnsi="Calibri" w:cs="Calibri"/>
          <w:b/>
          <w:color w:val="4F81BC"/>
          <w:spacing w:val="2"/>
          <w:sz w:val="18"/>
          <w:szCs w:val="18"/>
        </w:rPr>
        <w:t>m</w:t>
      </w:r>
      <w:r>
        <w:rPr>
          <w:rFonts w:ascii="Calibri" w:eastAsia="Calibri" w:hAnsi="Calibri" w:cs="Calibri"/>
          <w:b/>
          <w:color w:val="4F81BC"/>
          <w:spacing w:val="-1"/>
          <w:sz w:val="18"/>
          <w:szCs w:val="18"/>
        </w:rPr>
        <w:t>pl</w:t>
      </w:r>
      <w:r>
        <w:rPr>
          <w:rFonts w:ascii="Calibri" w:eastAsia="Calibri" w:hAnsi="Calibri" w:cs="Calibri"/>
          <w:b/>
          <w:color w:val="4F81BC"/>
          <w:sz w:val="18"/>
          <w:szCs w:val="18"/>
        </w:rPr>
        <w:t>es</w:t>
      </w:r>
      <w:r>
        <w:rPr>
          <w:rFonts w:ascii="Calibri" w:eastAsia="Calibri" w:hAnsi="Calibri" w:cs="Calibri"/>
          <w:b/>
          <w:color w:val="4F81BC"/>
          <w:spacing w:val="2"/>
          <w:sz w:val="18"/>
          <w:szCs w:val="18"/>
        </w:rPr>
        <w:t>_</w:t>
      </w:r>
      <w:r>
        <w:rPr>
          <w:rFonts w:ascii="Calibri" w:eastAsia="Calibri" w:hAnsi="Calibri" w:cs="Calibri"/>
          <w:b/>
          <w:color w:val="4F81BC"/>
          <w:spacing w:val="-1"/>
          <w:sz w:val="18"/>
          <w:szCs w:val="18"/>
        </w:rPr>
        <w:t>Sp</w:t>
      </w:r>
      <w:r>
        <w:rPr>
          <w:rFonts w:ascii="Calibri" w:eastAsia="Calibri" w:hAnsi="Calibri" w:cs="Calibri"/>
          <w:b/>
          <w:color w:val="4F81BC"/>
          <w:spacing w:val="1"/>
          <w:sz w:val="18"/>
          <w:szCs w:val="18"/>
        </w:rPr>
        <w:t>l</w:t>
      </w:r>
      <w:r>
        <w:rPr>
          <w:rFonts w:ascii="Calibri" w:eastAsia="Calibri" w:hAnsi="Calibri" w:cs="Calibri"/>
          <w:b/>
          <w:color w:val="4F81BC"/>
          <w:spacing w:val="-1"/>
          <w:sz w:val="18"/>
          <w:szCs w:val="18"/>
        </w:rPr>
        <w:t>i</w:t>
      </w:r>
      <w:r>
        <w:rPr>
          <w:rFonts w:ascii="Calibri" w:eastAsia="Calibri" w:hAnsi="Calibri" w:cs="Calibri"/>
          <w:b/>
          <w:color w:val="4F81BC"/>
          <w:spacing w:val="4"/>
          <w:sz w:val="18"/>
          <w:szCs w:val="18"/>
        </w:rPr>
        <w:t>t</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r</w:t>
      </w:r>
      <w:r>
        <w:rPr>
          <w:rFonts w:ascii="Calibri" w:eastAsia="Calibri" w:hAnsi="Calibri" w:cs="Calibri"/>
          <w:b/>
          <w:color w:val="4F81BC"/>
          <w:sz w:val="18"/>
          <w:szCs w:val="18"/>
        </w:rPr>
        <w:t>a</w:t>
      </w:r>
      <w:r>
        <w:rPr>
          <w:rFonts w:ascii="Calibri" w:eastAsia="Calibri" w:hAnsi="Calibri" w:cs="Calibri"/>
          <w:b/>
          <w:color w:val="4F81BC"/>
          <w:spacing w:val="2"/>
          <w:sz w:val="18"/>
          <w:szCs w:val="18"/>
        </w:rPr>
        <w:t>n</w:t>
      </w:r>
      <w:r>
        <w:rPr>
          <w:rFonts w:ascii="Calibri" w:eastAsia="Calibri" w:hAnsi="Calibri" w:cs="Calibri"/>
          <w:b/>
          <w:color w:val="4F81BC"/>
          <w:spacing w:val="-1"/>
          <w:sz w:val="18"/>
          <w:szCs w:val="18"/>
        </w:rPr>
        <w:t>do</w:t>
      </w:r>
      <w:r>
        <w:rPr>
          <w:rFonts w:ascii="Calibri" w:eastAsia="Calibri" w:hAnsi="Calibri" w:cs="Calibri"/>
          <w:b/>
          <w:color w:val="4F81BC"/>
          <w:sz w:val="18"/>
          <w:szCs w:val="18"/>
        </w:rPr>
        <w:t>m</w:t>
      </w:r>
      <w:r>
        <w:rPr>
          <w:rFonts w:ascii="Calibri" w:eastAsia="Calibri" w:hAnsi="Calibri" w:cs="Calibri"/>
          <w:b/>
          <w:color w:val="4F81BC"/>
          <w:spacing w:val="-1"/>
          <w:sz w:val="18"/>
          <w:szCs w:val="18"/>
        </w:rPr>
        <w:t>_</w:t>
      </w:r>
      <w:r>
        <w:rPr>
          <w:rFonts w:ascii="Calibri" w:eastAsia="Calibri" w:hAnsi="Calibri" w:cs="Calibri"/>
          <w:b/>
          <w:color w:val="4F81BC"/>
          <w:sz w:val="18"/>
          <w:szCs w:val="18"/>
        </w:rPr>
        <w:t>state</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N</w:t>
      </w:r>
      <w:r>
        <w:rPr>
          <w:rFonts w:ascii="Calibri" w:eastAsia="Calibri" w:hAnsi="Calibri" w:cs="Calibri"/>
          <w:b/>
          <w:color w:val="4F81BC"/>
          <w:spacing w:val="-1"/>
          <w:sz w:val="18"/>
          <w:szCs w:val="18"/>
        </w:rPr>
        <w:t>on</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s</w:t>
      </w:r>
      <w:r>
        <w:rPr>
          <w:rFonts w:ascii="Calibri" w:eastAsia="Calibri" w:hAnsi="Calibri" w:cs="Calibri"/>
          <w:b/>
          <w:color w:val="4F81BC"/>
          <w:spacing w:val="2"/>
          <w:sz w:val="18"/>
          <w:szCs w:val="18"/>
        </w:rPr>
        <w:t>p</w:t>
      </w:r>
      <w:r>
        <w:rPr>
          <w:rFonts w:ascii="Calibri" w:eastAsia="Calibri" w:hAnsi="Calibri" w:cs="Calibri"/>
          <w:b/>
          <w:color w:val="4F81BC"/>
          <w:spacing w:val="-1"/>
          <w:sz w:val="18"/>
          <w:szCs w:val="18"/>
        </w:rPr>
        <w:t>li</w:t>
      </w:r>
      <w:r>
        <w:rPr>
          <w:rFonts w:ascii="Calibri" w:eastAsia="Calibri" w:hAnsi="Calibri" w:cs="Calibri"/>
          <w:b/>
          <w:color w:val="4F81BC"/>
          <w:sz w:val="18"/>
          <w:szCs w:val="18"/>
        </w:rPr>
        <w:t>tte</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w:t>
      </w:r>
      <w:r>
        <w:rPr>
          <w:rFonts w:ascii="Calibri" w:eastAsia="Calibri" w:hAnsi="Calibri" w:cs="Calibri"/>
          <w:b/>
          <w:color w:val="4F81BC"/>
          <w:spacing w:val="-1"/>
          <w:sz w:val="18"/>
          <w:szCs w:val="18"/>
        </w:rPr>
        <w:t>b</w:t>
      </w:r>
      <w:r>
        <w:rPr>
          <w:rFonts w:ascii="Calibri" w:eastAsia="Calibri" w:hAnsi="Calibri" w:cs="Calibri"/>
          <w:b/>
          <w:color w:val="4F81BC"/>
          <w:sz w:val="18"/>
          <w:szCs w:val="18"/>
        </w:rPr>
        <w:t>est</w:t>
      </w:r>
      <w:r>
        <w:rPr>
          <w:rFonts w:ascii="Calibri" w:eastAsia="Calibri" w:hAnsi="Calibri" w:cs="Calibri"/>
          <w:b/>
          <w:color w:val="4F81BC"/>
          <w:spacing w:val="1"/>
          <w:sz w:val="18"/>
          <w:szCs w:val="18"/>
        </w:rPr>
        <w:t>'</w:t>
      </w:r>
      <w:r>
        <w:rPr>
          <w:rFonts w:ascii="Calibri" w:eastAsia="Calibri" w:hAnsi="Calibri" w:cs="Calibri"/>
          <w:b/>
          <w:color w:val="4F81BC"/>
          <w:sz w:val="18"/>
          <w:szCs w:val="18"/>
        </w:rPr>
        <w:t>)</w:t>
      </w:r>
    </w:p>
    <w:p w:rsidR="00A37357" w:rsidRDefault="00A37357">
      <w:pPr>
        <w:spacing w:line="200" w:lineRule="exact"/>
      </w:pPr>
    </w:p>
    <w:p w:rsidR="00A37357" w:rsidRDefault="00A37357">
      <w:pPr>
        <w:spacing w:line="200" w:lineRule="exact"/>
      </w:pPr>
    </w:p>
    <w:p w:rsidR="00A37357" w:rsidRDefault="00A37357">
      <w:pPr>
        <w:spacing w:before="19" w:line="280" w:lineRule="exact"/>
        <w:rPr>
          <w:sz w:val="28"/>
          <w:szCs w:val="28"/>
        </w:rPr>
      </w:pPr>
    </w:p>
    <w:p w:rsidR="00A37357" w:rsidRDefault="0047235E">
      <w:pPr>
        <w:ind w:left="100"/>
        <w:rPr>
          <w:rFonts w:ascii="Arial" w:eastAsia="Arial" w:hAnsi="Arial" w:cs="Arial"/>
          <w:sz w:val="22"/>
          <w:szCs w:val="22"/>
        </w:rPr>
      </w:pPr>
      <w:r>
        <w:rPr>
          <w:rFonts w:ascii="Arial" w:eastAsia="Arial" w:hAnsi="Arial" w:cs="Arial"/>
          <w:b/>
          <w:spacing w:val="-6"/>
          <w:sz w:val="22"/>
          <w:szCs w:val="22"/>
        </w:rPr>
        <w:t>A</w:t>
      </w:r>
      <w:r>
        <w:rPr>
          <w:rFonts w:ascii="Arial" w:eastAsia="Arial" w:hAnsi="Arial" w:cs="Arial"/>
          <w:b/>
          <w:spacing w:val="2"/>
          <w:sz w:val="22"/>
          <w:szCs w:val="22"/>
        </w:rPr>
        <w:t>n</w:t>
      </w:r>
      <w:r>
        <w:rPr>
          <w:rFonts w:ascii="Arial" w:eastAsia="Arial" w:hAnsi="Arial" w:cs="Arial"/>
          <w:b/>
          <w:sz w:val="22"/>
          <w:szCs w:val="22"/>
        </w:rPr>
        <w:t>a</w:t>
      </w:r>
      <w:r>
        <w:rPr>
          <w:rFonts w:ascii="Arial" w:eastAsia="Arial" w:hAnsi="Arial" w:cs="Arial"/>
          <w:b/>
          <w:spacing w:val="3"/>
          <w:sz w:val="22"/>
          <w:szCs w:val="22"/>
        </w:rPr>
        <w:t>l</w:t>
      </w:r>
      <w:r>
        <w:rPr>
          <w:rFonts w:ascii="Arial" w:eastAsia="Arial" w:hAnsi="Arial" w:cs="Arial"/>
          <w:b/>
          <w:spacing w:val="-3"/>
          <w:sz w:val="22"/>
          <w:szCs w:val="22"/>
        </w:rPr>
        <w:t>y</w:t>
      </w:r>
      <w:r>
        <w:rPr>
          <w:rFonts w:ascii="Arial" w:eastAsia="Arial" w:hAnsi="Arial" w:cs="Arial"/>
          <w:b/>
          <w:sz w:val="22"/>
          <w:szCs w:val="22"/>
        </w:rPr>
        <w:t>sis</w:t>
      </w:r>
      <w:r>
        <w:rPr>
          <w:rFonts w:ascii="Arial" w:eastAsia="Arial" w:hAnsi="Arial" w:cs="Arial"/>
          <w:b/>
          <w:spacing w:val="2"/>
          <w:sz w:val="22"/>
          <w:szCs w:val="22"/>
        </w:rPr>
        <w:t xml:space="preserve"> </w:t>
      </w:r>
      <w:r>
        <w:rPr>
          <w:rFonts w:ascii="Arial" w:eastAsia="Arial" w:hAnsi="Arial" w:cs="Arial"/>
          <w:b/>
          <w:spacing w:val="-1"/>
          <w:sz w:val="22"/>
          <w:szCs w:val="22"/>
        </w:rPr>
        <w:t>V</w:t>
      </w:r>
      <w:r>
        <w:rPr>
          <w:rFonts w:ascii="Arial" w:eastAsia="Arial" w:hAnsi="Arial" w:cs="Arial"/>
          <w:b/>
          <w:sz w:val="22"/>
          <w:szCs w:val="22"/>
        </w:rPr>
        <w:t>al</w:t>
      </w:r>
      <w:r>
        <w:rPr>
          <w:rFonts w:ascii="Arial" w:eastAsia="Arial" w:hAnsi="Arial" w:cs="Arial"/>
          <w:b/>
          <w:spacing w:val="2"/>
          <w:sz w:val="22"/>
          <w:szCs w:val="22"/>
        </w:rPr>
        <w:t>i</w:t>
      </w:r>
      <w:r>
        <w:rPr>
          <w:rFonts w:ascii="Arial" w:eastAsia="Arial" w:hAnsi="Arial" w:cs="Arial"/>
          <w:b/>
          <w:sz w:val="22"/>
          <w:szCs w:val="22"/>
        </w:rPr>
        <w:t>d</w:t>
      </w:r>
      <w:r>
        <w:rPr>
          <w:rFonts w:ascii="Arial" w:eastAsia="Arial" w:hAnsi="Arial" w:cs="Arial"/>
          <w:b/>
          <w:spacing w:val="-3"/>
          <w:sz w:val="22"/>
          <w:szCs w:val="22"/>
        </w:rPr>
        <w:t>a</w:t>
      </w:r>
      <w:r>
        <w:rPr>
          <w:rFonts w:ascii="Arial" w:eastAsia="Arial" w:hAnsi="Arial" w:cs="Arial"/>
          <w:b/>
          <w:spacing w:val="1"/>
          <w:sz w:val="22"/>
          <w:szCs w:val="22"/>
        </w:rPr>
        <w:t>ti</w:t>
      </w:r>
      <w:r>
        <w:rPr>
          <w:rFonts w:ascii="Arial" w:eastAsia="Arial" w:hAnsi="Arial" w:cs="Arial"/>
          <w:b/>
          <w:sz w:val="22"/>
          <w:szCs w:val="22"/>
        </w:rPr>
        <w:t>on</w:t>
      </w:r>
      <w:r>
        <w:rPr>
          <w:rFonts w:ascii="Arial" w:eastAsia="Arial" w:hAnsi="Arial" w:cs="Arial"/>
          <w:b/>
          <w:spacing w:val="-2"/>
          <w:sz w:val="22"/>
          <w:szCs w:val="22"/>
        </w:rPr>
        <w:t xml:space="preserve"> </w:t>
      </w:r>
      <w:r>
        <w:rPr>
          <w:rFonts w:ascii="Arial" w:eastAsia="Arial" w:hAnsi="Arial" w:cs="Arial"/>
          <w:b/>
          <w:sz w:val="22"/>
          <w:szCs w:val="22"/>
        </w:rPr>
        <w:t>a</w:t>
      </w:r>
      <w:r>
        <w:rPr>
          <w:rFonts w:ascii="Arial" w:eastAsia="Arial" w:hAnsi="Arial" w:cs="Arial"/>
          <w:b/>
          <w:spacing w:val="-3"/>
          <w:sz w:val="22"/>
          <w:szCs w:val="22"/>
        </w:rPr>
        <w:t>n</w:t>
      </w:r>
      <w:r>
        <w:rPr>
          <w:rFonts w:ascii="Arial" w:eastAsia="Arial" w:hAnsi="Arial" w:cs="Arial"/>
          <w:b/>
          <w:sz w:val="22"/>
          <w:szCs w:val="22"/>
        </w:rPr>
        <w:t>d P</w:t>
      </w:r>
      <w:r>
        <w:rPr>
          <w:rFonts w:ascii="Arial" w:eastAsia="Arial" w:hAnsi="Arial" w:cs="Arial"/>
          <w:b/>
          <w:spacing w:val="-1"/>
          <w:sz w:val="22"/>
          <w:szCs w:val="22"/>
        </w:rPr>
        <w:t>e</w:t>
      </w:r>
      <w:r>
        <w:rPr>
          <w:rFonts w:ascii="Arial" w:eastAsia="Arial" w:hAnsi="Arial" w:cs="Arial"/>
          <w:b/>
          <w:sz w:val="22"/>
          <w:szCs w:val="22"/>
        </w:rPr>
        <w:t>r</w:t>
      </w:r>
      <w:r>
        <w:rPr>
          <w:rFonts w:ascii="Arial" w:eastAsia="Arial" w:hAnsi="Arial" w:cs="Arial"/>
          <w:b/>
          <w:spacing w:val="1"/>
          <w:sz w:val="22"/>
          <w:szCs w:val="22"/>
        </w:rPr>
        <w:t>f</w:t>
      </w:r>
      <w:r>
        <w:rPr>
          <w:rFonts w:ascii="Arial" w:eastAsia="Arial" w:hAnsi="Arial" w:cs="Arial"/>
          <w:b/>
          <w:spacing w:val="-3"/>
          <w:sz w:val="22"/>
          <w:szCs w:val="22"/>
        </w:rPr>
        <w:t>o</w:t>
      </w:r>
      <w:r>
        <w:rPr>
          <w:rFonts w:ascii="Arial" w:eastAsia="Arial" w:hAnsi="Arial" w:cs="Arial"/>
          <w:b/>
          <w:sz w:val="22"/>
          <w:szCs w:val="22"/>
        </w:rPr>
        <w:t>r</w:t>
      </w:r>
      <w:r>
        <w:rPr>
          <w:rFonts w:ascii="Arial" w:eastAsia="Arial" w:hAnsi="Arial" w:cs="Arial"/>
          <w:b/>
          <w:spacing w:val="1"/>
          <w:sz w:val="22"/>
          <w:szCs w:val="22"/>
        </w:rPr>
        <w:t>m</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ce</w:t>
      </w:r>
    </w:p>
    <w:p w:rsidR="00A37357" w:rsidRDefault="00A37357">
      <w:pPr>
        <w:spacing w:before="16" w:line="240" w:lineRule="exact"/>
        <w:rPr>
          <w:sz w:val="24"/>
          <w:szCs w:val="24"/>
        </w:rPr>
      </w:pPr>
    </w:p>
    <w:p w:rsidR="00A37357" w:rsidRDefault="0047235E">
      <w:pPr>
        <w:ind w:left="100" w:right="250"/>
        <w:rPr>
          <w:rFonts w:ascii="Arial" w:eastAsia="Arial" w:hAnsi="Arial" w:cs="Arial"/>
          <w:sz w:val="22"/>
          <w:szCs w:val="22"/>
        </w:rPr>
      </w:pP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color w:val="333333"/>
          <w:spacing w:val="-3"/>
          <w:sz w:val="22"/>
          <w:szCs w:val="22"/>
        </w:rPr>
        <w:t>o</w:t>
      </w:r>
      <w:r>
        <w:rPr>
          <w:rFonts w:ascii="Arial" w:eastAsia="Arial" w:hAnsi="Arial" w:cs="Arial"/>
          <w:color w:val="333333"/>
          <w:spacing w:val="1"/>
          <w:sz w:val="22"/>
          <w:szCs w:val="22"/>
        </w:rPr>
        <w:t>r</w:t>
      </w:r>
      <w:r>
        <w:rPr>
          <w:rFonts w:ascii="Arial" w:eastAsia="Arial" w:hAnsi="Arial" w:cs="Arial"/>
          <w:color w:val="333333"/>
          <w:sz w:val="22"/>
          <w:szCs w:val="22"/>
        </w:rPr>
        <w:t>d</w:t>
      </w:r>
      <w:r>
        <w:rPr>
          <w:rFonts w:ascii="Arial" w:eastAsia="Arial" w:hAnsi="Arial" w:cs="Arial"/>
          <w:color w:val="333333"/>
          <w:spacing w:val="-1"/>
          <w:sz w:val="22"/>
          <w:szCs w:val="22"/>
        </w:rPr>
        <w:t>e</w:t>
      </w:r>
      <w:r>
        <w:rPr>
          <w:rFonts w:ascii="Arial" w:eastAsia="Arial" w:hAnsi="Arial" w:cs="Arial"/>
          <w:color w:val="333333"/>
          <w:sz w:val="22"/>
          <w:szCs w:val="22"/>
        </w:rPr>
        <w:t xml:space="preserve">r </w:t>
      </w:r>
      <w:r>
        <w:rPr>
          <w:rFonts w:ascii="Arial" w:eastAsia="Arial" w:hAnsi="Arial" w:cs="Arial"/>
          <w:color w:val="333333"/>
          <w:spacing w:val="1"/>
          <w:sz w:val="22"/>
          <w:szCs w:val="22"/>
        </w:rPr>
        <w:t>t</w:t>
      </w:r>
      <w:r>
        <w:rPr>
          <w:rFonts w:ascii="Arial" w:eastAsia="Arial" w:hAnsi="Arial" w:cs="Arial"/>
          <w:color w:val="333333"/>
          <w:sz w:val="22"/>
          <w:szCs w:val="22"/>
        </w:rPr>
        <w:t>o</w:t>
      </w:r>
      <w:r>
        <w:rPr>
          <w:rFonts w:ascii="Arial" w:eastAsia="Arial" w:hAnsi="Arial" w:cs="Arial"/>
          <w:color w:val="333333"/>
          <w:spacing w:val="-2"/>
          <w:sz w:val="22"/>
          <w:szCs w:val="22"/>
        </w:rPr>
        <w:t xml:space="preserve"> </w:t>
      </w:r>
      <w:r>
        <w:rPr>
          <w:rFonts w:ascii="Arial" w:eastAsia="Arial" w:hAnsi="Arial" w:cs="Arial"/>
          <w:color w:val="333333"/>
          <w:sz w:val="22"/>
          <w:szCs w:val="22"/>
        </w:rPr>
        <w:t>est</w:t>
      </w:r>
      <w:r>
        <w:rPr>
          <w:rFonts w:ascii="Arial" w:eastAsia="Arial" w:hAnsi="Arial" w:cs="Arial"/>
          <w:color w:val="333333"/>
          <w:spacing w:val="-3"/>
          <w:sz w:val="22"/>
          <w:szCs w:val="22"/>
        </w:rPr>
        <w:t>i</w:t>
      </w:r>
      <w:r>
        <w:rPr>
          <w:rFonts w:ascii="Arial" w:eastAsia="Arial" w:hAnsi="Arial" w:cs="Arial"/>
          <w:color w:val="333333"/>
          <w:spacing w:val="1"/>
          <w:sz w:val="22"/>
          <w:szCs w:val="22"/>
        </w:rPr>
        <w:t>m</w:t>
      </w:r>
      <w:r>
        <w:rPr>
          <w:rFonts w:ascii="Arial" w:eastAsia="Arial" w:hAnsi="Arial" w:cs="Arial"/>
          <w:color w:val="333333"/>
          <w:sz w:val="22"/>
          <w:szCs w:val="22"/>
        </w:rPr>
        <w:t>ate</w:t>
      </w:r>
      <w:r>
        <w:rPr>
          <w:rFonts w:ascii="Arial" w:eastAsia="Arial" w:hAnsi="Arial" w:cs="Arial"/>
          <w:color w:val="333333"/>
          <w:spacing w:val="-1"/>
          <w:sz w:val="22"/>
          <w:szCs w:val="22"/>
        </w:rPr>
        <w:t xml:space="preserve"> </w:t>
      </w:r>
      <w:r>
        <w:rPr>
          <w:rFonts w:ascii="Arial" w:eastAsia="Arial" w:hAnsi="Arial" w:cs="Arial"/>
          <w:color w:val="333333"/>
          <w:sz w:val="22"/>
          <w:szCs w:val="22"/>
        </w:rPr>
        <w:t>h</w:t>
      </w:r>
      <w:r>
        <w:rPr>
          <w:rFonts w:ascii="Arial" w:eastAsia="Arial" w:hAnsi="Arial" w:cs="Arial"/>
          <w:color w:val="333333"/>
          <w:spacing w:val="-1"/>
          <w:sz w:val="22"/>
          <w:szCs w:val="22"/>
        </w:rPr>
        <w:t>o</w:t>
      </w:r>
      <w:r>
        <w:rPr>
          <w:rFonts w:ascii="Arial" w:eastAsia="Arial" w:hAnsi="Arial" w:cs="Arial"/>
          <w:color w:val="333333"/>
          <w:sz w:val="22"/>
          <w:szCs w:val="22"/>
        </w:rPr>
        <w:t>w</w:t>
      </w:r>
      <w:r>
        <w:rPr>
          <w:rFonts w:ascii="Arial" w:eastAsia="Arial" w:hAnsi="Arial" w:cs="Arial"/>
          <w:color w:val="333333"/>
          <w:spacing w:val="-2"/>
          <w:sz w:val="22"/>
          <w:szCs w:val="22"/>
        </w:rPr>
        <w:t xml:space="preserve"> </w:t>
      </w:r>
      <w:r w:rsidR="00835964">
        <w:rPr>
          <w:rFonts w:ascii="Arial" w:eastAsia="Arial" w:hAnsi="Arial" w:cs="Arial"/>
          <w:color w:val="333333"/>
          <w:spacing w:val="2"/>
          <w:sz w:val="22"/>
          <w:szCs w:val="22"/>
        </w:rPr>
        <w:t>g</w:t>
      </w:r>
      <w:r w:rsidR="00835964">
        <w:rPr>
          <w:rFonts w:ascii="Arial" w:eastAsia="Arial" w:hAnsi="Arial" w:cs="Arial"/>
          <w:color w:val="333333"/>
          <w:sz w:val="22"/>
          <w:szCs w:val="22"/>
        </w:rPr>
        <w:t>o</w:t>
      </w:r>
      <w:r w:rsidR="00835964">
        <w:rPr>
          <w:rFonts w:ascii="Arial" w:eastAsia="Arial" w:hAnsi="Arial" w:cs="Arial"/>
          <w:color w:val="333333"/>
          <w:spacing w:val="-1"/>
          <w:sz w:val="22"/>
          <w:szCs w:val="22"/>
        </w:rPr>
        <w:t>o</w:t>
      </w:r>
      <w:r w:rsidR="00835964">
        <w:rPr>
          <w:rFonts w:ascii="Arial" w:eastAsia="Arial" w:hAnsi="Arial" w:cs="Arial"/>
          <w:color w:val="333333"/>
          <w:sz w:val="22"/>
          <w:szCs w:val="22"/>
        </w:rPr>
        <w:t>d,</w:t>
      </w:r>
      <w:r>
        <w:rPr>
          <w:rFonts w:ascii="Arial" w:eastAsia="Arial" w:hAnsi="Arial" w:cs="Arial"/>
          <w:color w:val="333333"/>
          <w:spacing w:val="-2"/>
          <w:sz w:val="22"/>
          <w:szCs w:val="22"/>
        </w:rPr>
        <w:t xml:space="preserve"> </w:t>
      </w:r>
      <w:r>
        <w:rPr>
          <w:rFonts w:ascii="Arial" w:eastAsia="Arial" w:hAnsi="Arial" w:cs="Arial"/>
          <w:color w:val="333333"/>
          <w:spacing w:val="1"/>
          <w:sz w:val="22"/>
          <w:szCs w:val="22"/>
        </w:rPr>
        <w:t>t</w:t>
      </w:r>
      <w:r>
        <w:rPr>
          <w:rFonts w:ascii="Arial" w:eastAsia="Arial" w:hAnsi="Arial" w:cs="Arial"/>
          <w:color w:val="333333"/>
          <w:sz w:val="22"/>
          <w:szCs w:val="22"/>
        </w:rPr>
        <w:t>he</w:t>
      </w:r>
      <w:r>
        <w:rPr>
          <w:rFonts w:ascii="Arial" w:eastAsia="Arial" w:hAnsi="Arial" w:cs="Arial"/>
          <w:color w:val="333333"/>
          <w:spacing w:val="-2"/>
          <w:sz w:val="22"/>
          <w:szCs w:val="22"/>
        </w:rPr>
        <w:t xml:space="preserve"> </w:t>
      </w:r>
      <w:r>
        <w:rPr>
          <w:rFonts w:ascii="Arial" w:eastAsia="Arial" w:hAnsi="Arial" w:cs="Arial"/>
          <w:color w:val="333333"/>
          <w:spacing w:val="1"/>
          <w:sz w:val="22"/>
          <w:szCs w:val="22"/>
        </w:rPr>
        <w:t>m</w:t>
      </w:r>
      <w:r>
        <w:rPr>
          <w:rFonts w:ascii="Arial" w:eastAsia="Arial" w:hAnsi="Arial" w:cs="Arial"/>
          <w:color w:val="333333"/>
          <w:sz w:val="22"/>
          <w:szCs w:val="22"/>
        </w:rPr>
        <w:t>o</w:t>
      </w:r>
      <w:r>
        <w:rPr>
          <w:rFonts w:ascii="Arial" w:eastAsia="Arial" w:hAnsi="Arial" w:cs="Arial"/>
          <w:color w:val="333333"/>
          <w:spacing w:val="-1"/>
          <w:sz w:val="22"/>
          <w:szCs w:val="22"/>
        </w:rPr>
        <w:t>d</w:t>
      </w:r>
      <w:r>
        <w:rPr>
          <w:rFonts w:ascii="Arial" w:eastAsia="Arial" w:hAnsi="Arial" w:cs="Arial"/>
          <w:color w:val="333333"/>
          <w:sz w:val="22"/>
          <w:szCs w:val="22"/>
        </w:rPr>
        <w:t xml:space="preserve">el </w:t>
      </w:r>
      <w:r>
        <w:rPr>
          <w:rFonts w:ascii="Arial" w:eastAsia="Arial" w:hAnsi="Arial" w:cs="Arial"/>
          <w:color w:val="333333"/>
          <w:spacing w:val="-1"/>
          <w:sz w:val="22"/>
          <w:szCs w:val="22"/>
        </w:rPr>
        <w:t>i</w:t>
      </w:r>
      <w:r>
        <w:rPr>
          <w:rFonts w:ascii="Arial" w:eastAsia="Arial" w:hAnsi="Arial" w:cs="Arial"/>
          <w:color w:val="333333"/>
          <w:sz w:val="22"/>
          <w:szCs w:val="22"/>
        </w:rPr>
        <w:t>s,</w:t>
      </w:r>
      <w:r>
        <w:rPr>
          <w:rFonts w:ascii="Arial" w:eastAsia="Arial" w:hAnsi="Arial" w:cs="Arial"/>
          <w:color w:val="333333"/>
          <w:spacing w:val="2"/>
          <w:sz w:val="22"/>
          <w:szCs w:val="22"/>
        </w:rPr>
        <w:t xml:space="preserve"> </w:t>
      </w:r>
      <w:r>
        <w:rPr>
          <w:rFonts w:ascii="Arial" w:eastAsia="Arial" w:hAnsi="Arial" w:cs="Arial"/>
          <w:color w:val="333333"/>
          <w:spacing w:val="-3"/>
          <w:sz w:val="22"/>
          <w:szCs w:val="22"/>
        </w:rPr>
        <w:t>w</w:t>
      </w:r>
      <w:r>
        <w:rPr>
          <w:rFonts w:ascii="Arial" w:eastAsia="Arial" w:hAnsi="Arial" w:cs="Arial"/>
          <w:color w:val="333333"/>
          <w:sz w:val="22"/>
          <w:szCs w:val="22"/>
        </w:rPr>
        <w:t>e n</w:t>
      </w:r>
      <w:r>
        <w:rPr>
          <w:rFonts w:ascii="Arial" w:eastAsia="Arial" w:hAnsi="Arial" w:cs="Arial"/>
          <w:color w:val="333333"/>
          <w:spacing w:val="-2"/>
          <w:sz w:val="22"/>
          <w:szCs w:val="22"/>
        </w:rPr>
        <w:t>e</w:t>
      </w:r>
      <w:r>
        <w:rPr>
          <w:rFonts w:ascii="Arial" w:eastAsia="Arial" w:hAnsi="Arial" w:cs="Arial"/>
          <w:color w:val="333333"/>
          <w:sz w:val="22"/>
          <w:szCs w:val="22"/>
        </w:rPr>
        <w:t>ed</w:t>
      </w:r>
      <w:r>
        <w:rPr>
          <w:rFonts w:ascii="Arial" w:eastAsia="Arial" w:hAnsi="Arial" w:cs="Arial"/>
          <w:color w:val="333333"/>
          <w:spacing w:val="1"/>
          <w:sz w:val="22"/>
          <w:szCs w:val="22"/>
        </w:rPr>
        <w:t xml:space="preserve"> t</w:t>
      </w:r>
      <w:r>
        <w:rPr>
          <w:rFonts w:ascii="Arial" w:eastAsia="Arial" w:hAnsi="Arial" w:cs="Arial"/>
          <w:color w:val="333333"/>
          <w:sz w:val="22"/>
          <w:szCs w:val="22"/>
        </w:rPr>
        <w:t>o</w:t>
      </w:r>
      <w:r>
        <w:rPr>
          <w:rFonts w:ascii="Arial" w:eastAsia="Arial" w:hAnsi="Arial" w:cs="Arial"/>
          <w:color w:val="333333"/>
          <w:spacing w:val="-3"/>
          <w:sz w:val="22"/>
          <w:szCs w:val="22"/>
        </w:rPr>
        <w:t xml:space="preserve"> </w:t>
      </w:r>
      <w:r>
        <w:rPr>
          <w:rFonts w:ascii="Arial" w:eastAsia="Arial" w:hAnsi="Arial" w:cs="Arial"/>
          <w:color w:val="333333"/>
          <w:spacing w:val="3"/>
          <w:sz w:val="22"/>
          <w:szCs w:val="22"/>
        </w:rPr>
        <w:t>f</w:t>
      </w:r>
      <w:r>
        <w:rPr>
          <w:rFonts w:ascii="Arial" w:eastAsia="Arial" w:hAnsi="Arial" w:cs="Arial"/>
          <w:color w:val="333333"/>
          <w:spacing w:val="-1"/>
          <w:sz w:val="22"/>
          <w:szCs w:val="22"/>
        </w:rPr>
        <w:t>i</w:t>
      </w:r>
      <w:r>
        <w:rPr>
          <w:rFonts w:ascii="Arial" w:eastAsia="Arial" w:hAnsi="Arial" w:cs="Arial"/>
          <w:color w:val="333333"/>
          <w:spacing w:val="1"/>
          <w:sz w:val="22"/>
          <w:szCs w:val="22"/>
        </w:rPr>
        <w:t>r</w:t>
      </w:r>
      <w:r>
        <w:rPr>
          <w:rFonts w:ascii="Arial" w:eastAsia="Arial" w:hAnsi="Arial" w:cs="Arial"/>
          <w:color w:val="333333"/>
          <w:spacing w:val="-2"/>
          <w:sz w:val="22"/>
          <w:szCs w:val="22"/>
        </w:rPr>
        <w:t>s</w:t>
      </w:r>
      <w:r>
        <w:rPr>
          <w:rFonts w:ascii="Arial" w:eastAsia="Arial" w:hAnsi="Arial" w:cs="Arial"/>
          <w:color w:val="333333"/>
          <w:spacing w:val="1"/>
          <w:sz w:val="22"/>
          <w:szCs w:val="22"/>
        </w:rPr>
        <w:t>t</w:t>
      </w:r>
      <w:r>
        <w:rPr>
          <w:rFonts w:ascii="Arial" w:eastAsia="Arial" w:hAnsi="Arial" w:cs="Arial"/>
          <w:color w:val="333333"/>
          <w:spacing w:val="-1"/>
          <w:sz w:val="22"/>
          <w:szCs w:val="22"/>
        </w:rPr>
        <w:t>l</w:t>
      </w:r>
      <w:r>
        <w:rPr>
          <w:rFonts w:ascii="Arial" w:eastAsia="Arial" w:hAnsi="Arial" w:cs="Arial"/>
          <w:color w:val="333333"/>
          <w:sz w:val="22"/>
          <w:szCs w:val="22"/>
        </w:rPr>
        <w:t xml:space="preserve">y </w:t>
      </w:r>
      <w:r>
        <w:rPr>
          <w:rFonts w:ascii="Arial" w:eastAsia="Arial" w:hAnsi="Arial" w:cs="Arial"/>
          <w:color w:val="333333"/>
          <w:spacing w:val="1"/>
          <w:sz w:val="22"/>
          <w:szCs w:val="22"/>
        </w:rPr>
        <w:t>tr</w:t>
      </w:r>
      <w:r>
        <w:rPr>
          <w:rFonts w:ascii="Arial" w:eastAsia="Arial" w:hAnsi="Arial" w:cs="Arial"/>
          <w:color w:val="333333"/>
          <w:sz w:val="22"/>
          <w:szCs w:val="22"/>
        </w:rPr>
        <w:t>a</w:t>
      </w:r>
      <w:r>
        <w:rPr>
          <w:rFonts w:ascii="Arial" w:eastAsia="Arial" w:hAnsi="Arial" w:cs="Arial"/>
          <w:color w:val="333333"/>
          <w:spacing w:val="-1"/>
          <w:sz w:val="22"/>
          <w:szCs w:val="22"/>
        </w:rPr>
        <w:t>i</w:t>
      </w:r>
      <w:r>
        <w:rPr>
          <w:rFonts w:ascii="Arial" w:eastAsia="Arial" w:hAnsi="Arial" w:cs="Arial"/>
          <w:color w:val="333333"/>
          <w:sz w:val="22"/>
          <w:szCs w:val="22"/>
        </w:rPr>
        <w:t xml:space="preserve">n </w:t>
      </w:r>
      <w:r>
        <w:rPr>
          <w:rFonts w:ascii="Arial" w:eastAsia="Arial" w:hAnsi="Arial" w:cs="Arial"/>
          <w:color w:val="333333"/>
          <w:spacing w:val="-3"/>
          <w:sz w:val="22"/>
          <w:szCs w:val="22"/>
        </w:rPr>
        <w:t>i</w:t>
      </w:r>
      <w:r>
        <w:rPr>
          <w:rFonts w:ascii="Arial" w:eastAsia="Arial" w:hAnsi="Arial" w:cs="Arial"/>
          <w:color w:val="333333"/>
          <w:sz w:val="22"/>
          <w:szCs w:val="22"/>
        </w:rPr>
        <w:t>t</w:t>
      </w:r>
      <w:r>
        <w:rPr>
          <w:rFonts w:ascii="Arial" w:eastAsia="Arial" w:hAnsi="Arial" w:cs="Arial"/>
          <w:color w:val="333333"/>
          <w:spacing w:val="1"/>
          <w:sz w:val="22"/>
          <w:szCs w:val="22"/>
        </w:rPr>
        <w:t xml:space="preserve"> (t</w:t>
      </w:r>
      <w:r>
        <w:rPr>
          <w:rFonts w:ascii="Arial" w:eastAsia="Arial" w:hAnsi="Arial" w:cs="Arial"/>
          <w:color w:val="333333"/>
          <w:sz w:val="22"/>
          <w:szCs w:val="22"/>
        </w:rPr>
        <w:t>he</w:t>
      </w:r>
      <w:r>
        <w:rPr>
          <w:rFonts w:ascii="Arial" w:eastAsia="Arial" w:hAnsi="Arial" w:cs="Arial"/>
          <w:color w:val="333333"/>
          <w:spacing w:val="-2"/>
          <w:sz w:val="22"/>
          <w:szCs w:val="22"/>
        </w:rPr>
        <w:t xml:space="preserve"> </w:t>
      </w:r>
      <w:r>
        <w:rPr>
          <w:rFonts w:ascii="Arial" w:eastAsia="Arial" w:hAnsi="Arial" w:cs="Arial"/>
          <w:color w:val="333333"/>
          <w:spacing w:val="-3"/>
          <w:sz w:val="22"/>
          <w:szCs w:val="22"/>
        </w:rPr>
        <w:t>e</w:t>
      </w:r>
      <w:r>
        <w:rPr>
          <w:rFonts w:ascii="Arial" w:eastAsia="Arial" w:hAnsi="Arial" w:cs="Arial"/>
          <w:color w:val="333333"/>
          <w:sz w:val="22"/>
          <w:szCs w:val="22"/>
        </w:rPr>
        <w:t>ntire</w:t>
      </w:r>
      <w:r>
        <w:rPr>
          <w:rFonts w:ascii="Arial" w:eastAsia="Arial" w:hAnsi="Arial" w:cs="Arial"/>
          <w:color w:val="333333"/>
          <w:spacing w:val="1"/>
          <w:sz w:val="22"/>
          <w:szCs w:val="22"/>
        </w:rPr>
        <w:t xml:space="preserve"> </w:t>
      </w:r>
      <w:r>
        <w:rPr>
          <w:rFonts w:ascii="Arial" w:eastAsia="Arial" w:hAnsi="Arial" w:cs="Arial"/>
          <w:color w:val="333333"/>
          <w:sz w:val="22"/>
          <w:szCs w:val="22"/>
        </w:rPr>
        <w:t>s</w:t>
      </w:r>
      <w:r>
        <w:rPr>
          <w:rFonts w:ascii="Arial" w:eastAsia="Arial" w:hAnsi="Arial" w:cs="Arial"/>
          <w:color w:val="333333"/>
          <w:spacing w:val="-3"/>
          <w:sz w:val="22"/>
          <w:szCs w:val="22"/>
        </w:rPr>
        <w:t>e</w:t>
      </w:r>
      <w:r>
        <w:rPr>
          <w:rFonts w:ascii="Arial" w:eastAsia="Arial" w:hAnsi="Arial" w:cs="Arial"/>
          <w:color w:val="333333"/>
          <w:sz w:val="22"/>
          <w:szCs w:val="22"/>
        </w:rPr>
        <w:t>t</w:t>
      </w:r>
      <w:r>
        <w:rPr>
          <w:rFonts w:ascii="Arial" w:eastAsia="Arial" w:hAnsi="Arial" w:cs="Arial"/>
          <w:color w:val="333333"/>
          <w:spacing w:val="2"/>
          <w:sz w:val="22"/>
          <w:szCs w:val="22"/>
        </w:rPr>
        <w:t xml:space="preserve"> </w:t>
      </w:r>
      <w:r>
        <w:rPr>
          <w:rFonts w:ascii="Arial" w:eastAsia="Arial" w:hAnsi="Arial" w:cs="Arial"/>
          <w:color w:val="333333"/>
          <w:spacing w:val="-1"/>
          <w:sz w:val="22"/>
          <w:szCs w:val="22"/>
        </w:rPr>
        <w:t>i</w:t>
      </w:r>
      <w:r>
        <w:rPr>
          <w:rFonts w:ascii="Arial" w:eastAsia="Arial" w:hAnsi="Arial" w:cs="Arial"/>
          <w:color w:val="333333"/>
          <w:sz w:val="22"/>
          <w:szCs w:val="22"/>
        </w:rPr>
        <w:t>s</w:t>
      </w:r>
      <w:r>
        <w:rPr>
          <w:rFonts w:ascii="Arial" w:eastAsia="Arial" w:hAnsi="Arial" w:cs="Arial"/>
          <w:color w:val="333333"/>
          <w:spacing w:val="-1"/>
          <w:sz w:val="22"/>
          <w:szCs w:val="22"/>
        </w:rPr>
        <w:t xml:space="preserve"> </w:t>
      </w:r>
      <w:r>
        <w:rPr>
          <w:rFonts w:ascii="Arial" w:eastAsia="Arial" w:hAnsi="Arial" w:cs="Arial"/>
          <w:color w:val="333333"/>
          <w:sz w:val="22"/>
          <w:szCs w:val="22"/>
        </w:rPr>
        <w:t>sp</w:t>
      </w:r>
      <w:r>
        <w:rPr>
          <w:rFonts w:ascii="Arial" w:eastAsia="Arial" w:hAnsi="Arial" w:cs="Arial"/>
          <w:color w:val="333333"/>
          <w:spacing w:val="-1"/>
          <w:sz w:val="22"/>
          <w:szCs w:val="22"/>
        </w:rPr>
        <w:t>li</w:t>
      </w:r>
      <w:r>
        <w:rPr>
          <w:rFonts w:ascii="Arial" w:eastAsia="Arial" w:hAnsi="Arial" w:cs="Arial"/>
          <w:color w:val="333333"/>
          <w:sz w:val="22"/>
          <w:szCs w:val="22"/>
        </w:rPr>
        <w:t>t</w:t>
      </w:r>
      <w:r>
        <w:rPr>
          <w:rFonts w:ascii="Arial" w:eastAsia="Arial" w:hAnsi="Arial" w:cs="Arial"/>
          <w:color w:val="333333"/>
          <w:spacing w:val="2"/>
          <w:sz w:val="22"/>
          <w:szCs w:val="22"/>
        </w:rPr>
        <w:t xml:space="preserve"> </w:t>
      </w:r>
      <w:r>
        <w:rPr>
          <w:rFonts w:ascii="Arial" w:eastAsia="Arial" w:hAnsi="Arial" w:cs="Arial"/>
          <w:color w:val="333333"/>
          <w:spacing w:val="-1"/>
          <w:sz w:val="22"/>
          <w:szCs w:val="22"/>
        </w:rPr>
        <w:t>i</w:t>
      </w:r>
      <w:r>
        <w:rPr>
          <w:rFonts w:ascii="Arial" w:eastAsia="Arial" w:hAnsi="Arial" w:cs="Arial"/>
          <w:color w:val="333333"/>
          <w:sz w:val="22"/>
          <w:szCs w:val="22"/>
        </w:rPr>
        <w:t xml:space="preserve">n </w:t>
      </w:r>
      <w:r>
        <w:rPr>
          <w:rFonts w:ascii="Arial" w:eastAsia="Arial" w:hAnsi="Arial" w:cs="Arial"/>
          <w:color w:val="333333"/>
          <w:spacing w:val="1"/>
          <w:sz w:val="22"/>
          <w:szCs w:val="22"/>
        </w:rPr>
        <w:t>tr</w:t>
      </w:r>
      <w:r>
        <w:rPr>
          <w:rFonts w:ascii="Arial" w:eastAsia="Arial" w:hAnsi="Arial" w:cs="Arial"/>
          <w:color w:val="333333"/>
          <w:sz w:val="22"/>
          <w:szCs w:val="22"/>
        </w:rPr>
        <w:t>a</w:t>
      </w:r>
      <w:r>
        <w:rPr>
          <w:rFonts w:ascii="Arial" w:eastAsia="Arial" w:hAnsi="Arial" w:cs="Arial"/>
          <w:color w:val="333333"/>
          <w:spacing w:val="-1"/>
          <w:sz w:val="22"/>
          <w:szCs w:val="22"/>
        </w:rPr>
        <w:t>i</w:t>
      </w:r>
      <w:r>
        <w:rPr>
          <w:rFonts w:ascii="Arial" w:eastAsia="Arial" w:hAnsi="Arial" w:cs="Arial"/>
          <w:color w:val="333333"/>
          <w:sz w:val="22"/>
          <w:szCs w:val="22"/>
        </w:rPr>
        <w:t>n</w:t>
      </w:r>
      <w:r>
        <w:rPr>
          <w:rFonts w:ascii="Arial" w:eastAsia="Arial" w:hAnsi="Arial" w:cs="Arial"/>
          <w:color w:val="333333"/>
          <w:spacing w:val="-1"/>
          <w:sz w:val="22"/>
          <w:szCs w:val="22"/>
        </w:rPr>
        <w:t>i</w:t>
      </w:r>
      <w:r>
        <w:rPr>
          <w:rFonts w:ascii="Arial" w:eastAsia="Arial" w:hAnsi="Arial" w:cs="Arial"/>
          <w:color w:val="333333"/>
          <w:sz w:val="22"/>
          <w:szCs w:val="22"/>
        </w:rPr>
        <w:t>ng</w:t>
      </w:r>
      <w:r>
        <w:rPr>
          <w:rFonts w:ascii="Arial" w:eastAsia="Arial" w:hAnsi="Arial" w:cs="Arial"/>
          <w:color w:val="333333"/>
          <w:spacing w:val="1"/>
          <w:sz w:val="22"/>
          <w:szCs w:val="22"/>
        </w:rPr>
        <w:t xml:space="preserve"> </w:t>
      </w:r>
      <w:r>
        <w:rPr>
          <w:rFonts w:ascii="Arial" w:eastAsia="Arial" w:hAnsi="Arial" w:cs="Arial"/>
          <w:color w:val="333333"/>
          <w:sz w:val="22"/>
          <w:szCs w:val="22"/>
        </w:rPr>
        <w:t>d</w:t>
      </w:r>
      <w:r>
        <w:rPr>
          <w:rFonts w:ascii="Arial" w:eastAsia="Arial" w:hAnsi="Arial" w:cs="Arial"/>
          <w:color w:val="333333"/>
          <w:spacing w:val="-1"/>
          <w:sz w:val="22"/>
          <w:szCs w:val="22"/>
        </w:rPr>
        <w:t>a</w:t>
      </w:r>
      <w:r>
        <w:rPr>
          <w:rFonts w:ascii="Arial" w:eastAsia="Arial" w:hAnsi="Arial" w:cs="Arial"/>
          <w:color w:val="333333"/>
          <w:spacing w:val="1"/>
          <w:sz w:val="22"/>
          <w:szCs w:val="22"/>
        </w:rPr>
        <w:t>t</w:t>
      </w:r>
      <w:r>
        <w:rPr>
          <w:rFonts w:ascii="Arial" w:eastAsia="Arial" w:hAnsi="Arial" w:cs="Arial"/>
          <w:color w:val="333333"/>
          <w:spacing w:val="-3"/>
          <w:sz w:val="22"/>
          <w:szCs w:val="22"/>
        </w:rPr>
        <w:t>a</w:t>
      </w:r>
      <w:r>
        <w:rPr>
          <w:rFonts w:ascii="Arial" w:eastAsia="Arial" w:hAnsi="Arial" w:cs="Arial"/>
          <w:color w:val="333333"/>
          <w:sz w:val="22"/>
          <w:szCs w:val="22"/>
        </w:rPr>
        <w:t>, us</w:t>
      </w:r>
      <w:r>
        <w:rPr>
          <w:rFonts w:ascii="Arial" w:eastAsia="Arial" w:hAnsi="Arial" w:cs="Arial"/>
          <w:color w:val="333333"/>
          <w:spacing w:val="-1"/>
          <w:sz w:val="22"/>
          <w:szCs w:val="22"/>
        </w:rPr>
        <w:t>e</w:t>
      </w:r>
      <w:r>
        <w:rPr>
          <w:rFonts w:ascii="Arial" w:eastAsia="Arial" w:hAnsi="Arial" w:cs="Arial"/>
          <w:color w:val="333333"/>
          <w:sz w:val="22"/>
          <w:szCs w:val="22"/>
        </w:rPr>
        <w:t>d</w:t>
      </w:r>
      <w:r>
        <w:rPr>
          <w:rFonts w:ascii="Arial" w:eastAsia="Arial" w:hAnsi="Arial" w:cs="Arial"/>
          <w:color w:val="333333"/>
          <w:spacing w:val="-1"/>
          <w:sz w:val="22"/>
          <w:szCs w:val="22"/>
        </w:rPr>
        <w:t xml:space="preserve"> </w:t>
      </w:r>
      <w:r>
        <w:rPr>
          <w:rFonts w:ascii="Arial" w:eastAsia="Arial" w:hAnsi="Arial" w:cs="Arial"/>
          <w:color w:val="333333"/>
          <w:spacing w:val="1"/>
          <w:sz w:val="22"/>
          <w:szCs w:val="22"/>
        </w:rPr>
        <w:t>f</w:t>
      </w:r>
      <w:r>
        <w:rPr>
          <w:rFonts w:ascii="Arial" w:eastAsia="Arial" w:hAnsi="Arial" w:cs="Arial"/>
          <w:color w:val="333333"/>
          <w:sz w:val="22"/>
          <w:szCs w:val="22"/>
        </w:rPr>
        <w:t>or</w:t>
      </w:r>
      <w:r>
        <w:rPr>
          <w:rFonts w:ascii="Arial" w:eastAsia="Arial" w:hAnsi="Arial" w:cs="Arial"/>
          <w:color w:val="333333"/>
          <w:spacing w:val="-1"/>
          <w:sz w:val="22"/>
          <w:szCs w:val="22"/>
        </w:rPr>
        <w:t xml:space="preserve"> l</w:t>
      </w:r>
      <w:r>
        <w:rPr>
          <w:rFonts w:ascii="Arial" w:eastAsia="Arial" w:hAnsi="Arial" w:cs="Arial"/>
          <w:color w:val="333333"/>
          <w:sz w:val="22"/>
          <w:szCs w:val="22"/>
        </w:rPr>
        <w:t>e</w:t>
      </w:r>
      <w:r>
        <w:rPr>
          <w:rFonts w:ascii="Arial" w:eastAsia="Arial" w:hAnsi="Arial" w:cs="Arial"/>
          <w:color w:val="333333"/>
          <w:spacing w:val="-1"/>
          <w:sz w:val="22"/>
          <w:szCs w:val="22"/>
        </w:rPr>
        <w:t>a</w:t>
      </w:r>
      <w:r>
        <w:rPr>
          <w:rFonts w:ascii="Arial" w:eastAsia="Arial" w:hAnsi="Arial" w:cs="Arial"/>
          <w:color w:val="333333"/>
          <w:spacing w:val="1"/>
          <w:sz w:val="22"/>
          <w:szCs w:val="22"/>
        </w:rPr>
        <w:t>r</w:t>
      </w:r>
      <w:r>
        <w:rPr>
          <w:rFonts w:ascii="Arial" w:eastAsia="Arial" w:hAnsi="Arial" w:cs="Arial"/>
          <w:color w:val="333333"/>
          <w:sz w:val="22"/>
          <w:szCs w:val="22"/>
        </w:rPr>
        <w:t>n</w:t>
      </w:r>
      <w:r>
        <w:rPr>
          <w:rFonts w:ascii="Arial" w:eastAsia="Arial" w:hAnsi="Arial" w:cs="Arial"/>
          <w:color w:val="333333"/>
          <w:spacing w:val="-1"/>
          <w:sz w:val="22"/>
          <w:szCs w:val="22"/>
        </w:rPr>
        <w:t>i</w:t>
      </w:r>
      <w:r>
        <w:rPr>
          <w:rFonts w:ascii="Arial" w:eastAsia="Arial" w:hAnsi="Arial" w:cs="Arial"/>
          <w:color w:val="333333"/>
          <w:sz w:val="22"/>
          <w:szCs w:val="22"/>
        </w:rPr>
        <w:t>n</w:t>
      </w:r>
      <w:r>
        <w:rPr>
          <w:rFonts w:ascii="Arial" w:eastAsia="Arial" w:hAnsi="Arial" w:cs="Arial"/>
          <w:color w:val="333333"/>
          <w:spacing w:val="-1"/>
          <w:sz w:val="22"/>
          <w:szCs w:val="22"/>
        </w:rPr>
        <w:t>g</w:t>
      </w:r>
      <w:r>
        <w:rPr>
          <w:rFonts w:ascii="Arial" w:eastAsia="Arial" w:hAnsi="Arial" w:cs="Arial"/>
          <w:color w:val="333333"/>
          <w:sz w:val="22"/>
          <w:szCs w:val="22"/>
        </w:rPr>
        <w:t>,</w:t>
      </w:r>
      <w:r>
        <w:rPr>
          <w:rFonts w:ascii="Arial" w:eastAsia="Arial" w:hAnsi="Arial" w:cs="Arial"/>
          <w:color w:val="333333"/>
          <w:spacing w:val="2"/>
          <w:sz w:val="22"/>
          <w:szCs w:val="22"/>
        </w:rPr>
        <w:t xml:space="preserve"> </w:t>
      </w:r>
      <w:r>
        <w:rPr>
          <w:rFonts w:ascii="Arial" w:eastAsia="Arial" w:hAnsi="Arial" w:cs="Arial"/>
          <w:color w:val="333333"/>
          <w:sz w:val="22"/>
          <w:szCs w:val="22"/>
        </w:rPr>
        <w:t>a</w:t>
      </w:r>
      <w:r>
        <w:rPr>
          <w:rFonts w:ascii="Arial" w:eastAsia="Arial" w:hAnsi="Arial" w:cs="Arial"/>
          <w:color w:val="333333"/>
          <w:spacing w:val="-1"/>
          <w:sz w:val="22"/>
          <w:szCs w:val="22"/>
        </w:rPr>
        <w:t>n</w:t>
      </w:r>
      <w:r>
        <w:rPr>
          <w:rFonts w:ascii="Arial" w:eastAsia="Arial" w:hAnsi="Arial" w:cs="Arial"/>
          <w:color w:val="333333"/>
          <w:sz w:val="22"/>
          <w:szCs w:val="22"/>
        </w:rPr>
        <w:t>d</w:t>
      </w:r>
      <w:r>
        <w:rPr>
          <w:rFonts w:ascii="Arial" w:eastAsia="Arial" w:hAnsi="Arial" w:cs="Arial"/>
          <w:color w:val="333333"/>
          <w:spacing w:val="-2"/>
          <w:sz w:val="22"/>
          <w:szCs w:val="22"/>
        </w:rPr>
        <w:t xml:space="preserve"> </w:t>
      </w:r>
      <w:r>
        <w:rPr>
          <w:rFonts w:ascii="Arial" w:eastAsia="Arial" w:hAnsi="Arial" w:cs="Arial"/>
          <w:color w:val="333333"/>
          <w:spacing w:val="1"/>
          <w:sz w:val="22"/>
          <w:szCs w:val="22"/>
        </w:rPr>
        <w:t>t</w:t>
      </w:r>
      <w:r>
        <w:rPr>
          <w:rFonts w:ascii="Arial" w:eastAsia="Arial" w:hAnsi="Arial" w:cs="Arial"/>
          <w:color w:val="333333"/>
          <w:spacing w:val="-3"/>
          <w:sz w:val="22"/>
          <w:szCs w:val="22"/>
        </w:rPr>
        <w:t>e</w:t>
      </w:r>
      <w:r>
        <w:rPr>
          <w:rFonts w:ascii="Arial" w:eastAsia="Arial" w:hAnsi="Arial" w:cs="Arial"/>
          <w:color w:val="333333"/>
          <w:sz w:val="22"/>
          <w:szCs w:val="22"/>
        </w:rPr>
        <w:t>st d</w:t>
      </w:r>
      <w:r>
        <w:rPr>
          <w:rFonts w:ascii="Arial" w:eastAsia="Arial" w:hAnsi="Arial" w:cs="Arial"/>
          <w:color w:val="333333"/>
          <w:spacing w:val="-1"/>
          <w:sz w:val="22"/>
          <w:szCs w:val="22"/>
        </w:rPr>
        <w:t>a</w:t>
      </w:r>
      <w:r>
        <w:rPr>
          <w:rFonts w:ascii="Arial" w:eastAsia="Arial" w:hAnsi="Arial" w:cs="Arial"/>
          <w:color w:val="333333"/>
          <w:spacing w:val="1"/>
          <w:sz w:val="22"/>
          <w:szCs w:val="22"/>
        </w:rPr>
        <w:t>t</w:t>
      </w:r>
      <w:r>
        <w:rPr>
          <w:rFonts w:ascii="Arial" w:eastAsia="Arial" w:hAnsi="Arial" w:cs="Arial"/>
          <w:color w:val="333333"/>
          <w:sz w:val="22"/>
          <w:szCs w:val="22"/>
        </w:rPr>
        <w:t>a</w:t>
      </w:r>
      <w:r>
        <w:rPr>
          <w:rFonts w:ascii="Arial" w:eastAsia="Arial" w:hAnsi="Arial" w:cs="Arial"/>
          <w:color w:val="333333"/>
          <w:spacing w:val="-2"/>
          <w:sz w:val="22"/>
          <w:szCs w:val="22"/>
        </w:rPr>
        <w:t xml:space="preserve"> </w:t>
      </w:r>
      <w:r>
        <w:rPr>
          <w:rFonts w:ascii="Arial" w:eastAsia="Arial" w:hAnsi="Arial" w:cs="Arial"/>
          <w:color w:val="333333"/>
          <w:spacing w:val="1"/>
          <w:sz w:val="22"/>
          <w:szCs w:val="22"/>
        </w:rPr>
        <w:t>(</w:t>
      </w:r>
      <w:r>
        <w:rPr>
          <w:rFonts w:ascii="Arial" w:eastAsia="Arial" w:hAnsi="Arial" w:cs="Arial"/>
          <w:color w:val="333333"/>
          <w:spacing w:val="-1"/>
          <w:sz w:val="22"/>
          <w:szCs w:val="22"/>
        </w:rPr>
        <w:t>i</w:t>
      </w:r>
      <w:r>
        <w:rPr>
          <w:rFonts w:ascii="Arial" w:eastAsia="Arial" w:hAnsi="Arial" w:cs="Arial"/>
          <w:color w:val="333333"/>
          <w:sz w:val="22"/>
          <w:szCs w:val="22"/>
        </w:rPr>
        <w:t>n</w:t>
      </w:r>
      <w:r>
        <w:rPr>
          <w:rFonts w:ascii="Arial" w:eastAsia="Arial" w:hAnsi="Arial" w:cs="Arial"/>
          <w:color w:val="333333"/>
          <w:spacing w:val="-1"/>
          <w:sz w:val="22"/>
          <w:szCs w:val="22"/>
        </w:rPr>
        <w:t xml:space="preserve"> t</w:t>
      </w:r>
      <w:r>
        <w:rPr>
          <w:rFonts w:ascii="Arial" w:eastAsia="Arial" w:hAnsi="Arial" w:cs="Arial"/>
          <w:color w:val="333333"/>
          <w:sz w:val="22"/>
          <w:szCs w:val="22"/>
        </w:rPr>
        <w:t>h</w:t>
      </w:r>
      <w:r>
        <w:rPr>
          <w:rFonts w:ascii="Arial" w:eastAsia="Arial" w:hAnsi="Arial" w:cs="Arial"/>
          <w:color w:val="333333"/>
          <w:spacing w:val="-1"/>
          <w:sz w:val="22"/>
          <w:szCs w:val="22"/>
        </w:rPr>
        <w:t>i</w:t>
      </w:r>
      <w:r>
        <w:rPr>
          <w:rFonts w:ascii="Arial" w:eastAsia="Arial" w:hAnsi="Arial" w:cs="Arial"/>
          <w:color w:val="333333"/>
          <w:sz w:val="22"/>
          <w:szCs w:val="22"/>
        </w:rPr>
        <w:t>s</w:t>
      </w:r>
      <w:r>
        <w:rPr>
          <w:rFonts w:ascii="Arial" w:eastAsia="Arial" w:hAnsi="Arial" w:cs="Arial"/>
          <w:color w:val="333333"/>
          <w:spacing w:val="1"/>
          <w:sz w:val="22"/>
          <w:szCs w:val="22"/>
        </w:rPr>
        <w:t xml:space="preserve"> </w:t>
      </w:r>
      <w:r>
        <w:rPr>
          <w:rFonts w:ascii="Arial" w:eastAsia="Arial" w:hAnsi="Arial" w:cs="Arial"/>
          <w:color w:val="333333"/>
          <w:sz w:val="22"/>
          <w:szCs w:val="22"/>
        </w:rPr>
        <w:t>case</w:t>
      </w:r>
      <w:r>
        <w:rPr>
          <w:rFonts w:ascii="Arial" w:eastAsia="Arial" w:hAnsi="Arial" w:cs="Arial"/>
          <w:color w:val="333333"/>
          <w:spacing w:val="1"/>
          <w:sz w:val="22"/>
          <w:szCs w:val="22"/>
        </w:rPr>
        <w:t xml:space="preserve"> </w:t>
      </w:r>
      <w:r>
        <w:rPr>
          <w:rFonts w:ascii="Arial" w:eastAsia="Arial" w:hAnsi="Arial" w:cs="Arial"/>
          <w:color w:val="333333"/>
          <w:sz w:val="22"/>
          <w:szCs w:val="22"/>
        </w:rPr>
        <w:t>1</w:t>
      </w:r>
      <w:r>
        <w:rPr>
          <w:rFonts w:ascii="Arial" w:eastAsia="Arial" w:hAnsi="Arial" w:cs="Arial"/>
          <w:color w:val="333333"/>
          <w:spacing w:val="-3"/>
          <w:sz w:val="22"/>
          <w:szCs w:val="22"/>
        </w:rPr>
        <w:t>0</w:t>
      </w:r>
      <w:r>
        <w:rPr>
          <w:rFonts w:ascii="Arial" w:eastAsia="Arial" w:hAnsi="Arial" w:cs="Arial"/>
          <w:color w:val="333333"/>
          <w:sz w:val="22"/>
          <w:szCs w:val="22"/>
        </w:rPr>
        <w:t>%</w:t>
      </w:r>
      <w:r>
        <w:rPr>
          <w:rFonts w:ascii="Arial" w:eastAsia="Arial" w:hAnsi="Arial" w:cs="Arial"/>
          <w:color w:val="333333"/>
          <w:spacing w:val="2"/>
          <w:sz w:val="22"/>
          <w:szCs w:val="22"/>
        </w:rPr>
        <w:t xml:space="preserve"> </w:t>
      </w:r>
      <w:r>
        <w:rPr>
          <w:rFonts w:ascii="Arial" w:eastAsia="Arial" w:hAnsi="Arial" w:cs="Arial"/>
          <w:color w:val="333333"/>
          <w:spacing w:val="-3"/>
          <w:sz w:val="22"/>
          <w:szCs w:val="22"/>
        </w:rPr>
        <w:t>o</w:t>
      </w:r>
      <w:r>
        <w:rPr>
          <w:rFonts w:ascii="Arial" w:eastAsia="Arial" w:hAnsi="Arial" w:cs="Arial"/>
          <w:color w:val="333333"/>
          <w:sz w:val="22"/>
          <w:szCs w:val="22"/>
        </w:rPr>
        <w:t xml:space="preserve">f </w:t>
      </w:r>
      <w:r>
        <w:rPr>
          <w:rFonts w:ascii="Arial" w:eastAsia="Arial" w:hAnsi="Arial" w:cs="Arial"/>
          <w:color w:val="333333"/>
          <w:spacing w:val="1"/>
          <w:sz w:val="22"/>
          <w:szCs w:val="22"/>
        </w:rPr>
        <w:t>t</w:t>
      </w:r>
      <w:r>
        <w:rPr>
          <w:rFonts w:ascii="Arial" w:eastAsia="Arial" w:hAnsi="Arial" w:cs="Arial"/>
          <w:color w:val="333333"/>
          <w:sz w:val="22"/>
          <w:szCs w:val="22"/>
        </w:rPr>
        <w:t>he</w:t>
      </w:r>
      <w:r>
        <w:rPr>
          <w:rFonts w:ascii="Arial" w:eastAsia="Arial" w:hAnsi="Arial" w:cs="Arial"/>
          <w:color w:val="333333"/>
          <w:spacing w:val="1"/>
          <w:sz w:val="22"/>
          <w:szCs w:val="22"/>
        </w:rPr>
        <w:t xml:space="preserve"> </w:t>
      </w:r>
      <w:r>
        <w:rPr>
          <w:rFonts w:ascii="Arial" w:eastAsia="Arial" w:hAnsi="Arial" w:cs="Arial"/>
          <w:color w:val="333333"/>
          <w:sz w:val="22"/>
          <w:szCs w:val="22"/>
        </w:rPr>
        <w:t>e</w:t>
      </w:r>
      <w:r>
        <w:rPr>
          <w:rFonts w:ascii="Arial" w:eastAsia="Arial" w:hAnsi="Arial" w:cs="Arial"/>
          <w:color w:val="333333"/>
          <w:spacing w:val="-3"/>
          <w:sz w:val="22"/>
          <w:szCs w:val="22"/>
        </w:rPr>
        <w:t>n</w:t>
      </w:r>
      <w:r>
        <w:rPr>
          <w:rFonts w:ascii="Arial" w:eastAsia="Arial" w:hAnsi="Arial" w:cs="Arial"/>
          <w:color w:val="333333"/>
          <w:spacing w:val="1"/>
          <w:sz w:val="22"/>
          <w:szCs w:val="22"/>
        </w:rPr>
        <w:t>t</w:t>
      </w:r>
      <w:r>
        <w:rPr>
          <w:rFonts w:ascii="Arial" w:eastAsia="Arial" w:hAnsi="Arial" w:cs="Arial"/>
          <w:color w:val="333333"/>
          <w:spacing w:val="-1"/>
          <w:sz w:val="22"/>
          <w:szCs w:val="22"/>
        </w:rPr>
        <w:t>i</w:t>
      </w:r>
      <w:r>
        <w:rPr>
          <w:rFonts w:ascii="Arial" w:eastAsia="Arial" w:hAnsi="Arial" w:cs="Arial"/>
          <w:color w:val="333333"/>
          <w:spacing w:val="-2"/>
          <w:sz w:val="22"/>
          <w:szCs w:val="22"/>
        </w:rPr>
        <w:t>r</w:t>
      </w:r>
      <w:r>
        <w:rPr>
          <w:rFonts w:ascii="Arial" w:eastAsia="Arial" w:hAnsi="Arial" w:cs="Arial"/>
          <w:color w:val="333333"/>
          <w:sz w:val="22"/>
          <w:szCs w:val="22"/>
        </w:rPr>
        <w:t>e se</w:t>
      </w:r>
      <w:r>
        <w:rPr>
          <w:rFonts w:ascii="Arial" w:eastAsia="Arial" w:hAnsi="Arial" w:cs="Arial"/>
          <w:color w:val="333333"/>
          <w:spacing w:val="-1"/>
          <w:sz w:val="22"/>
          <w:szCs w:val="22"/>
        </w:rPr>
        <w:t>t</w:t>
      </w:r>
      <w:r>
        <w:rPr>
          <w:rFonts w:ascii="Arial" w:eastAsia="Arial" w:hAnsi="Arial" w:cs="Arial"/>
          <w:color w:val="333333"/>
          <w:sz w:val="22"/>
          <w:szCs w:val="22"/>
        </w:rPr>
        <w:t xml:space="preserve">) </w:t>
      </w:r>
      <w:r>
        <w:rPr>
          <w:rFonts w:ascii="Arial" w:eastAsia="Arial" w:hAnsi="Arial" w:cs="Arial"/>
          <w:color w:val="333333"/>
          <w:spacing w:val="1"/>
          <w:sz w:val="22"/>
          <w:szCs w:val="22"/>
        </w:rPr>
        <w:t>f</w:t>
      </w:r>
      <w:r>
        <w:rPr>
          <w:rFonts w:ascii="Arial" w:eastAsia="Arial" w:hAnsi="Arial" w:cs="Arial"/>
          <w:color w:val="333333"/>
          <w:sz w:val="22"/>
          <w:szCs w:val="22"/>
        </w:rPr>
        <w:t>or</w:t>
      </w:r>
      <w:r>
        <w:rPr>
          <w:rFonts w:ascii="Arial" w:eastAsia="Arial" w:hAnsi="Arial" w:cs="Arial"/>
          <w:color w:val="333333"/>
          <w:spacing w:val="-1"/>
          <w:sz w:val="22"/>
          <w:szCs w:val="22"/>
        </w:rPr>
        <w:t xml:space="preserve"> </w:t>
      </w:r>
      <w:r>
        <w:rPr>
          <w:rFonts w:ascii="Arial" w:eastAsia="Arial" w:hAnsi="Arial" w:cs="Arial"/>
          <w:color w:val="333333"/>
          <w:spacing w:val="-2"/>
          <w:sz w:val="22"/>
          <w:szCs w:val="22"/>
        </w:rPr>
        <w:t>v</w:t>
      </w:r>
      <w:r>
        <w:rPr>
          <w:rFonts w:ascii="Arial" w:eastAsia="Arial" w:hAnsi="Arial" w:cs="Arial"/>
          <w:color w:val="333333"/>
          <w:sz w:val="22"/>
          <w:szCs w:val="22"/>
        </w:rPr>
        <w:t>a</w:t>
      </w:r>
      <w:r>
        <w:rPr>
          <w:rFonts w:ascii="Arial" w:eastAsia="Arial" w:hAnsi="Arial" w:cs="Arial"/>
          <w:color w:val="333333"/>
          <w:spacing w:val="-1"/>
          <w:sz w:val="22"/>
          <w:szCs w:val="22"/>
        </w:rPr>
        <w:t>li</w:t>
      </w:r>
      <w:r>
        <w:rPr>
          <w:rFonts w:ascii="Arial" w:eastAsia="Arial" w:hAnsi="Arial" w:cs="Arial"/>
          <w:color w:val="333333"/>
          <w:sz w:val="22"/>
          <w:szCs w:val="22"/>
        </w:rPr>
        <w:t>d</w:t>
      </w:r>
      <w:r>
        <w:rPr>
          <w:rFonts w:ascii="Arial" w:eastAsia="Arial" w:hAnsi="Arial" w:cs="Arial"/>
          <w:color w:val="333333"/>
          <w:spacing w:val="-1"/>
          <w:sz w:val="22"/>
          <w:szCs w:val="22"/>
        </w:rPr>
        <w:t>a</w:t>
      </w:r>
      <w:r>
        <w:rPr>
          <w:rFonts w:ascii="Arial" w:eastAsia="Arial" w:hAnsi="Arial" w:cs="Arial"/>
          <w:color w:val="333333"/>
          <w:spacing w:val="1"/>
          <w:sz w:val="22"/>
          <w:szCs w:val="22"/>
        </w:rPr>
        <w:t>t</w:t>
      </w:r>
      <w:r>
        <w:rPr>
          <w:rFonts w:ascii="Arial" w:eastAsia="Arial" w:hAnsi="Arial" w:cs="Arial"/>
          <w:color w:val="333333"/>
          <w:spacing w:val="-1"/>
          <w:sz w:val="22"/>
          <w:szCs w:val="22"/>
        </w:rPr>
        <w:t>i</w:t>
      </w:r>
      <w:r>
        <w:rPr>
          <w:rFonts w:ascii="Arial" w:eastAsia="Arial" w:hAnsi="Arial" w:cs="Arial"/>
          <w:color w:val="333333"/>
          <w:sz w:val="22"/>
          <w:szCs w:val="22"/>
        </w:rPr>
        <w:t>o</w:t>
      </w:r>
      <w:r>
        <w:rPr>
          <w:rFonts w:ascii="Arial" w:eastAsia="Arial" w:hAnsi="Arial" w:cs="Arial"/>
          <w:color w:val="333333"/>
          <w:spacing w:val="-1"/>
          <w:sz w:val="22"/>
          <w:szCs w:val="22"/>
        </w:rPr>
        <w:t>n</w:t>
      </w:r>
      <w:r>
        <w:rPr>
          <w:rFonts w:ascii="Arial" w:eastAsia="Arial" w:hAnsi="Arial" w:cs="Arial"/>
          <w:color w:val="333333"/>
          <w:sz w:val="22"/>
          <w:szCs w:val="22"/>
        </w:rPr>
        <w:t xml:space="preserve">) </w:t>
      </w:r>
      <w:r>
        <w:rPr>
          <w:rFonts w:ascii="Arial" w:eastAsia="Arial" w:hAnsi="Arial" w:cs="Arial"/>
          <w:color w:val="333333"/>
          <w:sz w:val="22"/>
          <w:szCs w:val="22"/>
        </w:rPr>
        <w:t>a</w:t>
      </w:r>
      <w:r>
        <w:rPr>
          <w:rFonts w:ascii="Arial" w:eastAsia="Arial" w:hAnsi="Arial" w:cs="Arial"/>
          <w:color w:val="333333"/>
          <w:spacing w:val="-1"/>
          <w:sz w:val="22"/>
          <w:szCs w:val="22"/>
        </w:rPr>
        <w:t>n</w:t>
      </w:r>
      <w:r>
        <w:rPr>
          <w:rFonts w:ascii="Arial" w:eastAsia="Arial" w:hAnsi="Arial" w:cs="Arial"/>
          <w:color w:val="333333"/>
          <w:sz w:val="22"/>
          <w:szCs w:val="22"/>
        </w:rPr>
        <w:t xml:space="preserve">d </w:t>
      </w:r>
      <w:r>
        <w:rPr>
          <w:rFonts w:ascii="Arial" w:eastAsia="Arial" w:hAnsi="Arial" w:cs="Arial"/>
          <w:color w:val="333333"/>
          <w:spacing w:val="2"/>
          <w:sz w:val="22"/>
          <w:szCs w:val="22"/>
        </w:rPr>
        <w:t>t</w:t>
      </w:r>
      <w:r>
        <w:rPr>
          <w:rFonts w:ascii="Arial" w:eastAsia="Arial" w:hAnsi="Arial" w:cs="Arial"/>
          <w:color w:val="333333"/>
          <w:sz w:val="22"/>
          <w:szCs w:val="22"/>
        </w:rPr>
        <w:t>h</w:t>
      </w:r>
      <w:r>
        <w:rPr>
          <w:rFonts w:ascii="Arial" w:eastAsia="Arial" w:hAnsi="Arial" w:cs="Arial"/>
          <w:color w:val="333333"/>
          <w:spacing w:val="-1"/>
          <w:sz w:val="22"/>
          <w:szCs w:val="22"/>
        </w:rPr>
        <w:t>e</w:t>
      </w:r>
      <w:r>
        <w:rPr>
          <w:rFonts w:ascii="Arial" w:eastAsia="Arial" w:hAnsi="Arial" w:cs="Arial"/>
          <w:color w:val="333333"/>
          <w:sz w:val="22"/>
          <w:szCs w:val="22"/>
        </w:rPr>
        <w:t>n</w:t>
      </w:r>
      <w:r>
        <w:rPr>
          <w:rFonts w:ascii="Arial" w:eastAsia="Arial" w:hAnsi="Arial" w:cs="Arial"/>
          <w:color w:val="333333"/>
          <w:spacing w:val="-1"/>
          <w:sz w:val="22"/>
          <w:szCs w:val="22"/>
        </w:rPr>
        <w:t xml:space="preserve"> </w:t>
      </w:r>
      <w:r>
        <w:rPr>
          <w:rFonts w:ascii="Arial" w:eastAsia="Arial" w:hAnsi="Arial" w:cs="Arial"/>
          <w:color w:val="333333"/>
          <w:spacing w:val="1"/>
          <w:sz w:val="22"/>
          <w:szCs w:val="22"/>
        </w:rPr>
        <w:t>r</w:t>
      </w:r>
      <w:r>
        <w:rPr>
          <w:rFonts w:ascii="Arial" w:eastAsia="Arial" w:hAnsi="Arial" w:cs="Arial"/>
          <w:color w:val="333333"/>
          <w:sz w:val="22"/>
          <w:szCs w:val="22"/>
        </w:rPr>
        <w:t>un</w:t>
      </w:r>
      <w:r>
        <w:rPr>
          <w:rFonts w:ascii="Arial" w:eastAsia="Arial" w:hAnsi="Arial" w:cs="Arial"/>
          <w:color w:val="333333"/>
          <w:spacing w:val="-2"/>
          <w:sz w:val="22"/>
          <w:szCs w:val="22"/>
        </w:rPr>
        <w:t xml:space="preserve"> v</w:t>
      </w:r>
      <w:r>
        <w:rPr>
          <w:rFonts w:ascii="Arial" w:eastAsia="Arial" w:hAnsi="Arial" w:cs="Arial"/>
          <w:color w:val="333333"/>
          <w:sz w:val="22"/>
          <w:szCs w:val="22"/>
        </w:rPr>
        <w:t>a</w:t>
      </w:r>
      <w:r>
        <w:rPr>
          <w:rFonts w:ascii="Arial" w:eastAsia="Arial" w:hAnsi="Arial" w:cs="Arial"/>
          <w:color w:val="333333"/>
          <w:spacing w:val="-1"/>
          <w:sz w:val="22"/>
          <w:szCs w:val="22"/>
        </w:rPr>
        <w:t>li</w:t>
      </w:r>
      <w:r>
        <w:rPr>
          <w:rFonts w:ascii="Arial" w:eastAsia="Arial" w:hAnsi="Arial" w:cs="Arial"/>
          <w:color w:val="333333"/>
          <w:sz w:val="22"/>
          <w:szCs w:val="22"/>
        </w:rPr>
        <w:t>d</w:t>
      </w:r>
      <w:r>
        <w:rPr>
          <w:rFonts w:ascii="Arial" w:eastAsia="Arial" w:hAnsi="Arial" w:cs="Arial"/>
          <w:color w:val="333333"/>
          <w:spacing w:val="-1"/>
          <w:sz w:val="22"/>
          <w:szCs w:val="22"/>
        </w:rPr>
        <w:t>a</w:t>
      </w:r>
      <w:r>
        <w:rPr>
          <w:rFonts w:ascii="Arial" w:eastAsia="Arial" w:hAnsi="Arial" w:cs="Arial"/>
          <w:color w:val="333333"/>
          <w:spacing w:val="1"/>
          <w:sz w:val="22"/>
          <w:szCs w:val="22"/>
        </w:rPr>
        <w:t>t</w:t>
      </w:r>
      <w:r>
        <w:rPr>
          <w:rFonts w:ascii="Arial" w:eastAsia="Arial" w:hAnsi="Arial" w:cs="Arial"/>
          <w:color w:val="333333"/>
          <w:spacing w:val="-1"/>
          <w:sz w:val="22"/>
          <w:szCs w:val="22"/>
        </w:rPr>
        <w:t>i</w:t>
      </w:r>
      <w:r>
        <w:rPr>
          <w:rFonts w:ascii="Arial" w:eastAsia="Arial" w:hAnsi="Arial" w:cs="Arial"/>
          <w:color w:val="333333"/>
          <w:sz w:val="22"/>
          <w:szCs w:val="22"/>
        </w:rPr>
        <w:t>on</w:t>
      </w:r>
      <w:r>
        <w:rPr>
          <w:rFonts w:ascii="Arial" w:eastAsia="Arial" w:hAnsi="Arial" w:cs="Arial"/>
          <w:color w:val="333333"/>
          <w:spacing w:val="1"/>
          <w:sz w:val="22"/>
          <w:szCs w:val="22"/>
        </w:rPr>
        <w:t xml:space="preserve"> t</w:t>
      </w:r>
      <w:r>
        <w:rPr>
          <w:rFonts w:ascii="Arial" w:eastAsia="Arial" w:hAnsi="Arial" w:cs="Arial"/>
          <w:color w:val="333333"/>
          <w:sz w:val="22"/>
          <w:szCs w:val="22"/>
        </w:rPr>
        <w:t>o</w:t>
      </w:r>
      <w:r>
        <w:rPr>
          <w:rFonts w:ascii="Arial" w:eastAsia="Arial" w:hAnsi="Arial" w:cs="Arial"/>
          <w:color w:val="333333"/>
          <w:spacing w:val="-1"/>
          <w:sz w:val="22"/>
          <w:szCs w:val="22"/>
        </w:rPr>
        <w:t>ol</w:t>
      </w:r>
      <w:r>
        <w:rPr>
          <w:rFonts w:ascii="Arial" w:eastAsia="Arial" w:hAnsi="Arial" w:cs="Arial"/>
          <w:color w:val="333333"/>
          <w:sz w:val="22"/>
          <w:szCs w:val="22"/>
        </w:rPr>
        <w:t>s</w:t>
      </w:r>
      <w:r>
        <w:rPr>
          <w:rFonts w:ascii="Arial" w:eastAsia="Arial" w:hAnsi="Arial" w:cs="Arial"/>
          <w:color w:val="333333"/>
          <w:spacing w:val="1"/>
          <w:sz w:val="22"/>
          <w:szCs w:val="22"/>
        </w:rPr>
        <w:t xml:space="preserve"> t</w:t>
      </w:r>
      <w:r>
        <w:rPr>
          <w:rFonts w:ascii="Arial" w:eastAsia="Arial" w:hAnsi="Arial" w:cs="Arial"/>
          <w:color w:val="333333"/>
          <w:sz w:val="22"/>
          <w:szCs w:val="22"/>
        </w:rPr>
        <w:t xml:space="preserve">o </w:t>
      </w:r>
      <w:r>
        <w:rPr>
          <w:rFonts w:ascii="Arial" w:eastAsia="Arial" w:hAnsi="Arial" w:cs="Arial"/>
          <w:color w:val="333333"/>
          <w:spacing w:val="-2"/>
          <w:sz w:val="22"/>
          <w:szCs w:val="22"/>
        </w:rPr>
        <w:t>e</w:t>
      </w:r>
      <w:r>
        <w:rPr>
          <w:rFonts w:ascii="Arial" w:eastAsia="Arial" w:hAnsi="Arial" w:cs="Arial"/>
          <w:color w:val="333333"/>
          <w:sz w:val="22"/>
          <w:szCs w:val="22"/>
        </w:rPr>
        <w:t>s</w:t>
      </w:r>
      <w:r>
        <w:rPr>
          <w:rFonts w:ascii="Arial" w:eastAsia="Arial" w:hAnsi="Arial" w:cs="Arial"/>
          <w:color w:val="333333"/>
          <w:spacing w:val="1"/>
          <w:sz w:val="22"/>
          <w:szCs w:val="22"/>
        </w:rPr>
        <w:t>t</w:t>
      </w:r>
      <w:r>
        <w:rPr>
          <w:rFonts w:ascii="Arial" w:eastAsia="Arial" w:hAnsi="Arial" w:cs="Arial"/>
          <w:color w:val="333333"/>
          <w:spacing w:val="-1"/>
          <w:sz w:val="22"/>
          <w:szCs w:val="22"/>
        </w:rPr>
        <w:t>i</w:t>
      </w:r>
      <w:r>
        <w:rPr>
          <w:rFonts w:ascii="Arial" w:eastAsia="Arial" w:hAnsi="Arial" w:cs="Arial"/>
          <w:color w:val="333333"/>
          <w:spacing w:val="1"/>
          <w:sz w:val="22"/>
          <w:szCs w:val="22"/>
        </w:rPr>
        <w:t>m</w:t>
      </w:r>
      <w:r>
        <w:rPr>
          <w:rFonts w:ascii="Arial" w:eastAsia="Arial" w:hAnsi="Arial" w:cs="Arial"/>
          <w:color w:val="333333"/>
          <w:spacing w:val="-3"/>
          <w:sz w:val="22"/>
          <w:szCs w:val="22"/>
        </w:rPr>
        <w:t>a</w:t>
      </w:r>
      <w:r>
        <w:rPr>
          <w:rFonts w:ascii="Arial" w:eastAsia="Arial" w:hAnsi="Arial" w:cs="Arial"/>
          <w:color w:val="333333"/>
          <w:spacing w:val="1"/>
          <w:sz w:val="22"/>
          <w:szCs w:val="22"/>
        </w:rPr>
        <w:t>t</w:t>
      </w:r>
      <w:r>
        <w:rPr>
          <w:rFonts w:ascii="Arial" w:eastAsia="Arial" w:hAnsi="Arial" w:cs="Arial"/>
          <w:color w:val="333333"/>
          <w:sz w:val="22"/>
          <w:szCs w:val="22"/>
        </w:rPr>
        <w:t>e</w:t>
      </w:r>
      <w:r>
        <w:rPr>
          <w:rFonts w:ascii="Arial" w:eastAsia="Arial" w:hAnsi="Arial" w:cs="Arial"/>
          <w:color w:val="333333"/>
          <w:spacing w:val="-1"/>
          <w:sz w:val="22"/>
          <w:szCs w:val="22"/>
        </w:rPr>
        <w:t xml:space="preserve"> </w:t>
      </w:r>
      <w:r>
        <w:rPr>
          <w:rFonts w:ascii="Arial" w:eastAsia="Arial" w:hAnsi="Arial" w:cs="Arial"/>
          <w:color w:val="333333"/>
          <w:spacing w:val="1"/>
          <w:sz w:val="22"/>
          <w:szCs w:val="22"/>
        </w:rPr>
        <w:t>t</w:t>
      </w:r>
      <w:r>
        <w:rPr>
          <w:rFonts w:ascii="Arial" w:eastAsia="Arial" w:hAnsi="Arial" w:cs="Arial"/>
          <w:color w:val="333333"/>
          <w:sz w:val="22"/>
          <w:szCs w:val="22"/>
        </w:rPr>
        <w:t>he</w:t>
      </w:r>
      <w:r>
        <w:rPr>
          <w:rFonts w:ascii="Arial" w:eastAsia="Arial" w:hAnsi="Arial" w:cs="Arial"/>
          <w:color w:val="333333"/>
          <w:spacing w:val="-2"/>
          <w:sz w:val="22"/>
          <w:szCs w:val="22"/>
        </w:rPr>
        <w:t xml:space="preserve"> </w:t>
      </w:r>
      <w:r>
        <w:rPr>
          <w:rFonts w:ascii="Arial" w:eastAsia="Arial" w:hAnsi="Arial" w:cs="Arial"/>
          <w:color w:val="333333"/>
          <w:spacing w:val="1"/>
          <w:sz w:val="22"/>
          <w:szCs w:val="22"/>
        </w:rPr>
        <w:t>m</w:t>
      </w:r>
      <w:r>
        <w:rPr>
          <w:rFonts w:ascii="Arial" w:eastAsia="Arial" w:hAnsi="Arial" w:cs="Arial"/>
          <w:color w:val="333333"/>
          <w:sz w:val="22"/>
          <w:szCs w:val="22"/>
        </w:rPr>
        <w:t>o</w:t>
      </w:r>
      <w:r>
        <w:rPr>
          <w:rFonts w:ascii="Arial" w:eastAsia="Arial" w:hAnsi="Arial" w:cs="Arial"/>
          <w:color w:val="333333"/>
          <w:spacing w:val="-3"/>
          <w:sz w:val="22"/>
          <w:szCs w:val="22"/>
        </w:rPr>
        <w:t>d</w:t>
      </w:r>
      <w:r>
        <w:rPr>
          <w:rFonts w:ascii="Arial" w:eastAsia="Arial" w:hAnsi="Arial" w:cs="Arial"/>
          <w:color w:val="333333"/>
          <w:sz w:val="22"/>
          <w:szCs w:val="22"/>
        </w:rPr>
        <w:t>e</w:t>
      </w:r>
      <w:r>
        <w:rPr>
          <w:rFonts w:ascii="Arial" w:eastAsia="Arial" w:hAnsi="Arial" w:cs="Arial"/>
          <w:color w:val="333333"/>
          <w:spacing w:val="2"/>
          <w:sz w:val="22"/>
          <w:szCs w:val="22"/>
        </w:rPr>
        <w:t>l</w:t>
      </w:r>
      <w:r>
        <w:rPr>
          <w:rFonts w:ascii="Arial" w:eastAsia="Arial" w:hAnsi="Arial" w:cs="Arial"/>
          <w:color w:val="333333"/>
          <w:spacing w:val="-1"/>
          <w:sz w:val="22"/>
          <w:szCs w:val="22"/>
        </w:rPr>
        <w:t>’</w:t>
      </w:r>
      <w:r>
        <w:rPr>
          <w:rFonts w:ascii="Arial" w:eastAsia="Arial" w:hAnsi="Arial" w:cs="Arial"/>
          <w:color w:val="333333"/>
          <w:sz w:val="22"/>
          <w:szCs w:val="22"/>
        </w:rPr>
        <w:t>s</w:t>
      </w:r>
      <w:r>
        <w:rPr>
          <w:rFonts w:ascii="Arial" w:eastAsia="Arial" w:hAnsi="Arial" w:cs="Arial"/>
          <w:color w:val="333333"/>
          <w:spacing w:val="1"/>
          <w:sz w:val="22"/>
          <w:szCs w:val="22"/>
        </w:rPr>
        <w:t xml:space="preserve"> </w:t>
      </w:r>
      <w:r>
        <w:rPr>
          <w:rFonts w:ascii="Arial" w:eastAsia="Arial" w:hAnsi="Arial" w:cs="Arial"/>
          <w:color w:val="333333"/>
          <w:sz w:val="22"/>
          <w:szCs w:val="22"/>
        </w:rPr>
        <w:t>p</w:t>
      </w:r>
      <w:r>
        <w:rPr>
          <w:rFonts w:ascii="Arial" w:eastAsia="Arial" w:hAnsi="Arial" w:cs="Arial"/>
          <w:color w:val="333333"/>
          <w:spacing w:val="-1"/>
          <w:sz w:val="22"/>
          <w:szCs w:val="22"/>
        </w:rPr>
        <w:t>e</w:t>
      </w:r>
      <w:r>
        <w:rPr>
          <w:rFonts w:ascii="Arial" w:eastAsia="Arial" w:hAnsi="Arial" w:cs="Arial"/>
          <w:color w:val="333333"/>
          <w:spacing w:val="-2"/>
          <w:sz w:val="22"/>
          <w:szCs w:val="22"/>
        </w:rPr>
        <w:t>r</w:t>
      </w:r>
      <w:r>
        <w:rPr>
          <w:rFonts w:ascii="Arial" w:eastAsia="Arial" w:hAnsi="Arial" w:cs="Arial"/>
          <w:color w:val="333333"/>
          <w:spacing w:val="3"/>
          <w:sz w:val="22"/>
          <w:szCs w:val="22"/>
        </w:rPr>
        <w:t>f</w:t>
      </w:r>
      <w:r>
        <w:rPr>
          <w:rFonts w:ascii="Arial" w:eastAsia="Arial" w:hAnsi="Arial" w:cs="Arial"/>
          <w:color w:val="333333"/>
          <w:sz w:val="22"/>
          <w:szCs w:val="22"/>
        </w:rPr>
        <w:t>o</w:t>
      </w:r>
      <w:r>
        <w:rPr>
          <w:rFonts w:ascii="Arial" w:eastAsia="Arial" w:hAnsi="Arial" w:cs="Arial"/>
          <w:color w:val="333333"/>
          <w:spacing w:val="-2"/>
          <w:sz w:val="22"/>
          <w:szCs w:val="22"/>
        </w:rPr>
        <w:t>r</w:t>
      </w:r>
      <w:r>
        <w:rPr>
          <w:rFonts w:ascii="Arial" w:eastAsia="Arial" w:hAnsi="Arial" w:cs="Arial"/>
          <w:color w:val="333333"/>
          <w:spacing w:val="1"/>
          <w:sz w:val="22"/>
          <w:szCs w:val="22"/>
        </w:rPr>
        <w:t>m</w:t>
      </w:r>
      <w:r>
        <w:rPr>
          <w:rFonts w:ascii="Arial" w:eastAsia="Arial" w:hAnsi="Arial" w:cs="Arial"/>
          <w:color w:val="333333"/>
          <w:sz w:val="22"/>
          <w:szCs w:val="22"/>
        </w:rPr>
        <w:t>a</w:t>
      </w:r>
      <w:r>
        <w:rPr>
          <w:rFonts w:ascii="Arial" w:eastAsia="Arial" w:hAnsi="Arial" w:cs="Arial"/>
          <w:color w:val="333333"/>
          <w:spacing w:val="-1"/>
          <w:sz w:val="22"/>
          <w:szCs w:val="22"/>
        </w:rPr>
        <w:t>n</w:t>
      </w:r>
      <w:r>
        <w:rPr>
          <w:rFonts w:ascii="Arial" w:eastAsia="Arial" w:hAnsi="Arial" w:cs="Arial"/>
          <w:color w:val="333333"/>
          <w:sz w:val="22"/>
          <w:szCs w:val="22"/>
        </w:rPr>
        <w:t>ce o</w:t>
      </w:r>
      <w:r>
        <w:rPr>
          <w:rFonts w:ascii="Arial" w:eastAsia="Arial" w:hAnsi="Arial" w:cs="Arial"/>
          <w:color w:val="333333"/>
          <w:spacing w:val="-3"/>
          <w:sz w:val="22"/>
          <w:szCs w:val="22"/>
        </w:rPr>
        <w:t>v</w:t>
      </w:r>
      <w:r>
        <w:rPr>
          <w:rFonts w:ascii="Arial" w:eastAsia="Arial" w:hAnsi="Arial" w:cs="Arial"/>
          <w:color w:val="333333"/>
          <w:sz w:val="22"/>
          <w:szCs w:val="22"/>
        </w:rPr>
        <w:t xml:space="preserve">er </w:t>
      </w:r>
      <w:r>
        <w:rPr>
          <w:rFonts w:ascii="Arial" w:eastAsia="Arial" w:hAnsi="Arial" w:cs="Arial"/>
          <w:color w:val="333333"/>
          <w:spacing w:val="1"/>
          <w:sz w:val="22"/>
          <w:szCs w:val="22"/>
        </w:rPr>
        <w:t>t</w:t>
      </w:r>
      <w:r>
        <w:rPr>
          <w:rFonts w:ascii="Arial" w:eastAsia="Arial" w:hAnsi="Arial" w:cs="Arial"/>
          <w:color w:val="333333"/>
          <w:spacing w:val="-3"/>
          <w:sz w:val="22"/>
          <w:szCs w:val="22"/>
        </w:rPr>
        <w:t>h</w:t>
      </w:r>
      <w:r>
        <w:rPr>
          <w:rFonts w:ascii="Arial" w:eastAsia="Arial" w:hAnsi="Arial" w:cs="Arial"/>
          <w:color w:val="333333"/>
          <w:sz w:val="22"/>
          <w:szCs w:val="22"/>
        </w:rPr>
        <w:t xml:space="preserve">e </w:t>
      </w:r>
      <w:r>
        <w:rPr>
          <w:rFonts w:ascii="Arial" w:eastAsia="Arial" w:hAnsi="Arial" w:cs="Arial"/>
          <w:color w:val="333333"/>
          <w:spacing w:val="2"/>
          <w:sz w:val="22"/>
          <w:szCs w:val="22"/>
        </w:rPr>
        <w:t>t</w:t>
      </w:r>
      <w:r>
        <w:rPr>
          <w:rFonts w:ascii="Arial" w:eastAsia="Arial" w:hAnsi="Arial" w:cs="Arial"/>
          <w:color w:val="333333"/>
          <w:sz w:val="22"/>
          <w:szCs w:val="22"/>
        </w:rPr>
        <w:t>e</w:t>
      </w:r>
      <w:r>
        <w:rPr>
          <w:rFonts w:ascii="Arial" w:eastAsia="Arial" w:hAnsi="Arial" w:cs="Arial"/>
          <w:color w:val="333333"/>
          <w:spacing w:val="-3"/>
          <w:sz w:val="22"/>
          <w:szCs w:val="22"/>
        </w:rPr>
        <w:t>s</w:t>
      </w:r>
      <w:r>
        <w:rPr>
          <w:rFonts w:ascii="Arial" w:eastAsia="Arial" w:hAnsi="Arial" w:cs="Arial"/>
          <w:color w:val="333333"/>
          <w:sz w:val="22"/>
          <w:szCs w:val="22"/>
        </w:rPr>
        <w:t>t</w:t>
      </w:r>
      <w:r>
        <w:rPr>
          <w:rFonts w:ascii="Arial" w:eastAsia="Arial" w:hAnsi="Arial" w:cs="Arial"/>
          <w:color w:val="333333"/>
          <w:spacing w:val="2"/>
          <w:sz w:val="22"/>
          <w:szCs w:val="22"/>
        </w:rPr>
        <w:t xml:space="preserve"> </w:t>
      </w:r>
      <w:r>
        <w:rPr>
          <w:rFonts w:ascii="Arial" w:eastAsia="Arial" w:hAnsi="Arial" w:cs="Arial"/>
          <w:color w:val="333333"/>
          <w:sz w:val="22"/>
          <w:szCs w:val="22"/>
        </w:rPr>
        <w:t>s</w:t>
      </w:r>
      <w:r>
        <w:rPr>
          <w:rFonts w:ascii="Arial" w:eastAsia="Arial" w:hAnsi="Arial" w:cs="Arial"/>
          <w:color w:val="333333"/>
          <w:spacing w:val="-3"/>
          <w:sz w:val="22"/>
          <w:szCs w:val="22"/>
        </w:rPr>
        <w:t>e</w:t>
      </w:r>
      <w:r>
        <w:rPr>
          <w:rFonts w:ascii="Arial" w:eastAsia="Arial" w:hAnsi="Arial" w:cs="Arial"/>
          <w:color w:val="333333"/>
          <w:spacing w:val="-1"/>
          <w:sz w:val="22"/>
          <w:szCs w:val="22"/>
        </w:rPr>
        <w:t>t</w:t>
      </w:r>
      <w:r>
        <w:rPr>
          <w:rFonts w:ascii="Arial" w:eastAsia="Arial" w:hAnsi="Arial" w:cs="Arial"/>
          <w:color w:val="333333"/>
          <w:sz w:val="22"/>
          <w:szCs w:val="22"/>
        </w:rPr>
        <w:t>.</w:t>
      </w:r>
    </w:p>
    <w:p w:rsidR="00A37357" w:rsidRDefault="00A37357">
      <w:pPr>
        <w:spacing w:before="13" w:line="240" w:lineRule="exact"/>
        <w:rPr>
          <w:sz w:val="24"/>
          <w:szCs w:val="24"/>
        </w:rPr>
      </w:pPr>
    </w:p>
    <w:p w:rsidR="00A37357" w:rsidRDefault="0047235E">
      <w:pPr>
        <w:ind w:left="100" w:right="450"/>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pacing w:val="-2"/>
          <w:sz w:val="22"/>
          <w:szCs w:val="22"/>
        </w:rPr>
        <w:t>v</w:t>
      </w:r>
      <w:r>
        <w:rPr>
          <w:rFonts w:ascii="Arial" w:eastAsia="Arial" w:hAnsi="Arial" w:cs="Arial"/>
          <w:sz w:val="22"/>
          <w:szCs w:val="22"/>
        </w:rPr>
        <w:t>a</w:t>
      </w:r>
      <w:r>
        <w:rPr>
          <w:rFonts w:ascii="Arial" w:eastAsia="Arial" w:hAnsi="Arial" w:cs="Arial"/>
          <w:spacing w:val="-1"/>
          <w:sz w:val="22"/>
          <w:szCs w:val="22"/>
        </w:rPr>
        <w:t>li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r</w:t>
      </w:r>
      <w:r>
        <w:rPr>
          <w:rFonts w:ascii="Arial" w:eastAsia="Arial" w:hAnsi="Arial" w:cs="Arial"/>
          <w:sz w:val="22"/>
          <w:szCs w:val="22"/>
        </w:rPr>
        <w:t>oc</w:t>
      </w:r>
      <w:r>
        <w:rPr>
          <w:rFonts w:ascii="Arial" w:eastAsia="Arial" w:hAnsi="Arial" w:cs="Arial"/>
          <w:spacing w:val="-1"/>
          <w:sz w:val="22"/>
          <w:szCs w:val="22"/>
        </w:rPr>
        <w:t>e</w:t>
      </w:r>
      <w:r>
        <w:rPr>
          <w:rFonts w:ascii="Arial" w:eastAsia="Arial" w:hAnsi="Arial" w:cs="Arial"/>
          <w:spacing w:val="-2"/>
          <w:sz w:val="22"/>
          <w:szCs w:val="22"/>
        </w:rPr>
        <w:t>s</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u</w:t>
      </w:r>
      <w:r>
        <w:rPr>
          <w:rFonts w:ascii="Arial" w:eastAsia="Arial" w:hAnsi="Arial" w:cs="Arial"/>
          <w:sz w:val="22"/>
          <w:szCs w:val="22"/>
        </w:rPr>
        <w:t>sed</w:t>
      </w:r>
      <w:r>
        <w:rPr>
          <w:rFonts w:ascii="Arial" w:eastAsia="Arial" w:hAnsi="Arial" w:cs="Arial"/>
          <w:spacing w:val="2"/>
          <w:sz w:val="22"/>
          <w:szCs w:val="22"/>
        </w:rPr>
        <w:t xml:space="preserve"> </w:t>
      </w:r>
      <w:r>
        <w:rPr>
          <w:rFonts w:ascii="Arial" w:eastAsia="Arial" w:hAnsi="Arial" w:cs="Arial"/>
          <w:sz w:val="22"/>
          <w:szCs w:val="22"/>
        </w:rPr>
        <w:t>c</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z w:val="22"/>
          <w:szCs w:val="22"/>
        </w:rPr>
        <w:t>ss_</w:t>
      </w:r>
      <w:r>
        <w:rPr>
          <w:rFonts w:ascii="Arial" w:eastAsia="Arial" w:hAnsi="Arial" w:cs="Arial"/>
          <w:spacing w:val="-3"/>
          <w:sz w:val="22"/>
          <w:szCs w:val="22"/>
        </w:rPr>
        <w:t>v</w:t>
      </w:r>
      <w:r>
        <w:rPr>
          <w:rFonts w:ascii="Arial" w:eastAsia="Arial" w:hAnsi="Arial" w:cs="Arial"/>
          <w:sz w:val="22"/>
          <w:szCs w:val="22"/>
        </w:rPr>
        <w:t>a</w:t>
      </w:r>
      <w:r>
        <w:rPr>
          <w:rFonts w:ascii="Arial" w:eastAsia="Arial" w:hAnsi="Arial" w:cs="Arial"/>
          <w:spacing w:val="-1"/>
          <w:sz w:val="22"/>
          <w:szCs w:val="22"/>
        </w:rPr>
        <w:t>li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pacing w:val="1"/>
          <w:sz w:val="22"/>
          <w:szCs w:val="22"/>
        </w:rPr>
        <w:t>.</w:t>
      </w:r>
      <w:r>
        <w:rPr>
          <w:rFonts w:ascii="Arial" w:eastAsia="Arial" w:hAnsi="Arial" w:cs="Arial"/>
          <w:sz w:val="22"/>
          <w:szCs w:val="22"/>
        </w:rPr>
        <w:t>c</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z w:val="22"/>
          <w:szCs w:val="22"/>
        </w:rPr>
        <w:t>ss_</w:t>
      </w:r>
      <w:r>
        <w:rPr>
          <w:rFonts w:ascii="Arial" w:eastAsia="Arial" w:hAnsi="Arial" w:cs="Arial"/>
          <w:spacing w:val="-3"/>
          <w:sz w:val="22"/>
          <w:szCs w:val="22"/>
        </w:rPr>
        <w:t>v</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_sc</w:t>
      </w:r>
      <w:r>
        <w:rPr>
          <w:rFonts w:ascii="Arial" w:eastAsia="Arial" w:hAnsi="Arial" w:cs="Arial"/>
          <w:spacing w:val="-1"/>
          <w:sz w:val="22"/>
          <w:szCs w:val="22"/>
        </w:rPr>
        <w:t>o</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 c</w:t>
      </w:r>
      <w:r>
        <w:rPr>
          <w:rFonts w:ascii="Arial" w:eastAsia="Arial" w:hAnsi="Arial" w:cs="Arial"/>
          <w:spacing w:val="-2"/>
          <w:sz w:val="22"/>
          <w:szCs w:val="22"/>
        </w:rPr>
        <w:t>v</w:t>
      </w:r>
      <w:r>
        <w:rPr>
          <w:rFonts w:ascii="Arial" w:eastAsia="Arial" w:hAnsi="Arial" w:cs="Arial"/>
          <w:sz w:val="22"/>
          <w:szCs w:val="22"/>
        </w:rPr>
        <w:t>=S</w:t>
      </w:r>
      <w:r>
        <w:rPr>
          <w:rFonts w:ascii="Arial" w:eastAsia="Arial" w:hAnsi="Arial" w:cs="Arial"/>
          <w:spacing w:val="1"/>
          <w:sz w:val="22"/>
          <w:szCs w:val="22"/>
        </w:rPr>
        <w:t>tr</w:t>
      </w:r>
      <w:r>
        <w:rPr>
          <w:rFonts w:ascii="Arial" w:eastAsia="Arial" w:hAnsi="Arial" w:cs="Arial"/>
          <w:sz w:val="22"/>
          <w:szCs w:val="22"/>
        </w:rPr>
        <w:t>at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1"/>
          <w:sz w:val="22"/>
          <w:szCs w:val="22"/>
        </w:rPr>
        <w:t>dS</w:t>
      </w:r>
      <w:r>
        <w:rPr>
          <w:rFonts w:ascii="Arial" w:eastAsia="Arial" w:hAnsi="Arial" w:cs="Arial"/>
          <w:sz w:val="22"/>
          <w:szCs w:val="22"/>
        </w:rPr>
        <w:t>h</w:t>
      </w:r>
      <w:r>
        <w:rPr>
          <w:rFonts w:ascii="Arial" w:eastAsia="Arial" w:hAnsi="Arial" w:cs="Arial"/>
          <w:spacing w:val="-3"/>
          <w:sz w:val="22"/>
          <w:szCs w:val="22"/>
        </w:rPr>
        <w:t>u</w:t>
      </w:r>
      <w:r>
        <w:rPr>
          <w:rFonts w:ascii="Arial" w:eastAsia="Arial" w:hAnsi="Arial" w:cs="Arial"/>
          <w:spacing w:val="1"/>
          <w:sz w:val="22"/>
          <w:szCs w:val="22"/>
        </w:rPr>
        <w:t>ff</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S</w:t>
      </w:r>
      <w:r>
        <w:rPr>
          <w:rFonts w:ascii="Arial" w:eastAsia="Arial" w:hAnsi="Arial" w:cs="Arial"/>
          <w:sz w:val="22"/>
          <w:szCs w:val="22"/>
        </w:rPr>
        <w:t>p</w:t>
      </w:r>
      <w:r>
        <w:rPr>
          <w:rFonts w:ascii="Arial" w:eastAsia="Arial" w:hAnsi="Arial" w:cs="Arial"/>
          <w:spacing w:val="-1"/>
          <w:sz w:val="22"/>
          <w:szCs w:val="22"/>
        </w:rPr>
        <w:t>li</w:t>
      </w:r>
      <w:r>
        <w:rPr>
          <w:rFonts w:ascii="Arial" w:eastAsia="Arial" w:hAnsi="Arial" w:cs="Arial"/>
          <w:spacing w:val="1"/>
          <w:sz w:val="22"/>
          <w:szCs w:val="22"/>
        </w:rPr>
        <w:t>t(</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b</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s</w:t>
      </w:r>
      <w:r>
        <w:rPr>
          <w:rFonts w:ascii="Arial" w:eastAsia="Arial" w:hAnsi="Arial" w:cs="Arial"/>
          <w:spacing w:val="1"/>
          <w:sz w:val="22"/>
          <w:szCs w:val="22"/>
        </w:rPr>
        <w:t>,</w:t>
      </w:r>
      <w:r>
        <w:rPr>
          <w:rFonts w:ascii="Arial" w:eastAsia="Arial" w:hAnsi="Arial" w:cs="Arial"/>
          <w:sz w:val="22"/>
          <w:szCs w:val="22"/>
        </w:rPr>
        <w:t>n</w:t>
      </w:r>
      <w:r>
        <w:rPr>
          <w:rFonts w:ascii="Arial" w:eastAsia="Arial" w:hAnsi="Arial" w:cs="Arial"/>
          <w:spacing w:val="-1"/>
          <w:sz w:val="22"/>
          <w:szCs w:val="22"/>
        </w:rPr>
        <w:t>_i</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1"/>
          <w:sz w:val="22"/>
          <w:szCs w:val="22"/>
        </w:rPr>
        <w:t xml:space="preserve"> </w:t>
      </w:r>
      <w:r>
        <w:rPr>
          <w:rFonts w:ascii="Arial" w:eastAsia="Arial" w:hAnsi="Arial" w:cs="Arial"/>
          <w:sz w:val="22"/>
          <w:szCs w:val="22"/>
        </w:rPr>
        <w:t>= 5</w:t>
      </w:r>
      <w:r>
        <w:rPr>
          <w:rFonts w:ascii="Arial" w:eastAsia="Arial" w:hAnsi="Arial" w:cs="Arial"/>
          <w:spacing w:val="2"/>
          <w:sz w:val="22"/>
          <w:szCs w:val="22"/>
        </w:rPr>
        <w:t>0</w:t>
      </w:r>
      <w:r>
        <w:rPr>
          <w:rFonts w:ascii="Arial" w:eastAsia="Arial" w:hAnsi="Arial" w:cs="Arial"/>
          <w:sz w:val="22"/>
          <w:szCs w:val="22"/>
        </w:rPr>
        <w:t>0</w:t>
      </w:r>
      <w:r>
        <w:rPr>
          <w:rFonts w:ascii="Arial" w:eastAsia="Arial" w:hAnsi="Arial" w:cs="Arial"/>
          <w:spacing w:val="-2"/>
          <w:sz w:val="22"/>
          <w:szCs w:val="22"/>
        </w:rPr>
        <w:t>)</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B</w:t>
      </w:r>
      <w:r>
        <w:rPr>
          <w:rFonts w:ascii="Arial" w:eastAsia="Arial" w:hAnsi="Arial" w:cs="Arial"/>
          <w:sz w:val="22"/>
          <w:szCs w:val="22"/>
        </w:rPr>
        <w:t>as</w:t>
      </w:r>
      <w:r>
        <w:rPr>
          <w:rFonts w:ascii="Arial" w:eastAsia="Arial" w:hAnsi="Arial" w:cs="Arial"/>
          <w:spacing w:val="-4"/>
          <w:sz w:val="22"/>
          <w:szCs w:val="22"/>
        </w:rPr>
        <w:t>i</w:t>
      </w:r>
      <w:r>
        <w:rPr>
          <w:rFonts w:ascii="Arial" w:eastAsia="Arial" w:hAnsi="Arial" w:cs="Arial"/>
          <w:sz w:val="22"/>
          <w:szCs w:val="22"/>
        </w:rPr>
        <w:t>ca</w:t>
      </w:r>
      <w:r>
        <w:rPr>
          <w:rFonts w:ascii="Arial" w:eastAsia="Arial" w:hAnsi="Arial" w:cs="Arial"/>
          <w:spacing w:val="-1"/>
          <w:sz w:val="22"/>
          <w:szCs w:val="22"/>
        </w:rPr>
        <w:t>ll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pacing w:val="-1"/>
          <w:sz w:val="22"/>
          <w:szCs w:val="22"/>
        </w:rPr>
        <w:t>S</w:t>
      </w:r>
      <w:r>
        <w:rPr>
          <w:rFonts w:ascii="Arial" w:eastAsia="Arial" w:hAnsi="Arial" w:cs="Arial"/>
          <w:spacing w:val="1"/>
          <w:sz w:val="22"/>
          <w:szCs w:val="22"/>
        </w:rPr>
        <w:t>tr</w:t>
      </w:r>
      <w:r>
        <w:rPr>
          <w:rFonts w:ascii="Arial" w:eastAsia="Arial" w:hAnsi="Arial" w:cs="Arial"/>
          <w:sz w:val="22"/>
          <w:szCs w:val="22"/>
        </w:rPr>
        <w:t>at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1"/>
          <w:sz w:val="22"/>
          <w:szCs w:val="22"/>
        </w:rPr>
        <w:t>dS</w:t>
      </w:r>
      <w:r>
        <w:rPr>
          <w:rFonts w:ascii="Arial" w:eastAsia="Arial" w:hAnsi="Arial" w:cs="Arial"/>
          <w:sz w:val="22"/>
          <w:szCs w:val="22"/>
        </w:rPr>
        <w:t>h</w:t>
      </w:r>
      <w:r>
        <w:rPr>
          <w:rFonts w:ascii="Arial" w:eastAsia="Arial" w:hAnsi="Arial" w:cs="Arial"/>
          <w:spacing w:val="-3"/>
          <w:sz w:val="22"/>
          <w:szCs w:val="22"/>
        </w:rPr>
        <w:t>u</w:t>
      </w:r>
      <w:r>
        <w:rPr>
          <w:rFonts w:ascii="Arial" w:eastAsia="Arial" w:hAnsi="Arial" w:cs="Arial"/>
          <w:spacing w:val="1"/>
          <w:sz w:val="22"/>
          <w:szCs w:val="22"/>
        </w:rPr>
        <w:t>ff</w:t>
      </w:r>
      <w:r>
        <w:rPr>
          <w:rFonts w:ascii="Arial" w:eastAsia="Arial" w:hAnsi="Arial" w:cs="Arial"/>
          <w:spacing w:val="-3"/>
          <w:sz w:val="22"/>
          <w:szCs w:val="22"/>
        </w:rPr>
        <w:t>l</w:t>
      </w:r>
      <w:r>
        <w:rPr>
          <w:rFonts w:ascii="Arial" w:eastAsia="Arial" w:hAnsi="Arial" w:cs="Arial"/>
          <w:sz w:val="22"/>
          <w:szCs w:val="22"/>
        </w:rPr>
        <w:t>e</w:t>
      </w:r>
      <w:r>
        <w:rPr>
          <w:rFonts w:ascii="Arial" w:eastAsia="Arial" w:hAnsi="Arial" w:cs="Arial"/>
          <w:spacing w:val="-1"/>
          <w:sz w:val="22"/>
          <w:szCs w:val="22"/>
        </w:rPr>
        <w:t>S</w:t>
      </w:r>
      <w:r>
        <w:rPr>
          <w:rFonts w:ascii="Arial" w:eastAsia="Arial" w:hAnsi="Arial" w:cs="Arial"/>
          <w:sz w:val="22"/>
          <w:szCs w:val="22"/>
        </w:rPr>
        <w:t>p</w:t>
      </w:r>
      <w:r>
        <w:rPr>
          <w:rFonts w:ascii="Arial" w:eastAsia="Arial" w:hAnsi="Arial" w:cs="Arial"/>
          <w:spacing w:val="-1"/>
          <w:sz w:val="22"/>
          <w:szCs w:val="22"/>
        </w:rPr>
        <w:t>li</w:t>
      </w:r>
      <w:r>
        <w:rPr>
          <w:rFonts w:ascii="Arial" w:eastAsia="Arial" w:hAnsi="Arial" w:cs="Arial"/>
          <w:sz w:val="22"/>
          <w:szCs w:val="22"/>
        </w:rPr>
        <w:t>t</w:t>
      </w:r>
      <w:r>
        <w:rPr>
          <w:rFonts w:ascii="Arial" w:eastAsia="Arial" w:hAnsi="Arial" w:cs="Arial"/>
          <w:spacing w:val="4"/>
          <w:sz w:val="22"/>
          <w:szCs w:val="22"/>
        </w:rPr>
        <w:t xml:space="preserve"> </w:t>
      </w:r>
      <w:r>
        <w:rPr>
          <w:rFonts w:ascii="Arial" w:eastAsia="Arial" w:hAnsi="Arial" w:cs="Arial"/>
          <w:sz w:val="22"/>
          <w:szCs w:val="22"/>
        </w:rPr>
        <w:t>c</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5</w:t>
      </w:r>
      <w:r>
        <w:rPr>
          <w:rFonts w:ascii="Arial" w:eastAsia="Arial" w:hAnsi="Arial" w:cs="Arial"/>
          <w:spacing w:val="-1"/>
          <w:sz w:val="22"/>
          <w:szCs w:val="22"/>
        </w:rPr>
        <w:t>0</w:t>
      </w:r>
      <w:r>
        <w:rPr>
          <w:rFonts w:ascii="Arial" w:eastAsia="Arial" w:hAnsi="Arial" w:cs="Arial"/>
          <w:sz w:val="22"/>
          <w:szCs w:val="22"/>
        </w:rPr>
        <w:t xml:space="preserve">0 </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pacing w:val="-2"/>
          <w:sz w:val="22"/>
          <w:szCs w:val="22"/>
        </w:rPr>
        <w:t>z</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 xml:space="preserve">ds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 xml:space="preserve">e </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ch</w:t>
      </w:r>
      <w:r>
        <w:rPr>
          <w:rFonts w:ascii="Arial" w:eastAsia="Arial" w:hAnsi="Arial" w:cs="Arial"/>
          <w:spacing w:val="-1"/>
          <w:sz w:val="22"/>
          <w:szCs w:val="22"/>
        </w:rPr>
        <w:t xml:space="preserve"> </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z w:val="22"/>
          <w:szCs w:val="22"/>
        </w:rPr>
        <w:t xml:space="preserve">e </w:t>
      </w:r>
      <w:r>
        <w:rPr>
          <w:rFonts w:ascii="Arial" w:eastAsia="Arial" w:hAnsi="Arial" w:cs="Arial"/>
          <w:spacing w:val="-2"/>
          <w:sz w:val="22"/>
          <w:szCs w:val="22"/>
        </w:rPr>
        <w:t>d</w:t>
      </w:r>
      <w:r>
        <w:rPr>
          <w:rFonts w:ascii="Arial" w:eastAsia="Arial" w:hAnsi="Arial" w:cs="Arial"/>
          <w:sz w:val="22"/>
          <w:szCs w:val="22"/>
        </w:rPr>
        <w:t>ataset</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sp</w:t>
      </w:r>
      <w:r>
        <w:rPr>
          <w:rFonts w:ascii="Arial" w:eastAsia="Arial" w:hAnsi="Arial" w:cs="Arial"/>
          <w:spacing w:val="-1"/>
          <w:sz w:val="22"/>
          <w:szCs w:val="22"/>
        </w:rPr>
        <w:t>li</w:t>
      </w:r>
      <w:r>
        <w:rPr>
          <w:rFonts w:ascii="Arial" w:eastAsia="Arial" w:hAnsi="Arial" w:cs="Arial"/>
          <w:sz w:val="22"/>
          <w:szCs w:val="22"/>
        </w:rPr>
        <w:t xml:space="preserve">t </w:t>
      </w:r>
      <w:r>
        <w:rPr>
          <w:rFonts w:ascii="Arial" w:eastAsia="Arial" w:hAnsi="Arial" w:cs="Arial"/>
          <w:spacing w:val="-1"/>
          <w:sz w:val="22"/>
          <w:szCs w:val="22"/>
        </w:rPr>
        <w:t>i</w:t>
      </w:r>
      <w:r>
        <w:rPr>
          <w:rFonts w:ascii="Arial" w:eastAsia="Arial" w:hAnsi="Arial" w:cs="Arial"/>
          <w:sz w:val="22"/>
          <w:szCs w:val="22"/>
        </w:rPr>
        <w:t>nto</w:t>
      </w:r>
      <w:r>
        <w:rPr>
          <w:rFonts w:ascii="Arial" w:eastAsia="Arial" w:hAnsi="Arial" w:cs="Arial"/>
          <w:spacing w:val="-1"/>
          <w:sz w:val="22"/>
          <w:szCs w:val="22"/>
        </w:rPr>
        <w:t xml:space="preserve"> </w:t>
      </w:r>
      <w:r>
        <w:rPr>
          <w:rFonts w:ascii="Arial" w:eastAsia="Arial" w:hAnsi="Arial" w:cs="Arial"/>
          <w:spacing w:val="1"/>
          <w:sz w:val="22"/>
          <w:szCs w:val="22"/>
        </w:rPr>
        <w:t>tr</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us</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1"/>
          <w:sz w:val="22"/>
          <w:szCs w:val="22"/>
        </w:rPr>
        <w:t>f</w:t>
      </w:r>
      <w:r>
        <w:rPr>
          <w:rFonts w:ascii="Arial" w:eastAsia="Arial" w:hAnsi="Arial" w:cs="Arial"/>
          <w:sz w:val="22"/>
          <w:szCs w:val="22"/>
        </w:rPr>
        <w:t xml:space="preserve">or </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9</w:t>
      </w:r>
      <w:r>
        <w:rPr>
          <w:rFonts w:ascii="Arial" w:eastAsia="Arial" w:hAnsi="Arial" w:cs="Arial"/>
          <w:spacing w:val="-1"/>
          <w:sz w:val="22"/>
          <w:szCs w:val="22"/>
        </w:rPr>
        <w:t>0</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 e</w:t>
      </w:r>
      <w:r>
        <w:rPr>
          <w:rFonts w:ascii="Arial" w:eastAsia="Arial" w:hAnsi="Arial" w:cs="Arial"/>
          <w:spacing w:val="-2"/>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z w:val="22"/>
          <w:szCs w:val="22"/>
        </w:rPr>
        <w:t>e s</w:t>
      </w:r>
      <w:r>
        <w:rPr>
          <w:rFonts w:ascii="Arial" w:eastAsia="Arial" w:hAnsi="Arial" w:cs="Arial"/>
          <w:spacing w:val="-2"/>
          <w:sz w:val="22"/>
          <w:szCs w:val="22"/>
        </w:rPr>
        <w:t>e</w:t>
      </w:r>
      <w:r>
        <w:rPr>
          <w:rFonts w:ascii="Arial" w:eastAsia="Arial" w:hAnsi="Arial" w:cs="Arial"/>
          <w:spacing w:val="1"/>
          <w:sz w:val="22"/>
          <w:szCs w:val="22"/>
        </w:rPr>
        <w:t>t</w:t>
      </w:r>
      <w:r>
        <w:rPr>
          <w:rFonts w:ascii="Arial" w:eastAsia="Arial" w:hAnsi="Arial" w:cs="Arial"/>
          <w:sz w:val="22"/>
          <w:szCs w:val="22"/>
        </w:rPr>
        <w:t>) 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s</w:t>
      </w:r>
      <w:r>
        <w:rPr>
          <w:rFonts w:ascii="Arial" w:eastAsia="Arial" w:hAnsi="Arial" w:cs="Arial"/>
          <w:sz w:val="22"/>
          <w:szCs w:val="22"/>
        </w:rPr>
        <w:t>t</w:t>
      </w:r>
      <w:r>
        <w:rPr>
          <w:rFonts w:ascii="Arial" w:eastAsia="Arial" w:hAnsi="Arial" w:cs="Arial"/>
          <w:spacing w:val="5"/>
          <w:sz w:val="22"/>
          <w:szCs w:val="22"/>
        </w:rPr>
        <w:t xml:space="preserve"> </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1"/>
          <w:sz w:val="22"/>
          <w:szCs w:val="22"/>
        </w:rPr>
        <w:t>(</w:t>
      </w:r>
      <w:r>
        <w:rPr>
          <w:rFonts w:ascii="Arial" w:eastAsia="Arial" w:hAnsi="Arial" w:cs="Arial"/>
          <w:sz w:val="22"/>
          <w:szCs w:val="22"/>
        </w:rPr>
        <w:t>1</w:t>
      </w:r>
      <w:r>
        <w:rPr>
          <w:rFonts w:ascii="Arial" w:eastAsia="Arial" w:hAnsi="Arial" w:cs="Arial"/>
          <w:spacing w:val="-3"/>
          <w:sz w:val="22"/>
          <w:szCs w:val="22"/>
        </w:rPr>
        <w:t>0</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z w:val="22"/>
          <w:szCs w:val="22"/>
        </w:rPr>
        <w:t>se</w:t>
      </w:r>
      <w:r>
        <w:rPr>
          <w:rFonts w:ascii="Arial" w:eastAsia="Arial" w:hAnsi="Arial" w:cs="Arial"/>
          <w:spacing w:val="-2"/>
          <w:sz w:val="22"/>
          <w:szCs w:val="22"/>
        </w:rPr>
        <w:t>t</w:t>
      </w:r>
      <w:r>
        <w:rPr>
          <w:rFonts w:ascii="Arial" w:eastAsia="Arial" w:hAnsi="Arial" w:cs="Arial"/>
          <w:sz w:val="22"/>
          <w:szCs w:val="22"/>
        </w:rPr>
        <w:t>)</w:t>
      </w:r>
      <w:r>
        <w:rPr>
          <w:rFonts w:ascii="Arial" w:eastAsia="Arial" w:hAnsi="Arial" w:cs="Arial"/>
          <w:spacing w:val="4"/>
          <w:sz w:val="22"/>
          <w:szCs w:val="22"/>
        </w:rPr>
        <w:t xml:space="preserve"> </w:t>
      </w:r>
      <w:r>
        <w:rPr>
          <w:rFonts w:ascii="Arial" w:eastAsia="Arial" w:hAnsi="Arial" w:cs="Arial"/>
          <w:sz w:val="22"/>
          <w:szCs w:val="22"/>
        </w:rPr>
        <w:t>us</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4"/>
          <w:sz w:val="22"/>
          <w:szCs w:val="22"/>
        </w:rPr>
        <w:t xml:space="preserve"> </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1"/>
          <w:sz w:val="22"/>
          <w:szCs w:val="22"/>
        </w:rPr>
        <w:t xml:space="preserve"> </w:t>
      </w:r>
      <w:r>
        <w:rPr>
          <w:rFonts w:ascii="Arial" w:eastAsia="Arial" w:hAnsi="Arial" w:cs="Arial"/>
          <w:spacing w:val="-2"/>
          <w:sz w:val="22"/>
          <w:szCs w:val="22"/>
        </w:rPr>
        <w:t>v</w:t>
      </w:r>
      <w:r>
        <w:rPr>
          <w:rFonts w:ascii="Arial" w:eastAsia="Arial" w:hAnsi="Arial" w:cs="Arial"/>
          <w:sz w:val="22"/>
          <w:szCs w:val="22"/>
        </w:rPr>
        <w:t>a</w:t>
      </w:r>
      <w:r>
        <w:rPr>
          <w:rFonts w:ascii="Arial" w:eastAsia="Arial" w:hAnsi="Arial" w:cs="Arial"/>
          <w:spacing w:val="-1"/>
          <w:sz w:val="22"/>
          <w:szCs w:val="22"/>
        </w:rPr>
        <w:t>li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w:t>
      </w:r>
    </w:p>
    <w:p w:rsidR="00A37357" w:rsidRDefault="00A37357">
      <w:pPr>
        <w:spacing w:before="13" w:line="240" w:lineRule="exact"/>
        <w:rPr>
          <w:sz w:val="24"/>
          <w:szCs w:val="24"/>
        </w:rPr>
      </w:pPr>
    </w:p>
    <w:p w:rsidR="00A37357" w:rsidRDefault="0047235E">
      <w:pPr>
        <w:ind w:left="100" w:right="316"/>
        <w:rPr>
          <w:rFonts w:ascii="Arial" w:eastAsia="Arial" w:hAnsi="Arial" w:cs="Arial"/>
          <w:sz w:val="22"/>
          <w:szCs w:val="22"/>
        </w:rPr>
      </w:pPr>
      <w:r>
        <w:rPr>
          <w:rFonts w:ascii="Arial" w:eastAsia="Arial" w:hAnsi="Arial" w:cs="Arial"/>
          <w:spacing w:val="1"/>
          <w:sz w:val="22"/>
          <w:szCs w:val="22"/>
        </w:rPr>
        <w:t>I</w:t>
      </w:r>
      <w:r>
        <w:rPr>
          <w:rFonts w:ascii="Arial" w:eastAsia="Arial" w:hAnsi="Arial" w:cs="Arial"/>
          <w:sz w:val="22"/>
          <w:szCs w:val="22"/>
        </w:rPr>
        <w:t xml:space="preserve">t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3"/>
          <w:sz w:val="22"/>
          <w:szCs w:val="22"/>
        </w:rPr>
        <w:t>o</w:t>
      </w:r>
      <w:r>
        <w:rPr>
          <w:rFonts w:ascii="Arial" w:eastAsia="Arial" w:hAnsi="Arial" w:cs="Arial"/>
          <w:spacing w:val="1"/>
          <w:sz w:val="22"/>
          <w:szCs w:val="22"/>
        </w:rPr>
        <w:t>rt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o n</w:t>
      </w:r>
      <w:r>
        <w:rPr>
          <w:rFonts w:ascii="Arial" w:eastAsia="Arial" w:hAnsi="Arial" w:cs="Arial"/>
          <w:spacing w:val="-2"/>
          <w:sz w:val="22"/>
          <w:szCs w:val="22"/>
        </w:rPr>
        <w:t>o</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pacing w:val="-2"/>
          <w:sz w:val="22"/>
          <w:szCs w:val="22"/>
        </w:rPr>
        <w:t>z</w:t>
      </w:r>
      <w:r>
        <w:rPr>
          <w:rFonts w:ascii="Arial" w:eastAsia="Arial" w:hAnsi="Arial" w:cs="Arial"/>
          <w:sz w:val="22"/>
          <w:szCs w:val="22"/>
        </w:rPr>
        <w:t>ed</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ds</w:t>
      </w:r>
      <w:r>
        <w:rPr>
          <w:rFonts w:ascii="Arial" w:eastAsia="Arial" w:hAnsi="Arial" w:cs="Arial"/>
          <w:spacing w:val="4"/>
          <w:sz w:val="22"/>
          <w:szCs w:val="22"/>
        </w:rPr>
        <w:t xml:space="preserve"> </w:t>
      </w:r>
      <w:r>
        <w:rPr>
          <w:rFonts w:ascii="Arial" w:eastAsia="Arial" w:hAnsi="Arial" w:cs="Arial"/>
          <w:sz w:val="22"/>
          <w:szCs w:val="22"/>
        </w:rPr>
        <w:t xml:space="preserve">are </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o</w:t>
      </w:r>
      <w:r>
        <w:rPr>
          <w:rFonts w:ascii="Arial" w:eastAsia="Arial" w:hAnsi="Arial" w:cs="Arial"/>
          <w:spacing w:val="1"/>
          <w:sz w:val="22"/>
          <w:szCs w:val="22"/>
        </w:rPr>
        <w:t>r</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3"/>
          <w:sz w:val="22"/>
          <w:szCs w:val="22"/>
        </w:rPr>
        <w:t>v</w:t>
      </w:r>
      <w:r>
        <w:rPr>
          <w:rFonts w:ascii="Arial" w:eastAsia="Arial" w:hAnsi="Arial" w:cs="Arial"/>
          <w:sz w:val="22"/>
          <w:szCs w:val="22"/>
        </w:rPr>
        <w:t>o</w:t>
      </w:r>
      <w:r>
        <w:rPr>
          <w:rFonts w:ascii="Arial" w:eastAsia="Arial" w:hAnsi="Arial" w:cs="Arial"/>
          <w:spacing w:val="-1"/>
          <w:sz w:val="22"/>
          <w:szCs w:val="22"/>
        </w:rPr>
        <w:t>i</w:t>
      </w:r>
      <w:r>
        <w:rPr>
          <w:rFonts w:ascii="Arial" w:eastAsia="Arial" w:hAnsi="Arial" w:cs="Arial"/>
          <w:sz w:val="22"/>
          <w:szCs w:val="22"/>
        </w:rPr>
        <w:t>d e</w:t>
      </w:r>
      <w:r>
        <w:rPr>
          <w:rFonts w:ascii="Arial" w:eastAsia="Arial" w:hAnsi="Arial" w:cs="Arial"/>
          <w:spacing w:val="1"/>
          <w:sz w:val="22"/>
          <w:szCs w:val="22"/>
        </w:rPr>
        <w:t>r</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s</w:t>
      </w:r>
      <w:r>
        <w:rPr>
          <w:rFonts w:ascii="Arial" w:eastAsia="Arial" w:hAnsi="Arial" w:cs="Arial"/>
          <w:spacing w:val="4"/>
          <w:sz w:val="22"/>
          <w:szCs w:val="22"/>
        </w:rPr>
        <w:t xml:space="preserve"> </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al 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 p</w:t>
      </w:r>
      <w:r>
        <w:rPr>
          <w:rFonts w:ascii="Arial" w:eastAsia="Arial" w:hAnsi="Arial" w:cs="Arial"/>
          <w:spacing w:val="-2"/>
          <w:sz w:val="22"/>
          <w:szCs w:val="22"/>
        </w:rPr>
        <w:t>a</w:t>
      </w:r>
      <w:r>
        <w:rPr>
          <w:rFonts w:ascii="Arial" w:eastAsia="Arial" w:hAnsi="Arial" w:cs="Arial"/>
          <w:spacing w:val="1"/>
          <w:sz w:val="22"/>
          <w:szCs w:val="22"/>
        </w:rPr>
        <w:t>tt</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ns in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z w:val="22"/>
          <w:szCs w:val="22"/>
        </w:rPr>
        <w:t>se</w:t>
      </w:r>
      <w:r>
        <w:rPr>
          <w:rFonts w:ascii="Arial" w:eastAsia="Arial" w:hAnsi="Arial" w:cs="Arial"/>
          <w:spacing w:val="2"/>
          <w:sz w:val="22"/>
          <w:szCs w:val="22"/>
        </w:rPr>
        <w:t>t</w:t>
      </w:r>
      <w:r>
        <w:rPr>
          <w:rFonts w:ascii="Arial" w:eastAsia="Arial" w:hAnsi="Arial" w:cs="Arial"/>
          <w:sz w:val="22"/>
          <w:szCs w:val="22"/>
        </w:rPr>
        <w:t xml:space="preserve">, </w:t>
      </w:r>
      <w:r>
        <w:rPr>
          <w:rFonts w:ascii="Arial" w:eastAsia="Arial" w:hAnsi="Arial" w:cs="Arial"/>
          <w:spacing w:val="-3"/>
          <w:sz w:val="22"/>
          <w:szCs w:val="22"/>
        </w:rPr>
        <w:t>i</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 xml:space="preserve">ds </w:t>
      </w:r>
      <w:r>
        <w:rPr>
          <w:rFonts w:ascii="Arial" w:eastAsia="Arial" w:hAnsi="Arial" w:cs="Arial"/>
          <w:spacing w:val="-3"/>
          <w:sz w:val="22"/>
          <w:szCs w:val="22"/>
        </w:rPr>
        <w:t>w</w:t>
      </w:r>
      <w:r>
        <w:rPr>
          <w:rFonts w:ascii="Arial" w:eastAsia="Arial" w:hAnsi="Arial" w:cs="Arial"/>
          <w:sz w:val="22"/>
          <w:szCs w:val="22"/>
        </w:rPr>
        <w:t>ere</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3"/>
          <w:sz w:val="22"/>
          <w:szCs w:val="22"/>
        </w:rPr>
        <w:t>o</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2"/>
          <w:sz w:val="22"/>
          <w:szCs w:val="22"/>
        </w:rPr>
        <w:t>c</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 xml:space="preserve">ed </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pacing w:val="-2"/>
          <w:sz w:val="22"/>
          <w:szCs w:val="22"/>
        </w:rPr>
        <w:t>z</w:t>
      </w:r>
      <w:r>
        <w:rPr>
          <w:rFonts w:ascii="Arial" w:eastAsia="Arial" w:hAnsi="Arial" w:cs="Arial"/>
          <w:sz w:val="22"/>
          <w:szCs w:val="22"/>
        </w:rPr>
        <w:t xml:space="preserve">ed,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2"/>
          <w:sz w:val="22"/>
          <w:szCs w:val="22"/>
        </w:rPr>
        <w:t>v</w:t>
      </w:r>
      <w:r>
        <w:rPr>
          <w:rFonts w:ascii="Arial" w:eastAsia="Arial" w:hAnsi="Arial" w:cs="Arial"/>
          <w:sz w:val="22"/>
          <w:szCs w:val="22"/>
        </w:rPr>
        <w:t>a</w:t>
      </w:r>
      <w:r>
        <w:rPr>
          <w:rFonts w:ascii="Arial" w:eastAsia="Arial" w:hAnsi="Arial" w:cs="Arial"/>
          <w:spacing w:val="-1"/>
          <w:sz w:val="22"/>
          <w:szCs w:val="22"/>
        </w:rPr>
        <w:t>li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proc</w:t>
      </w:r>
      <w:r>
        <w:rPr>
          <w:rFonts w:ascii="Arial" w:eastAsia="Arial" w:hAnsi="Arial" w:cs="Arial"/>
          <w:spacing w:val="-3"/>
          <w:sz w:val="22"/>
          <w:szCs w:val="22"/>
        </w:rPr>
        <w:t>e</w:t>
      </w:r>
      <w:r>
        <w:rPr>
          <w:rFonts w:ascii="Arial" w:eastAsia="Arial" w:hAnsi="Arial" w:cs="Arial"/>
          <w:sz w:val="22"/>
          <w:szCs w:val="22"/>
        </w:rPr>
        <w:t>ss</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 xml:space="preserve">ay </w:t>
      </w:r>
      <w:r>
        <w:rPr>
          <w:rFonts w:ascii="Arial" w:eastAsia="Arial" w:hAnsi="Arial" w:cs="Arial"/>
          <w:spacing w:val="1"/>
          <w:sz w:val="22"/>
          <w:szCs w:val="22"/>
        </w:rPr>
        <w:t>f</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l estim</w:t>
      </w:r>
      <w:r>
        <w:rPr>
          <w:rFonts w:ascii="Arial" w:eastAsia="Arial" w:hAnsi="Arial" w:cs="Arial"/>
          <w:spacing w:val="-2"/>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z w:val="22"/>
          <w:szCs w:val="22"/>
        </w:rPr>
        <w:t>a</w:t>
      </w:r>
      <w:r>
        <w:rPr>
          <w:rFonts w:ascii="Arial" w:eastAsia="Arial" w:hAnsi="Arial" w:cs="Arial"/>
          <w:spacing w:val="-4"/>
          <w:sz w:val="22"/>
          <w:szCs w:val="22"/>
        </w:rPr>
        <w:t>l</w:t>
      </w:r>
      <w:r>
        <w:rPr>
          <w:rFonts w:ascii="Arial" w:eastAsia="Arial" w:hAnsi="Arial" w:cs="Arial"/>
          <w:spacing w:val="2"/>
          <w:sz w:val="22"/>
          <w:szCs w:val="22"/>
        </w:rPr>
        <w:t>g</w:t>
      </w:r>
      <w:r>
        <w:rPr>
          <w:rFonts w:ascii="Arial" w:eastAsia="Arial" w:hAnsi="Arial" w:cs="Arial"/>
          <w:sz w:val="22"/>
          <w:szCs w:val="22"/>
        </w:rPr>
        <w:t>orit</w:t>
      </w:r>
      <w:r>
        <w:rPr>
          <w:rFonts w:ascii="Arial" w:eastAsia="Arial" w:hAnsi="Arial" w:cs="Arial"/>
          <w:spacing w:val="-2"/>
          <w:sz w:val="22"/>
          <w:szCs w:val="22"/>
        </w:rPr>
        <w:t>h</w:t>
      </w:r>
      <w:r>
        <w:rPr>
          <w:rFonts w:ascii="Arial" w:eastAsia="Arial" w:hAnsi="Arial" w:cs="Arial"/>
          <w:spacing w:val="3"/>
          <w:sz w:val="22"/>
          <w:szCs w:val="22"/>
        </w:rPr>
        <w:t>m</w:t>
      </w:r>
      <w:r>
        <w:rPr>
          <w:rFonts w:ascii="Arial" w:eastAsia="Arial" w:hAnsi="Arial" w:cs="Arial"/>
          <w:spacing w:val="-3"/>
          <w:sz w:val="22"/>
          <w:szCs w:val="22"/>
        </w:rPr>
        <w: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er</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c</w:t>
      </w:r>
      <w:r>
        <w:rPr>
          <w:rFonts w:ascii="Arial" w:eastAsia="Arial" w:hAnsi="Arial" w:cs="Arial"/>
          <w:spacing w:val="-3"/>
          <w:sz w:val="22"/>
          <w:szCs w:val="22"/>
        </w:rPr>
        <w:t>e</w:t>
      </w:r>
      <w:r>
        <w:rPr>
          <w:rFonts w:ascii="Arial" w:eastAsia="Arial" w:hAnsi="Arial" w:cs="Arial"/>
          <w:sz w:val="22"/>
          <w:szCs w:val="22"/>
        </w:rPr>
        <w:t>.</w:t>
      </w:r>
    </w:p>
    <w:p w:rsidR="00A37357" w:rsidRDefault="00A37357">
      <w:pPr>
        <w:spacing w:before="11" w:line="240" w:lineRule="exact"/>
        <w:rPr>
          <w:sz w:val="24"/>
          <w:szCs w:val="24"/>
        </w:rPr>
      </w:pPr>
    </w:p>
    <w:p w:rsidR="00A37357" w:rsidRDefault="0047235E">
      <w:pPr>
        <w:ind w:left="100" w:right="426"/>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V</w:t>
      </w:r>
      <w:r>
        <w:rPr>
          <w:rFonts w:ascii="Arial" w:eastAsia="Arial" w:hAnsi="Arial" w:cs="Arial"/>
          <w:sz w:val="22"/>
          <w:szCs w:val="22"/>
        </w:rPr>
        <w:t>a</w:t>
      </w:r>
      <w:r>
        <w:rPr>
          <w:rFonts w:ascii="Arial" w:eastAsia="Arial" w:hAnsi="Arial" w:cs="Arial"/>
          <w:spacing w:val="-1"/>
          <w:sz w:val="22"/>
          <w:szCs w:val="22"/>
        </w:rPr>
        <w:t>li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oc</w:t>
      </w:r>
      <w:r>
        <w:rPr>
          <w:rFonts w:ascii="Arial" w:eastAsia="Arial" w:hAnsi="Arial" w:cs="Arial"/>
          <w:spacing w:val="-1"/>
          <w:sz w:val="22"/>
          <w:szCs w:val="22"/>
        </w:rPr>
        <w:t>e</w:t>
      </w:r>
      <w:r>
        <w:rPr>
          <w:rFonts w:ascii="Arial" w:eastAsia="Arial" w:hAnsi="Arial" w:cs="Arial"/>
          <w:sz w:val="22"/>
          <w:szCs w:val="22"/>
        </w:rPr>
        <w:t>ss</w:t>
      </w:r>
      <w:r>
        <w:rPr>
          <w:rFonts w:ascii="Arial" w:eastAsia="Arial" w:hAnsi="Arial" w:cs="Arial"/>
          <w:spacing w:val="-1"/>
          <w:sz w:val="22"/>
          <w:szCs w:val="22"/>
        </w:rPr>
        <w:t xml:space="preserve"> 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cu</w:t>
      </w:r>
      <w:r>
        <w:rPr>
          <w:rFonts w:ascii="Arial" w:eastAsia="Arial" w:hAnsi="Arial" w:cs="Arial"/>
          <w:spacing w:val="-1"/>
          <w:sz w:val="22"/>
          <w:szCs w:val="22"/>
        </w:rPr>
        <w:t>l</w:t>
      </w:r>
      <w:r>
        <w:rPr>
          <w:rFonts w:ascii="Arial" w:eastAsia="Arial" w:hAnsi="Arial" w:cs="Arial"/>
          <w:sz w:val="22"/>
          <w:szCs w:val="22"/>
        </w:rPr>
        <w:t>arly</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pacing w:val="1"/>
          <w:sz w:val="22"/>
          <w:szCs w:val="22"/>
        </w:rPr>
        <w:t>rt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t s</w:t>
      </w:r>
      <w:r>
        <w:rPr>
          <w:rFonts w:ascii="Arial" w:eastAsia="Arial" w:hAnsi="Arial" w:cs="Arial"/>
          <w:spacing w:val="-1"/>
          <w:sz w:val="22"/>
          <w:szCs w:val="22"/>
        </w:rPr>
        <w:t>i</w:t>
      </w:r>
      <w:r>
        <w:rPr>
          <w:rFonts w:ascii="Arial" w:eastAsia="Arial" w:hAnsi="Arial" w:cs="Arial"/>
          <w:sz w:val="22"/>
          <w:szCs w:val="22"/>
        </w:rPr>
        <w:t>nce</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 xml:space="preserve">e need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dre</w:t>
      </w:r>
      <w:r>
        <w:rPr>
          <w:rFonts w:ascii="Arial" w:eastAsia="Arial" w:hAnsi="Arial" w:cs="Arial"/>
          <w:spacing w:val="-2"/>
          <w:sz w:val="22"/>
          <w:szCs w:val="22"/>
        </w:rPr>
        <w:t>s</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1"/>
          <w:sz w:val="22"/>
          <w:szCs w:val="22"/>
        </w:rPr>
        <w:t>Bi</w:t>
      </w:r>
      <w:r>
        <w:rPr>
          <w:rFonts w:ascii="Arial" w:eastAsia="Arial" w:hAnsi="Arial" w:cs="Arial"/>
          <w:sz w:val="22"/>
          <w:szCs w:val="22"/>
        </w:rPr>
        <w:t>a</w:t>
      </w:r>
      <w:r>
        <w:rPr>
          <w:rFonts w:ascii="Arial" w:eastAsia="Arial" w:hAnsi="Arial" w:cs="Arial"/>
          <w:spacing w:val="4"/>
          <w:sz w:val="22"/>
          <w:szCs w:val="22"/>
        </w:rPr>
        <w:t>s</w:t>
      </w:r>
      <w:r>
        <w:rPr>
          <w:rFonts w:ascii="Arial" w:eastAsia="Arial" w:hAnsi="Arial" w:cs="Arial"/>
          <w:spacing w:val="1"/>
          <w:sz w:val="22"/>
          <w:szCs w:val="22"/>
        </w:rPr>
        <w:t>-</w:t>
      </w:r>
      <w:r>
        <w:rPr>
          <w:rFonts w:ascii="Arial" w:eastAsia="Arial" w:hAnsi="Arial" w:cs="Arial"/>
          <w:spacing w:val="-1"/>
          <w:sz w:val="22"/>
          <w:szCs w:val="22"/>
        </w:rPr>
        <w:t>V</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ce </w:t>
      </w:r>
      <w:r>
        <w:rPr>
          <w:rFonts w:ascii="Arial" w:eastAsia="Arial" w:hAnsi="Arial" w:cs="Arial"/>
          <w:spacing w:val="1"/>
          <w:sz w:val="22"/>
          <w:szCs w:val="22"/>
        </w:rPr>
        <w:t>tr</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3"/>
          <w:sz w:val="22"/>
          <w:szCs w:val="22"/>
        </w:rPr>
        <w:t>o</w:t>
      </w:r>
      <w:r>
        <w:rPr>
          <w:rFonts w:ascii="Arial" w:eastAsia="Arial" w:hAnsi="Arial" w:cs="Arial"/>
          <w:spacing w:val="1"/>
          <w:sz w:val="22"/>
          <w:szCs w:val="22"/>
        </w:rPr>
        <w:t>f</w:t>
      </w:r>
      <w:r>
        <w:rPr>
          <w:rFonts w:ascii="Arial" w:eastAsia="Arial" w:hAnsi="Arial" w:cs="Arial"/>
          <w:sz w:val="22"/>
          <w:szCs w:val="22"/>
        </w:rPr>
        <w:t xml:space="preserve">f </w:t>
      </w:r>
      <w:r>
        <w:rPr>
          <w:rFonts w:ascii="Arial" w:eastAsia="Arial" w:hAnsi="Arial" w:cs="Arial"/>
          <w:spacing w:val="1"/>
          <w:sz w:val="22"/>
          <w:szCs w:val="22"/>
        </w:rPr>
        <w:t>(</w:t>
      </w:r>
      <w:hyperlink r:id="rId31">
        <w:r>
          <w:rPr>
            <w:rFonts w:ascii="Arial" w:eastAsia="Arial" w:hAnsi="Arial" w:cs="Arial"/>
            <w:color w:val="0000FF"/>
            <w:spacing w:val="-3"/>
            <w:sz w:val="22"/>
            <w:szCs w:val="22"/>
            <w:u w:val="single" w:color="0000FF"/>
          </w:rPr>
          <w:t>h</w:t>
        </w:r>
        <w:r>
          <w:rPr>
            <w:rFonts w:ascii="Arial" w:eastAsia="Arial" w:hAnsi="Arial" w:cs="Arial"/>
            <w:color w:val="0000FF"/>
            <w:spacing w:val="1"/>
            <w:sz w:val="22"/>
            <w:szCs w:val="22"/>
            <w:u w:val="single" w:color="0000FF"/>
          </w:rPr>
          <w:t>tt</w:t>
        </w:r>
        <w:r>
          <w:rPr>
            <w:rFonts w:ascii="Arial" w:eastAsia="Arial" w:hAnsi="Arial" w:cs="Arial"/>
            <w:color w:val="0000FF"/>
            <w:spacing w:val="-3"/>
            <w:sz w:val="22"/>
            <w:szCs w:val="22"/>
            <w:u w:val="single" w:color="0000FF"/>
          </w:rPr>
          <w:t>p</w:t>
        </w:r>
        <w:r>
          <w:rPr>
            <w:rFonts w:ascii="Arial" w:eastAsia="Arial" w:hAnsi="Arial" w:cs="Arial"/>
            <w:color w:val="0000FF"/>
            <w:spacing w:val="1"/>
            <w:sz w:val="22"/>
            <w:szCs w:val="22"/>
            <w:u w:val="single" w:color="0000FF"/>
          </w:rPr>
          <w:t>:</w:t>
        </w:r>
        <w:r>
          <w:rPr>
            <w:rFonts w:ascii="Arial" w:eastAsia="Arial" w:hAnsi="Arial" w:cs="Arial"/>
            <w:color w:val="0000FF"/>
            <w:spacing w:val="-1"/>
            <w:sz w:val="22"/>
            <w:szCs w:val="22"/>
            <w:u w:val="single" w:color="0000FF"/>
          </w:rPr>
          <w:t>/</w:t>
        </w:r>
        <w:r>
          <w:rPr>
            <w:rFonts w:ascii="Arial" w:eastAsia="Arial" w:hAnsi="Arial" w:cs="Arial"/>
            <w:color w:val="0000FF"/>
            <w:spacing w:val="1"/>
            <w:sz w:val="22"/>
            <w:szCs w:val="22"/>
            <w:u w:val="single" w:color="0000FF"/>
          </w:rPr>
          <w:t>/</w:t>
        </w:r>
        <w:r>
          <w:rPr>
            <w:rFonts w:ascii="Arial" w:eastAsia="Arial" w:hAnsi="Arial" w:cs="Arial"/>
            <w:color w:val="0000FF"/>
            <w:sz w:val="22"/>
            <w:szCs w:val="22"/>
            <w:u w:val="single" w:color="0000FF"/>
          </w:rPr>
          <w:t>e</w:t>
        </w:r>
        <w:r>
          <w:rPr>
            <w:rFonts w:ascii="Arial" w:eastAsia="Arial" w:hAnsi="Arial" w:cs="Arial"/>
            <w:color w:val="0000FF"/>
            <w:spacing w:val="-1"/>
            <w:sz w:val="22"/>
            <w:szCs w:val="22"/>
            <w:u w:val="single" w:color="0000FF"/>
          </w:rPr>
          <w:t>n</w:t>
        </w:r>
        <w:r>
          <w:rPr>
            <w:rFonts w:ascii="Arial" w:eastAsia="Arial" w:hAnsi="Arial" w:cs="Arial"/>
            <w:color w:val="0000FF"/>
            <w:spacing w:val="1"/>
            <w:sz w:val="22"/>
            <w:szCs w:val="22"/>
            <w:u w:val="single" w:color="0000FF"/>
          </w:rPr>
          <w:t>.</w:t>
        </w:r>
        <w:r>
          <w:rPr>
            <w:rFonts w:ascii="Arial" w:eastAsia="Arial" w:hAnsi="Arial" w:cs="Arial"/>
            <w:color w:val="0000FF"/>
            <w:spacing w:val="-3"/>
            <w:sz w:val="22"/>
            <w:szCs w:val="22"/>
            <w:u w:val="single" w:color="0000FF"/>
          </w:rPr>
          <w:t>w</w:t>
        </w:r>
        <w:r>
          <w:rPr>
            <w:rFonts w:ascii="Arial" w:eastAsia="Arial" w:hAnsi="Arial" w:cs="Arial"/>
            <w:color w:val="0000FF"/>
            <w:spacing w:val="-1"/>
            <w:sz w:val="22"/>
            <w:szCs w:val="22"/>
            <w:u w:val="single" w:color="0000FF"/>
          </w:rPr>
          <w:t>i</w:t>
        </w:r>
        <w:r>
          <w:rPr>
            <w:rFonts w:ascii="Arial" w:eastAsia="Arial" w:hAnsi="Arial" w:cs="Arial"/>
            <w:color w:val="0000FF"/>
            <w:spacing w:val="2"/>
            <w:sz w:val="22"/>
            <w:szCs w:val="22"/>
            <w:u w:val="single" w:color="0000FF"/>
          </w:rPr>
          <w:t>k</w:t>
        </w:r>
        <w:r>
          <w:rPr>
            <w:rFonts w:ascii="Arial" w:eastAsia="Arial" w:hAnsi="Arial" w:cs="Arial"/>
            <w:color w:val="0000FF"/>
            <w:spacing w:val="-1"/>
            <w:sz w:val="22"/>
            <w:szCs w:val="22"/>
            <w:u w:val="single" w:color="0000FF"/>
          </w:rPr>
          <w:t>i</w:t>
        </w:r>
        <w:r>
          <w:rPr>
            <w:rFonts w:ascii="Arial" w:eastAsia="Arial" w:hAnsi="Arial" w:cs="Arial"/>
            <w:color w:val="0000FF"/>
            <w:sz w:val="22"/>
            <w:szCs w:val="22"/>
            <w:u w:val="single" w:color="0000FF"/>
          </w:rPr>
          <w:t>p</w:t>
        </w:r>
        <w:r>
          <w:rPr>
            <w:rFonts w:ascii="Arial" w:eastAsia="Arial" w:hAnsi="Arial" w:cs="Arial"/>
            <w:color w:val="0000FF"/>
            <w:spacing w:val="-3"/>
            <w:sz w:val="22"/>
            <w:szCs w:val="22"/>
            <w:u w:val="single" w:color="0000FF"/>
          </w:rPr>
          <w:t>e</w:t>
        </w:r>
        <w:r>
          <w:rPr>
            <w:rFonts w:ascii="Arial" w:eastAsia="Arial" w:hAnsi="Arial" w:cs="Arial"/>
            <w:color w:val="0000FF"/>
            <w:sz w:val="22"/>
            <w:szCs w:val="22"/>
            <w:u w:val="single" w:color="0000FF"/>
          </w:rPr>
          <w:t>d</w:t>
        </w:r>
        <w:r>
          <w:rPr>
            <w:rFonts w:ascii="Arial" w:eastAsia="Arial" w:hAnsi="Arial" w:cs="Arial"/>
            <w:color w:val="0000FF"/>
            <w:spacing w:val="-1"/>
            <w:sz w:val="22"/>
            <w:szCs w:val="22"/>
            <w:u w:val="single" w:color="0000FF"/>
          </w:rPr>
          <w:t>i</w:t>
        </w:r>
        <w:r>
          <w:rPr>
            <w:rFonts w:ascii="Arial" w:eastAsia="Arial" w:hAnsi="Arial" w:cs="Arial"/>
            <w:color w:val="0000FF"/>
            <w:sz w:val="22"/>
            <w:szCs w:val="22"/>
            <w:u w:val="single" w:color="0000FF"/>
          </w:rPr>
          <w:t>a.o</w:t>
        </w:r>
        <w:r>
          <w:rPr>
            <w:rFonts w:ascii="Arial" w:eastAsia="Arial" w:hAnsi="Arial" w:cs="Arial"/>
            <w:color w:val="0000FF"/>
            <w:spacing w:val="-1"/>
            <w:sz w:val="22"/>
            <w:szCs w:val="22"/>
            <w:u w:val="single" w:color="0000FF"/>
          </w:rPr>
          <w:t>r</w:t>
        </w:r>
        <w:r>
          <w:rPr>
            <w:rFonts w:ascii="Arial" w:eastAsia="Arial" w:hAnsi="Arial" w:cs="Arial"/>
            <w:color w:val="0000FF"/>
            <w:spacing w:val="2"/>
            <w:sz w:val="22"/>
            <w:szCs w:val="22"/>
            <w:u w:val="single" w:color="0000FF"/>
          </w:rPr>
          <w:t>g</w:t>
        </w:r>
        <w:r>
          <w:rPr>
            <w:rFonts w:ascii="Arial" w:eastAsia="Arial" w:hAnsi="Arial" w:cs="Arial"/>
            <w:color w:val="0000FF"/>
            <w:spacing w:val="1"/>
            <w:sz w:val="22"/>
            <w:szCs w:val="22"/>
            <w:u w:val="single" w:color="0000FF"/>
          </w:rPr>
          <w:t>/</w:t>
        </w:r>
        <w:r>
          <w:rPr>
            <w:rFonts w:ascii="Arial" w:eastAsia="Arial" w:hAnsi="Arial" w:cs="Arial"/>
            <w:color w:val="0000FF"/>
            <w:spacing w:val="-3"/>
            <w:sz w:val="22"/>
            <w:szCs w:val="22"/>
            <w:u w:val="single" w:color="0000FF"/>
          </w:rPr>
          <w:t>w</w:t>
        </w:r>
        <w:r>
          <w:rPr>
            <w:rFonts w:ascii="Arial" w:eastAsia="Arial" w:hAnsi="Arial" w:cs="Arial"/>
            <w:color w:val="0000FF"/>
            <w:spacing w:val="-1"/>
            <w:sz w:val="22"/>
            <w:szCs w:val="22"/>
            <w:u w:val="single" w:color="0000FF"/>
          </w:rPr>
          <w:t>i</w:t>
        </w:r>
        <w:r>
          <w:rPr>
            <w:rFonts w:ascii="Arial" w:eastAsia="Arial" w:hAnsi="Arial" w:cs="Arial"/>
            <w:color w:val="0000FF"/>
            <w:spacing w:val="2"/>
            <w:sz w:val="22"/>
            <w:szCs w:val="22"/>
            <w:u w:val="single" w:color="0000FF"/>
          </w:rPr>
          <w:t>k</w:t>
        </w:r>
        <w:r>
          <w:rPr>
            <w:rFonts w:ascii="Arial" w:eastAsia="Arial" w:hAnsi="Arial" w:cs="Arial"/>
            <w:color w:val="0000FF"/>
            <w:spacing w:val="-1"/>
            <w:sz w:val="22"/>
            <w:szCs w:val="22"/>
            <w:u w:val="single" w:color="0000FF"/>
          </w:rPr>
          <w:t>i</w:t>
        </w:r>
        <w:r>
          <w:rPr>
            <w:rFonts w:ascii="Arial" w:eastAsia="Arial" w:hAnsi="Arial" w:cs="Arial"/>
            <w:color w:val="0000FF"/>
            <w:spacing w:val="1"/>
            <w:sz w:val="22"/>
            <w:szCs w:val="22"/>
            <w:u w:val="single" w:color="0000FF"/>
          </w:rPr>
          <w:t>/</w:t>
        </w:r>
        <w:r>
          <w:rPr>
            <w:rFonts w:ascii="Arial" w:eastAsia="Arial" w:hAnsi="Arial" w:cs="Arial"/>
            <w:color w:val="0000FF"/>
            <w:spacing w:val="-1"/>
            <w:sz w:val="22"/>
            <w:szCs w:val="22"/>
            <w:u w:val="single" w:color="0000FF"/>
          </w:rPr>
          <w:t>Bi</w:t>
        </w:r>
        <w:r>
          <w:rPr>
            <w:rFonts w:ascii="Arial" w:eastAsia="Arial" w:hAnsi="Arial" w:cs="Arial"/>
            <w:color w:val="0000FF"/>
            <w:sz w:val="22"/>
            <w:szCs w:val="22"/>
            <w:u w:val="single" w:color="0000FF"/>
          </w:rPr>
          <w:t>as%</w:t>
        </w:r>
        <w:r>
          <w:rPr>
            <w:rFonts w:ascii="Arial" w:eastAsia="Arial" w:hAnsi="Arial" w:cs="Arial"/>
            <w:color w:val="0000FF"/>
            <w:spacing w:val="-1"/>
            <w:sz w:val="22"/>
            <w:szCs w:val="22"/>
            <w:u w:val="single" w:color="0000FF"/>
          </w:rPr>
          <w:t>E</w:t>
        </w:r>
        <w:r>
          <w:rPr>
            <w:rFonts w:ascii="Arial" w:eastAsia="Arial" w:hAnsi="Arial" w:cs="Arial"/>
            <w:color w:val="0000FF"/>
            <w:sz w:val="22"/>
            <w:szCs w:val="22"/>
            <w:u w:val="single" w:color="0000FF"/>
          </w:rPr>
          <w:t>2</w:t>
        </w:r>
        <w:r>
          <w:rPr>
            <w:rFonts w:ascii="Arial" w:eastAsia="Arial" w:hAnsi="Arial" w:cs="Arial"/>
            <w:color w:val="0000FF"/>
            <w:spacing w:val="-2"/>
            <w:sz w:val="22"/>
            <w:szCs w:val="22"/>
            <w:u w:val="single" w:color="0000FF"/>
          </w:rPr>
          <w:t>%</w:t>
        </w:r>
        <w:r>
          <w:rPr>
            <w:rFonts w:ascii="Arial" w:eastAsia="Arial" w:hAnsi="Arial" w:cs="Arial"/>
            <w:color w:val="0000FF"/>
            <w:spacing w:val="-3"/>
            <w:sz w:val="22"/>
            <w:szCs w:val="22"/>
            <w:u w:val="single" w:color="0000FF"/>
          </w:rPr>
          <w:t>8</w:t>
        </w:r>
        <w:r>
          <w:rPr>
            <w:rFonts w:ascii="Arial" w:eastAsia="Arial" w:hAnsi="Arial" w:cs="Arial"/>
            <w:color w:val="0000FF"/>
            <w:sz w:val="22"/>
            <w:szCs w:val="22"/>
            <w:u w:val="single" w:color="0000FF"/>
          </w:rPr>
          <w:t>0%93</w:t>
        </w:r>
        <w:r>
          <w:rPr>
            <w:rFonts w:ascii="Arial" w:eastAsia="Arial" w:hAnsi="Arial" w:cs="Arial"/>
            <w:color w:val="0000FF"/>
            <w:spacing w:val="-3"/>
            <w:sz w:val="22"/>
            <w:szCs w:val="22"/>
            <w:u w:val="single" w:color="0000FF"/>
          </w:rPr>
          <w:t>v</w:t>
        </w:r>
        <w:r>
          <w:rPr>
            <w:rFonts w:ascii="Arial" w:eastAsia="Arial" w:hAnsi="Arial" w:cs="Arial"/>
            <w:color w:val="0000FF"/>
            <w:sz w:val="22"/>
            <w:szCs w:val="22"/>
            <w:u w:val="single" w:color="0000FF"/>
          </w:rPr>
          <w:t>ari</w:t>
        </w:r>
        <w:r>
          <w:rPr>
            <w:rFonts w:ascii="Arial" w:eastAsia="Arial" w:hAnsi="Arial" w:cs="Arial"/>
            <w:color w:val="0000FF"/>
            <w:spacing w:val="-1"/>
            <w:sz w:val="22"/>
            <w:szCs w:val="22"/>
            <w:u w:val="single" w:color="0000FF"/>
          </w:rPr>
          <w:t>a</w:t>
        </w:r>
        <w:r>
          <w:rPr>
            <w:rFonts w:ascii="Arial" w:eastAsia="Arial" w:hAnsi="Arial" w:cs="Arial"/>
            <w:color w:val="0000FF"/>
            <w:sz w:val="22"/>
            <w:szCs w:val="22"/>
            <w:u w:val="single" w:color="0000FF"/>
          </w:rPr>
          <w:t>nc</w:t>
        </w:r>
        <w:r>
          <w:rPr>
            <w:rFonts w:ascii="Arial" w:eastAsia="Arial" w:hAnsi="Arial" w:cs="Arial"/>
            <w:color w:val="0000FF"/>
            <w:spacing w:val="-1"/>
            <w:sz w:val="22"/>
            <w:szCs w:val="22"/>
            <w:u w:val="single" w:color="0000FF"/>
          </w:rPr>
          <w:t>e</w:t>
        </w:r>
        <w:r>
          <w:rPr>
            <w:rFonts w:ascii="Arial" w:eastAsia="Arial" w:hAnsi="Arial" w:cs="Arial"/>
            <w:color w:val="0000FF"/>
            <w:sz w:val="22"/>
            <w:szCs w:val="22"/>
            <w:u w:val="single" w:color="0000FF"/>
          </w:rPr>
          <w:t>_t</w:t>
        </w:r>
        <w:r>
          <w:rPr>
            <w:rFonts w:ascii="Arial" w:eastAsia="Arial" w:hAnsi="Arial" w:cs="Arial"/>
            <w:color w:val="0000FF"/>
            <w:spacing w:val="1"/>
            <w:sz w:val="22"/>
            <w:szCs w:val="22"/>
            <w:u w:val="single" w:color="0000FF"/>
          </w:rPr>
          <w:t>r</w:t>
        </w:r>
        <w:r>
          <w:rPr>
            <w:rFonts w:ascii="Arial" w:eastAsia="Arial" w:hAnsi="Arial" w:cs="Arial"/>
            <w:color w:val="0000FF"/>
            <w:sz w:val="22"/>
            <w:szCs w:val="22"/>
            <w:u w:val="single" w:color="0000FF"/>
          </w:rPr>
          <w:t>a</w:t>
        </w:r>
        <w:r>
          <w:rPr>
            <w:rFonts w:ascii="Arial" w:eastAsia="Arial" w:hAnsi="Arial" w:cs="Arial"/>
            <w:color w:val="0000FF"/>
            <w:spacing w:val="-1"/>
            <w:sz w:val="22"/>
            <w:szCs w:val="22"/>
            <w:u w:val="single" w:color="0000FF"/>
          </w:rPr>
          <w:t>d</w:t>
        </w:r>
        <w:r>
          <w:rPr>
            <w:rFonts w:ascii="Arial" w:eastAsia="Arial" w:hAnsi="Arial" w:cs="Arial"/>
            <w:color w:val="0000FF"/>
            <w:sz w:val="22"/>
            <w:szCs w:val="22"/>
            <w:u w:val="single" w:color="0000FF"/>
          </w:rPr>
          <w:t>e</w:t>
        </w:r>
        <w:r>
          <w:rPr>
            <w:rFonts w:ascii="Arial" w:eastAsia="Arial" w:hAnsi="Arial" w:cs="Arial"/>
            <w:color w:val="0000FF"/>
            <w:spacing w:val="-3"/>
            <w:sz w:val="22"/>
            <w:szCs w:val="22"/>
            <w:u w:val="single" w:color="0000FF"/>
          </w:rPr>
          <w:t>o</w:t>
        </w:r>
        <w:r>
          <w:rPr>
            <w:rFonts w:ascii="Arial" w:eastAsia="Arial" w:hAnsi="Arial" w:cs="Arial"/>
            <w:color w:val="0000FF"/>
            <w:spacing w:val="1"/>
            <w:sz w:val="22"/>
            <w:szCs w:val="22"/>
            <w:u w:val="single" w:color="0000FF"/>
          </w:rPr>
          <w:t>f</w:t>
        </w:r>
        <w:r>
          <w:rPr>
            <w:rFonts w:ascii="Arial" w:eastAsia="Arial" w:hAnsi="Arial" w:cs="Arial"/>
            <w:color w:val="0000FF"/>
            <w:spacing w:val="5"/>
            <w:sz w:val="22"/>
            <w:szCs w:val="22"/>
            <w:u w:val="single" w:color="0000FF"/>
          </w:rPr>
          <w:t>f</w:t>
        </w:r>
        <w:r>
          <w:rPr>
            <w:rFonts w:ascii="Arial" w:eastAsia="Arial" w:hAnsi="Arial" w:cs="Arial"/>
            <w:color w:val="000000"/>
            <w:spacing w:val="-2"/>
            <w:sz w:val="22"/>
            <w:szCs w:val="22"/>
          </w:rPr>
          <w:t>)</w:t>
        </w:r>
      </w:hyperlink>
      <w:r>
        <w:rPr>
          <w:rFonts w:ascii="Arial" w:eastAsia="Arial" w:hAnsi="Arial" w:cs="Arial"/>
          <w:color w:val="000000"/>
          <w:sz w:val="22"/>
          <w:szCs w:val="22"/>
        </w:rPr>
        <w:t>.</w:t>
      </w:r>
      <w:r>
        <w:rPr>
          <w:rFonts w:ascii="Arial" w:eastAsia="Arial" w:hAnsi="Arial" w:cs="Arial"/>
          <w:color w:val="000000"/>
          <w:spacing w:val="-2"/>
          <w:sz w:val="22"/>
          <w:szCs w:val="22"/>
        </w:rPr>
        <w:t xml:space="preserve"> </w:t>
      </w:r>
      <w:r>
        <w:rPr>
          <w:rFonts w:ascii="Arial" w:eastAsia="Arial" w:hAnsi="Arial" w:cs="Arial"/>
          <w:color w:val="000000"/>
          <w:spacing w:val="2"/>
          <w:sz w:val="22"/>
          <w:szCs w:val="22"/>
        </w:rPr>
        <w:t>T</w:t>
      </w:r>
      <w:r>
        <w:rPr>
          <w:rFonts w:ascii="Arial" w:eastAsia="Arial" w:hAnsi="Arial" w:cs="Arial"/>
          <w:color w:val="000000"/>
          <w:sz w:val="22"/>
          <w:szCs w:val="22"/>
        </w:rPr>
        <w:t>he</w:t>
      </w:r>
      <w:r>
        <w:rPr>
          <w:rFonts w:ascii="Arial" w:eastAsia="Arial" w:hAnsi="Arial" w:cs="Arial"/>
          <w:color w:val="000000"/>
          <w:spacing w:val="1"/>
          <w:sz w:val="22"/>
          <w:szCs w:val="22"/>
        </w:rPr>
        <w:t xml:space="preserve"> </w:t>
      </w:r>
      <w:r>
        <w:rPr>
          <w:rFonts w:ascii="Arial" w:eastAsia="Arial" w:hAnsi="Arial" w:cs="Arial"/>
          <w:color w:val="000000"/>
          <w:sz w:val="22"/>
          <w:szCs w:val="22"/>
        </w:rPr>
        <w:t>d</w:t>
      </w:r>
      <w:r>
        <w:rPr>
          <w:rFonts w:ascii="Arial" w:eastAsia="Arial" w:hAnsi="Arial" w:cs="Arial"/>
          <w:color w:val="000000"/>
          <w:spacing w:val="-4"/>
          <w:sz w:val="22"/>
          <w:szCs w:val="22"/>
        </w:rPr>
        <w:t>i</w:t>
      </w:r>
      <w:r>
        <w:rPr>
          <w:rFonts w:ascii="Arial" w:eastAsia="Arial" w:hAnsi="Arial" w:cs="Arial"/>
          <w:color w:val="000000"/>
          <w:spacing w:val="1"/>
          <w:sz w:val="22"/>
          <w:szCs w:val="22"/>
        </w:rPr>
        <w:t>ff</w:t>
      </w:r>
      <w:r>
        <w:rPr>
          <w:rFonts w:ascii="Arial" w:eastAsia="Arial" w:hAnsi="Arial" w:cs="Arial"/>
          <w:color w:val="000000"/>
          <w:sz w:val="22"/>
          <w:szCs w:val="22"/>
        </w:rPr>
        <w:t>ere</w:t>
      </w:r>
      <w:r>
        <w:rPr>
          <w:rFonts w:ascii="Arial" w:eastAsia="Arial" w:hAnsi="Arial" w:cs="Arial"/>
          <w:color w:val="000000"/>
          <w:spacing w:val="-3"/>
          <w:sz w:val="22"/>
          <w:szCs w:val="22"/>
        </w:rPr>
        <w:t>n</w:t>
      </w:r>
      <w:r>
        <w:rPr>
          <w:rFonts w:ascii="Arial" w:eastAsia="Arial" w:hAnsi="Arial" w:cs="Arial"/>
          <w:color w:val="000000"/>
          <w:sz w:val="22"/>
          <w:szCs w:val="22"/>
        </w:rPr>
        <w:t>t p</w:t>
      </w:r>
      <w:r>
        <w:rPr>
          <w:rFonts w:ascii="Arial" w:eastAsia="Arial" w:hAnsi="Arial" w:cs="Arial"/>
          <w:color w:val="000000"/>
          <w:spacing w:val="-1"/>
          <w:sz w:val="22"/>
          <w:szCs w:val="22"/>
        </w:rPr>
        <w:t>e</w:t>
      </w:r>
      <w:r>
        <w:rPr>
          <w:rFonts w:ascii="Arial" w:eastAsia="Arial" w:hAnsi="Arial" w:cs="Arial"/>
          <w:color w:val="000000"/>
          <w:spacing w:val="-2"/>
          <w:sz w:val="22"/>
          <w:szCs w:val="22"/>
        </w:rPr>
        <w:t>r</w:t>
      </w:r>
      <w:r>
        <w:rPr>
          <w:rFonts w:ascii="Arial" w:eastAsia="Arial" w:hAnsi="Arial" w:cs="Arial"/>
          <w:color w:val="000000"/>
          <w:spacing w:val="3"/>
          <w:sz w:val="22"/>
          <w:szCs w:val="22"/>
        </w:rPr>
        <w:t>f</w:t>
      </w:r>
      <w:r>
        <w:rPr>
          <w:rFonts w:ascii="Arial" w:eastAsia="Arial" w:hAnsi="Arial" w:cs="Arial"/>
          <w:color w:val="000000"/>
          <w:spacing w:val="-3"/>
          <w:sz w:val="22"/>
          <w:szCs w:val="22"/>
        </w:rPr>
        <w:t>o</w:t>
      </w:r>
      <w:r>
        <w:rPr>
          <w:rFonts w:ascii="Arial" w:eastAsia="Arial" w:hAnsi="Arial" w:cs="Arial"/>
          <w:color w:val="000000"/>
          <w:spacing w:val="1"/>
          <w:sz w:val="22"/>
          <w:szCs w:val="22"/>
        </w:rPr>
        <w:t>rm</w:t>
      </w:r>
      <w:r>
        <w:rPr>
          <w:rFonts w:ascii="Arial" w:eastAsia="Arial" w:hAnsi="Arial" w:cs="Arial"/>
          <w:color w:val="000000"/>
          <w:sz w:val="22"/>
          <w:szCs w:val="22"/>
        </w:rPr>
        <w:t>a</w:t>
      </w:r>
      <w:r>
        <w:rPr>
          <w:rFonts w:ascii="Arial" w:eastAsia="Arial" w:hAnsi="Arial" w:cs="Arial"/>
          <w:color w:val="000000"/>
          <w:spacing w:val="-1"/>
          <w:sz w:val="22"/>
          <w:szCs w:val="22"/>
        </w:rPr>
        <w:t>n</w:t>
      </w:r>
      <w:r>
        <w:rPr>
          <w:rFonts w:ascii="Arial" w:eastAsia="Arial" w:hAnsi="Arial" w:cs="Arial"/>
          <w:color w:val="000000"/>
          <w:sz w:val="22"/>
          <w:szCs w:val="22"/>
        </w:rPr>
        <w:t>c</w:t>
      </w:r>
      <w:r>
        <w:rPr>
          <w:rFonts w:ascii="Arial" w:eastAsia="Arial" w:hAnsi="Arial" w:cs="Arial"/>
          <w:color w:val="000000"/>
          <w:spacing w:val="-3"/>
          <w:sz w:val="22"/>
          <w:szCs w:val="22"/>
        </w:rPr>
        <w:t>e</w:t>
      </w:r>
      <w:r>
        <w:rPr>
          <w:rFonts w:ascii="Arial" w:eastAsia="Arial" w:hAnsi="Arial" w:cs="Arial"/>
          <w:color w:val="000000"/>
          <w:sz w:val="22"/>
          <w:szCs w:val="22"/>
        </w:rPr>
        <w:t>s</w:t>
      </w:r>
      <w:r>
        <w:rPr>
          <w:rFonts w:ascii="Arial" w:eastAsia="Arial" w:hAnsi="Arial" w:cs="Arial"/>
          <w:color w:val="000000"/>
          <w:spacing w:val="1"/>
          <w:sz w:val="22"/>
          <w:szCs w:val="22"/>
        </w:rPr>
        <w:t xml:space="preserve"> </w:t>
      </w:r>
      <w:r>
        <w:rPr>
          <w:rFonts w:ascii="Arial" w:eastAsia="Arial" w:hAnsi="Arial" w:cs="Arial"/>
          <w:color w:val="000000"/>
          <w:spacing w:val="-3"/>
          <w:sz w:val="22"/>
          <w:szCs w:val="22"/>
        </w:rPr>
        <w:t>o</w:t>
      </w:r>
      <w:r>
        <w:rPr>
          <w:rFonts w:ascii="Arial" w:eastAsia="Arial" w:hAnsi="Arial" w:cs="Arial"/>
          <w:color w:val="000000"/>
          <w:sz w:val="22"/>
          <w:szCs w:val="22"/>
        </w:rPr>
        <w:t xml:space="preserve">f </w:t>
      </w:r>
      <w:r>
        <w:rPr>
          <w:rFonts w:ascii="Arial" w:eastAsia="Arial" w:hAnsi="Arial" w:cs="Arial"/>
          <w:color w:val="000000"/>
          <w:spacing w:val="1"/>
          <w:sz w:val="22"/>
          <w:szCs w:val="22"/>
        </w:rPr>
        <w:t>t</w:t>
      </w:r>
      <w:r>
        <w:rPr>
          <w:rFonts w:ascii="Arial" w:eastAsia="Arial" w:hAnsi="Arial" w:cs="Arial"/>
          <w:color w:val="000000"/>
          <w:sz w:val="22"/>
          <w:szCs w:val="22"/>
        </w:rPr>
        <w:t>he</w:t>
      </w:r>
      <w:r>
        <w:rPr>
          <w:rFonts w:ascii="Arial" w:eastAsia="Arial" w:hAnsi="Arial" w:cs="Arial"/>
          <w:color w:val="000000"/>
          <w:spacing w:val="1"/>
          <w:sz w:val="22"/>
          <w:szCs w:val="22"/>
        </w:rPr>
        <w:t xml:space="preserve"> </w:t>
      </w:r>
      <w:r>
        <w:rPr>
          <w:rFonts w:ascii="Arial" w:eastAsia="Arial" w:hAnsi="Arial" w:cs="Arial"/>
          <w:color w:val="000000"/>
          <w:sz w:val="22"/>
          <w:szCs w:val="22"/>
        </w:rPr>
        <w:t>a</w:t>
      </w:r>
      <w:r>
        <w:rPr>
          <w:rFonts w:ascii="Arial" w:eastAsia="Arial" w:hAnsi="Arial" w:cs="Arial"/>
          <w:color w:val="000000"/>
          <w:spacing w:val="-4"/>
          <w:sz w:val="22"/>
          <w:szCs w:val="22"/>
        </w:rPr>
        <w:t>l</w:t>
      </w:r>
      <w:r>
        <w:rPr>
          <w:rFonts w:ascii="Arial" w:eastAsia="Arial" w:hAnsi="Arial" w:cs="Arial"/>
          <w:color w:val="000000"/>
          <w:spacing w:val="2"/>
          <w:sz w:val="22"/>
          <w:szCs w:val="22"/>
        </w:rPr>
        <w:t>g</w:t>
      </w:r>
      <w:r>
        <w:rPr>
          <w:rFonts w:ascii="Arial" w:eastAsia="Arial" w:hAnsi="Arial" w:cs="Arial"/>
          <w:color w:val="000000"/>
          <w:spacing w:val="-3"/>
          <w:sz w:val="22"/>
          <w:szCs w:val="22"/>
        </w:rPr>
        <w:t>o</w:t>
      </w:r>
      <w:r>
        <w:rPr>
          <w:rFonts w:ascii="Arial" w:eastAsia="Arial" w:hAnsi="Arial" w:cs="Arial"/>
          <w:color w:val="000000"/>
          <w:spacing w:val="1"/>
          <w:sz w:val="22"/>
          <w:szCs w:val="22"/>
        </w:rPr>
        <w:t>r</w:t>
      </w:r>
      <w:r>
        <w:rPr>
          <w:rFonts w:ascii="Arial" w:eastAsia="Arial" w:hAnsi="Arial" w:cs="Arial"/>
          <w:color w:val="000000"/>
          <w:spacing w:val="-1"/>
          <w:sz w:val="22"/>
          <w:szCs w:val="22"/>
        </w:rPr>
        <w:t>i</w:t>
      </w:r>
      <w:r>
        <w:rPr>
          <w:rFonts w:ascii="Arial" w:eastAsia="Arial" w:hAnsi="Arial" w:cs="Arial"/>
          <w:color w:val="000000"/>
          <w:spacing w:val="1"/>
          <w:sz w:val="22"/>
          <w:szCs w:val="22"/>
        </w:rPr>
        <w:t>t</w:t>
      </w:r>
      <w:r>
        <w:rPr>
          <w:rFonts w:ascii="Arial" w:eastAsia="Arial" w:hAnsi="Arial" w:cs="Arial"/>
          <w:color w:val="000000"/>
          <w:sz w:val="22"/>
          <w:szCs w:val="22"/>
        </w:rPr>
        <w:t>hm</w:t>
      </w:r>
      <w:r>
        <w:rPr>
          <w:rFonts w:ascii="Arial" w:eastAsia="Arial" w:hAnsi="Arial" w:cs="Arial"/>
          <w:color w:val="000000"/>
          <w:spacing w:val="-3"/>
          <w:sz w:val="22"/>
          <w:szCs w:val="22"/>
        </w:rPr>
        <w:t xml:space="preserve"> </w:t>
      </w:r>
      <w:r>
        <w:rPr>
          <w:rFonts w:ascii="Arial" w:eastAsia="Arial" w:hAnsi="Arial" w:cs="Arial"/>
          <w:color w:val="000000"/>
          <w:spacing w:val="3"/>
          <w:sz w:val="22"/>
          <w:szCs w:val="22"/>
        </w:rPr>
        <w:t>f</w:t>
      </w:r>
      <w:r>
        <w:rPr>
          <w:rFonts w:ascii="Arial" w:eastAsia="Arial" w:hAnsi="Arial" w:cs="Arial"/>
          <w:color w:val="000000"/>
          <w:spacing w:val="-3"/>
          <w:sz w:val="22"/>
          <w:szCs w:val="22"/>
        </w:rPr>
        <w:t>o</w:t>
      </w:r>
      <w:r>
        <w:rPr>
          <w:rFonts w:ascii="Arial" w:eastAsia="Arial" w:hAnsi="Arial" w:cs="Arial"/>
          <w:color w:val="000000"/>
          <w:sz w:val="22"/>
          <w:szCs w:val="22"/>
        </w:rPr>
        <w:t xml:space="preserve">r </w:t>
      </w:r>
      <w:r>
        <w:rPr>
          <w:rFonts w:ascii="Arial" w:eastAsia="Arial" w:hAnsi="Arial" w:cs="Arial"/>
          <w:color w:val="000000"/>
          <w:spacing w:val="1"/>
          <w:sz w:val="22"/>
          <w:szCs w:val="22"/>
        </w:rPr>
        <w:t>t</w:t>
      </w:r>
      <w:r>
        <w:rPr>
          <w:rFonts w:ascii="Arial" w:eastAsia="Arial" w:hAnsi="Arial" w:cs="Arial"/>
          <w:color w:val="000000"/>
          <w:sz w:val="22"/>
          <w:szCs w:val="22"/>
        </w:rPr>
        <w:t>he</w:t>
      </w:r>
      <w:r>
        <w:rPr>
          <w:rFonts w:ascii="Arial" w:eastAsia="Arial" w:hAnsi="Arial" w:cs="Arial"/>
          <w:color w:val="000000"/>
          <w:spacing w:val="-2"/>
          <w:sz w:val="22"/>
          <w:szCs w:val="22"/>
        </w:rPr>
        <w:t xml:space="preserve"> </w:t>
      </w:r>
      <w:r>
        <w:rPr>
          <w:rFonts w:ascii="Arial" w:eastAsia="Arial" w:hAnsi="Arial" w:cs="Arial"/>
          <w:color w:val="000000"/>
          <w:spacing w:val="1"/>
          <w:sz w:val="22"/>
          <w:szCs w:val="22"/>
        </w:rPr>
        <w:t>tr</w:t>
      </w:r>
      <w:r>
        <w:rPr>
          <w:rFonts w:ascii="Arial" w:eastAsia="Arial" w:hAnsi="Arial" w:cs="Arial"/>
          <w:color w:val="000000"/>
          <w:sz w:val="22"/>
          <w:szCs w:val="22"/>
        </w:rPr>
        <w:t>a</w:t>
      </w:r>
      <w:r>
        <w:rPr>
          <w:rFonts w:ascii="Arial" w:eastAsia="Arial" w:hAnsi="Arial" w:cs="Arial"/>
          <w:color w:val="000000"/>
          <w:spacing w:val="-1"/>
          <w:sz w:val="22"/>
          <w:szCs w:val="22"/>
        </w:rPr>
        <w:t>i</w:t>
      </w:r>
      <w:r>
        <w:rPr>
          <w:rFonts w:ascii="Arial" w:eastAsia="Arial" w:hAnsi="Arial" w:cs="Arial"/>
          <w:color w:val="000000"/>
          <w:sz w:val="22"/>
          <w:szCs w:val="22"/>
        </w:rPr>
        <w:t>n</w:t>
      </w:r>
      <w:r>
        <w:rPr>
          <w:rFonts w:ascii="Arial" w:eastAsia="Arial" w:hAnsi="Arial" w:cs="Arial"/>
          <w:color w:val="000000"/>
          <w:spacing w:val="-1"/>
          <w:sz w:val="22"/>
          <w:szCs w:val="22"/>
        </w:rPr>
        <w:t>i</w:t>
      </w:r>
      <w:r>
        <w:rPr>
          <w:rFonts w:ascii="Arial" w:eastAsia="Arial" w:hAnsi="Arial" w:cs="Arial"/>
          <w:color w:val="000000"/>
          <w:spacing w:val="-3"/>
          <w:sz w:val="22"/>
          <w:szCs w:val="22"/>
        </w:rPr>
        <w:t>n</w:t>
      </w:r>
      <w:r>
        <w:rPr>
          <w:rFonts w:ascii="Arial" w:eastAsia="Arial" w:hAnsi="Arial" w:cs="Arial"/>
          <w:color w:val="000000"/>
          <w:spacing w:val="2"/>
          <w:sz w:val="22"/>
          <w:szCs w:val="22"/>
        </w:rPr>
        <w:t>g</w:t>
      </w:r>
      <w:r>
        <w:rPr>
          <w:rFonts w:ascii="Arial" w:eastAsia="Arial" w:hAnsi="Arial" w:cs="Arial"/>
          <w:color w:val="000000"/>
          <w:spacing w:val="-1"/>
          <w:sz w:val="22"/>
          <w:szCs w:val="22"/>
        </w:rPr>
        <w:t>/</w:t>
      </w:r>
      <w:r>
        <w:rPr>
          <w:rFonts w:ascii="Arial" w:eastAsia="Arial" w:hAnsi="Arial" w:cs="Arial"/>
          <w:color w:val="000000"/>
          <w:spacing w:val="1"/>
          <w:sz w:val="22"/>
          <w:szCs w:val="22"/>
        </w:rPr>
        <w:t>t</w:t>
      </w:r>
      <w:r>
        <w:rPr>
          <w:rFonts w:ascii="Arial" w:eastAsia="Arial" w:hAnsi="Arial" w:cs="Arial"/>
          <w:color w:val="000000"/>
          <w:sz w:val="22"/>
          <w:szCs w:val="22"/>
        </w:rPr>
        <w:t>e</w:t>
      </w:r>
      <w:r>
        <w:rPr>
          <w:rFonts w:ascii="Arial" w:eastAsia="Arial" w:hAnsi="Arial" w:cs="Arial"/>
          <w:color w:val="000000"/>
          <w:spacing w:val="-3"/>
          <w:sz w:val="22"/>
          <w:szCs w:val="22"/>
        </w:rPr>
        <w:t>s</w:t>
      </w:r>
      <w:r>
        <w:rPr>
          <w:rFonts w:ascii="Arial" w:eastAsia="Arial" w:hAnsi="Arial" w:cs="Arial"/>
          <w:color w:val="000000"/>
          <w:sz w:val="22"/>
          <w:szCs w:val="22"/>
        </w:rPr>
        <w:t>t sets</w:t>
      </w:r>
      <w:r>
        <w:rPr>
          <w:rFonts w:ascii="Arial" w:eastAsia="Arial" w:hAnsi="Arial" w:cs="Arial"/>
          <w:color w:val="000000"/>
          <w:spacing w:val="2"/>
          <w:sz w:val="22"/>
          <w:szCs w:val="22"/>
        </w:rPr>
        <w:t xml:space="preserve"> </w:t>
      </w:r>
      <w:r>
        <w:rPr>
          <w:rFonts w:ascii="Arial" w:eastAsia="Arial" w:hAnsi="Arial" w:cs="Arial"/>
          <w:color w:val="000000"/>
          <w:spacing w:val="-1"/>
          <w:sz w:val="22"/>
          <w:szCs w:val="22"/>
        </w:rPr>
        <w:t>i</w:t>
      </w:r>
      <w:r>
        <w:rPr>
          <w:rFonts w:ascii="Arial" w:eastAsia="Arial" w:hAnsi="Arial" w:cs="Arial"/>
          <w:color w:val="000000"/>
          <w:sz w:val="22"/>
          <w:szCs w:val="22"/>
        </w:rPr>
        <w:t>s</w:t>
      </w:r>
      <w:r>
        <w:rPr>
          <w:rFonts w:ascii="Arial" w:eastAsia="Arial" w:hAnsi="Arial" w:cs="Arial"/>
          <w:color w:val="000000"/>
          <w:spacing w:val="-3"/>
          <w:sz w:val="22"/>
          <w:szCs w:val="22"/>
        </w:rPr>
        <w:t xml:space="preserve"> </w:t>
      </w:r>
      <w:r>
        <w:rPr>
          <w:rFonts w:ascii="Arial" w:eastAsia="Arial" w:hAnsi="Arial" w:cs="Arial"/>
          <w:color w:val="000000"/>
          <w:spacing w:val="2"/>
          <w:sz w:val="22"/>
          <w:szCs w:val="22"/>
        </w:rPr>
        <w:t>g</w:t>
      </w:r>
      <w:r>
        <w:rPr>
          <w:rFonts w:ascii="Arial" w:eastAsia="Arial" w:hAnsi="Arial" w:cs="Arial"/>
          <w:color w:val="000000"/>
          <w:sz w:val="22"/>
          <w:szCs w:val="22"/>
        </w:rPr>
        <w:t>o</w:t>
      </w:r>
      <w:r>
        <w:rPr>
          <w:rFonts w:ascii="Arial" w:eastAsia="Arial" w:hAnsi="Arial" w:cs="Arial"/>
          <w:color w:val="000000"/>
          <w:spacing w:val="-1"/>
          <w:sz w:val="22"/>
          <w:szCs w:val="22"/>
        </w:rPr>
        <w:t>i</w:t>
      </w:r>
      <w:r>
        <w:rPr>
          <w:rFonts w:ascii="Arial" w:eastAsia="Arial" w:hAnsi="Arial" w:cs="Arial"/>
          <w:color w:val="000000"/>
          <w:sz w:val="22"/>
          <w:szCs w:val="22"/>
        </w:rPr>
        <w:t>ng</w:t>
      </w:r>
      <w:r>
        <w:rPr>
          <w:rFonts w:ascii="Arial" w:eastAsia="Arial" w:hAnsi="Arial" w:cs="Arial"/>
          <w:color w:val="000000"/>
          <w:spacing w:val="1"/>
          <w:sz w:val="22"/>
          <w:szCs w:val="22"/>
        </w:rPr>
        <w:t xml:space="preserve"> t</w:t>
      </w:r>
      <w:r>
        <w:rPr>
          <w:rFonts w:ascii="Arial" w:eastAsia="Arial" w:hAnsi="Arial" w:cs="Arial"/>
          <w:color w:val="000000"/>
          <w:sz w:val="22"/>
          <w:szCs w:val="22"/>
        </w:rPr>
        <w:t>o</w:t>
      </w:r>
      <w:r>
        <w:rPr>
          <w:rFonts w:ascii="Arial" w:eastAsia="Arial" w:hAnsi="Arial" w:cs="Arial"/>
          <w:color w:val="000000"/>
          <w:spacing w:val="-4"/>
          <w:sz w:val="22"/>
          <w:szCs w:val="22"/>
        </w:rPr>
        <w:t xml:space="preserve"> </w:t>
      </w:r>
      <w:r>
        <w:rPr>
          <w:rFonts w:ascii="Arial" w:eastAsia="Arial" w:hAnsi="Arial" w:cs="Arial"/>
          <w:color w:val="000000"/>
          <w:spacing w:val="2"/>
          <w:sz w:val="22"/>
          <w:szCs w:val="22"/>
        </w:rPr>
        <w:t>g</w:t>
      </w:r>
      <w:r>
        <w:rPr>
          <w:rFonts w:ascii="Arial" w:eastAsia="Arial" w:hAnsi="Arial" w:cs="Arial"/>
          <w:color w:val="000000"/>
          <w:spacing w:val="-1"/>
          <w:sz w:val="22"/>
          <w:szCs w:val="22"/>
        </w:rPr>
        <w:t>i</w:t>
      </w:r>
      <w:r>
        <w:rPr>
          <w:rFonts w:ascii="Arial" w:eastAsia="Arial" w:hAnsi="Arial" w:cs="Arial"/>
          <w:color w:val="000000"/>
          <w:spacing w:val="-2"/>
          <w:sz w:val="22"/>
          <w:szCs w:val="22"/>
        </w:rPr>
        <w:t>v</w:t>
      </w:r>
      <w:r>
        <w:rPr>
          <w:rFonts w:ascii="Arial" w:eastAsia="Arial" w:hAnsi="Arial" w:cs="Arial"/>
          <w:color w:val="000000"/>
          <w:sz w:val="22"/>
          <w:szCs w:val="22"/>
        </w:rPr>
        <w:t>e us</w:t>
      </w:r>
      <w:r>
        <w:rPr>
          <w:rFonts w:ascii="Arial" w:eastAsia="Arial" w:hAnsi="Arial" w:cs="Arial"/>
          <w:color w:val="000000"/>
          <w:spacing w:val="2"/>
          <w:sz w:val="22"/>
          <w:szCs w:val="22"/>
        </w:rPr>
        <w:t xml:space="preserve"> </w:t>
      </w:r>
      <w:r>
        <w:rPr>
          <w:rFonts w:ascii="Arial" w:eastAsia="Arial" w:hAnsi="Arial" w:cs="Arial"/>
          <w:color w:val="000000"/>
          <w:spacing w:val="-3"/>
          <w:sz w:val="22"/>
          <w:szCs w:val="22"/>
        </w:rPr>
        <w:t>a</w:t>
      </w:r>
      <w:r>
        <w:rPr>
          <w:rFonts w:ascii="Arial" w:eastAsia="Arial" w:hAnsi="Arial" w:cs="Arial"/>
          <w:color w:val="000000"/>
          <w:sz w:val="22"/>
          <w:szCs w:val="22"/>
        </w:rPr>
        <w:t>n i</w:t>
      </w:r>
      <w:r>
        <w:rPr>
          <w:rFonts w:ascii="Arial" w:eastAsia="Arial" w:hAnsi="Arial" w:cs="Arial"/>
          <w:color w:val="000000"/>
          <w:spacing w:val="-1"/>
          <w:sz w:val="22"/>
          <w:szCs w:val="22"/>
        </w:rPr>
        <w:t>d</w:t>
      </w:r>
      <w:r>
        <w:rPr>
          <w:rFonts w:ascii="Arial" w:eastAsia="Arial" w:hAnsi="Arial" w:cs="Arial"/>
          <w:color w:val="000000"/>
          <w:sz w:val="22"/>
          <w:szCs w:val="22"/>
        </w:rPr>
        <w:t>ea</w:t>
      </w:r>
      <w:r>
        <w:rPr>
          <w:rFonts w:ascii="Arial" w:eastAsia="Arial" w:hAnsi="Arial" w:cs="Arial"/>
          <w:color w:val="000000"/>
          <w:spacing w:val="1"/>
          <w:sz w:val="22"/>
          <w:szCs w:val="22"/>
        </w:rPr>
        <w:t xml:space="preserve"> </w:t>
      </w:r>
      <w:r>
        <w:rPr>
          <w:rFonts w:ascii="Arial" w:eastAsia="Arial" w:hAnsi="Arial" w:cs="Arial"/>
          <w:color w:val="000000"/>
          <w:sz w:val="22"/>
          <w:szCs w:val="22"/>
        </w:rPr>
        <w:t>on</w:t>
      </w:r>
      <w:r>
        <w:rPr>
          <w:rFonts w:ascii="Arial" w:eastAsia="Arial" w:hAnsi="Arial" w:cs="Arial"/>
          <w:color w:val="000000"/>
          <w:spacing w:val="-2"/>
          <w:sz w:val="22"/>
          <w:szCs w:val="22"/>
        </w:rPr>
        <w:t xml:space="preserve"> </w:t>
      </w:r>
      <w:r>
        <w:rPr>
          <w:rFonts w:ascii="Arial" w:eastAsia="Arial" w:hAnsi="Arial" w:cs="Arial"/>
          <w:color w:val="000000"/>
          <w:spacing w:val="1"/>
          <w:sz w:val="22"/>
          <w:szCs w:val="22"/>
        </w:rPr>
        <w:t>t</w:t>
      </w:r>
      <w:r>
        <w:rPr>
          <w:rFonts w:ascii="Arial" w:eastAsia="Arial" w:hAnsi="Arial" w:cs="Arial"/>
          <w:color w:val="000000"/>
          <w:sz w:val="22"/>
          <w:szCs w:val="22"/>
        </w:rPr>
        <w:t>he b</w:t>
      </w:r>
      <w:r>
        <w:rPr>
          <w:rFonts w:ascii="Arial" w:eastAsia="Arial" w:hAnsi="Arial" w:cs="Arial"/>
          <w:color w:val="000000"/>
          <w:spacing w:val="-1"/>
          <w:sz w:val="22"/>
          <w:szCs w:val="22"/>
        </w:rPr>
        <w:t>i</w:t>
      </w:r>
      <w:r>
        <w:rPr>
          <w:rFonts w:ascii="Arial" w:eastAsia="Arial" w:hAnsi="Arial" w:cs="Arial"/>
          <w:color w:val="000000"/>
          <w:sz w:val="22"/>
          <w:szCs w:val="22"/>
        </w:rPr>
        <w:t>as/</w:t>
      </w:r>
      <w:r>
        <w:rPr>
          <w:rFonts w:ascii="Arial" w:eastAsia="Arial" w:hAnsi="Arial" w:cs="Arial"/>
          <w:color w:val="000000"/>
          <w:spacing w:val="-2"/>
          <w:sz w:val="22"/>
          <w:szCs w:val="22"/>
        </w:rPr>
        <w:t>v</w:t>
      </w:r>
      <w:r>
        <w:rPr>
          <w:rFonts w:ascii="Arial" w:eastAsia="Arial" w:hAnsi="Arial" w:cs="Arial"/>
          <w:color w:val="000000"/>
          <w:sz w:val="22"/>
          <w:szCs w:val="22"/>
        </w:rPr>
        <w:t>ari</w:t>
      </w:r>
      <w:r>
        <w:rPr>
          <w:rFonts w:ascii="Arial" w:eastAsia="Arial" w:hAnsi="Arial" w:cs="Arial"/>
          <w:color w:val="000000"/>
          <w:spacing w:val="-1"/>
          <w:sz w:val="22"/>
          <w:szCs w:val="22"/>
        </w:rPr>
        <w:t>a</w:t>
      </w:r>
      <w:r>
        <w:rPr>
          <w:rFonts w:ascii="Arial" w:eastAsia="Arial" w:hAnsi="Arial" w:cs="Arial"/>
          <w:color w:val="000000"/>
          <w:sz w:val="22"/>
          <w:szCs w:val="22"/>
        </w:rPr>
        <w:t>nce</w:t>
      </w:r>
      <w:r>
        <w:rPr>
          <w:rFonts w:ascii="Arial" w:eastAsia="Arial" w:hAnsi="Arial" w:cs="Arial"/>
          <w:color w:val="000000"/>
          <w:spacing w:val="1"/>
          <w:sz w:val="22"/>
          <w:szCs w:val="22"/>
        </w:rPr>
        <w:t xml:space="preserve"> t</w:t>
      </w:r>
      <w:r>
        <w:rPr>
          <w:rFonts w:ascii="Arial" w:eastAsia="Arial" w:hAnsi="Arial" w:cs="Arial"/>
          <w:color w:val="000000"/>
          <w:sz w:val="22"/>
          <w:szCs w:val="22"/>
        </w:rPr>
        <w:t>h</w:t>
      </w:r>
      <w:r>
        <w:rPr>
          <w:rFonts w:ascii="Arial" w:eastAsia="Arial" w:hAnsi="Arial" w:cs="Arial"/>
          <w:color w:val="000000"/>
          <w:spacing w:val="-1"/>
          <w:sz w:val="22"/>
          <w:szCs w:val="22"/>
        </w:rPr>
        <w:t>a</w:t>
      </w:r>
      <w:r>
        <w:rPr>
          <w:rFonts w:ascii="Arial" w:eastAsia="Arial" w:hAnsi="Arial" w:cs="Arial"/>
          <w:color w:val="000000"/>
          <w:sz w:val="22"/>
          <w:szCs w:val="22"/>
        </w:rPr>
        <w:t>t</w:t>
      </w:r>
      <w:r>
        <w:rPr>
          <w:rFonts w:ascii="Arial" w:eastAsia="Arial" w:hAnsi="Arial" w:cs="Arial"/>
          <w:color w:val="000000"/>
          <w:spacing w:val="-2"/>
          <w:sz w:val="22"/>
          <w:szCs w:val="22"/>
        </w:rPr>
        <w:t xml:space="preserve"> </w:t>
      </w:r>
      <w:r>
        <w:rPr>
          <w:rFonts w:ascii="Arial" w:eastAsia="Arial" w:hAnsi="Arial" w:cs="Arial"/>
          <w:color w:val="000000"/>
          <w:spacing w:val="1"/>
          <w:sz w:val="22"/>
          <w:szCs w:val="22"/>
        </w:rPr>
        <w:t>t</w:t>
      </w:r>
      <w:r>
        <w:rPr>
          <w:rFonts w:ascii="Arial" w:eastAsia="Arial" w:hAnsi="Arial" w:cs="Arial"/>
          <w:color w:val="000000"/>
          <w:sz w:val="22"/>
          <w:szCs w:val="22"/>
        </w:rPr>
        <w:t>he</w:t>
      </w:r>
      <w:r>
        <w:rPr>
          <w:rFonts w:ascii="Arial" w:eastAsia="Arial" w:hAnsi="Arial" w:cs="Arial"/>
          <w:color w:val="000000"/>
          <w:spacing w:val="1"/>
          <w:sz w:val="22"/>
          <w:szCs w:val="22"/>
        </w:rPr>
        <w:t xml:space="preserve"> </w:t>
      </w:r>
      <w:r>
        <w:rPr>
          <w:rFonts w:ascii="Arial" w:eastAsia="Arial" w:hAnsi="Arial" w:cs="Arial"/>
          <w:color w:val="000000"/>
          <w:sz w:val="22"/>
          <w:szCs w:val="22"/>
        </w:rPr>
        <w:t>a</w:t>
      </w:r>
      <w:r>
        <w:rPr>
          <w:rFonts w:ascii="Arial" w:eastAsia="Arial" w:hAnsi="Arial" w:cs="Arial"/>
          <w:color w:val="000000"/>
          <w:spacing w:val="-4"/>
          <w:sz w:val="22"/>
          <w:szCs w:val="22"/>
        </w:rPr>
        <w:t>l</w:t>
      </w:r>
      <w:r>
        <w:rPr>
          <w:rFonts w:ascii="Arial" w:eastAsia="Arial" w:hAnsi="Arial" w:cs="Arial"/>
          <w:color w:val="000000"/>
          <w:sz w:val="22"/>
          <w:szCs w:val="22"/>
        </w:rPr>
        <w:t>g</w:t>
      </w:r>
      <w:r>
        <w:rPr>
          <w:rFonts w:ascii="Arial" w:eastAsia="Arial" w:hAnsi="Arial" w:cs="Arial"/>
          <w:color w:val="000000"/>
          <w:spacing w:val="-1"/>
          <w:sz w:val="22"/>
          <w:szCs w:val="22"/>
        </w:rPr>
        <w:t>o</w:t>
      </w:r>
      <w:r>
        <w:rPr>
          <w:rFonts w:ascii="Arial" w:eastAsia="Arial" w:hAnsi="Arial" w:cs="Arial"/>
          <w:color w:val="000000"/>
          <w:spacing w:val="1"/>
          <w:sz w:val="22"/>
          <w:szCs w:val="22"/>
        </w:rPr>
        <w:t>r</w:t>
      </w:r>
      <w:r>
        <w:rPr>
          <w:rFonts w:ascii="Arial" w:eastAsia="Arial" w:hAnsi="Arial" w:cs="Arial"/>
          <w:color w:val="000000"/>
          <w:spacing w:val="-1"/>
          <w:sz w:val="22"/>
          <w:szCs w:val="22"/>
        </w:rPr>
        <w:t>i</w:t>
      </w:r>
      <w:r>
        <w:rPr>
          <w:rFonts w:ascii="Arial" w:eastAsia="Arial" w:hAnsi="Arial" w:cs="Arial"/>
          <w:color w:val="000000"/>
          <w:spacing w:val="1"/>
          <w:sz w:val="22"/>
          <w:szCs w:val="22"/>
        </w:rPr>
        <w:t>t</w:t>
      </w:r>
      <w:r>
        <w:rPr>
          <w:rFonts w:ascii="Arial" w:eastAsia="Arial" w:hAnsi="Arial" w:cs="Arial"/>
          <w:color w:val="000000"/>
          <w:sz w:val="22"/>
          <w:szCs w:val="22"/>
        </w:rPr>
        <w:t>hm</w:t>
      </w:r>
      <w:r>
        <w:rPr>
          <w:rFonts w:ascii="Arial" w:eastAsia="Arial" w:hAnsi="Arial" w:cs="Arial"/>
          <w:color w:val="000000"/>
          <w:spacing w:val="-1"/>
          <w:sz w:val="22"/>
          <w:szCs w:val="22"/>
        </w:rPr>
        <w:t xml:space="preserve"> </w:t>
      </w:r>
      <w:r>
        <w:rPr>
          <w:rFonts w:ascii="Arial" w:eastAsia="Arial" w:hAnsi="Arial" w:cs="Arial"/>
          <w:color w:val="000000"/>
          <w:sz w:val="22"/>
          <w:szCs w:val="22"/>
        </w:rPr>
        <w:t>pre</w:t>
      </w:r>
      <w:r>
        <w:rPr>
          <w:rFonts w:ascii="Arial" w:eastAsia="Arial" w:hAnsi="Arial" w:cs="Arial"/>
          <w:color w:val="000000"/>
          <w:spacing w:val="-2"/>
          <w:sz w:val="22"/>
          <w:szCs w:val="22"/>
        </w:rPr>
        <w:t>s</w:t>
      </w:r>
      <w:r>
        <w:rPr>
          <w:rFonts w:ascii="Arial" w:eastAsia="Arial" w:hAnsi="Arial" w:cs="Arial"/>
          <w:color w:val="000000"/>
          <w:sz w:val="22"/>
          <w:szCs w:val="22"/>
        </w:rPr>
        <w:t>e</w:t>
      </w:r>
      <w:r>
        <w:rPr>
          <w:rFonts w:ascii="Arial" w:eastAsia="Arial" w:hAnsi="Arial" w:cs="Arial"/>
          <w:color w:val="000000"/>
          <w:spacing w:val="-1"/>
          <w:sz w:val="22"/>
          <w:szCs w:val="22"/>
        </w:rPr>
        <w:t>n</w:t>
      </w:r>
      <w:r>
        <w:rPr>
          <w:rFonts w:ascii="Arial" w:eastAsia="Arial" w:hAnsi="Arial" w:cs="Arial"/>
          <w:color w:val="000000"/>
          <w:spacing w:val="1"/>
          <w:sz w:val="22"/>
          <w:szCs w:val="22"/>
        </w:rPr>
        <w:t>t</w:t>
      </w:r>
      <w:r>
        <w:rPr>
          <w:rFonts w:ascii="Arial" w:eastAsia="Arial" w:hAnsi="Arial" w:cs="Arial"/>
          <w:color w:val="000000"/>
          <w:spacing w:val="-2"/>
          <w:sz w:val="22"/>
          <w:szCs w:val="22"/>
        </w:rPr>
        <w:t>s</w:t>
      </w:r>
      <w:r>
        <w:rPr>
          <w:rFonts w:ascii="Arial" w:eastAsia="Arial" w:hAnsi="Arial" w:cs="Arial"/>
          <w:color w:val="000000"/>
          <w:sz w:val="22"/>
          <w:szCs w:val="22"/>
        </w:rPr>
        <w:t>.</w:t>
      </w:r>
      <w:r>
        <w:rPr>
          <w:rFonts w:ascii="Arial" w:eastAsia="Arial" w:hAnsi="Arial" w:cs="Arial"/>
          <w:color w:val="000000"/>
          <w:spacing w:val="2"/>
          <w:sz w:val="22"/>
          <w:szCs w:val="22"/>
        </w:rPr>
        <w:t xml:space="preserve"> </w:t>
      </w:r>
      <w:r>
        <w:rPr>
          <w:rFonts w:ascii="Arial" w:eastAsia="Arial" w:hAnsi="Arial" w:cs="Arial"/>
          <w:color w:val="000000"/>
          <w:spacing w:val="-1"/>
          <w:sz w:val="22"/>
          <w:szCs w:val="22"/>
        </w:rPr>
        <w:t>Al</w:t>
      </w:r>
      <w:r>
        <w:rPr>
          <w:rFonts w:ascii="Arial" w:eastAsia="Arial" w:hAnsi="Arial" w:cs="Arial"/>
          <w:color w:val="000000"/>
          <w:spacing w:val="1"/>
          <w:sz w:val="22"/>
          <w:szCs w:val="22"/>
        </w:rPr>
        <w:t>t</w:t>
      </w:r>
      <w:r>
        <w:rPr>
          <w:rFonts w:ascii="Arial" w:eastAsia="Arial" w:hAnsi="Arial" w:cs="Arial"/>
          <w:color w:val="000000"/>
          <w:sz w:val="22"/>
          <w:szCs w:val="22"/>
        </w:rPr>
        <w:t>h</w:t>
      </w:r>
      <w:r>
        <w:rPr>
          <w:rFonts w:ascii="Arial" w:eastAsia="Arial" w:hAnsi="Arial" w:cs="Arial"/>
          <w:color w:val="000000"/>
          <w:spacing w:val="-1"/>
          <w:sz w:val="22"/>
          <w:szCs w:val="22"/>
        </w:rPr>
        <w:t>o</w:t>
      </w:r>
      <w:r>
        <w:rPr>
          <w:rFonts w:ascii="Arial" w:eastAsia="Arial" w:hAnsi="Arial" w:cs="Arial"/>
          <w:color w:val="000000"/>
          <w:spacing w:val="-3"/>
          <w:sz w:val="22"/>
          <w:szCs w:val="22"/>
        </w:rPr>
        <w:t>u</w:t>
      </w:r>
      <w:r>
        <w:rPr>
          <w:rFonts w:ascii="Arial" w:eastAsia="Arial" w:hAnsi="Arial" w:cs="Arial"/>
          <w:color w:val="000000"/>
          <w:sz w:val="22"/>
          <w:szCs w:val="22"/>
        </w:rPr>
        <w:t>gh</w:t>
      </w:r>
      <w:r>
        <w:rPr>
          <w:rFonts w:ascii="Arial" w:eastAsia="Arial" w:hAnsi="Arial" w:cs="Arial"/>
          <w:color w:val="000000"/>
          <w:spacing w:val="1"/>
          <w:sz w:val="22"/>
          <w:szCs w:val="22"/>
        </w:rPr>
        <w:t xml:space="preserve"> </w:t>
      </w:r>
      <w:r>
        <w:rPr>
          <w:rFonts w:ascii="Arial" w:eastAsia="Arial" w:hAnsi="Arial" w:cs="Arial"/>
          <w:color w:val="000000"/>
          <w:spacing w:val="-1"/>
          <w:sz w:val="22"/>
          <w:szCs w:val="22"/>
        </w:rPr>
        <w:t>i</w:t>
      </w:r>
      <w:r>
        <w:rPr>
          <w:rFonts w:ascii="Arial" w:eastAsia="Arial" w:hAnsi="Arial" w:cs="Arial"/>
          <w:color w:val="000000"/>
          <w:sz w:val="22"/>
          <w:szCs w:val="22"/>
        </w:rPr>
        <w:t>t</w:t>
      </w:r>
      <w:r>
        <w:rPr>
          <w:rFonts w:ascii="Arial" w:eastAsia="Arial" w:hAnsi="Arial" w:cs="Arial"/>
          <w:color w:val="000000"/>
          <w:spacing w:val="2"/>
          <w:sz w:val="22"/>
          <w:szCs w:val="22"/>
        </w:rPr>
        <w:t xml:space="preserve"> </w:t>
      </w:r>
      <w:r>
        <w:rPr>
          <w:rFonts w:ascii="Arial" w:eastAsia="Arial" w:hAnsi="Arial" w:cs="Arial"/>
          <w:color w:val="000000"/>
          <w:spacing w:val="-1"/>
          <w:sz w:val="22"/>
          <w:szCs w:val="22"/>
        </w:rPr>
        <w:t>i</w:t>
      </w:r>
      <w:r>
        <w:rPr>
          <w:rFonts w:ascii="Arial" w:eastAsia="Arial" w:hAnsi="Arial" w:cs="Arial"/>
          <w:color w:val="000000"/>
          <w:sz w:val="22"/>
          <w:szCs w:val="22"/>
        </w:rPr>
        <w:t>s</w:t>
      </w:r>
      <w:r>
        <w:rPr>
          <w:rFonts w:ascii="Arial" w:eastAsia="Arial" w:hAnsi="Arial" w:cs="Arial"/>
          <w:color w:val="000000"/>
          <w:spacing w:val="-1"/>
          <w:sz w:val="22"/>
          <w:szCs w:val="22"/>
        </w:rPr>
        <w:t xml:space="preserve"> </w:t>
      </w:r>
      <w:r>
        <w:rPr>
          <w:rFonts w:ascii="Arial" w:eastAsia="Arial" w:hAnsi="Arial" w:cs="Arial"/>
          <w:color w:val="000000"/>
          <w:sz w:val="22"/>
          <w:szCs w:val="22"/>
        </w:rPr>
        <w:t>o</w:t>
      </w:r>
      <w:r>
        <w:rPr>
          <w:rFonts w:ascii="Arial" w:eastAsia="Arial" w:hAnsi="Arial" w:cs="Arial"/>
          <w:color w:val="000000"/>
          <w:spacing w:val="-1"/>
          <w:sz w:val="22"/>
          <w:szCs w:val="22"/>
        </w:rPr>
        <w:t>u</w:t>
      </w:r>
      <w:r>
        <w:rPr>
          <w:rFonts w:ascii="Arial" w:eastAsia="Arial" w:hAnsi="Arial" w:cs="Arial"/>
          <w:color w:val="000000"/>
          <w:sz w:val="22"/>
          <w:szCs w:val="22"/>
        </w:rPr>
        <w:t xml:space="preserve">t </w:t>
      </w:r>
      <w:r>
        <w:rPr>
          <w:rFonts w:ascii="Arial" w:eastAsia="Arial" w:hAnsi="Arial" w:cs="Arial"/>
          <w:color w:val="000000"/>
          <w:spacing w:val="-3"/>
          <w:sz w:val="22"/>
          <w:szCs w:val="22"/>
        </w:rPr>
        <w:t>o</w:t>
      </w:r>
      <w:r>
        <w:rPr>
          <w:rFonts w:ascii="Arial" w:eastAsia="Arial" w:hAnsi="Arial" w:cs="Arial"/>
          <w:color w:val="000000"/>
          <w:sz w:val="22"/>
          <w:szCs w:val="22"/>
        </w:rPr>
        <w:t>f</w:t>
      </w:r>
      <w:r>
        <w:rPr>
          <w:rFonts w:ascii="Arial" w:eastAsia="Arial" w:hAnsi="Arial" w:cs="Arial"/>
          <w:color w:val="000000"/>
          <w:spacing w:val="2"/>
          <w:sz w:val="22"/>
          <w:szCs w:val="22"/>
        </w:rPr>
        <w:t xml:space="preserve"> </w:t>
      </w:r>
      <w:r>
        <w:rPr>
          <w:rFonts w:ascii="Arial" w:eastAsia="Arial" w:hAnsi="Arial" w:cs="Arial"/>
          <w:color w:val="000000"/>
          <w:spacing w:val="1"/>
          <w:sz w:val="22"/>
          <w:szCs w:val="22"/>
        </w:rPr>
        <w:t>t</w:t>
      </w:r>
      <w:r>
        <w:rPr>
          <w:rFonts w:ascii="Arial" w:eastAsia="Arial" w:hAnsi="Arial" w:cs="Arial"/>
          <w:color w:val="000000"/>
          <w:sz w:val="22"/>
          <w:szCs w:val="22"/>
        </w:rPr>
        <w:t>he</w:t>
      </w:r>
      <w:r>
        <w:rPr>
          <w:rFonts w:ascii="Arial" w:eastAsia="Arial" w:hAnsi="Arial" w:cs="Arial"/>
          <w:color w:val="000000"/>
          <w:spacing w:val="-2"/>
          <w:sz w:val="22"/>
          <w:szCs w:val="22"/>
        </w:rPr>
        <w:t xml:space="preserve"> </w:t>
      </w:r>
      <w:r>
        <w:rPr>
          <w:rFonts w:ascii="Arial" w:eastAsia="Arial" w:hAnsi="Arial" w:cs="Arial"/>
          <w:color w:val="000000"/>
          <w:sz w:val="22"/>
          <w:szCs w:val="22"/>
        </w:rPr>
        <w:t>sco</w:t>
      </w:r>
      <w:r>
        <w:rPr>
          <w:rFonts w:ascii="Arial" w:eastAsia="Arial" w:hAnsi="Arial" w:cs="Arial"/>
          <w:color w:val="000000"/>
          <w:spacing w:val="-1"/>
          <w:sz w:val="22"/>
          <w:szCs w:val="22"/>
        </w:rPr>
        <w:t>p</w:t>
      </w:r>
      <w:r>
        <w:rPr>
          <w:rFonts w:ascii="Arial" w:eastAsia="Arial" w:hAnsi="Arial" w:cs="Arial"/>
          <w:color w:val="000000"/>
          <w:sz w:val="22"/>
          <w:szCs w:val="22"/>
        </w:rPr>
        <w:t>e</w:t>
      </w:r>
      <w:r>
        <w:rPr>
          <w:rFonts w:ascii="Arial" w:eastAsia="Arial" w:hAnsi="Arial" w:cs="Arial"/>
          <w:color w:val="000000"/>
          <w:spacing w:val="-2"/>
          <w:sz w:val="22"/>
          <w:szCs w:val="22"/>
        </w:rPr>
        <w:t xml:space="preserve"> </w:t>
      </w:r>
      <w:r>
        <w:rPr>
          <w:rFonts w:ascii="Arial" w:eastAsia="Arial" w:hAnsi="Arial" w:cs="Arial"/>
          <w:color w:val="000000"/>
          <w:spacing w:val="-3"/>
          <w:sz w:val="22"/>
          <w:szCs w:val="22"/>
        </w:rPr>
        <w:t>o</w:t>
      </w:r>
      <w:r>
        <w:rPr>
          <w:rFonts w:ascii="Arial" w:eastAsia="Arial" w:hAnsi="Arial" w:cs="Arial"/>
          <w:color w:val="000000"/>
          <w:sz w:val="22"/>
          <w:szCs w:val="22"/>
        </w:rPr>
        <w:t xml:space="preserve">f </w:t>
      </w:r>
      <w:r>
        <w:rPr>
          <w:rFonts w:ascii="Arial" w:eastAsia="Arial" w:hAnsi="Arial" w:cs="Arial"/>
          <w:color w:val="000000"/>
          <w:spacing w:val="1"/>
          <w:sz w:val="22"/>
          <w:szCs w:val="22"/>
        </w:rPr>
        <w:t>t</w:t>
      </w:r>
      <w:r>
        <w:rPr>
          <w:rFonts w:ascii="Arial" w:eastAsia="Arial" w:hAnsi="Arial" w:cs="Arial"/>
          <w:color w:val="000000"/>
          <w:sz w:val="22"/>
          <w:szCs w:val="22"/>
        </w:rPr>
        <w:t>h</w:t>
      </w:r>
      <w:r>
        <w:rPr>
          <w:rFonts w:ascii="Arial" w:eastAsia="Arial" w:hAnsi="Arial" w:cs="Arial"/>
          <w:color w:val="000000"/>
          <w:spacing w:val="-1"/>
          <w:sz w:val="22"/>
          <w:szCs w:val="22"/>
        </w:rPr>
        <w:t>i</w:t>
      </w:r>
      <w:r>
        <w:rPr>
          <w:rFonts w:ascii="Arial" w:eastAsia="Arial" w:hAnsi="Arial" w:cs="Arial"/>
          <w:color w:val="000000"/>
          <w:sz w:val="22"/>
          <w:szCs w:val="22"/>
        </w:rPr>
        <w:t>s</w:t>
      </w:r>
      <w:r>
        <w:rPr>
          <w:rFonts w:ascii="Arial" w:eastAsia="Arial" w:hAnsi="Arial" w:cs="Arial"/>
          <w:color w:val="000000"/>
          <w:spacing w:val="6"/>
          <w:sz w:val="22"/>
          <w:szCs w:val="22"/>
        </w:rPr>
        <w:t xml:space="preserve"> </w:t>
      </w:r>
      <w:r>
        <w:rPr>
          <w:rFonts w:ascii="Arial" w:eastAsia="Arial" w:hAnsi="Arial" w:cs="Arial"/>
          <w:color w:val="000000"/>
          <w:sz w:val="22"/>
          <w:szCs w:val="22"/>
        </w:rPr>
        <w:t>pr</w:t>
      </w:r>
      <w:r>
        <w:rPr>
          <w:rFonts w:ascii="Arial" w:eastAsia="Arial" w:hAnsi="Arial" w:cs="Arial"/>
          <w:color w:val="000000"/>
          <w:spacing w:val="-2"/>
          <w:sz w:val="22"/>
          <w:szCs w:val="22"/>
        </w:rPr>
        <w:t>o</w:t>
      </w:r>
      <w:r>
        <w:rPr>
          <w:rFonts w:ascii="Arial" w:eastAsia="Arial" w:hAnsi="Arial" w:cs="Arial"/>
          <w:color w:val="000000"/>
          <w:spacing w:val="1"/>
          <w:sz w:val="22"/>
          <w:szCs w:val="22"/>
        </w:rPr>
        <w:t>j</w:t>
      </w:r>
      <w:r>
        <w:rPr>
          <w:rFonts w:ascii="Arial" w:eastAsia="Arial" w:hAnsi="Arial" w:cs="Arial"/>
          <w:color w:val="000000"/>
          <w:sz w:val="22"/>
          <w:szCs w:val="22"/>
        </w:rPr>
        <w:t>e</w:t>
      </w:r>
      <w:r>
        <w:rPr>
          <w:rFonts w:ascii="Arial" w:eastAsia="Arial" w:hAnsi="Arial" w:cs="Arial"/>
          <w:color w:val="000000"/>
          <w:spacing w:val="-3"/>
          <w:sz w:val="22"/>
          <w:szCs w:val="22"/>
        </w:rPr>
        <w:t>c</w:t>
      </w:r>
      <w:r>
        <w:rPr>
          <w:rFonts w:ascii="Arial" w:eastAsia="Arial" w:hAnsi="Arial" w:cs="Arial"/>
          <w:color w:val="000000"/>
          <w:sz w:val="22"/>
          <w:szCs w:val="22"/>
        </w:rPr>
        <w:t xml:space="preserve">t </w:t>
      </w:r>
      <w:r>
        <w:rPr>
          <w:rFonts w:ascii="Arial" w:eastAsia="Arial" w:hAnsi="Arial" w:cs="Arial"/>
          <w:color w:val="000000"/>
          <w:spacing w:val="1"/>
          <w:sz w:val="22"/>
          <w:szCs w:val="22"/>
        </w:rPr>
        <w:t>t</w:t>
      </w:r>
      <w:r>
        <w:rPr>
          <w:rFonts w:ascii="Arial" w:eastAsia="Arial" w:hAnsi="Arial" w:cs="Arial"/>
          <w:color w:val="000000"/>
          <w:sz w:val="22"/>
          <w:szCs w:val="22"/>
        </w:rPr>
        <w:t>he a</w:t>
      </w:r>
      <w:r>
        <w:rPr>
          <w:rFonts w:ascii="Arial" w:eastAsia="Arial" w:hAnsi="Arial" w:cs="Arial"/>
          <w:color w:val="000000"/>
          <w:spacing w:val="-1"/>
          <w:sz w:val="22"/>
          <w:szCs w:val="22"/>
        </w:rPr>
        <w:t>n</w:t>
      </w:r>
      <w:r>
        <w:rPr>
          <w:rFonts w:ascii="Arial" w:eastAsia="Arial" w:hAnsi="Arial" w:cs="Arial"/>
          <w:color w:val="000000"/>
          <w:sz w:val="22"/>
          <w:szCs w:val="22"/>
        </w:rPr>
        <w:t>a</w:t>
      </w:r>
      <w:r>
        <w:rPr>
          <w:rFonts w:ascii="Arial" w:eastAsia="Arial" w:hAnsi="Arial" w:cs="Arial"/>
          <w:color w:val="000000"/>
          <w:spacing w:val="-1"/>
          <w:sz w:val="22"/>
          <w:szCs w:val="22"/>
        </w:rPr>
        <w:t>l</w:t>
      </w:r>
      <w:r>
        <w:rPr>
          <w:rFonts w:ascii="Arial" w:eastAsia="Arial" w:hAnsi="Arial" w:cs="Arial"/>
          <w:color w:val="000000"/>
          <w:spacing w:val="-2"/>
          <w:sz w:val="22"/>
          <w:szCs w:val="22"/>
        </w:rPr>
        <w:t>y</w:t>
      </w:r>
      <w:r>
        <w:rPr>
          <w:rFonts w:ascii="Arial" w:eastAsia="Arial" w:hAnsi="Arial" w:cs="Arial"/>
          <w:color w:val="000000"/>
          <w:sz w:val="22"/>
          <w:szCs w:val="22"/>
        </w:rPr>
        <w:t>s</w:t>
      </w:r>
      <w:r>
        <w:rPr>
          <w:rFonts w:ascii="Arial" w:eastAsia="Arial" w:hAnsi="Arial" w:cs="Arial"/>
          <w:color w:val="000000"/>
          <w:spacing w:val="-1"/>
          <w:sz w:val="22"/>
          <w:szCs w:val="22"/>
        </w:rPr>
        <w:t>i</w:t>
      </w:r>
      <w:r>
        <w:rPr>
          <w:rFonts w:ascii="Arial" w:eastAsia="Arial" w:hAnsi="Arial" w:cs="Arial"/>
          <w:color w:val="000000"/>
          <w:sz w:val="22"/>
          <w:szCs w:val="22"/>
        </w:rPr>
        <w:t>s</w:t>
      </w:r>
      <w:r>
        <w:rPr>
          <w:rFonts w:ascii="Arial" w:eastAsia="Arial" w:hAnsi="Arial" w:cs="Arial"/>
          <w:color w:val="000000"/>
          <w:spacing w:val="1"/>
          <w:sz w:val="22"/>
          <w:szCs w:val="22"/>
        </w:rPr>
        <w:t xml:space="preserve"> </w:t>
      </w:r>
      <w:r>
        <w:rPr>
          <w:rFonts w:ascii="Arial" w:eastAsia="Arial" w:hAnsi="Arial" w:cs="Arial"/>
          <w:color w:val="000000"/>
          <w:sz w:val="22"/>
          <w:szCs w:val="22"/>
        </w:rPr>
        <w:t>of</w:t>
      </w:r>
      <w:r>
        <w:rPr>
          <w:rFonts w:ascii="Arial" w:eastAsia="Arial" w:hAnsi="Arial" w:cs="Arial"/>
          <w:color w:val="000000"/>
          <w:spacing w:val="2"/>
          <w:sz w:val="22"/>
          <w:szCs w:val="22"/>
        </w:rPr>
        <w:t xml:space="preserve"> </w:t>
      </w:r>
      <w:r>
        <w:rPr>
          <w:rFonts w:ascii="Arial" w:eastAsia="Arial" w:hAnsi="Arial" w:cs="Arial"/>
          <w:color w:val="000000"/>
          <w:spacing w:val="1"/>
          <w:sz w:val="22"/>
          <w:szCs w:val="22"/>
        </w:rPr>
        <w:t>t</w:t>
      </w:r>
      <w:r>
        <w:rPr>
          <w:rFonts w:ascii="Arial" w:eastAsia="Arial" w:hAnsi="Arial" w:cs="Arial"/>
          <w:color w:val="000000"/>
          <w:sz w:val="22"/>
          <w:szCs w:val="22"/>
        </w:rPr>
        <w:t>he</w:t>
      </w:r>
      <w:r>
        <w:rPr>
          <w:rFonts w:ascii="Arial" w:eastAsia="Arial" w:hAnsi="Arial" w:cs="Arial"/>
          <w:color w:val="000000"/>
          <w:spacing w:val="-2"/>
          <w:sz w:val="22"/>
          <w:szCs w:val="22"/>
        </w:rPr>
        <w:t xml:space="preserve"> </w:t>
      </w:r>
      <w:r>
        <w:rPr>
          <w:rFonts w:ascii="Arial" w:eastAsia="Arial" w:hAnsi="Arial" w:cs="Arial"/>
          <w:color w:val="000000"/>
          <w:sz w:val="22"/>
          <w:szCs w:val="22"/>
        </w:rPr>
        <w:t>b</w:t>
      </w:r>
      <w:r>
        <w:rPr>
          <w:rFonts w:ascii="Arial" w:eastAsia="Arial" w:hAnsi="Arial" w:cs="Arial"/>
          <w:color w:val="000000"/>
          <w:spacing w:val="-1"/>
          <w:sz w:val="22"/>
          <w:szCs w:val="22"/>
        </w:rPr>
        <w:t>i</w:t>
      </w:r>
      <w:r>
        <w:rPr>
          <w:rFonts w:ascii="Arial" w:eastAsia="Arial" w:hAnsi="Arial" w:cs="Arial"/>
          <w:color w:val="000000"/>
          <w:sz w:val="22"/>
          <w:szCs w:val="22"/>
        </w:rPr>
        <w:t>as/</w:t>
      </w:r>
      <w:r>
        <w:rPr>
          <w:rFonts w:ascii="Arial" w:eastAsia="Arial" w:hAnsi="Arial" w:cs="Arial"/>
          <w:color w:val="000000"/>
          <w:spacing w:val="-2"/>
          <w:sz w:val="22"/>
          <w:szCs w:val="22"/>
        </w:rPr>
        <w:t>v</w:t>
      </w:r>
      <w:r>
        <w:rPr>
          <w:rFonts w:ascii="Arial" w:eastAsia="Arial" w:hAnsi="Arial" w:cs="Arial"/>
          <w:color w:val="000000"/>
          <w:sz w:val="22"/>
          <w:szCs w:val="22"/>
        </w:rPr>
        <w:t>ari</w:t>
      </w:r>
      <w:r>
        <w:rPr>
          <w:rFonts w:ascii="Arial" w:eastAsia="Arial" w:hAnsi="Arial" w:cs="Arial"/>
          <w:color w:val="000000"/>
          <w:spacing w:val="-1"/>
          <w:sz w:val="22"/>
          <w:szCs w:val="22"/>
        </w:rPr>
        <w:t>a</w:t>
      </w:r>
      <w:r>
        <w:rPr>
          <w:rFonts w:ascii="Arial" w:eastAsia="Arial" w:hAnsi="Arial" w:cs="Arial"/>
          <w:color w:val="000000"/>
          <w:sz w:val="22"/>
          <w:szCs w:val="22"/>
        </w:rPr>
        <w:t>nc</w:t>
      </w:r>
      <w:r>
        <w:rPr>
          <w:rFonts w:ascii="Arial" w:eastAsia="Arial" w:hAnsi="Arial" w:cs="Arial"/>
          <w:color w:val="000000"/>
          <w:spacing w:val="-1"/>
          <w:sz w:val="22"/>
          <w:szCs w:val="22"/>
        </w:rPr>
        <w:t>e</w:t>
      </w:r>
      <w:r>
        <w:rPr>
          <w:rFonts w:ascii="Arial" w:eastAsia="Arial" w:hAnsi="Arial" w:cs="Arial"/>
          <w:color w:val="000000"/>
          <w:sz w:val="22"/>
          <w:szCs w:val="22"/>
        </w:rPr>
        <w:t xml:space="preserve">, </w:t>
      </w:r>
      <w:r>
        <w:rPr>
          <w:rFonts w:ascii="Arial" w:eastAsia="Arial" w:hAnsi="Arial" w:cs="Arial"/>
          <w:color w:val="000000"/>
          <w:spacing w:val="1"/>
          <w:sz w:val="22"/>
          <w:szCs w:val="22"/>
        </w:rPr>
        <w:t>I</w:t>
      </w:r>
      <w:r>
        <w:rPr>
          <w:rFonts w:ascii="Arial" w:eastAsia="Arial" w:hAnsi="Arial" w:cs="Arial"/>
          <w:color w:val="000000"/>
          <w:spacing w:val="-1"/>
          <w:sz w:val="22"/>
          <w:szCs w:val="22"/>
        </w:rPr>
        <w:t>’</w:t>
      </w:r>
      <w:r>
        <w:rPr>
          <w:rFonts w:ascii="Arial" w:eastAsia="Arial" w:hAnsi="Arial" w:cs="Arial"/>
          <w:color w:val="000000"/>
          <w:sz w:val="22"/>
          <w:szCs w:val="22"/>
        </w:rPr>
        <w:t>d l</w:t>
      </w:r>
      <w:r>
        <w:rPr>
          <w:rFonts w:ascii="Arial" w:eastAsia="Arial" w:hAnsi="Arial" w:cs="Arial"/>
          <w:color w:val="000000"/>
          <w:spacing w:val="-1"/>
          <w:sz w:val="22"/>
          <w:szCs w:val="22"/>
        </w:rPr>
        <w:t>i</w:t>
      </w:r>
      <w:r>
        <w:rPr>
          <w:rFonts w:ascii="Arial" w:eastAsia="Arial" w:hAnsi="Arial" w:cs="Arial"/>
          <w:color w:val="000000"/>
          <w:spacing w:val="2"/>
          <w:sz w:val="22"/>
          <w:szCs w:val="22"/>
        </w:rPr>
        <w:t>k</w:t>
      </w:r>
      <w:r>
        <w:rPr>
          <w:rFonts w:ascii="Arial" w:eastAsia="Arial" w:hAnsi="Arial" w:cs="Arial"/>
          <w:color w:val="000000"/>
          <w:sz w:val="22"/>
          <w:szCs w:val="22"/>
        </w:rPr>
        <w:t>e</w:t>
      </w:r>
      <w:r>
        <w:rPr>
          <w:rFonts w:ascii="Arial" w:eastAsia="Arial" w:hAnsi="Arial" w:cs="Arial"/>
          <w:color w:val="000000"/>
          <w:spacing w:val="-2"/>
          <w:sz w:val="22"/>
          <w:szCs w:val="22"/>
        </w:rPr>
        <w:t xml:space="preserve"> </w:t>
      </w:r>
      <w:r>
        <w:rPr>
          <w:rFonts w:ascii="Arial" w:eastAsia="Arial" w:hAnsi="Arial" w:cs="Arial"/>
          <w:color w:val="000000"/>
          <w:spacing w:val="1"/>
          <w:sz w:val="22"/>
          <w:szCs w:val="22"/>
        </w:rPr>
        <w:t>t</w:t>
      </w:r>
      <w:r>
        <w:rPr>
          <w:rFonts w:ascii="Arial" w:eastAsia="Arial" w:hAnsi="Arial" w:cs="Arial"/>
          <w:color w:val="000000"/>
          <w:sz w:val="22"/>
          <w:szCs w:val="22"/>
        </w:rPr>
        <w:t>o</w:t>
      </w:r>
      <w:r>
        <w:rPr>
          <w:rFonts w:ascii="Arial" w:eastAsia="Arial" w:hAnsi="Arial" w:cs="Arial"/>
          <w:color w:val="000000"/>
          <w:spacing w:val="-2"/>
          <w:sz w:val="22"/>
          <w:szCs w:val="22"/>
        </w:rPr>
        <w:t xml:space="preserve"> </w:t>
      </w:r>
      <w:r>
        <w:rPr>
          <w:rFonts w:ascii="Arial" w:eastAsia="Arial" w:hAnsi="Arial" w:cs="Arial"/>
          <w:color w:val="000000"/>
          <w:sz w:val="22"/>
          <w:szCs w:val="22"/>
        </w:rPr>
        <w:t>n</w:t>
      </w:r>
      <w:r>
        <w:rPr>
          <w:rFonts w:ascii="Arial" w:eastAsia="Arial" w:hAnsi="Arial" w:cs="Arial"/>
          <w:color w:val="000000"/>
          <w:spacing w:val="-3"/>
          <w:sz w:val="22"/>
          <w:szCs w:val="22"/>
        </w:rPr>
        <w:t>o</w:t>
      </w:r>
      <w:r>
        <w:rPr>
          <w:rFonts w:ascii="Arial" w:eastAsia="Arial" w:hAnsi="Arial" w:cs="Arial"/>
          <w:color w:val="000000"/>
          <w:spacing w:val="1"/>
          <w:sz w:val="22"/>
          <w:szCs w:val="22"/>
        </w:rPr>
        <w:t>t</w:t>
      </w:r>
      <w:r>
        <w:rPr>
          <w:rFonts w:ascii="Arial" w:eastAsia="Arial" w:hAnsi="Arial" w:cs="Arial"/>
          <w:color w:val="000000"/>
          <w:sz w:val="22"/>
          <w:szCs w:val="22"/>
        </w:rPr>
        <w:t>e</w:t>
      </w:r>
      <w:r>
        <w:rPr>
          <w:rFonts w:ascii="Arial" w:eastAsia="Arial" w:hAnsi="Arial" w:cs="Arial"/>
          <w:color w:val="000000"/>
          <w:spacing w:val="-1"/>
          <w:sz w:val="22"/>
          <w:szCs w:val="22"/>
        </w:rPr>
        <w:t xml:space="preserve"> </w:t>
      </w:r>
      <w:r>
        <w:rPr>
          <w:rFonts w:ascii="Arial" w:eastAsia="Arial" w:hAnsi="Arial" w:cs="Arial"/>
          <w:color w:val="000000"/>
          <w:spacing w:val="1"/>
          <w:sz w:val="22"/>
          <w:szCs w:val="22"/>
        </w:rPr>
        <w:t>j</w:t>
      </w:r>
      <w:r>
        <w:rPr>
          <w:rFonts w:ascii="Arial" w:eastAsia="Arial" w:hAnsi="Arial" w:cs="Arial"/>
          <w:color w:val="000000"/>
          <w:sz w:val="22"/>
          <w:szCs w:val="22"/>
        </w:rPr>
        <w:t xml:space="preserve">ust </w:t>
      </w:r>
      <w:r>
        <w:rPr>
          <w:rFonts w:ascii="Arial" w:eastAsia="Arial" w:hAnsi="Arial" w:cs="Arial"/>
          <w:color w:val="000000"/>
          <w:spacing w:val="-3"/>
          <w:sz w:val="22"/>
          <w:szCs w:val="22"/>
        </w:rPr>
        <w:t>a</w:t>
      </w:r>
      <w:r>
        <w:rPr>
          <w:rFonts w:ascii="Arial" w:eastAsia="Arial" w:hAnsi="Arial" w:cs="Arial"/>
          <w:color w:val="000000"/>
          <w:sz w:val="22"/>
          <w:szCs w:val="22"/>
        </w:rPr>
        <w:t>s</w:t>
      </w:r>
      <w:r>
        <w:rPr>
          <w:rFonts w:ascii="Arial" w:eastAsia="Arial" w:hAnsi="Arial" w:cs="Arial"/>
          <w:color w:val="000000"/>
          <w:spacing w:val="1"/>
          <w:sz w:val="22"/>
          <w:szCs w:val="22"/>
        </w:rPr>
        <w:t xml:space="preserve"> </w:t>
      </w:r>
      <w:r>
        <w:rPr>
          <w:rFonts w:ascii="Arial" w:eastAsia="Arial" w:hAnsi="Arial" w:cs="Arial"/>
          <w:color w:val="000000"/>
          <w:sz w:val="22"/>
          <w:szCs w:val="22"/>
        </w:rPr>
        <w:t>a</w:t>
      </w:r>
      <w:r>
        <w:rPr>
          <w:rFonts w:ascii="Arial" w:eastAsia="Arial" w:hAnsi="Arial" w:cs="Arial"/>
          <w:color w:val="000000"/>
          <w:spacing w:val="-1"/>
          <w:sz w:val="22"/>
          <w:szCs w:val="22"/>
        </w:rPr>
        <w:t xml:space="preserve"> </w:t>
      </w:r>
      <w:r>
        <w:rPr>
          <w:rFonts w:ascii="Arial" w:eastAsia="Arial" w:hAnsi="Arial" w:cs="Arial"/>
          <w:color w:val="000000"/>
          <w:spacing w:val="1"/>
          <w:sz w:val="22"/>
          <w:szCs w:val="22"/>
        </w:rPr>
        <w:t>r</w:t>
      </w:r>
      <w:r>
        <w:rPr>
          <w:rFonts w:ascii="Arial" w:eastAsia="Arial" w:hAnsi="Arial" w:cs="Arial"/>
          <w:color w:val="000000"/>
          <w:spacing w:val="-3"/>
          <w:sz w:val="22"/>
          <w:szCs w:val="22"/>
        </w:rPr>
        <w:t>e</w:t>
      </w:r>
      <w:r>
        <w:rPr>
          <w:rFonts w:ascii="Arial" w:eastAsia="Arial" w:hAnsi="Arial" w:cs="Arial"/>
          <w:color w:val="000000"/>
          <w:spacing w:val="3"/>
          <w:sz w:val="22"/>
          <w:szCs w:val="22"/>
        </w:rPr>
        <w:t>f</w:t>
      </w:r>
      <w:r>
        <w:rPr>
          <w:rFonts w:ascii="Arial" w:eastAsia="Arial" w:hAnsi="Arial" w:cs="Arial"/>
          <w:color w:val="000000"/>
          <w:spacing w:val="-3"/>
          <w:sz w:val="22"/>
          <w:szCs w:val="22"/>
        </w:rPr>
        <w:t>e</w:t>
      </w:r>
      <w:r>
        <w:rPr>
          <w:rFonts w:ascii="Arial" w:eastAsia="Arial" w:hAnsi="Arial" w:cs="Arial"/>
          <w:color w:val="000000"/>
          <w:spacing w:val="1"/>
          <w:sz w:val="22"/>
          <w:szCs w:val="22"/>
        </w:rPr>
        <w:t>r</w:t>
      </w:r>
      <w:r>
        <w:rPr>
          <w:rFonts w:ascii="Arial" w:eastAsia="Arial" w:hAnsi="Arial" w:cs="Arial"/>
          <w:color w:val="000000"/>
          <w:sz w:val="22"/>
          <w:szCs w:val="22"/>
        </w:rPr>
        <w:t>e</w:t>
      </w:r>
      <w:r>
        <w:rPr>
          <w:rFonts w:ascii="Arial" w:eastAsia="Arial" w:hAnsi="Arial" w:cs="Arial"/>
          <w:color w:val="000000"/>
          <w:spacing w:val="-1"/>
          <w:sz w:val="22"/>
          <w:szCs w:val="22"/>
        </w:rPr>
        <w:t>n</w:t>
      </w:r>
      <w:r>
        <w:rPr>
          <w:rFonts w:ascii="Arial" w:eastAsia="Arial" w:hAnsi="Arial" w:cs="Arial"/>
          <w:color w:val="000000"/>
          <w:sz w:val="22"/>
          <w:szCs w:val="22"/>
        </w:rPr>
        <w:t>ce:</w:t>
      </w:r>
    </w:p>
    <w:p w:rsidR="00A37357" w:rsidRDefault="0047235E">
      <w:pPr>
        <w:tabs>
          <w:tab w:val="left" w:pos="860"/>
        </w:tabs>
        <w:spacing w:before="16" w:line="240" w:lineRule="exact"/>
        <w:ind w:left="866" w:right="65" w:hanging="360"/>
        <w:rPr>
          <w:rFonts w:ascii="Arial" w:eastAsia="Arial" w:hAnsi="Arial" w:cs="Arial"/>
          <w:sz w:val="22"/>
          <w:szCs w:val="22"/>
        </w:rPr>
      </w:pPr>
      <w:r>
        <w:rPr>
          <w:sz w:val="22"/>
          <w:szCs w:val="22"/>
        </w:rPr>
        <w:tab/>
      </w:r>
      <w:r>
        <w:rPr>
          <w:rFonts w:ascii="Arial" w:eastAsia="Arial" w:hAnsi="Arial" w:cs="Arial"/>
          <w:spacing w:val="-1"/>
          <w:sz w:val="22"/>
          <w:szCs w:val="22"/>
        </w:rPr>
        <w:t>B</w:t>
      </w:r>
      <w:r>
        <w:rPr>
          <w:rFonts w:ascii="Arial" w:eastAsia="Arial" w:hAnsi="Arial" w:cs="Arial"/>
          <w:spacing w:val="1"/>
          <w:sz w:val="22"/>
          <w:szCs w:val="22"/>
        </w:rPr>
        <w:t>I</w:t>
      </w:r>
      <w:r>
        <w:rPr>
          <w:rFonts w:ascii="Arial" w:eastAsia="Arial" w:hAnsi="Arial" w:cs="Arial"/>
          <w:spacing w:val="-1"/>
          <w:sz w:val="22"/>
          <w:szCs w:val="22"/>
        </w:rPr>
        <w:t>AS</w:t>
      </w:r>
      <w:r>
        <w:rPr>
          <w:rFonts w:ascii="Arial" w:eastAsia="Arial" w:hAnsi="Arial" w:cs="Arial"/>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di</w:t>
      </w:r>
      <w:r>
        <w:rPr>
          <w:rFonts w:ascii="Arial" w:eastAsia="Arial" w:hAnsi="Arial" w:cs="Arial"/>
          <w:sz w:val="22"/>
          <w:szCs w:val="22"/>
        </w:rPr>
        <w:t>cates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a</w:t>
      </w:r>
      <w:r>
        <w:rPr>
          <w:rFonts w:ascii="Arial" w:eastAsia="Arial" w:hAnsi="Arial" w:cs="Arial"/>
          <w:spacing w:val="-3"/>
          <w:sz w:val="22"/>
          <w:szCs w:val="22"/>
        </w:rPr>
        <w:t>p</w:t>
      </w:r>
      <w:r>
        <w:rPr>
          <w:rFonts w:ascii="Arial" w:eastAsia="Arial" w:hAnsi="Arial" w:cs="Arial"/>
          <w:spacing w:val="1"/>
          <w:sz w:val="22"/>
          <w:szCs w:val="22"/>
        </w:rPr>
        <w:t>t</w:t>
      </w:r>
      <w:r>
        <w:rPr>
          <w:rFonts w:ascii="Arial" w:eastAsia="Arial" w:hAnsi="Arial" w:cs="Arial"/>
          <w:sz w:val="22"/>
          <w:szCs w:val="22"/>
        </w:rPr>
        <w:t>ati</w:t>
      </w:r>
      <w:r>
        <w:rPr>
          <w:rFonts w:ascii="Arial" w:eastAsia="Arial" w:hAnsi="Arial" w:cs="Arial"/>
          <w:spacing w:val="-1"/>
          <w:sz w:val="22"/>
          <w:szCs w:val="22"/>
        </w:rPr>
        <w:t>o</w:t>
      </w:r>
      <w:r>
        <w:rPr>
          <w:rFonts w:ascii="Arial" w:eastAsia="Arial" w:hAnsi="Arial" w:cs="Arial"/>
          <w:sz w:val="22"/>
          <w:szCs w:val="22"/>
        </w:rPr>
        <w:t>n cap</w:t>
      </w:r>
      <w:r>
        <w:rPr>
          <w:rFonts w:ascii="Arial" w:eastAsia="Arial" w:hAnsi="Arial" w:cs="Arial"/>
          <w:spacing w:val="-3"/>
          <w:sz w:val="22"/>
          <w:szCs w:val="22"/>
        </w:rPr>
        <w:t>a</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o</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 xml:space="preserve">l </w:t>
      </w:r>
      <w:r>
        <w:rPr>
          <w:rFonts w:ascii="Arial" w:eastAsia="Arial" w:hAnsi="Arial" w:cs="Arial"/>
          <w:spacing w:val="1"/>
          <w:sz w:val="22"/>
          <w:szCs w:val="22"/>
        </w:rPr>
        <w:t>t</w:t>
      </w:r>
      <w:r>
        <w:rPr>
          <w:rFonts w:ascii="Arial" w:eastAsia="Arial" w:hAnsi="Arial" w:cs="Arial"/>
          <w:sz w:val="22"/>
          <w:szCs w:val="22"/>
        </w:rPr>
        <w:t>o new</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ta</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1"/>
          <w:sz w:val="22"/>
          <w:szCs w:val="22"/>
        </w:rPr>
        <w:t>i</w:t>
      </w:r>
      <w:r>
        <w:rPr>
          <w:rFonts w:ascii="Arial" w:eastAsia="Arial" w:hAnsi="Arial" w:cs="Arial"/>
          <w:sz w:val="22"/>
          <w:szCs w:val="22"/>
        </w:rPr>
        <w:t>as</w:t>
      </w:r>
      <w:r>
        <w:rPr>
          <w:rFonts w:ascii="Arial" w:eastAsia="Arial" w:hAnsi="Arial" w:cs="Arial"/>
          <w:spacing w:val="-1"/>
          <w:sz w:val="22"/>
          <w:szCs w:val="22"/>
        </w:rPr>
        <w:t>e</w:t>
      </w:r>
      <w:r>
        <w:rPr>
          <w:rFonts w:ascii="Arial" w:eastAsia="Arial" w:hAnsi="Arial" w:cs="Arial"/>
          <w:sz w:val="22"/>
          <w:szCs w:val="22"/>
        </w:rPr>
        <w:t>d a</w:t>
      </w:r>
      <w:r>
        <w:rPr>
          <w:rFonts w:ascii="Arial" w:eastAsia="Arial" w:hAnsi="Arial" w:cs="Arial"/>
          <w:spacing w:val="-1"/>
          <w:sz w:val="22"/>
          <w:szCs w:val="22"/>
        </w:rPr>
        <w:t>l</w:t>
      </w:r>
      <w:r>
        <w:rPr>
          <w:rFonts w:ascii="Arial" w:eastAsia="Arial" w:hAnsi="Arial" w:cs="Arial"/>
          <w:spacing w:val="2"/>
          <w:sz w:val="22"/>
          <w:szCs w:val="22"/>
        </w:rPr>
        <w:t>g</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m presents</w:t>
      </w:r>
      <w:r>
        <w:rPr>
          <w:rFonts w:ascii="Arial" w:eastAsia="Arial" w:hAnsi="Arial" w:cs="Arial"/>
          <w:spacing w:val="-1"/>
          <w:sz w:val="22"/>
          <w:szCs w:val="22"/>
        </w:rPr>
        <w:t xml:space="preserve"> </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pacing w:val="-1"/>
          <w:sz w:val="22"/>
          <w:szCs w:val="22"/>
        </w:rPr>
        <w:t>il</w:t>
      </w:r>
      <w:r>
        <w:rPr>
          <w:rFonts w:ascii="Arial" w:eastAsia="Arial" w:hAnsi="Arial" w:cs="Arial"/>
          <w:sz w:val="22"/>
          <w:szCs w:val="22"/>
        </w:rPr>
        <w:t>ar</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ult</w:t>
      </w:r>
      <w:r>
        <w:rPr>
          <w:rFonts w:ascii="Arial" w:eastAsia="Arial" w:hAnsi="Arial" w:cs="Arial"/>
          <w:sz w:val="22"/>
          <w:szCs w:val="22"/>
        </w:rPr>
        <w:t>s</w:t>
      </w:r>
      <w:r>
        <w:rPr>
          <w:rFonts w:ascii="Arial" w:eastAsia="Arial" w:hAnsi="Arial" w:cs="Arial"/>
          <w:spacing w:val="-1"/>
          <w:sz w:val="22"/>
          <w:szCs w:val="22"/>
        </w:rPr>
        <w:t xml:space="preserve"> f</w:t>
      </w:r>
      <w:r>
        <w:rPr>
          <w:rFonts w:ascii="Arial" w:eastAsia="Arial" w:hAnsi="Arial" w:cs="Arial"/>
          <w:sz w:val="22"/>
          <w:szCs w:val="22"/>
        </w:rPr>
        <w:t xml:space="preserve">or </w:t>
      </w:r>
      <w:r>
        <w:rPr>
          <w:rFonts w:ascii="Arial" w:eastAsia="Arial" w:hAnsi="Arial" w:cs="Arial"/>
          <w:spacing w:val="1"/>
          <w:sz w:val="22"/>
          <w:szCs w:val="22"/>
        </w:rPr>
        <w:t>tr</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s</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s</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pacing w:val="-2"/>
          <w:sz w:val="22"/>
          <w:szCs w:val="22"/>
        </w:rPr>
        <w:t>s</w:t>
      </w:r>
      <w:r>
        <w:rPr>
          <w:rFonts w:ascii="Arial" w:eastAsia="Arial" w:hAnsi="Arial" w:cs="Arial"/>
          <w:sz w:val="22"/>
          <w:szCs w:val="22"/>
        </w:rPr>
        <w:t xml:space="preserve">, </w:t>
      </w:r>
      <w:r>
        <w:rPr>
          <w:rFonts w:ascii="Arial" w:eastAsia="Arial" w:hAnsi="Arial" w:cs="Arial"/>
          <w:spacing w:val="-3"/>
          <w:sz w:val="22"/>
          <w:szCs w:val="22"/>
        </w:rPr>
        <w:t>w</w:t>
      </w:r>
      <w:r>
        <w:rPr>
          <w:rFonts w:ascii="Arial" w:eastAsia="Arial" w:hAnsi="Arial" w:cs="Arial"/>
          <w:spacing w:val="2"/>
          <w:sz w:val="22"/>
          <w:szCs w:val="22"/>
        </w:rPr>
        <w:t>h</w:t>
      </w:r>
      <w:r>
        <w:rPr>
          <w:rFonts w:ascii="Arial" w:eastAsia="Arial" w:hAnsi="Arial" w:cs="Arial"/>
          <w:spacing w:val="-1"/>
          <w:sz w:val="22"/>
          <w:szCs w:val="22"/>
        </w:rPr>
        <w:t>i</w:t>
      </w:r>
      <w:r>
        <w:rPr>
          <w:rFonts w:ascii="Arial" w:eastAsia="Arial" w:hAnsi="Arial" w:cs="Arial"/>
          <w:sz w:val="22"/>
          <w:szCs w:val="22"/>
        </w:rPr>
        <w:t xml:space="preserve">ch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ns</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pacing w:val="2"/>
          <w:sz w:val="22"/>
          <w:szCs w:val="22"/>
        </w:rPr>
        <w:t>g</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m</w:t>
      </w:r>
      <w:r>
        <w:rPr>
          <w:rFonts w:ascii="Arial" w:eastAsia="Arial" w:hAnsi="Arial" w:cs="Arial"/>
          <w:spacing w:val="2"/>
          <w:sz w:val="22"/>
          <w:szCs w:val="22"/>
        </w:rPr>
        <w:t xml:space="preserve"> </w:t>
      </w:r>
      <w:r>
        <w:rPr>
          <w:rFonts w:ascii="Arial" w:eastAsia="Arial" w:hAnsi="Arial" w:cs="Arial"/>
          <w:spacing w:val="-3"/>
          <w:sz w:val="22"/>
          <w:szCs w:val="22"/>
        </w:rPr>
        <w:t>i</w:t>
      </w:r>
      <w:r>
        <w:rPr>
          <w:rFonts w:ascii="Arial" w:eastAsia="Arial" w:hAnsi="Arial" w:cs="Arial"/>
          <w:spacing w:val="2"/>
          <w:sz w:val="22"/>
          <w:szCs w:val="22"/>
        </w:rPr>
        <w:t>g</w:t>
      </w:r>
      <w:r>
        <w:rPr>
          <w:rFonts w:ascii="Arial" w:eastAsia="Arial" w:hAnsi="Arial" w:cs="Arial"/>
          <w:sz w:val="22"/>
          <w:szCs w:val="22"/>
        </w:rPr>
        <w:t>n</w:t>
      </w:r>
      <w:r>
        <w:rPr>
          <w:rFonts w:ascii="Arial" w:eastAsia="Arial" w:hAnsi="Arial" w:cs="Arial"/>
          <w:spacing w:val="-1"/>
          <w:sz w:val="22"/>
          <w:szCs w:val="22"/>
        </w:rPr>
        <w:t>o</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he</w:t>
      </w:r>
    </w:p>
    <w:p w:rsidR="00A37357" w:rsidRDefault="0047235E">
      <w:pPr>
        <w:spacing w:line="240" w:lineRule="exact"/>
        <w:ind w:left="866"/>
        <w:rPr>
          <w:rFonts w:ascii="Arial" w:eastAsia="Arial" w:hAnsi="Arial" w:cs="Arial"/>
          <w:sz w:val="22"/>
          <w:szCs w:val="22"/>
        </w:rPr>
      </w:pP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w:t>
      </w:r>
    </w:p>
    <w:p w:rsidR="00A37357" w:rsidRDefault="0047235E">
      <w:pPr>
        <w:tabs>
          <w:tab w:val="left" w:pos="860"/>
        </w:tabs>
        <w:spacing w:before="1"/>
        <w:ind w:left="866" w:right="340" w:hanging="360"/>
        <w:jc w:val="both"/>
        <w:rPr>
          <w:rFonts w:ascii="Arial" w:eastAsia="Arial" w:hAnsi="Arial" w:cs="Arial"/>
          <w:sz w:val="22"/>
          <w:szCs w:val="22"/>
        </w:rPr>
      </w:pPr>
      <w:r>
        <w:rPr>
          <w:sz w:val="22"/>
          <w:szCs w:val="22"/>
        </w:rPr>
        <w:tab/>
      </w:r>
      <w:r>
        <w:rPr>
          <w:rFonts w:ascii="Arial" w:eastAsia="Arial" w:hAnsi="Arial" w:cs="Arial"/>
          <w:spacing w:val="-1"/>
          <w:sz w:val="22"/>
          <w:szCs w:val="22"/>
        </w:rPr>
        <w:t>V</w:t>
      </w:r>
      <w:r>
        <w:rPr>
          <w:rFonts w:ascii="Arial" w:eastAsia="Arial" w:hAnsi="Arial" w:cs="Arial"/>
          <w:sz w:val="22"/>
          <w:szCs w:val="22"/>
        </w:rPr>
        <w:t>ari</w:t>
      </w:r>
      <w:r>
        <w:rPr>
          <w:rFonts w:ascii="Arial" w:eastAsia="Arial" w:hAnsi="Arial" w:cs="Arial"/>
          <w:spacing w:val="-1"/>
          <w:sz w:val="22"/>
          <w:szCs w:val="22"/>
        </w:rPr>
        <w:t>a</w:t>
      </w:r>
      <w:r>
        <w:rPr>
          <w:rFonts w:ascii="Arial" w:eastAsia="Arial" w:hAnsi="Arial" w:cs="Arial"/>
          <w:sz w:val="22"/>
          <w:szCs w:val="22"/>
        </w:rPr>
        <w:t>nc</w:t>
      </w:r>
      <w:r>
        <w:rPr>
          <w:rFonts w:ascii="Arial" w:eastAsia="Arial" w:hAnsi="Arial" w:cs="Arial"/>
          <w:spacing w:val="-1"/>
          <w:sz w:val="22"/>
          <w:szCs w:val="22"/>
        </w:rPr>
        <w:t>e</w:t>
      </w:r>
      <w:r>
        <w:rPr>
          <w:rFonts w:ascii="Arial" w:eastAsia="Arial" w:hAnsi="Arial" w:cs="Arial"/>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di</w:t>
      </w:r>
      <w:r>
        <w:rPr>
          <w:rFonts w:ascii="Arial" w:eastAsia="Arial" w:hAnsi="Arial" w:cs="Arial"/>
          <w:sz w:val="22"/>
          <w:szCs w:val="22"/>
        </w:rPr>
        <w:t>cates</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3"/>
          <w:sz w:val="22"/>
          <w:szCs w:val="22"/>
        </w:rPr>
        <w:t>a</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pta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c</w:t>
      </w:r>
      <w:r>
        <w:rPr>
          <w:rFonts w:ascii="Arial" w:eastAsia="Arial" w:hAnsi="Arial" w:cs="Arial"/>
          <w:spacing w:val="-3"/>
          <w:sz w:val="22"/>
          <w:szCs w:val="22"/>
        </w:rPr>
        <w:t>a</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c</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z w:val="22"/>
          <w:szCs w:val="22"/>
        </w:rPr>
        <w:t>o</w:t>
      </w:r>
      <w:r>
        <w:rPr>
          <w:rFonts w:ascii="Arial" w:eastAsia="Arial" w:hAnsi="Arial" w:cs="Arial"/>
          <w:spacing w:val="-1"/>
          <w:sz w:val="22"/>
          <w:szCs w:val="22"/>
        </w:rPr>
        <w:t>d</w:t>
      </w:r>
      <w:r>
        <w:rPr>
          <w:rFonts w:ascii="Arial" w:eastAsia="Arial" w:hAnsi="Arial" w:cs="Arial"/>
          <w:sz w:val="22"/>
          <w:szCs w:val="22"/>
        </w:rPr>
        <w:t xml:space="preserve">el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z w:val="22"/>
          <w:szCs w:val="22"/>
        </w:rPr>
        <w:t>w</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 xml:space="preserve">a. </w:t>
      </w:r>
      <w:r>
        <w:rPr>
          <w:rFonts w:ascii="Arial" w:eastAsia="Arial" w:hAnsi="Arial" w:cs="Arial"/>
          <w:spacing w:val="-1"/>
          <w:sz w:val="22"/>
          <w:szCs w:val="22"/>
        </w:rPr>
        <w:t>Al</w:t>
      </w:r>
      <w:r>
        <w:rPr>
          <w:rFonts w:ascii="Arial" w:eastAsia="Arial" w:hAnsi="Arial" w:cs="Arial"/>
          <w:spacing w:val="2"/>
          <w:sz w:val="22"/>
          <w:szCs w:val="22"/>
        </w:rPr>
        <w:t>g</w:t>
      </w:r>
      <w:r>
        <w:rPr>
          <w:rFonts w:ascii="Arial" w:eastAsia="Arial" w:hAnsi="Arial" w:cs="Arial"/>
          <w:spacing w:val="-3"/>
          <w:sz w:val="22"/>
          <w:szCs w:val="22"/>
        </w:rPr>
        <w:t>o</w:t>
      </w:r>
      <w:r>
        <w:rPr>
          <w:rFonts w:ascii="Arial" w:eastAsia="Arial" w:hAnsi="Arial" w:cs="Arial"/>
          <w:spacing w:val="-2"/>
          <w:sz w:val="22"/>
          <w:szCs w:val="22"/>
        </w:rPr>
        <w:t>r</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hms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 h</w:t>
      </w:r>
      <w:r>
        <w:rPr>
          <w:rFonts w:ascii="Arial" w:eastAsia="Arial" w:hAnsi="Arial" w:cs="Arial"/>
          <w:spacing w:val="-1"/>
          <w:sz w:val="22"/>
          <w:szCs w:val="22"/>
        </w:rPr>
        <w:t>i</w:t>
      </w:r>
      <w:r>
        <w:rPr>
          <w:rFonts w:ascii="Arial" w:eastAsia="Arial" w:hAnsi="Arial" w:cs="Arial"/>
          <w:spacing w:val="2"/>
          <w:sz w:val="22"/>
          <w:szCs w:val="22"/>
        </w:rPr>
        <w:t>g</w:t>
      </w:r>
      <w:r>
        <w:rPr>
          <w:rFonts w:ascii="Arial" w:eastAsia="Arial" w:hAnsi="Arial" w:cs="Arial"/>
          <w:sz w:val="22"/>
          <w:szCs w:val="22"/>
        </w:rPr>
        <w:t xml:space="preserve">h </w:t>
      </w:r>
      <w:r>
        <w:rPr>
          <w:rFonts w:ascii="Arial" w:eastAsia="Arial" w:hAnsi="Arial" w:cs="Arial"/>
          <w:spacing w:val="-2"/>
          <w:sz w:val="22"/>
          <w:szCs w:val="22"/>
        </w:rPr>
        <w:t>v</w:t>
      </w:r>
      <w:r>
        <w:rPr>
          <w:rFonts w:ascii="Arial" w:eastAsia="Arial" w:hAnsi="Arial" w:cs="Arial"/>
          <w:sz w:val="22"/>
          <w:szCs w:val="22"/>
        </w:rPr>
        <w:t>ari</w:t>
      </w:r>
      <w:r>
        <w:rPr>
          <w:rFonts w:ascii="Arial" w:eastAsia="Arial" w:hAnsi="Arial" w:cs="Arial"/>
          <w:spacing w:val="-1"/>
          <w:sz w:val="22"/>
          <w:szCs w:val="22"/>
        </w:rPr>
        <w:t>a</w:t>
      </w:r>
      <w:r>
        <w:rPr>
          <w:rFonts w:ascii="Arial" w:eastAsia="Arial" w:hAnsi="Arial" w:cs="Arial"/>
          <w:sz w:val="22"/>
          <w:szCs w:val="22"/>
        </w:rPr>
        <w:t>nce</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3"/>
          <w:sz w:val="22"/>
          <w:szCs w:val="22"/>
        </w:rPr>
        <w:t xml:space="preserve"> </w:t>
      </w:r>
      <w:r>
        <w:rPr>
          <w:rFonts w:ascii="Arial" w:eastAsia="Arial" w:hAnsi="Arial" w:cs="Arial"/>
          <w:spacing w:val="2"/>
          <w:sz w:val="22"/>
          <w:szCs w:val="22"/>
        </w:rPr>
        <w:t>g</w:t>
      </w:r>
      <w:r>
        <w:rPr>
          <w:rFonts w:ascii="Arial" w:eastAsia="Arial" w:hAnsi="Arial" w:cs="Arial"/>
          <w:sz w:val="22"/>
          <w:szCs w:val="22"/>
        </w:rPr>
        <w:t>o</w:t>
      </w:r>
      <w:r>
        <w:rPr>
          <w:rFonts w:ascii="Arial" w:eastAsia="Arial" w:hAnsi="Arial" w:cs="Arial"/>
          <w:spacing w:val="-1"/>
          <w:sz w:val="22"/>
          <w:szCs w:val="22"/>
        </w:rPr>
        <w:t>o</w:t>
      </w:r>
      <w:r>
        <w:rPr>
          <w:rFonts w:ascii="Arial" w:eastAsia="Arial" w:hAnsi="Arial" w:cs="Arial"/>
          <w:sz w:val="22"/>
          <w:szCs w:val="22"/>
        </w:rPr>
        <w:t>d</w:t>
      </w:r>
      <w:r>
        <w:rPr>
          <w:rFonts w:ascii="Arial" w:eastAsia="Arial" w:hAnsi="Arial" w:cs="Arial"/>
          <w:spacing w:val="-2"/>
          <w:sz w:val="22"/>
          <w:szCs w:val="22"/>
        </w:rPr>
        <w:t xml:space="preserve"> s</w:t>
      </w:r>
      <w:r>
        <w:rPr>
          <w:rFonts w:ascii="Arial" w:eastAsia="Arial" w:hAnsi="Arial" w:cs="Arial"/>
          <w:sz w:val="22"/>
          <w:szCs w:val="22"/>
        </w:rPr>
        <w:t>cores</w:t>
      </w:r>
      <w:r>
        <w:rPr>
          <w:rFonts w:ascii="Arial" w:eastAsia="Arial" w:hAnsi="Arial" w:cs="Arial"/>
          <w:spacing w:val="-1"/>
          <w:sz w:val="22"/>
          <w:szCs w:val="22"/>
        </w:rPr>
        <w:t xml:space="preserve"> </w:t>
      </w:r>
      <w:r>
        <w:rPr>
          <w:rFonts w:ascii="Arial" w:eastAsia="Arial" w:hAnsi="Arial" w:cs="Arial"/>
          <w:spacing w:val="1"/>
          <w:sz w:val="22"/>
          <w:szCs w:val="22"/>
        </w:rPr>
        <w:t>f</w:t>
      </w:r>
      <w:r>
        <w:rPr>
          <w:rFonts w:ascii="Arial" w:eastAsia="Arial" w:hAnsi="Arial" w:cs="Arial"/>
          <w:sz w:val="22"/>
          <w:szCs w:val="22"/>
        </w:rPr>
        <w:t>or</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pacing w:val="1"/>
          <w:sz w:val="22"/>
          <w:szCs w:val="22"/>
        </w:rPr>
        <w:t>tr</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s</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b</w:t>
      </w:r>
      <w:r>
        <w:rPr>
          <w:rFonts w:ascii="Arial" w:eastAsia="Arial" w:hAnsi="Arial" w:cs="Arial"/>
          <w:spacing w:val="-1"/>
          <w:sz w:val="22"/>
          <w:szCs w:val="22"/>
        </w:rPr>
        <w:t>u</w:t>
      </w:r>
      <w:r>
        <w:rPr>
          <w:rFonts w:ascii="Arial" w:eastAsia="Arial" w:hAnsi="Arial" w:cs="Arial"/>
          <w:sz w:val="22"/>
          <w:szCs w:val="22"/>
        </w:rPr>
        <w:t>t n</w:t>
      </w:r>
      <w:r>
        <w:rPr>
          <w:rFonts w:ascii="Arial" w:eastAsia="Arial" w:hAnsi="Arial" w:cs="Arial"/>
          <w:spacing w:val="-1"/>
          <w:sz w:val="22"/>
          <w:szCs w:val="22"/>
        </w:rPr>
        <w:t>o</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s</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pacing w:val="-2"/>
          <w:sz w:val="22"/>
          <w:szCs w:val="22"/>
        </w:rPr>
        <w:t>s</w:t>
      </w:r>
      <w:r>
        <w:rPr>
          <w:rFonts w:ascii="Arial" w:eastAsia="Arial" w:hAnsi="Arial" w:cs="Arial"/>
          <w:sz w:val="22"/>
          <w:szCs w:val="22"/>
        </w:rPr>
        <w:t>ets,</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pacing w:val="-2"/>
          <w:sz w:val="22"/>
          <w:szCs w:val="22"/>
        </w:rPr>
        <w:t>s</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4"/>
          <w:sz w:val="22"/>
          <w:szCs w:val="22"/>
        </w:rPr>
        <w:t>l</w:t>
      </w:r>
      <w:r>
        <w:rPr>
          <w:rFonts w:ascii="Arial" w:eastAsia="Arial" w:hAnsi="Arial" w:cs="Arial"/>
          <w:spacing w:val="2"/>
          <w:sz w:val="22"/>
          <w:szCs w:val="22"/>
        </w:rPr>
        <w:t>g</w:t>
      </w:r>
      <w:r>
        <w:rPr>
          <w:rFonts w:ascii="Arial" w:eastAsia="Arial" w:hAnsi="Arial" w:cs="Arial"/>
          <w:sz w:val="22"/>
          <w:szCs w:val="22"/>
        </w:rPr>
        <w:t>orit</w:t>
      </w:r>
      <w:r>
        <w:rPr>
          <w:rFonts w:ascii="Arial" w:eastAsia="Arial" w:hAnsi="Arial" w:cs="Arial"/>
          <w:spacing w:val="-2"/>
          <w:sz w:val="22"/>
          <w:szCs w:val="22"/>
        </w:rPr>
        <w:t>h</w:t>
      </w:r>
      <w:r>
        <w:rPr>
          <w:rFonts w:ascii="Arial" w:eastAsia="Arial" w:hAnsi="Arial" w:cs="Arial"/>
          <w:sz w:val="22"/>
          <w:szCs w:val="22"/>
        </w:rPr>
        <w:t xml:space="preserve">m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1"/>
          <w:sz w:val="22"/>
          <w:szCs w:val="22"/>
        </w:rPr>
        <w:t>o</w:t>
      </w:r>
      <w:r>
        <w:rPr>
          <w:rFonts w:ascii="Arial" w:eastAsia="Arial" w:hAnsi="Arial" w:cs="Arial"/>
          <w:sz w:val="22"/>
          <w:szCs w:val="22"/>
        </w:rPr>
        <w:t>t a</w:t>
      </w:r>
      <w:r>
        <w:rPr>
          <w:rFonts w:ascii="Arial" w:eastAsia="Arial" w:hAnsi="Arial" w:cs="Arial"/>
          <w:spacing w:val="-1"/>
          <w:sz w:val="22"/>
          <w:szCs w:val="22"/>
        </w:rPr>
        <w:t>bl</w:t>
      </w:r>
      <w:r>
        <w:rPr>
          <w:rFonts w:ascii="Arial" w:eastAsia="Arial" w:hAnsi="Arial" w:cs="Arial"/>
          <w:sz w:val="22"/>
          <w:szCs w:val="22"/>
        </w:rPr>
        <w:t>e</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d</w:t>
      </w:r>
      <w:r>
        <w:rPr>
          <w:rFonts w:ascii="Arial" w:eastAsia="Arial" w:hAnsi="Arial" w:cs="Arial"/>
          <w:sz w:val="22"/>
          <w:szCs w:val="22"/>
        </w:rPr>
        <w:t>uc</w:t>
      </w:r>
      <w:r>
        <w:rPr>
          <w:rFonts w:ascii="Arial" w:eastAsia="Arial" w:hAnsi="Arial" w:cs="Arial"/>
          <w:spacing w:val="-3"/>
          <w:sz w:val="22"/>
          <w:szCs w:val="22"/>
        </w:rPr>
        <w:t>e</w:t>
      </w:r>
      <w:r>
        <w:rPr>
          <w:rFonts w:ascii="Arial" w:eastAsia="Arial" w:hAnsi="Arial" w:cs="Arial"/>
          <w:spacing w:val="-1"/>
          <w:sz w:val="22"/>
          <w:szCs w:val="22"/>
        </w:rPr>
        <w:t>/</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1"/>
          <w:sz w:val="22"/>
          <w:szCs w:val="22"/>
        </w:rPr>
        <w:t>a</w:t>
      </w:r>
      <w:r>
        <w:rPr>
          <w:rFonts w:ascii="Arial" w:eastAsia="Arial" w:hAnsi="Arial" w:cs="Arial"/>
          <w:spacing w:val="-2"/>
          <w:sz w:val="22"/>
          <w:szCs w:val="22"/>
        </w:rPr>
        <w:t>s</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n</w:t>
      </w:r>
      <w:r>
        <w:rPr>
          <w:rFonts w:ascii="Arial" w:eastAsia="Arial" w:hAnsi="Arial" w:cs="Arial"/>
          <w:spacing w:val="-3"/>
          <w:sz w:val="22"/>
          <w:szCs w:val="22"/>
        </w:rPr>
        <w:t>e</w:t>
      </w:r>
      <w:r>
        <w:rPr>
          <w:rFonts w:ascii="Arial" w:eastAsia="Arial" w:hAnsi="Arial" w:cs="Arial"/>
          <w:sz w:val="22"/>
          <w:szCs w:val="22"/>
        </w:rPr>
        <w:t>w</w:t>
      </w:r>
      <w:r>
        <w:rPr>
          <w:rFonts w:ascii="Arial" w:eastAsia="Arial" w:hAnsi="Arial" w:cs="Arial"/>
          <w:spacing w:val="-2"/>
          <w:sz w:val="22"/>
          <w:szCs w:val="22"/>
        </w:rPr>
        <w:t xml:space="preserve"> </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t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6"/>
          <w:sz w:val="22"/>
          <w:szCs w:val="22"/>
        </w:rPr>
        <w:t xml:space="preserve"> </w:t>
      </w:r>
      <w:r>
        <w:rPr>
          <w:rFonts w:ascii="Arial" w:eastAsia="Arial" w:hAnsi="Arial" w:cs="Arial"/>
          <w:sz w:val="22"/>
          <w:szCs w:val="22"/>
        </w:rPr>
        <w:t>n</w:t>
      </w:r>
      <w:r>
        <w:rPr>
          <w:rFonts w:ascii="Arial" w:eastAsia="Arial" w:hAnsi="Arial" w:cs="Arial"/>
          <w:spacing w:val="-3"/>
          <w:sz w:val="22"/>
          <w:szCs w:val="22"/>
        </w:rPr>
        <w:t>o</w:t>
      </w:r>
      <w:r>
        <w:rPr>
          <w:rFonts w:ascii="Arial" w:eastAsia="Arial" w:hAnsi="Arial" w:cs="Arial"/>
          <w:sz w:val="22"/>
          <w:szCs w:val="22"/>
        </w:rPr>
        <w:t xml:space="preserve">t </w:t>
      </w:r>
      <w:r>
        <w:rPr>
          <w:rFonts w:ascii="Arial" w:eastAsia="Arial" w:hAnsi="Arial" w:cs="Arial"/>
          <w:spacing w:val="3"/>
          <w:sz w:val="22"/>
          <w:szCs w:val="22"/>
        </w:rPr>
        <w:t>f</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pacing w:val="-1"/>
          <w:sz w:val="22"/>
          <w:szCs w:val="22"/>
        </w:rPr>
        <w:t>i</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e.</w:t>
      </w:r>
    </w:p>
    <w:p w:rsidR="00A37357" w:rsidRDefault="00A37357">
      <w:pPr>
        <w:spacing w:before="14" w:line="240" w:lineRule="exact"/>
        <w:rPr>
          <w:sz w:val="24"/>
          <w:szCs w:val="24"/>
        </w:rPr>
      </w:pPr>
    </w:p>
    <w:p w:rsidR="00A37357" w:rsidRDefault="0047235E">
      <w:pPr>
        <w:ind w:left="100"/>
        <w:rPr>
          <w:rFonts w:ascii="Arial" w:eastAsia="Arial" w:hAnsi="Arial" w:cs="Arial"/>
          <w:sz w:val="22"/>
          <w:szCs w:val="22"/>
        </w:rPr>
      </w:pPr>
      <w:r>
        <w:rPr>
          <w:rFonts w:ascii="Arial" w:eastAsia="Arial" w:hAnsi="Arial" w:cs="Arial"/>
          <w:spacing w:val="-1"/>
          <w:sz w:val="22"/>
          <w:szCs w:val="22"/>
        </w:rPr>
        <w:t>Si</w:t>
      </w:r>
      <w:r>
        <w:rPr>
          <w:rFonts w:ascii="Arial" w:eastAsia="Arial" w:hAnsi="Arial" w:cs="Arial"/>
          <w:sz w:val="22"/>
          <w:szCs w:val="22"/>
        </w:rPr>
        <w:t>nce</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j</w:t>
      </w:r>
      <w:r>
        <w:rPr>
          <w:rFonts w:ascii="Arial" w:eastAsia="Arial" w:hAnsi="Arial" w:cs="Arial"/>
          <w:sz w:val="22"/>
          <w:szCs w:val="22"/>
        </w:rPr>
        <w:t>e</w:t>
      </w:r>
      <w:r>
        <w:rPr>
          <w:rFonts w:ascii="Arial" w:eastAsia="Arial" w:hAnsi="Arial" w:cs="Arial"/>
          <w:spacing w:val="-3"/>
          <w:sz w:val="22"/>
          <w:szCs w:val="22"/>
        </w:rPr>
        <w:t>c</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b</w:t>
      </w:r>
      <w:r>
        <w:rPr>
          <w:rFonts w:ascii="Arial" w:eastAsia="Arial" w:hAnsi="Arial" w:cs="Arial"/>
          <w:sz w:val="22"/>
          <w:szCs w:val="22"/>
        </w:rPr>
        <w:t>o</w:t>
      </w:r>
      <w:r>
        <w:rPr>
          <w:rFonts w:ascii="Arial" w:eastAsia="Arial" w:hAnsi="Arial" w:cs="Arial"/>
          <w:spacing w:val="-3"/>
          <w:sz w:val="22"/>
          <w:szCs w:val="22"/>
        </w:rPr>
        <w:t>u</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1"/>
          <w:sz w:val="22"/>
          <w:szCs w:val="22"/>
        </w:rPr>
        <w:t>uil</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4"/>
          <w:sz w:val="22"/>
          <w:szCs w:val="22"/>
        </w:rPr>
        <w:t>l</w:t>
      </w:r>
      <w:r>
        <w:rPr>
          <w:rFonts w:ascii="Arial" w:eastAsia="Arial" w:hAnsi="Arial" w:cs="Arial"/>
          <w:spacing w:val="2"/>
          <w:sz w:val="22"/>
          <w:szCs w:val="22"/>
        </w:rPr>
        <w:t>g</w:t>
      </w:r>
      <w:r>
        <w:rPr>
          <w:rFonts w:ascii="Arial" w:eastAsia="Arial" w:hAnsi="Arial" w:cs="Arial"/>
          <w:sz w:val="22"/>
          <w:szCs w:val="22"/>
        </w:rPr>
        <w:t>orit</w:t>
      </w:r>
      <w:r>
        <w:rPr>
          <w:rFonts w:ascii="Arial" w:eastAsia="Arial" w:hAnsi="Arial" w:cs="Arial"/>
          <w:spacing w:val="-2"/>
          <w:sz w:val="22"/>
          <w:szCs w:val="22"/>
        </w:rPr>
        <w:t>h</w:t>
      </w:r>
      <w:r>
        <w:rPr>
          <w:rFonts w:ascii="Arial" w:eastAsia="Arial" w:hAnsi="Arial" w:cs="Arial"/>
          <w:sz w:val="22"/>
          <w:szCs w:val="22"/>
        </w:rPr>
        <w:t xml:space="preserve">m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 xml:space="preserve">at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e</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2"/>
          <w:sz w:val="22"/>
          <w:szCs w:val="22"/>
        </w:rPr>
        <w:t>q</w:t>
      </w:r>
      <w:r>
        <w:rPr>
          <w:rFonts w:ascii="Arial" w:eastAsia="Arial" w:hAnsi="Arial" w:cs="Arial"/>
          <w:sz w:val="22"/>
          <w:szCs w:val="22"/>
        </w:rPr>
        <w:t>u</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z w:val="22"/>
          <w:szCs w:val="22"/>
        </w:rPr>
        <w:t>eme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P</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p>
    <w:p w:rsidR="00A37357" w:rsidRDefault="0047235E">
      <w:pPr>
        <w:spacing w:line="240" w:lineRule="exact"/>
        <w:ind w:left="100"/>
        <w:rPr>
          <w:rFonts w:ascii="Arial" w:eastAsia="Arial" w:hAnsi="Arial" w:cs="Arial"/>
          <w:sz w:val="22"/>
          <w:szCs w:val="22"/>
        </w:rPr>
      </w:pP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1"/>
          <w:sz w:val="22"/>
          <w:szCs w:val="22"/>
        </w:rPr>
        <w:t>al</w:t>
      </w:r>
      <w:r>
        <w:rPr>
          <w:rFonts w:ascii="Arial" w:eastAsia="Arial" w:hAnsi="Arial" w:cs="Arial"/>
          <w:sz w:val="22"/>
          <w:szCs w:val="22"/>
        </w:rPr>
        <w:t>l o</w:t>
      </w:r>
      <w:r>
        <w:rPr>
          <w:rFonts w:ascii="Arial" w:eastAsia="Arial" w:hAnsi="Arial" w:cs="Arial"/>
          <w:spacing w:val="-3"/>
          <w:sz w:val="22"/>
          <w:szCs w:val="22"/>
        </w:rPr>
        <w:t>v</w:t>
      </w:r>
      <w:r>
        <w:rPr>
          <w:rFonts w:ascii="Arial" w:eastAsia="Arial" w:hAnsi="Arial" w:cs="Arial"/>
          <w:sz w:val="22"/>
          <w:szCs w:val="22"/>
        </w:rPr>
        <w:t>er</w:t>
      </w:r>
      <w:r>
        <w:rPr>
          <w:rFonts w:ascii="Arial" w:eastAsia="Arial" w:hAnsi="Arial" w:cs="Arial"/>
          <w:spacing w:val="2"/>
          <w:sz w:val="22"/>
          <w:szCs w:val="22"/>
        </w:rPr>
        <w:t xml:space="preserve"> </w:t>
      </w:r>
      <w:r>
        <w:rPr>
          <w:rFonts w:ascii="Arial" w:eastAsia="Arial" w:hAnsi="Arial" w:cs="Arial"/>
          <w:sz w:val="22"/>
          <w:szCs w:val="22"/>
        </w:rPr>
        <w:t xml:space="preserve">0.3, </w:t>
      </w:r>
      <w:r>
        <w:rPr>
          <w:rFonts w:ascii="Arial" w:eastAsia="Arial" w:hAnsi="Arial" w:cs="Arial"/>
          <w:spacing w:val="1"/>
          <w:sz w:val="22"/>
          <w:szCs w:val="22"/>
        </w:rPr>
        <w:t>I</w:t>
      </w:r>
      <w:r>
        <w:rPr>
          <w:rFonts w:ascii="Arial" w:eastAsia="Arial" w:hAnsi="Arial" w:cs="Arial"/>
          <w:spacing w:val="-1"/>
          <w:sz w:val="22"/>
          <w:szCs w:val="22"/>
        </w:rPr>
        <w:t>’l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z w:val="22"/>
          <w:szCs w:val="22"/>
        </w:rPr>
        <w:t>oc</w:t>
      </w:r>
      <w:r>
        <w:rPr>
          <w:rFonts w:ascii="Arial" w:eastAsia="Arial" w:hAnsi="Arial" w:cs="Arial"/>
          <w:spacing w:val="-1"/>
          <w:sz w:val="22"/>
          <w:szCs w:val="22"/>
        </w:rPr>
        <w:t>u</w:t>
      </w:r>
      <w:r>
        <w:rPr>
          <w:rFonts w:ascii="Arial" w:eastAsia="Arial" w:hAnsi="Arial" w:cs="Arial"/>
          <w:sz w:val="22"/>
          <w:szCs w:val="22"/>
        </w:rPr>
        <w:t>s</w:t>
      </w:r>
      <w:r>
        <w:rPr>
          <w:rFonts w:ascii="Arial" w:eastAsia="Arial" w:hAnsi="Arial" w:cs="Arial"/>
          <w:spacing w:val="-3"/>
          <w:sz w:val="22"/>
          <w:szCs w:val="22"/>
        </w:rPr>
        <w:t xml:space="preserve"> </w:t>
      </w:r>
      <w:r>
        <w:rPr>
          <w:rFonts w:ascii="Arial" w:eastAsia="Arial" w:hAnsi="Arial" w:cs="Arial"/>
          <w:sz w:val="22"/>
          <w:szCs w:val="22"/>
        </w:rPr>
        <w:t>on</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se</w:t>
      </w:r>
      <w:r>
        <w:rPr>
          <w:rFonts w:ascii="Arial" w:eastAsia="Arial" w:hAnsi="Arial" w:cs="Arial"/>
          <w:spacing w:val="1"/>
          <w:sz w:val="22"/>
          <w:szCs w:val="22"/>
        </w:rPr>
        <w:t xml:space="preserve"> t</w:t>
      </w:r>
      <w:r>
        <w:rPr>
          <w:rFonts w:ascii="Arial" w:eastAsia="Arial" w:hAnsi="Arial" w:cs="Arial"/>
          <w:spacing w:val="-3"/>
          <w:sz w:val="22"/>
          <w:szCs w:val="22"/>
        </w:rPr>
        <w:t>w</w:t>
      </w:r>
      <w:r>
        <w:rPr>
          <w:rFonts w:ascii="Arial" w:eastAsia="Arial" w:hAnsi="Arial" w:cs="Arial"/>
          <w:sz w:val="22"/>
          <w:szCs w:val="22"/>
        </w:rPr>
        <w:t>o</w:t>
      </w:r>
      <w:r>
        <w:rPr>
          <w:rFonts w:ascii="Arial" w:eastAsia="Arial" w:hAnsi="Arial" w:cs="Arial"/>
          <w:spacing w:val="1"/>
          <w:sz w:val="22"/>
          <w:szCs w:val="22"/>
        </w:rPr>
        <w:t xml:space="preserve"> m</w:t>
      </w:r>
      <w:r>
        <w:rPr>
          <w:rFonts w:ascii="Arial" w:eastAsia="Arial" w:hAnsi="Arial" w:cs="Arial"/>
          <w:spacing w:val="-3"/>
          <w:sz w:val="22"/>
          <w:szCs w:val="22"/>
        </w:rPr>
        <w:t>e</w:t>
      </w:r>
      <w:r>
        <w:rPr>
          <w:rFonts w:ascii="Arial" w:eastAsia="Arial" w:hAnsi="Arial" w:cs="Arial"/>
          <w:spacing w:val="1"/>
          <w:sz w:val="22"/>
          <w:szCs w:val="22"/>
        </w:rPr>
        <w:t>tr</w:t>
      </w:r>
      <w:r>
        <w:rPr>
          <w:rFonts w:ascii="Arial" w:eastAsia="Arial" w:hAnsi="Arial" w:cs="Arial"/>
          <w:spacing w:val="-1"/>
          <w:sz w:val="22"/>
          <w:szCs w:val="22"/>
        </w:rPr>
        <w:t>i</w:t>
      </w:r>
      <w:r>
        <w:rPr>
          <w:rFonts w:ascii="Arial" w:eastAsia="Arial" w:hAnsi="Arial" w:cs="Arial"/>
          <w:sz w:val="22"/>
          <w:szCs w:val="22"/>
        </w:rPr>
        <w:t xml:space="preserve">cs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4"/>
          <w:sz w:val="22"/>
          <w:szCs w:val="22"/>
        </w:rPr>
        <w:t xml:space="preserve"> </w:t>
      </w:r>
      <w:r>
        <w:rPr>
          <w:rFonts w:ascii="Arial" w:eastAsia="Arial" w:hAnsi="Arial" w:cs="Arial"/>
          <w:sz w:val="22"/>
          <w:szCs w:val="22"/>
        </w:rPr>
        <w:t>q</w:t>
      </w:r>
      <w:r>
        <w:rPr>
          <w:rFonts w:ascii="Arial" w:eastAsia="Arial" w:hAnsi="Arial" w:cs="Arial"/>
          <w:spacing w:val="-1"/>
          <w:sz w:val="22"/>
          <w:szCs w:val="22"/>
        </w:rPr>
        <w:t>u</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z w:val="22"/>
          <w:szCs w:val="22"/>
        </w:rPr>
        <w:t>y a</w:t>
      </w:r>
      <w:r>
        <w:rPr>
          <w:rFonts w:ascii="Arial" w:eastAsia="Arial" w:hAnsi="Arial" w:cs="Arial"/>
          <w:spacing w:val="-1"/>
          <w:sz w:val="22"/>
          <w:szCs w:val="22"/>
        </w:rPr>
        <w:t>l</w:t>
      </w:r>
      <w:r>
        <w:rPr>
          <w:rFonts w:ascii="Arial" w:eastAsia="Arial" w:hAnsi="Arial" w:cs="Arial"/>
          <w:spacing w:val="2"/>
          <w:sz w:val="22"/>
          <w:szCs w:val="22"/>
        </w:rPr>
        <w:t>g</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hm’s</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ce.</w:t>
      </w:r>
    </w:p>
    <w:p w:rsidR="00A37357" w:rsidRDefault="00A37357">
      <w:pPr>
        <w:spacing w:before="11" w:line="240" w:lineRule="exact"/>
        <w:rPr>
          <w:sz w:val="24"/>
          <w:szCs w:val="24"/>
        </w:rPr>
      </w:pPr>
    </w:p>
    <w:p w:rsidR="00A37357" w:rsidRDefault="0047235E">
      <w:pPr>
        <w:ind w:left="100"/>
        <w:rPr>
          <w:rFonts w:ascii="Arial" w:eastAsia="Arial" w:hAnsi="Arial" w:cs="Arial"/>
          <w:sz w:val="22"/>
          <w:szCs w:val="22"/>
        </w:rPr>
        <w:sectPr w:rsidR="00A37357">
          <w:headerReference w:type="default" r:id="rId32"/>
          <w:pgSz w:w="12240" w:h="15840"/>
          <w:pgMar w:top="1380" w:right="1380" w:bottom="280" w:left="1340" w:header="0" w:footer="0" w:gutter="0"/>
          <w:cols w:space="720"/>
        </w:sectPr>
      </w:pPr>
      <w:r>
        <w:rPr>
          <w:rFonts w:ascii="Arial" w:eastAsia="Arial" w:hAnsi="Arial" w:cs="Arial"/>
          <w:sz w:val="22"/>
          <w:szCs w:val="22"/>
        </w:rPr>
        <w:t>F</w:t>
      </w:r>
      <w:r>
        <w:rPr>
          <w:rFonts w:ascii="Arial" w:eastAsia="Arial" w:hAnsi="Arial" w:cs="Arial"/>
          <w:spacing w:val="-1"/>
          <w:sz w:val="22"/>
          <w:szCs w:val="22"/>
        </w:rPr>
        <w:t>o</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4"/>
          <w:sz w:val="22"/>
          <w:szCs w:val="22"/>
        </w:rPr>
        <w:t>l</w:t>
      </w:r>
      <w:r>
        <w:rPr>
          <w:rFonts w:ascii="Arial" w:eastAsia="Arial" w:hAnsi="Arial" w:cs="Arial"/>
          <w:spacing w:val="2"/>
          <w:sz w:val="22"/>
          <w:szCs w:val="22"/>
        </w:rPr>
        <w:t>g</w:t>
      </w:r>
      <w:r>
        <w:rPr>
          <w:rFonts w:ascii="Arial" w:eastAsia="Arial" w:hAnsi="Arial" w:cs="Arial"/>
          <w:sz w:val="22"/>
          <w:szCs w:val="22"/>
        </w:rPr>
        <w:t>orit</w:t>
      </w:r>
      <w:r>
        <w:rPr>
          <w:rFonts w:ascii="Arial" w:eastAsia="Arial" w:hAnsi="Arial" w:cs="Arial"/>
          <w:spacing w:val="-2"/>
          <w:sz w:val="22"/>
          <w:szCs w:val="22"/>
        </w:rPr>
        <w:t>h</w:t>
      </w:r>
      <w:r>
        <w:rPr>
          <w:rFonts w:ascii="Arial" w:eastAsia="Arial" w:hAnsi="Arial" w:cs="Arial"/>
          <w:sz w:val="22"/>
          <w:szCs w:val="22"/>
        </w:rPr>
        <w:t>m I c</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d</w:t>
      </w:r>
      <w:r>
        <w:rPr>
          <w:rFonts w:ascii="Arial" w:eastAsia="Arial" w:hAnsi="Arial" w:cs="Arial"/>
          <w:sz w:val="22"/>
          <w:szCs w:val="22"/>
        </w:rPr>
        <w:t xml:space="preserv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3"/>
          <w:sz w:val="22"/>
          <w:szCs w:val="22"/>
        </w:rPr>
        <w:t>v</w:t>
      </w:r>
      <w:r>
        <w:rPr>
          <w:rFonts w:ascii="Arial" w:eastAsia="Arial" w:hAnsi="Arial" w:cs="Arial"/>
          <w:sz w:val="22"/>
          <w:szCs w:val="22"/>
        </w:rPr>
        <w:t>er</w:t>
      </w:r>
      <w:r>
        <w:rPr>
          <w:rFonts w:ascii="Arial" w:eastAsia="Arial" w:hAnsi="Arial" w:cs="Arial"/>
          <w:spacing w:val="-2"/>
          <w:sz w:val="22"/>
          <w:szCs w:val="22"/>
        </w:rPr>
        <w:t>a</w:t>
      </w:r>
      <w:r>
        <w:rPr>
          <w:rFonts w:ascii="Arial" w:eastAsia="Arial" w:hAnsi="Arial" w:cs="Arial"/>
          <w:spacing w:val="2"/>
          <w:sz w:val="22"/>
          <w:szCs w:val="22"/>
        </w:rPr>
        <w:t>g</w:t>
      </w:r>
      <w:r>
        <w:rPr>
          <w:rFonts w:ascii="Arial" w:eastAsia="Arial" w:hAnsi="Arial" w:cs="Arial"/>
          <w:sz w:val="22"/>
          <w:szCs w:val="22"/>
        </w:rPr>
        <w:t xml:space="preserve">e </w:t>
      </w:r>
      <w:r>
        <w:rPr>
          <w:rFonts w:ascii="Arial" w:eastAsia="Arial" w:hAnsi="Arial" w:cs="Arial"/>
          <w:spacing w:val="-2"/>
          <w:sz w:val="22"/>
          <w:szCs w:val="22"/>
        </w:rPr>
        <w:t>p</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3"/>
          <w:sz w:val="22"/>
          <w:szCs w:val="22"/>
        </w:rPr>
        <w:t>o</w:t>
      </w:r>
      <w:r>
        <w:rPr>
          <w:rFonts w:ascii="Arial" w:eastAsia="Arial" w:hAnsi="Arial" w:cs="Arial"/>
          <w:sz w:val="22"/>
          <w:szCs w:val="22"/>
        </w:rPr>
        <w:t xml:space="preserve">n </w:t>
      </w:r>
      <w:r>
        <w:rPr>
          <w:rFonts w:ascii="Arial" w:eastAsia="Arial" w:hAnsi="Arial" w:cs="Arial"/>
          <w:spacing w:val="-3"/>
          <w:sz w:val="22"/>
          <w:szCs w:val="22"/>
        </w:rPr>
        <w:t>w</w:t>
      </w:r>
      <w:r>
        <w:rPr>
          <w:rFonts w:ascii="Arial" w:eastAsia="Arial" w:hAnsi="Arial" w:cs="Arial"/>
          <w:sz w:val="22"/>
          <w:szCs w:val="22"/>
        </w:rPr>
        <w:t>as</w:t>
      </w:r>
      <w:r>
        <w:rPr>
          <w:rFonts w:ascii="Arial" w:eastAsia="Arial" w:hAnsi="Arial" w:cs="Arial"/>
          <w:spacing w:val="2"/>
          <w:sz w:val="22"/>
          <w:szCs w:val="22"/>
        </w:rPr>
        <w:t xml:space="preserve"> </w:t>
      </w:r>
      <w:r>
        <w:rPr>
          <w:rFonts w:ascii="Arial" w:eastAsia="Arial" w:hAnsi="Arial" w:cs="Arial"/>
          <w:b/>
          <w:sz w:val="22"/>
          <w:szCs w:val="22"/>
        </w:rPr>
        <w:t>0.40</w:t>
      </w:r>
      <w:r>
        <w:rPr>
          <w:rFonts w:ascii="Arial" w:eastAsia="Arial" w:hAnsi="Arial" w:cs="Arial"/>
          <w:b/>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3"/>
          <w:sz w:val="22"/>
          <w:szCs w:val="22"/>
        </w:rPr>
        <w:t>v</w:t>
      </w:r>
      <w:r>
        <w:rPr>
          <w:rFonts w:ascii="Arial" w:eastAsia="Arial" w:hAnsi="Arial" w:cs="Arial"/>
          <w:sz w:val="22"/>
          <w:szCs w:val="22"/>
        </w:rPr>
        <w:t>era</w:t>
      </w:r>
      <w:r>
        <w:rPr>
          <w:rFonts w:ascii="Arial" w:eastAsia="Arial" w:hAnsi="Arial" w:cs="Arial"/>
          <w:spacing w:val="2"/>
          <w:sz w:val="22"/>
          <w:szCs w:val="22"/>
        </w:rPr>
        <w:t>g</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1"/>
          <w:sz w:val="22"/>
          <w:szCs w:val="22"/>
        </w:rPr>
        <w:t>al</w:t>
      </w:r>
      <w:r>
        <w:rPr>
          <w:rFonts w:ascii="Arial" w:eastAsia="Arial" w:hAnsi="Arial" w:cs="Arial"/>
          <w:sz w:val="22"/>
          <w:szCs w:val="22"/>
        </w:rPr>
        <w:t xml:space="preserve">l </w:t>
      </w:r>
      <w:r>
        <w:rPr>
          <w:rFonts w:ascii="Arial" w:eastAsia="Arial" w:hAnsi="Arial" w:cs="Arial"/>
          <w:spacing w:val="-3"/>
          <w:sz w:val="22"/>
          <w:szCs w:val="22"/>
        </w:rPr>
        <w:t>w</w:t>
      </w:r>
      <w:r>
        <w:rPr>
          <w:rFonts w:ascii="Arial" w:eastAsia="Arial" w:hAnsi="Arial" w:cs="Arial"/>
          <w:sz w:val="22"/>
          <w:szCs w:val="22"/>
        </w:rPr>
        <w:t>as</w:t>
      </w:r>
      <w:r>
        <w:rPr>
          <w:rFonts w:ascii="Arial" w:eastAsia="Arial" w:hAnsi="Arial" w:cs="Arial"/>
          <w:spacing w:val="3"/>
          <w:sz w:val="22"/>
          <w:szCs w:val="22"/>
        </w:rPr>
        <w:t xml:space="preserve"> </w:t>
      </w:r>
      <w:r>
        <w:rPr>
          <w:rFonts w:ascii="Arial" w:eastAsia="Arial" w:hAnsi="Arial" w:cs="Arial"/>
          <w:b/>
          <w:sz w:val="22"/>
          <w:szCs w:val="22"/>
        </w:rPr>
        <w:t>0.3</w:t>
      </w:r>
      <w:r>
        <w:rPr>
          <w:rFonts w:ascii="Arial" w:eastAsia="Arial" w:hAnsi="Arial" w:cs="Arial"/>
          <w:b/>
          <w:spacing w:val="-2"/>
          <w:sz w:val="22"/>
          <w:szCs w:val="22"/>
        </w:rPr>
        <w:t>7</w:t>
      </w:r>
      <w:r>
        <w:rPr>
          <w:rFonts w:ascii="Arial" w:eastAsia="Arial" w:hAnsi="Arial" w:cs="Arial"/>
          <w:sz w:val="22"/>
          <w:szCs w:val="22"/>
        </w:rPr>
        <w:t>.</w:t>
      </w:r>
    </w:p>
    <w:p w:rsidR="00A37357" w:rsidRDefault="00A37357">
      <w:pPr>
        <w:spacing w:before="5" w:line="160" w:lineRule="exact"/>
        <w:rPr>
          <w:sz w:val="17"/>
          <w:szCs w:val="17"/>
        </w:rPr>
      </w:pPr>
    </w:p>
    <w:p w:rsidR="00A37357" w:rsidRDefault="0047235E">
      <w:pPr>
        <w:spacing w:before="32"/>
        <w:ind w:left="100"/>
        <w:rPr>
          <w:rFonts w:ascii="Arial" w:eastAsia="Arial" w:hAnsi="Arial" w:cs="Arial"/>
          <w:sz w:val="22"/>
          <w:szCs w:val="22"/>
        </w:rPr>
      </w:pPr>
      <w:r>
        <w:rPr>
          <w:rFonts w:ascii="Arial" w:eastAsia="Arial" w:hAnsi="Arial" w:cs="Arial"/>
          <w:b/>
          <w:spacing w:val="-1"/>
          <w:sz w:val="22"/>
          <w:szCs w:val="22"/>
        </w:rPr>
        <w:t>D</w:t>
      </w:r>
      <w:r>
        <w:rPr>
          <w:rFonts w:ascii="Arial" w:eastAsia="Arial" w:hAnsi="Arial" w:cs="Arial"/>
          <w:b/>
          <w:spacing w:val="1"/>
          <w:sz w:val="22"/>
          <w:szCs w:val="22"/>
        </w:rPr>
        <w:t>i</w:t>
      </w:r>
      <w:r>
        <w:rPr>
          <w:rFonts w:ascii="Arial" w:eastAsia="Arial" w:hAnsi="Arial" w:cs="Arial"/>
          <w:b/>
          <w:sz w:val="22"/>
          <w:szCs w:val="22"/>
        </w:rPr>
        <w:t>s</w:t>
      </w:r>
      <w:r>
        <w:rPr>
          <w:rFonts w:ascii="Arial" w:eastAsia="Arial" w:hAnsi="Arial" w:cs="Arial"/>
          <w:b/>
          <w:spacing w:val="-1"/>
          <w:sz w:val="22"/>
          <w:szCs w:val="22"/>
        </w:rPr>
        <w:t>c</w:t>
      </w:r>
      <w:r>
        <w:rPr>
          <w:rFonts w:ascii="Arial" w:eastAsia="Arial" w:hAnsi="Arial" w:cs="Arial"/>
          <w:b/>
          <w:sz w:val="22"/>
          <w:szCs w:val="22"/>
        </w:rPr>
        <w:t>u</w:t>
      </w:r>
      <w:r>
        <w:rPr>
          <w:rFonts w:ascii="Arial" w:eastAsia="Arial" w:hAnsi="Arial" w:cs="Arial"/>
          <w:b/>
          <w:spacing w:val="-1"/>
          <w:sz w:val="22"/>
          <w:szCs w:val="22"/>
        </w:rPr>
        <w:t>s</w:t>
      </w:r>
      <w:r>
        <w:rPr>
          <w:rFonts w:ascii="Arial" w:eastAsia="Arial" w:hAnsi="Arial" w:cs="Arial"/>
          <w:b/>
          <w:sz w:val="22"/>
          <w:szCs w:val="22"/>
        </w:rPr>
        <w:t>sion and</w:t>
      </w:r>
      <w:r>
        <w:rPr>
          <w:rFonts w:ascii="Arial" w:eastAsia="Arial" w:hAnsi="Arial" w:cs="Arial"/>
          <w:b/>
          <w:spacing w:val="-2"/>
          <w:sz w:val="22"/>
          <w:szCs w:val="22"/>
        </w:rPr>
        <w:t xml:space="preserve"> </w:t>
      </w:r>
      <w:r>
        <w:rPr>
          <w:rFonts w:ascii="Arial" w:eastAsia="Arial" w:hAnsi="Arial" w:cs="Arial"/>
          <w:b/>
          <w:spacing w:val="-1"/>
          <w:sz w:val="22"/>
          <w:szCs w:val="22"/>
        </w:rPr>
        <w:t>C</w:t>
      </w:r>
      <w:r>
        <w:rPr>
          <w:rFonts w:ascii="Arial" w:eastAsia="Arial" w:hAnsi="Arial" w:cs="Arial"/>
          <w:b/>
          <w:sz w:val="22"/>
          <w:szCs w:val="22"/>
        </w:rPr>
        <w:t>o</w:t>
      </w:r>
      <w:r>
        <w:rPr>
          <w:rFonts w:ascii="Arial" w:eastAsia="Arial" w:hAnsi="Arial" w:cs="Arial"/>
          <w:b/>
          <w:spacing w:val="-1"/>
          <w:sz w:val="22"/>
          <w:szCs w:val="22"/>
        </w:rPr>
        <w:t>n</w:t>
      </w:r>
      <w:r>
        <w:rPr>
          <w:rFonts w:ascii="Arial" w:eastAsia="Arial" w:hAnsi="Arial" w:cs="Arial"/>
          <w:b/>
          <w:sz w:val="22"/>
          <w:szCs w:val="22"/>
        </w:rPr>
        <w:t>cl</w:t>
      </w:r>
      <w:r>
        <w:rPr>
          <w:rFonts w:ascii="Arial" w:eastAsia="Arial" w:hAnsi="Arial" w:cs="Arial"/>
          <w:b/>
          <w:spacing w:val="-2"/>
          <w:sz w:val="22"/>
          <w:szCs w:val="22"/>
        </w:rPr>
        <w:t>u</w:t>
      </w:r>
      <w:r>
        <w:rPr>
          <w:rFonts w:ascii="Arial" w:eastAsia="Arial" w:hAnsi="Arial" w:cs="Arial"/>
          <w:b/>
          <w:sz w:val="22"/>
          <w:szCs w:val="22"/>
        </w:rPr>
        <w:t>sions</w:t>
      </w:r>
    </w:p>
    <w:p w:rsidR="00A37357" w:rsidRDefault="0047235E">
      <w:pPr>
        <w:spacing w:before="4"/>
        <w:ind w:left="100" w:right="279"/>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prec</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can</w:t>
      </w:r>
      <w:r>
        <w:rPr>
          <w:rFonts w:ascii="Arial" w:eastAsia="Arial" w:hAnsi="Arial" w:cs="Arial"/>
          <w:spacing w:val="-2"/>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t</w:t>
      </w:r>
      <w:r>
        <w:rPr>
          <w:rFonts w:ascii="Arial" w:eastAsia="Arial" w:hAnsi="Arial" w:cs="Arial"/>
          <w:sz w:val="22"/>
          <w:szCs w:val="22"/>
        </w:rPr>
        <w:t>erp</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as</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li</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1"/>
          <w:sz w:val="22"/>
          <w:szCs w:val="22"/>
        </w:rPr>
        <w:t>li</w:t>
      </w:r>
      <w:r>
        <w:rPr>
          <w:rFonts w:ascii="Arial" w:eastAsia="Arial" w:hAnsi="Arial" w:cs="Arial"/>
          <w:sz w:val="22"/>
          <w:szCs w:val="22"/>
        </w:rPr>
        <w:t>h</w:t>
      </w:r>
      <w:r>
        <w:rPr>
          <w:rFonts w:ascii="Arial" w:eastAsia="Arial" w:hAnsi="Arial" w:cs="Arial"/>
          <w:spacing w:val="-1"/>
          <w:sz w:val="22"/>
          <w:szCs w:val="22"/>
        </w:rPr>
        <w:t>o</w:t>
      </w:r>
      <w:r>
        <w:rPr>
          <w:rFonts w:ascii="Arial" w:eastAsia="Arial" w:hAnsi="Arial" w:cs="Arial"/>
          <w:spacing w:val="-3"/>
          <w:sz w:val="22"/>
          <w:szCs w:val="22"/>
        </w:rPr>
        <w:t>o</w:t>
      </w:r>
      <w:r>
        <w:rPr>
          <w:rFonts w:ascii="Arial" w:eastAsia="Arial" w:hAnsi="Arial" w:cs="Arial"/>
          <w:sz w:val="22"/>
          <w:szCs w:val="22"/>
        </w:rPr>
        <w:t xml:space="preserve">d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son</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ho</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as</w:t>
      </w:r>
      <w:r>
        <w:rPr>
          <w:rFonts w:ascii="Arial" w:eastAsia="Arial" w:hAnsi="Arial" w:cs="Arial"/>
          <w:spacing w:val="-2"/>
          <w:sz w:val="22"/>
          <w:szCs w:val="22"/>
        </w:rPr>
        <w:t xml:space="preserve"> </w:t>
      </w:r>
      <w:r>
        <w:rPr>
          <w:rFonts w:ascii="Arial" w:eastAsia="Arial" w:hAnsi="Arial" w:cs="Arial"/>
          <w:sz w:val="22"/>
          <w:szCs w:val="22"/>
        </w:rPr>
        <w:t xml:space="preserve">a </w:t>
      </w:r>
      <w:r>
        <w:rPr>
          <w:rFonts w:ascii="Arial" w:eastAsia="Arial" w:hAnsi="Arial" w:cs="Arial"/>
          <w:spacing w:val="-3"/>
          <w:sz w:val="22"/>
          <w:szCs w:val="22"/>
        </w:rPr>
        <w:t>P</w:t>
      </w:r>
      <w:r>
        <w:rPr>
          <w:rFonts w:ascii="Arial" w:eastAsia="Arial" w:hAnsi="Arial" w:cs="Arial"/>
          <w:spacing w:val="1"/>
          <w:sz w:val="22"/>
          <w:szCs w:val="22"/>
        </w:rPr>
        <w:t>O</w:t>
      </w:r>
      <w:r>
        <w:rPr>
          <w:rFonts w:ascii="Arial" w:eastAsia="Arial" w:hAnsi="Arial" w:cs="Arial"/>
          <w:sz w:val="22"/>
          <w:szCs w:val="22"/>
        </w:rPr>
        <w:t xml:space="preserve">I </w:t>
      </w:r>
      <w:r>
        <w:rPr>
          <w:rFonts w:ascii="Arial" w:eastAsia="Arial" w:hAnsi="Arial" w:cs="Arial"/>
          <w:spacing w:val="-1"/>
          <w:sz w:val="22"/>
          <w:szCs w:val="22"/>
        </w:rPr>
        <w:t>i</w:t>
      </w:r>
      <w:r>
        <w:rPr>
          <w:rFonts w:ascii="Arial" w:eastAsia="Arial" w:hAnsi="Arial" w:cs="Arial"/>
          <w:sz w:val="22"/>
          <w:szCs w:val="22"/>
        </w:rPr>
        <w:t xml:space="preserve">s </w:t>
      </w:r>
      <w:r>
        <w:rPr>
          <w:rFonts w:ascii="Arial" w:eastAsia="Arial" w:hAnsi="Arial" w:cs="Arial"/>
          <w:sz w:val="22"/>
          <w:szCs w:val="22"/>
        </w:rPr>
        <w:t>actua</w:t>
      </w:r>
      <w:r>
        <w:rPr>
          <w:rFonts w:ascii="Arial" w:eastAsia="Arial" w:hAnsi="Arial" w:cs="Arial"/>
          <w:spacing w:val="-1"/>
          <w:sz w:val="22"/>
          <w:szCs w:val="22"/>
        </w:rPr>
        <w:t>ll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 xml:space="preserve">a </w:t>
      </w:r>
      <w:r>
        <w:rPr>
          <w:rFonts w:ascii="Arial" w:eastAsia="Arial" w:hAnsi="Arial" w:cs="Arial"/>
          <w:spacing w:val="2"/>
          <w:sz w:val="22"/>
          <w:szCs w:val="22"/>
        </w:rPr>
        <w:t>t</w:t>
      </w:r>
      <w:r>
        <w:rPr>
          <w:rFonts w:ascii="Arial" w:eastAsia="Arial" w:hAnsi="Arial" w:cs="Arial"/>
          <w:spacing w:val="1"/>
          <w:sz w:val="22"/>
          <w:szCs w:val="22"/>
        </w:rPr>
        <w:t>r</w:t>
      </w:r>
      <w:r>
        <w:rPr>
          <w:rFonts w:ascii="Arial" w:eastAsia="Arial" w:hAnsi="Arial" w:cs="Arial"/>
          <w:sz w:val="22"/>
          <w:szCs w:val="22"/>
        </w:rPr>
        <w:t>ue</w:t>
      </w:r>
      <w:r>
        <w:rPr>
          <w:rFonts w:ascii="Arial" w:eastAsia="Arial" w:hAnsi="Arial" w:cs="Arial"/>
          <w:spacing w:val="-2"/>
          <w:sz w:val="22"/>
          <w:szCs w:val="22"/>
        </w:rPr>
        <w:t xml:space="preserve"> </w:t>
      </w:r>
      <w:r>
        <w:rPr>
          <w:rFonts w:ascii="Arial" w:eastAsia="Arial" w:hAnsi="Arial" w:cs="Arial"/>
          <w:spacing w:val="-1"/>
          <w:sz w:val="22"/>
          <w:szCs w:val="22"/>
        </w:rPr>
        <w:t>PO</w:t>
      </w:r>
      <w:r>
        <w:rPr>
          <w:rFonts w:ascii="Arial" w:eastAsia="Arial" w:hAnsi="Arial" w:cs="Arial"/>
          <w:spacing w:val="1"/>
          <w:sz w:val="22"/>
          <w:szCs w:val="22"/>
        </w:rPr>
        <w:t>I</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e</w:t>
      </w:r>
      <w:r>
        <w:rPr>
          <w:rFonts w:ascii="Arial" w:eastAsia="Arial" w:hAnsi="Arial" w:cs="Arial"/>
          <w:spacing w:val="-1"/>
          <w:sz w:val="22"/>
          <w:szCs w:val="22"/>
        </w:rPr>
        <w:t xml:space="preserve"> f</w:t>
      </w:r>
      <w:r>
        <w:rPr>
          <w:rFonts w:ascii="Arial" w:eastAsia="Arial" w:hAnsi="Arial" w:cs="Arial"/>
          <w:sz w:val="22"/>
          <w:szCs w:val="22"/>
        </w:rPr>
        <w:t xml:space="preserve">act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0</w:t>
      </w:r>
      <w:r>
        <w:rPr>
          <w:rFonts w:ascii="Arial" w:eastAsia="Arial" w:hAnsi="Arial" w:cs="Arial"/>
          <w:spacing w:val="1"/>
          <w:sz w:val="22"/>
          <w:szCs w:val="22"/>
        </w:rPr>
        <w:t>.</w:t>
      </w:r>
      <w:r>
        <w:rPr>
          <w:rFonts w:ascii="Arial" w:eastAsia="Arial" w:hAnsi="Arial" w:cs="Arial"/>
          <w:spacing w:val="2"/>
          <w:sz w:val="22"/>
          <w:szCs w:val="22"/>
        </w:rPr>
        <w:t>4</w:t>
      </w:r>
      <w:r>
        <w:rPr>
          <w:rFonts w:ascii="Arial" w:eastAsia="Arial" w:hAnsi="Arial" w:cs="Arial"/>
          <w:sz w:val="22"/>
          <w:szCs w:val="22"/>
        </w:rPr>
        <w:t>0</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3"/>
          <w:sz w:val="22"/>
          <w:szCs w:val="22"/>
        </w:rPr>
        <w:t>n</w:t>
      </w:r>
      <w:r>
        <w:rPr>
          <w:rFonts w:ascii="Arial" w:eastAsia="Arial" w:hAnsi="Arial" w:cs="Arial"/>
          <w:sz w:val="22"/>
          <w:szCs w:val="22"/>
        </w:rPr>
        <w:t>s</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us</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 xml:space="preserve">g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er</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l</w:t>
      </w:r>
      <w:r>
        <w:rPr>
          <w:rFonts w:ascii="Arial" w:eastAsia="Arial" w:hAnsi="Arial" w:cs="Arial"/>
          <w:spacing w:val="-3"/>
          <w:sz w:val="22"/>
          <w:szCs w:val="22"/>
        </w:rPr>
        <w:t>a</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OI</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o</w:t>
      </w:r>
      <w:r>
        <w:rPr>
          <w:rFonts w:ascii="Arial" w:eastAsia="Arial" w:hAnsi="Arial" w:cs="Arial"/>
          <w:spacing w:val="1"/>
          <w:sz w:val="22"/>
          <w:szCs w:val="22"/>
        </w:rPr>
        <w:t>u</w:t>
      </w:r>
      <w:r>
        <w:rPr>
          <w:rFonts w:ascii="Arial" w:eastAsia="Arial" w:hAnsi="Arial" w:cs="Arial"/>
          <w:spacing w:val="-1"/>
          <w:sz w:val="22"/>
          <w:szCs w:val="22"/>
        </w:rPr>
        <w:t>l</w:t>
      </w:r>
      <w:r>
        <w:rPr>
          <w:rFonts w:ascii="Arial" w:eastAsia="Arial" w:hAnsi="Arial" w:cs="Arial"/>
          <w:sz w:val="22"/>
          <w:szCs w:val="22"/>
        </w:rPr>
        <w:t xml:space="preserve">d </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ul</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z w:val="22"/>
          <w:szCs w:val="22"/>
        </w:rPr>
        <w:t>60%</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o</w:t>
      </w:r>
      <w:r>
        <w:rPr>
          <w:rFonts w:ascii="Arial" w:eastAsia="Arial" w:hAnsi="Arial" w:cs="Arial"/>
          <w:sz w:val="22"/>
          <w:szCs w:val="22"/>
        </w:rPr>
        <w:t>s</w:t>
      </w:r>
      <w:r>
        <w:rPr>
          <w:rFonts w:ascii="Arial" w:eastAsia="Arial" w:hAnsi="Arial" w:cs="Arial"/>
          <w:spacing w:val="-1"/>
          <w:sz w:val="22"/>
          <w:szCs w:val="22"/>
        </w:rPr>
        <w:t>iti</w:t>
      </w:r>
      <w:r>
        <w:rPr>
          <w:rFonts w:ascii="Arial" w:eastAsia="Arial" w:hAnsi="Arial" w:cs="Arial"/>
          <w:spacing w:val="-2"/>
          <w:sz w:val="22"/>
          <w:szCs w:val="22"/>
        </w:rPr>
        <w:t>v</w:t>
      </w:r>
      <w:r>
        <w:rPr>
          <w:rFonts w:ascii="Arial" w:eastAsia="Arial" w:hAnsi="Arial" w:cs="Arial"/>
          <w:sz w:val="22"/>
          <w:szCs w:val="22"/>
        </w:rPr>
        <w:t xml:space="preserve">e </w:t>
      </w:r>
      <w:r>
        <w:rPr>
          <w:rFonts w:ascii="Arial" w:eastAsia="Arial" w:hAnsi="Arial" w:cs="Arial"/>
          <w:spacing w:val="4"/>
          <w:sz w:val="22"/>
          <w:szCs w:val="22"/>
        </w:rPr>
        <w:t>f</w:t>
      </w:r>
      <w:r>
        <w:rPr>
          <w:rFonts w:ascii="Arial" w:eastAsia="Arial" w:hAnsi="Arial" w:cs="Arial"/>
          <w:spacing w:val="-1"/>
          <w:sz w:val="22"/>
          <w:szCs w:val="22"/>
        </w:rPr>
        <w:t>l</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b</w:t>
      </w:r>
      <w:r>
        <w:rPr>
          <w:rFonts w:ascii="Arial" w:eastAsia="Arial" w:hAnsi="Arial" w:cs="Arial"/>
          <w:spacing w:val="-1"/>
          <w:sz w:val="22"/>
          <w:szCs w:val="22"/>
        </w:rPr>
        <w:t>ei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f</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se a</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 xml:space="preserve">s. </w:t>
      </w:r>
      <w:r>
        <w:rPr>
          <w:rFonts w:ascii="Arial" w:eastAsia="Arial" w:hAnsi="Arial" w:cs="Arial"/>
          <w:spacing w:val="5"/>
          <w:sz w:val="22"/>
          <w:szCs w:val="22"/>
        </w:rPr>
        <w:t xml:space="preserve"> </w:t>
      </w:r>
      <w:r>
        <w:rPr>
          <w:rFonts w:ascii="Arial" w:eastAsia="Arial" w:hAnsi="Arial" w:cs="Arial"/>
          <w:spacing w:val="-1"/>
          <w:sz w:val="22"/>
          <w:szCs w:val="22"/>
        </w:rPr>
        <w:t>R</w:t>
      </w:r>
      <w:r>
        <w:rPr>
          <w:rFonts w:ascii="Arial" w:eastAsia="Arial" w:hAnsi="Arial" w:cs="Arial"/>
          <w:sz w:val="22"/>
          <w:szCs w:val="22"/>
        </w:rPr>
        <w:t>ec</w:t>
      </w:r>
      <w:r>
        <w:rPr>
          <w:rFonts w:ascii="Arial" w:eastAsia="Arial" w:hAnsi="Arial" w:cs="Arial"/>
          <w:spacing w:val="-1"/>
          <w:sz w:val="22"/>
          <w:szCs w:val="22"/>
        </w:rPr>
        <w:t>al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su</w:t>
      </w:r>
      <w:r>
        <w:rPr>
          <w:rFonts w:ascii="Arial" w:eastAsia="Arial" w:hAnsi="Arial" w:cs="Arial"/>
          <w:spacing w:val="-2"/>
          <w:sz w:val="22"/>
          <w:szCs w:val="22"/>
        </w:rPr>
        <w:t>r</w:t>
      </w:r>
      <w:r>
        <w:rPr>
          <w:rFonts w:ascii="Arial" w:eastAsia="Arial" w:hAnsi="Arial" w:cs="Arial"/>
          <w:sz w:val="22"/>
          <w:szCs w:val="22"/>
        </w:rPr>
        <w:t>es h</w:t>
      </w:r>
      <w:r>
        <w:rPr>
          <w:rFonts w:ascii="Arial" w:eastAsia="Arial" w:hAnsi="Arial" w:cs="Arial"/>
          <w:spacing w:val="-2"/>
          <w:sz w:val="22"/>
          <w:szCs w:val="22"/>
        </w:rPr>
        <w:t>o</w:t>
      </w:r>
      <w:r>
        <w:rPr>
          <w:rFonts w:ascii="Arial" w:eastAsia="Arial" w:hAnsi="Arial" w:cs="Arial"/>
          <w:sz w:val="22"/>
          <w:szCs w:val="22"/>
        </w:rPr>
        <w:t>w</w:t>
      </w:r>
      <w:r>
        <w:rPr>
          <w:rFonts w:ascii="Arial" w:eastAsia="Arial" w:hAnsi="Arial" w:cs="Arial"/>
          <w:spacing w:val="-2"/>
          <w:sz w:val="22"/>
          <w:szCs w:val="22"/>
        </w:rPr>
        <w:t xml:space="preserve"> </w:t>
      </w:r>
      <w:r>
        <w:rPr>
          <w:rFonts w:ascii="Arial" w:eastAsia="Arial" w:hAnsi="Arial" w:cs="Arial"/>
          <w:spacing w:val="-1"/>
          <w:sz w:val="22"/>
          <w:szCs w:val="22"/>
        </w:rPr>
        <w:t>li</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
          <w:sz w:val="22"/>
          <w:szCs w:val="22"/>
        </w:rPr>
        <w:t xml:space="preserve"> i</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at</w:t>
      </w:r>
      <w:r>
        <w:rPr>
          <w:rFonts w:ascii="Arial" w:eastAsia="Arial" w:hAnsi="Arial" w:cs="Arial"/>
          <w:sz w:val="22"/>
          <w:szCs w:val="22"/>
        </w:rPr>
        <w:t xml:space="preserve">, </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en</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pacing w:val="-1"/>
          <w:sz w:val="22"/>
          <w:szCs w:val="22"/>
        </w:rPr>
        <w:t>PO</w:t>
      </w:r>
      <w:r>
        <w:rPr>
          <w:rFonts w:ascii="Arial" w:eastAsia="Arial" w:hAnsi="Arial" w:cs="Arial"/>
          <w:sz w:val="22"/>
          <w:szCs w:val="22"/>
        </w:rPr>
        <w:t xml:space="preserve">I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s</w:t>
      </w:r>
      <w:r>
        <w:rPr>
          <w:rFonts w:ascii="Arial" w:eastAsia="Arial" w:hAnsi="Arial" w:cs="Arial"/>
          <w:sz w:val="22"/>
          <w:szCs w:val="22"/>
        </w:rPr>
        <w:t>t se</w:t>
      </w:r>
      <w:r>
        <w:rPr>
          <w:rFonts w:ascii="Arial" w:eastAsia="Arial" w:hAnsi="Arial" w:cs="Arial"/>
          <w:spacing w:val="-2"/>
          <w:sz w:val="22"/>
          <w:szCs w:val="22"/>
        </w:rPr>
        <w:t>t</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3"/>
          <w:sz w:val="22"/>
          <w:szCs w:val="22"/>
        </w:rPr>
        <w:t>i</w:t>
      </w:r>
      <w:r>
        <w:rPr>
          <w:rFonts w:ascii="Arial" w:eastAsia="Arial" w:hAnsi="Arial" w:cs="Arial"/>
          <w:sz w:val="22"/>
          <w:szCs w:val="22"/>
        </w:rPr>
        <w:t>er</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o</w:t>
      </w:r>
      <w:r>
        <w:rPr>
          <w:rFonts w:ascii="Arial" w:eastAsia="Arial" w:hAnsi="Arial" w:cs="Arial"/>
          <w:spacing w:val="-1"/>
          <w:sz w:val="22"/>
          <w:szCs w:val="22"/>
        </w:rPr>
        <w:t>ul</w:t>
      </w:r>
      <w:r>
        <w:rPr>
          <w:rFonts w:ascii="Arial" w:eastAsia="Arial" w:hAnsi="Arial" w:cs="Arial"/>
          <w:sz w:val="22"/>
          <w:szCs w:val="22"/>
        </w:rPr>
        <w:t>d</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l</w:t>
      </w:r>
      <w:r>
        <w:rPr>
          <w:rFonts w:ascii="Arial" w:eastAsia="Arial" w:hAnsi="Arial" w:cs="Arial"/>
          <w:sz w:val="22"/>
          <w:szCs w:val="22"/>
        </w:rPr>
        <w:t>ag</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m or</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z w:val="22"/>
          <w:szCs w:val="22"/>
        </w:rPr>
        <w:t>;</w:t>
      </w:r>
      <w:r>
        <w:rPr>
          <w:rFonts w:ascii="Arial" w:eastAsia="Arial" w:hAnsi="Arial" w:cs="Arial"/>
          <w:spacing w:val="5"/>
          <w:sz w:val="22"/>
          <w:szCs w:val="22"/>
        </w:rPr>
        <w:t xml:space="preserve"> </w:t>
      </w:r>
      <w:r>
        <w:rPr>
          <w:rFonts w:ascii="Arial" w:eastAsia="Arial" w:hAnsi="Arial" w:cs="Arial"/>
          <w:sz w:val="22"/>
          <w:szCs w:val="22"/>
        </w:rPr>
        <w:t>37%</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 xml:space="preserve">f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t </w:t>
      </w:r>
      <w:r>
        <w:rPr>
          <w:rFonts w:ascii="Arial" w:eastAsia="Arial" w:hAnsi="Arial" w:cs="Arial"/>
          <w:spacing w:val="-3"/>
          <w:sz w:val="22"/>
          <w:szCs w:val="22"/>
        </w:rPr>
        <w:t>w</w:t>
      </w:r>
      <w:r>
        <w:rPr>
          <w:rFonts w:ascii="Arial" w:eastAsia="Arial" w:hAnsi="Arial" w:cs="Arial"/>
          <w:sz w:val="22"/>
          <w:szCs w:val="22"/>
        </w:rPr>
        <w:t>o</w:t>
      </w:r>
      <w:r>
        <w:rPr>
          <w:rFonts w:ascii="Arial" w:eastAsia="Arial" w:hAnsi="Arial" w:cs="Arial"/>
          <w:spacing w:val="2"/>
          <w:sz w:val="22"/>
          <w:szCs w:val="22"/>
        </w:rPr>
        <w:t>u</w:t>
      </w:r>
      <w:r>
        <w:rPr>
          <w:rFonts w:ascii="Arial" w:eastAsia="Arial" w:hAnsi="Arial" w:cs="Arial"/>
          <w:spacing w:val="-1"/>
          <w:sz w:val="22"/>
          <w:szCs w:val="22"/>
        </w:rPr>
        <w:t>l</w:t>
      </w:r>
      <w:r>
        <w:rPr>
          <w:rFonts w:ascii="Arial" w:eastAsia="Arial" w:hAnsi="Arial" w:cs="Arial"/>
          <w:sz w:val="22"/>
          <w:szCs w:val="22"/>
        </w:rPr>
        <w:t>d ca</w:t>
      </w:r>
      <w:r>
        <w:rPr>
          <w:rFonts w:ascii="Arial" w:eastAsia="Arial" w:hAnsi="Arial" w:cs="Arial"/>
          <w:spacing w:val="1"/>
          <w:sz w:val="22"/>
          <w:szCs w:val="22"/>
        </w:rPr>
        <w:t>t</w:t>
      </w:r>
      <w:r>
        <w:rPr>
          <w:rFonts w:ascii="Arial" w:eastAsia="Arial" w:hAnsi="Arial" w:cs="Arial"/>
          <w:sz w:val="22"/>
          <w:szCs w:val="22"/>
        </w:rPr>
        <w:t>ch</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so</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2"/>
          <w:sz w:val="22"/>
          <w:szCs w:val="22"/>
        </w:rPr>
        <w:t xml:space="preserve"> </w:t>
      </w:r>
      <w:r>
        <w:rPr>
          <w:rFonts w:ascii="Arial" w:eastAsia="Arial" w:hAnsi="Arial" w:cs="Arial"/>
          <w:sz w:val="22"/>
          <w:szCs w:val="22"/>
        </w:rPr>
        <w:t>63%</w:t>
      </w:r>
      <w:r>
        <w:rPr>
          <w:rFonts w:ascii="Arial" w:eastAsia="Arial" w:hAnsi="Arial" w:cs="Arial"/>
          <w:spacing w:val="-1"/>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1"/>
          <w:sz w:val="22"/>
          <w:szCs w:val="22"/>
        </w:rPr>
        <w:t>m</w:t>
      </w:r>
      <w:r>
        <w:rPr>
          <w:rFonts w:ascii="Arial" w:eastAsia="Arial" w:hAnsi="Arial" w:cs="Arial"/>
          <w:sz w:val="22"/>
          <w:szCs w:val="22"/>
        </w:rPr>
        <w:t xml:space="preserve">e it </w:t>
      </w:r>
      <w:r>
        <w:rPr>
          <w:rFonts w:ascii="Arial" w:eastAsia="Arial" w:hAnsi="Arial" w:cs="Arial"/>
          <w:spacing w:val="-3"/>
          <w:sz w:val="22"/>
          <w:szCs w:val="22"/>
        </w:rPr>
        <w:t>w</w:t>
      </w:r>
      <w:r>
        <w:rPr>
          <w:rFonts w:ascii="Arial" w:eastAsia="Arial" w:hAnsi="Arial" w:cs="Arial"/>
          <w:sz w:val="22"/>
          <w:szCs w:val="22"/>
        </w:rPr>
        <w:t>o</w:t>
      </w:r>
      <w:r>
        <w:rPr>
          <w:rFonts w:ascii="Arial" w:eastAsia="Arial" w:hAnsi="Arial" w:cs="Arial"/>
          <w:spacing w:val="-1"/>
          <w:sz w:val="22"/>
          <w:szCs w:val="22"/>
        </w:rPr>
        <w:t>ul</w:t>
      </w:r>
      <w:r>
        <w:rPr>
          <w:rFonts w:ascii="Arial" w:eastAsia="Arial" w:hAnsi="Arial" w:cs="Arial"/>
          <w:sz w:val="22"/>
          <w:szCs w:val="22"/>
        </w:rPr>
        <w:t>d</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w:t>
      </w:r>
    </w:p>
    <w:p w:rsidR="00A37357" w:rsidRDefault="00A37357">
      <w:pPr>
        <w:spacing w:before="13" w:line="240" w:lineRule="exact"/>
        <w:rPr>
          <w:sz w:val="24"/>
          <w:szCs w:val="24"/>
        </w:rPr>
      </w:pPr>
    </w:p>
    <w:p w:rsidR="00A37357" w:rsidRDefault="0047235E">
      <w:pPr>
        <w:ind w:left="100" w:right="82"/>
        <w:rPr>
          <w:rFonts w:ascii="Arial" w:eastAsia="Arial" w:hAnsi="Arial" w:cs="Arial"/>
          <w:sz w:val="22"/>
          <w:szCs w:val="22"/>
        </w:rPr>
      </w:pPr>
      <w:r>
        <w:rPr>
          <w:rFonts w:ascii="Arial" w:eastAsia="Arial" w:hAnsi="Arial" w:cs="Arial"/>
          <w:spacing w:val="5"/>
          <w:sz w:val="22"/>
          <w:szCs w:val="22"/>
        </w:rPr>
        <w:t>W</w:t>
      </w:r>
      <w:r>
        <w:rPr>
          <w:rFonts w:ascii="Arial" w:eastAsia="Arial" w:hAnsi="Arial" w:cs="Arial"/>
          <w:spacing w:val="-3"/>
          <w:sz w:val="22"/>
          <w:szCs w:val="22"/>
        </w:rPr>
        <w:t>i</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se n</w:t>
      </w:r>
      <w:r>
        <w:rPr>
          <w:rFonts w:ascii="Arial" w:eastAsia="Arial" w:hAnsi="Arial" w:cs="Arial"/>
          <w:spacing w:val="-2"/>
          <w:sz w:val="22"/>
          <w:szCs w:val="22"/>
        </w:rPr>
        <w:t>u</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t </w:t>
      </w:r>
      <w:r>
        <w:rPr>
          <w:rFonts w:ascii="Arial" w:eastAsia="Arial" w:hAnsi="Arial" w:cs="Arial"/>
          <w:spacing w:val="-3"/>
          <w:sz w:val="22"/>
          <w:szCs w:val="22"/>
        </w:rPr>
        <w:t>w</w:t>
      </w:r>
      <w:r>
        <w:rPr>
          <w:rFonts w:ascii="Arial" w:eastAsia="Arial" w:hAnsi="Arial" w:cs="Arial"/>
          <w:sz w:val="22"/>
          <w:szCs w:val="22"/>
        </w:rPr>
        <w:t>o</w:t>
      </w:r>
      <w:r>
        <w:rPr>
          <w:rFonts w:ascii="Arial" w:eastAsia="Arial" w:hAnsi="Arial" w:cs="Arial"/>
          <w:spacing w:val="-1"/>
          <w:sz w:val="22"/>
          <w:szCs w:val="22"/>
        </w:rPr>
        <w:t>ul</w:t>
      </w:r>
      <w:r>
        <w:rPr>
          <w:rFonts w:ascii="Arial" w:eastAsia="Arial" w:hAnsi="Arial" w:cs="Arial"/>
          <w:sz w:val="22"/>
          <w:szCs w:val="22"/>
        </w:rPr>
        <w:t>d s</w:t>
      </w:r>
      <w:r>
        <w:rPr>
          <w:rFonts w:ascii="Arial" w:eastAsia="Arial" w:hAnsi="Arial" w:cs="Arial"/>
          <w:spacing w:val="2"/>
          <w:sz w:val="22"/>
          <w:szCs w:val="22"/>
        </w:rPr>
        <w:t>t</w:t>
      </w:r>
      <w:r>
        <w:rPr>
          <w:rFonts w:ascii="Arial" w:eastAsia="Arial" w:hAnsi="Arial" w:cs="Arial"/>
          <w:spacing w:val="-1"/>
          <w:sz w:val="22"/>
          <w:szCs w:val="22"/>
        </w:rPr>
        <w:t>il</w:t>
      </w:r>
      <w:r>
        <w:rPr>
          <w:rFonts w:ascii="Arial" w:eastAsia="Arial" w:hAnsi="Arial" w:cs="Arial"/>
          <w:sz w:val="22"/>
          <w:szCs w:val="22"/>
        </w:rPr>
        <w:t>l be</w:t>
      </w:r>
      <w:r>
        <w:rPr>
          <w:rFonts w:ascii="Arial" w:eastAsia="Arial" w:hAnsi="Arial" w:cs="Arial"/>
          <w:spacing w:val="1"/>
          <w:sz w:val="22"/>
          <w:szCs w:val="22"/>
        </w:rPr>
        <w:t xml:space="preserve"> </w:t>
      </w:r>
      <w:r>
        <w:rPr>
          <w:rFonts w:ascii="Arial" w:eastAsia="Arial" w:hAnsi="Arial" w:cs="Arial"/>
          <w:sz w:val="22"/>
          <w:szCs w:val="22"/>
        </w:rPr>
        <w:t>ch</w:t>
      </w:r>
      <w:r>
        <w:rPr>
          <w:rFonts w:ascii="Arial" w:eastAsia="Arial" w:hAnsi="Arial" w:cs="Arial"/>
          <w:spacing w:val="-1"/>
          <w:sz w:val="22"/>
          <w:szCs w:val="22"/>
        </w:rPr>
        <w:t>all</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 xml:space="preserve">g </w:t>
      </w:r>
      <w:r>
        <w:rPr>
          <w:rFonts w:ascii="Arial" w:eastAsia="Arial" w:hAnsi="Arial" w:cs="Arial"/>
          <w:spacing w:val="-1"/>
          <w:sz w:val="22"/>
          <w:szCs w:val="22"/>
        </w:rPr>
        <w:t>t</w:t>
      </w:r>
      <w:r>
        <w:rPr>
          <w:rFonts w:ascii="Arial" w:eastAsia="Arial" w:hAnsi="Arial" w:cs="Arial"/>
          <w:sz w:val="22"/>
          <w:szCs w:val="22"/>
        </w:rPr>
        <w:t xml:space="preserve">o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us</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on</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P</w:t>
      </w:r>
      <w:r>
        <w:rPr>
          <w:rFonts w:ascii="Arial" w:eastAsia="Arial" w:hAnsi="Arial" w:cs="Arial"/>
          <w:spacing w:val="1"/>
          <w:sz w:val="22"/>
          <w:szCs w:val="22"/>
        </w:rPr>
        <w:t>O</w:t>
      </w:r>
      <w:r>
        <w:rPr>
          <w:rFonts w:ascii="Arial" w:eastAsia="Arial" w:hAnsi="Arial" w:cs="Arial"/>
          <w:sz w:val="22"/>
          <w:szCs w:val="22"/>
        </w:rPr>
        <w:t xml:space="preserve">I </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er</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 xml:space="preserve">e </w:t>
      </w:r>
      <w:r>
        <w:rPr>
          <w:rFonts w:ascii="Arial" w:eastAsia="Arial" w:hAnsi="Arial" w:cs="Arial"/>
          <w:spacing w:val="2"/>
          <w:sz w:val="22"/>
          <w:szCs w:val="22"/>
        </w:rPr>
        <w:t>t</w:t>
      </w:r>
      <w:r>
        <w:rPr>
          <w:rFonts w:ascii="Arial" w:eastAsia="Arial" w:hAnsi="Arial" w:cs="Arial"/>
          <w:sz w:val="22"/>
          <w:szCs w:val="22"/>
        </w:rPr>
        <w:t xml:space="preserve">o </w:t>
      </w:r>
      <w:r>
        <w:rPr>
          <w:rFonts w:ascii="Arial" w:eastAsia="Arial" w:hAnsi="Arial" w:cs="Arial"/>
          <w:spacing w:val="3"/>
          <w:sz w:val="22"/>
          <w:szCs w:val="22"/>
        </w:rPr>
        <w:t>f</w:t>
      </w:r>
      <w:r>
        <w:rPr>
          <w:rFonts w:ascii="Arial" w:eastAsia="Arial" w:hAnsi="Arial" w:cs="Arial"/>
          <w:spacing w:val="-1"/>
          <w:sz w:val="22"/>
          <w:szCs w:val="22"/>
        </w:rPr>
        <w:t>l</w:t>
      </w:r>
      <w:r>
        <w:rPr>
          <w:rFonts w:ascii="Arial" w:eastAsia="Arial" w:hAnsi="Arial" w:cs="Arial"/>
          <w:spacing w:val="-3"/>
          <w:sz w:val="22"/>
          <w:szCs w:val="22"/>
        </w:rPr>
        <w:t>a</w:t>
      </w:r>
      <w:r>
        <w:rPr>
          <w:rFonts w:ascii="Arial" w:eastAsia="Arial" w:hAnsi="Arial" w:cs="Arial"/>
          <w:sz w:val="22"/>
          <w:szCs w:val="22"/>
        </w:rPr>
        <w:t>g P</w:t>
      </w:r>
      <w:r>
        <w:rPr>
          <w:rFonts w:ascii="Arial" w:eastAsia="Arial" w:hAnsi="Arial" w:cs="Arial"/>
          <w:spacing w:val="-2"/>
          <w:sz w:val="22"/>
          <w:szCs w:val="22"/>
        </w:rPr>
        <w:t>O</w:t>
      </w:r>
      <w:r>
        <w:rPr>
          <w:rFonts w:ascii="Arial" w:eastAsia="Arial" w:hAnsi="Arial" w:cs="Arial"/>
          <w:spacing w:val="1"/>
          <w:sz w:val="22"/>
          <w:szCs w:val="22"/>
        </w:rPr>
        <w:t>Is</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O</w:t>
      </w:r>
      <w:r>
        <w:rPr>
          <w:rFonts w:ascii="Arial" w:eastAsia="Arial" w:hAnsi="Arial" w:cs="Arial"/>
          <w:sz w:val="22"/>
          <w:szCs w:val="22"/>
        </w:rPr>
        <w:t>ne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 xml:space="preserve">t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ork</w:t>
      </w:r>
      <w:r>
        <w:rPr>
          <w:rFonts w:ascii="Arial" w:eastAsia="Arial" w:hAnsi="Arial" w:cs="Arial"/>
          <w:spacing w:val="2"/>
          <w:sz w:val="22"/>
          <w:szCs w:val="22"/>
        </w:rPr>
        <w:t xml:space="preserve"> </w:t>
      </w:r>
      <w:r>
        <w:rPr>
          <w:rFonts w:ascii="Arial" w:eastAsia="Arial" w:hAnsi="Arial" w:cs="Arial"/>
          <w:sz w:val="22"/>
          <w:szCs w:val="22"/>
        </w:rPr>
        <w:t>ch</w:t>
      </w:r>
      <w:r>
        <w:rPr>
          <w:rFonts w:ascii="Arial" w:eastAsia="Arial" w:hAnsi="Arial" w:cs="Arial"/>
          <w:spacing w:val="-1"/>
          <w:sz w:val="22"/>
          <w:szCs w:val="22"/>
        </w:rPr>
        <w:t>all</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pacing w:val="-3"/>
          <w:sz w:val="22"/>
          <w:szCs w:val="22"/>
        </w:rPr>
        <w:t>w</w:t>
      </w:r>
      <w:r>
        <w:rPr>
          <w:rFonts w:ascii="Arial" w:eastAsia="Arial" w:hAnsi="Arial" w:cs="Arial"/>
          <w:sz w:val="22"/>
          <w:szCs w:val="22"/>
        </w:rPr>
        <w:t xml:space="preserve">as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 xml:space="preserve">t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ere</w:t>
      </w:r>
      <w:r>
        <w:rPr>
          <w:rFonts w:ascii="Arial" w:eastAsia="Arial" w:hAnsi="Arial" w:cs="Arial"/>
          <w:spacing w:val="-1"/>
          <w:sz w:val="22"/>
          <w:szCs w:val="22"/>
        </w:rPr>
        <w:t xml:space="preserve"> </w:t>
      </w:r>
      <w:r>
        <w:rPr>
          <w:rFonts w:ascii="Arial" w:eastAsia="Arial" w:hAnsi="Arial" w:cs="Arial"/>
          <w:sz w:val="22"/>
          <w:szCs w:val="22"/>
        </w:rPr>
        <w:t>o</w:t>
      </w:r>
      <w:r>
        <w:rPr>
          <w:rFonts w:ascii="Arial" w:eastAsia="Arial" w:hAnsi="Arial" w:cs="Arial"/>
          <w:spacing w:val="-1"/>
          <w:sz w:val="22"/>
          <w:szCs w:val="22"/>
        </w:rPr>
        <w:t>nl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18</w:t>
      </w:r>
      <w:r>
        <w:rPr>
          <w:rFonts w:ascii="Arial" w:eastAsia="Arial" w:hAnsi="Arial" w:cs="Arial"/>
          <w:spacing w:val="1"/>
          <w:sz w:val="22"/>
          <w:szCs w:val="22"/>
        </w:rPr>
        <w:t xml:space="preserve"> </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amp</w:t>
      </w:r>
      <w:r>
        <w:rPr>
          <w:rFonts w:ascii="Arial" w:eastAsia="Arial" w:hAnsi="Arial" w:cs="Arial"/>
          <w:spacing w:val="-1"/>
          <w:sz w:val="22"/>
          <w:szCs w:val="22"/>
        </w:rPr>
        <w:t>l</w:t>
      </w:r>
      <w:r>
        <w:rPr>
          <w:rFonts w:ascii="Arial" w:eastAsia="Arial" w:hAnsi="Arial" w:cs="Arial"/>
          <w:sz w:val="22"/>
          <w:szCs w:val="22"/>
        </w:rPr>
        <w:t xml:space="preserve">es </w:t>
      </w:r>
      <w:r>
        <w:rPr>
          <w:rFonts w:ascii="Arial" w:eastAsia="Arial" w:hAnsi="Arial" w:cs="Arial"/>
          <w:spacing w:val="-2"/>
          <w:sz w:val="22"/>
          <w:szCs w:val="22"/>
        </w:rPr>
        <w:t>o</w:t>
      </w:r>
      <w:r>
        <w:rPr>
          <w:rFonts w:ascii="Arial" w:eastAsia="Arial" w:hAnsi="Arial" w:cs="Arial"/>
          <w:sz w:val="22"/>
          <w:szCs w:val="22"/>
        </w:rPr>
        <w:t xml:space="preserve">f </w:t>
      </w:r>
      <w:r>
        <w:rPr>
          <w:rFonts w:ascii="Arial" w:eastAsia="Arial" w:hAnsi="Arial" w:cs="Arial"/>
          <w:spacing w:val="-1"/>
          <w:sz w:val="22"/>
          <w:szCs w:val="22"/>
        </w:rPr>
        <w:t>P</w:t>
      </w:r>
      <w:r>
        <w:rPr>
          <w:rFonts w:ascii="Arial" w:eastAsia="Arial" w:hAnsi="Arial" w:cs="Arial"/>
          <w:spacing w:val="1"/>
          <w:sz w:val="22"/>
          <w:szCs w:val="22"/>
        </w:rPr>
        <w:t>OI</w:t>
      </w:r>
      <w:r>
        <w:rPr>
          <w:rFonts w:ascii="Arial" w:eastAsia="Arial" w:hAnsi="Arial" w:cs="Arial"/>
          <w:sz w:val="22"/>
          <w:szCs w:val="22"/>
        </w:rPr>
        <w:t>s</w:t>
      </w:r>
      <w:r>
        <w:rPr>
          <w:rFonts w:ascii="Arial" w:eastAsia="Arial" w:hAnsi="Arial" w:cs="Arial"/>
          <w:spacing w:val="-1"/>
          <w:sz w:val="22"/>
          <w:szCs w:val="22"/>
        </w:rPr>
        <w:t xml:space="preserve"> i</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pacing w:val="-3"/>
          <w:sz w:val="22"/>
          <w:szCs w:val="22"/>
        </w:rPr>
        <w:t>h</w:t>
      </w:r>
      <w:r>
        <w:rPr>
          <w:rFonts w:ascii="Arial" w:eastAsia="Arial" w:hAnsi="Arial" w:cs="Arial"/>
          <w:sz w:val="22"/>
          <w:szCs w:val="22"/>
        </w:rPr>
        <w:t>e d</w:t>
      </w:r>
      <w:r>
        <w:rPr>
          <w:rFonts w:ascii="Arial" w:eastAsia="Arial" w:hAnsi="Arial" w:cs="Arial"/>
          <w:spacing w:val="-2"/>
          <w:sz w:val="22"/>
          <w:szCs w:val="22"/>
        </w:rPr>
        <w:t>a</w:t>
      </w:r>
      <w:r>
        <w:rPr>
          <w:rFonts w:ascii="Arial" w:eastAsia="Arial" w:hAnsi="Arial" w:cs="Arial"/>
          <w:spacing w:val="1"/>
          <w:sz w:val="22"/>
          <w:szCs w:val="22"/>
        </w:rPr>
        <w:t>t</w:t>
      </w:r>
      <w:r>
        <w:rPr>
          <w:rFonts w:ascii="Arial" w:eastAsia="Arial" w:hAnsi="Arial" w:cs="Arial"/>
          <w:sz w:val="22"/>
          <w:szCs w:val="22"/>
        </w:rPr>
        <w:t>as</w:t>
      </w:r>
      <w:r>
        <w:rPr>
          <w:rFonts w:ascii="Arial" w:eastAsia="Arial" w:hAnsi="Arial" w:cs="Arial"/>
          <w:spacing w:val="-1"/>
          <w:sz w:val="22"/>
          <w:szCs w:val="22"/>
        </w:rPr>
        <w:t>et</w:t>
      </w:r>
      <w:r>
        <w:rPr>
          <w:rFonts w:ascii="Arial" w:eastAsia="Arial" w:hAnsi="Arial" w:cs="Arial"/>
          <w:sz w:val="22"/>
          <w:szCs w:val="22"/>
        </w:rPr>
        <w:t>.</w:t>
      </w:r>
      <w:r>
        <w:rPr>
          <w:rFonts w:ascii="Arial" w:eastAsia="Arial" w:hAnsi="Arial" w:cs="Arial"/>
          <w:spacing w:val="61"/>
          <w:sz w:val="22"/>
          <w:szCs w:val="22"/>
        </w:rPr>
        <w:t xml:space="preserv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 xml:space="preserve">e </w:t>
      </w:r>
      <w:r>
        <w:rPr>
          <w:rFonts w:ascii="Arial" w:eastAsia="Arial" w:hAnsi="Arial" w:cs="Arial"/>
          <w:spacing w:val="-3"/>
          <w:sz w:val="22"/>
          <w:szCs w:val="22"/>
        </w:rPr>
        <w:t>w</w:t>
      </w:r>
      <w:r>
        <w:rPr>
          <w:rFonts w:ascii="Arial" w:eastAsia="Arial" w:hAnsi="Arial" w:cs="Arial"/>
          <w:sz w:val="22"/>
          <w:szCs w:val="22"/>
        </w:rPr>
        <w:t>ere</w:t>
      </w:r>
      <w:r>
        <w:rPr>
          <w:rFonts w:ascii="Arial" w:eastAsia="Arial" w:hAnsi="Arial" w:cs="Arial"/>
          <w:spacing w:val="1"/>
          <w:sz w:val="22"/>
          <w:szCs w:val="22"/>
        </w:rPr>
        <w:t xml:space="preserve"> </w:t>
      </w:r>
      <w:r>
        <w:rPr>
          <w:rFonts w:ascii="Arial" w:eastAsia="Arial" w:hAnsi="Arial" w:cs="Arial"/>
          <w:sz w:val="22"/>
          <w:szCs w:val="22"/>
        </w:rPr>
        <w:t>35</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o</w:t>
      </w:r>
      <w:r>
        <w:rPr>
          <w:rFonts w:ascii="Arial" w:eastAsia="Arial" w:hAnsi="Arial" w:cs="Arial"/>
          <w:spacing w:val="-1"/>
          <w:sz w:val="22"/>
          <w:szCs w:val="22"/>
        </w:rPr>
        <w:t>pl</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ho</w:t>
      </w:r>
      <w:r>
        <w:rPr>
          <w:rFonts w:ascii="Arial" w:eastAsia="Arial" w:hAnsi="Arial" w:cs="Arial"/>
          <w:spacing w:val="1"/>
          <w:sz w:val="22"/>
          <w:szCs w:val="22"/>
        </w:rPr>
        <w:t xml:space="preserve"> </w:t>
      </w:r>
      <w:r>
        <w:rPr>
          <w:rFonts w:ascii="Arial" w:eastAsia="Arial" w:hAnsi="Arial" w:cs="Arial"/>
          <w:spacing w:val="-1"/>
          <w:sz w:val="22"/>
          <w:szCs w:val="22"/>
        </w:rPr>
        <w:t>w</w:t>
      </w:r>
      <w:r>
        <w:rPr>
          <w:rFonts w:ascii="Arial" w:eastAsia="Arial" w:hAnsi="Arial" w:cs="Arial"/>
          <w:sz w:val="22"/>
          <w:szCs w:val="22"/>
        </w:rPr>
        <w:t>ere</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OI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1"/>
          <w:sz w:val="22"/>
          <w:szCs w:val="22"/>
        </w:rPr>
        <w:t>“</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 xml:space="preserve">l </w:t>
      </w:r>
      <w:r>
        <w:rPr>
          <w:rFonts w:ascii="Arial" w:eastAsia="Arial" w:hAnsi="Arial" w:cs="Arial"/>
          <w:spacing w:val="-1"/>
          <w:sz w:val="22"/>
          <w:szCs w:val="22"/>
        </w:rPr>
        <w:t>l</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2"/>
          <w:sz w:val="22"/>
          <w:szCs w:val="22"/>
        </w:rPr>
        <w:t>”</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3"/>
          <w:sz w:val="22"/>
          <w:szCs w:val="22"/>
        </w:rPr>
        <w:t>u</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pacing w:val="-2"/>
          <w:sz w:val="22"/>
          <w:szCs w:val="22"/>
        </w:rPr>
        <w:t>v</w:t>
      </w:r>
      <w:r>
        <w:rPr>
          <w:rFonts w:ascii="Arial" w:eastAsia="Arial" w:hAnsi="Arial" w:cs="Arial"/>
          <w:sz w:val="22"/>
          <w:szCs w:val="22"/>
        </w:rPr>
        <w:t>ari</w:t>
      </w:r>
      <w:r>
        <w:rPr>
          <w:rFonts w:ascii="Arial" w:eastAsia="Arial" w:hAnsi="Arial" w:cs="Arial"/>
          <w:spacing w:val="-1"/>
          <w:sz w:val="22"/>
          <w:szCs w:val="22"/>
        </w:rPr>
        <w:t>o</w:t>
      </w:r>
      <w:r>
        <w:rPr>
          <w:rFonts w:ascii="Arial" w:eastAsia="Arial" w:hAnsi="Arial" w:cs="Arial"/>
          <w:sz w:val="22"/>
          <w:szCs w:val="22"/>
        </w:rPr>
        <w:t>us</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so</w:t>
      </w:r>
      <w:r>
        <w:rPr>
          <w:rFonts w:ascii="Arial" w:eastAsia="Arial" w:hAnsi="Arial" w:cs="Arial"/>
          <w:spacing w:val="-1"/>
          <w:sz w:val="22"/>
          <w:szCs w:val="22"/>
        </w:rPr>
        <w:t>n</w:t>
      </w:r>
      <w:r>
        <w:rPr>
          <w:rFonts w:ascii="Arial" w:eastAsia="Arial" w:hAnsi="Arial" w:cs="Arial"/>
          <w:sz w:val="22"/>
          <w:szCs w:val="22"/>
        </w:rPr>
        <w:t>s, h</w:t>
      </w:r>
      <w:r>
        <w:rPr>
          <w:rFonts w:ascii="Arial" w:eastAsia="Arial" w:hAnsi="Arial" w:cs="Arial"/>
          <w:spacing w:val="-1"/>
          <w:sz w:val="22"/>
          <w:szCs w:val="22"/>
        </w:rPr>
        <w:t>al</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o</w:t>
      </w:r>
      <w:r>
        <w:rPr>
          <w:rFonts w:ascii="Arial" w:eastAsia="Arial" w:hAnsi="Arial" w:cs="Arial"/>
          <w:sz w:val="22"/>
          <w:szCs w:val="22"/>
        </w:rPr>
        <w:t xml:space="preserve">se </w:t>
      </w:r>
      <w:r>
        <w:rPr>
          <w:rFonts w:ascii="Arial" w:eastAsia="Arial" w:hAnsi="Arial" w:cs="Arial"/>
          <w:spacing w:val="-2"/>
          <w:sz w:val="22"/>
          <w:szCs w:val="22"/>
        </w:rPr>
        <w:t>a</w:t>
      </w:r>
      <w:r>
        <w:rPr>
          <w:rFonts w:ascii="Arial" w:eastAsia="Arial" w:hAnsi="Arial" w:cs="Arial"/>
          <w:spacing w:val="1"/>
          <w:sz w:val="22"/>
          <w:szCs w:val="22"/>
        </w:rPr>
        <w:t>r</w:t>
      </w:r>
      <w:r>
        <w:rPr>
          <w:rFonts w:ascii="Arial" w:eastAsia="Arial" w:hAnsi="Arial" w:cs="Arial"/>
          <w:sz w:val="22"/>
          <w:szCs w:val="22"/>
        </w:rPr>
        <w:t>e n</w:t>
      </w:r>
      <w:r>
        <w:rPr>
          <w:rFonts w:ascii="Arial" w:eastAsia="Arial" w:hAnsi="Arial" w:cs="Arial"/>
          <w:spacing w:val="-2"/>
          <w:sz w:val="22"/>
          <w:szCs w:val="22"/>
        </w:rPr>
        <w:t>o</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s</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as</w:t>
      </w:r>
      <w:r>
        <w:rPr>
          <w:rFonts w:ascii="Arial" w:eastAsia="Arial" w:hAnsi="Arial" w:cs="Arial"/>
          <w:spacing w:val="-1"/>
          <w:sz w:val="22"/>
          <w:szCs w:val="22"/>
        </w:rPr>
        <w:t>e</w:t>
      </w:r>
      <w:r>
        <w:rPr>
          <w:rFonts w:ascii="Arial" w:eastAsia="Arial" w:hAnsi="Arial" w:cs="Arial"/>
          <w:spacing w:val="2"/>
          <w:sz w:val="22"/>
          <w:szCs w:val="22"/>
        </w:rPr>
        <w:t>t</w:t>
      </w:r>
      <w:r>
        <w:rPr>
          <w:rFonts w:ascii="Arial" w:eastAsia="Arial" w:hAnsi="Arial" w:cs="Arial"/>
          <w:spacing w:val="1"/>
          <w:sz w:val="22"/>
          <w:szCs w:val="22"/>
        </w:rPr>
        <w:t>--</w:t>
      </w:r>
      <w:r>
        <w:rPr>
          <w:rFonts w:ascii="Arial" w:eastAsia="Arial" w:hAnsi="Arial" w:cs="Arial"/>
          <w:sz w:val="22"/>
          <w:szCs w:val="22"/>
        </w:rPr>
        <w:t>by</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 xml:space="preserve">e </w:t>
      </w:r>
      <w:r>
        <w:rPr>
          <w:rFonts w:ascii="Arial" w:eastAsia="Arial" w:hAnsi="Arial" w:cs="Arial"/>
          <w:spacing w:val="-1"/>
          <w:sz w:val="22"/>
          <w:szCs w:val="22"/>
        </w:rPr>
        <w:t>“</w:t>
      </w:r>
      <w:r>
        <w:rPr>
          <w:rFonts w:ascii="Arial" w:eastAsia="Arial" w:hAnsi="Arial" w:cs="Arial"/>
          <w:spacing w:val="1"/>
          <w:sz w:val="22"/>
          <w:szCs w:val="22"/>
        </w:rPr>
        <w:t>m</w:t>
      </w:r>
      <w:r>
        <w:rPr>
          <w:rFonts w:ascii="Arial" w:eastAsia="Arial" w:hAnsi="Arial" w:cs="Arial"/>
          <w:sz w:val="22"/>
          <w:szCs w:val="22"/>
        </w:rPr>
        <w:t>ore</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1"/>
          <w:sz w:val="22"/>
          <w:szCs w:val="22"/>
        </w:rPr>
        <w:t>tt</w:t>
      </w:r>
      <w:r>
        <w:rPr>
          <w:rFonts w:ascii="Arial" w:eastAsia="Arial" w:hAnsi="Arial" w:cs="Arial"/>
          <w:spacing w:val="-3"/>
          <w:sz w:val="22"/>
          <w:szCs w:val="22"/>
        </w:rPr>
        <w:t>e</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el</w:t>
      </w:r>
      <w:r>
        <w:rPr>
          <w:rFonts w:ascii="Arial" w:eastAsia="Arial" w:hAnsi="Arial" w:cs="Arial"/>
          <w:spacing w:val="1"/>
          <w:sz w:val="22"/>
          <w:szCs w:val="22"/>
        </w:rPr>
        <w:t>y-t</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ed a</w:t>
      </w:r>
      <w:r>
        <w:rPr>
          <w:rFonts w:ascii="Arial" w:eastAsia="Arial" w:hAnsi="Arial" w:cs="Arial"/>
          <w:spacing w:val="-1"/>
          <w:sz w:val="22"/>
          <w:szCs w:val="22"/>
        </w:rPr>
        <w:t>l</w:t>
      </w:r>
      <w:r>
        <w:rPr>
          <w:rFonts w:ascii="Arial" w:eastAsia="Arial" w:hAnsi="Arial" w:cs="Arial"/>
          <w:spacing w:val="2"/>
          <w:sz w:val="22"/>
          <w:szCs w:val="22"/>
        </w:rPr>
        <w:t>g</w:t>
      </w:r>
      <w:r>
        <w:rPr>
          <w:rFonts w:ascii="Arial" w:eastAsia="Arial" w:hAnsi="Arial" w:cs="Arial"/>
          <w:sz w:val="22"/>
          <w:szCs w:val="22"/>
        </w:rPr>
        <w:t>orit</w:t>
      </w:r>
      <w:r>
        <w:rPr>
          <w:rFonts w:ascii="Arial" w:eastAsia="Arial" w:hAnsi="Arial" w:cs="Arial"/>
          <w:spacing w:val="-2"/>
          <w:sz w:val="22"/>
          <w:szCs w:val="22"/>
        </w:rPr>
        <w:t>h</w:t>
      </w:r>
      <w:r>
        <w:rPr>
          <w:rFonts w:ascii="Arial" w:eastAsia="Arial" w:hAnsi="Arial" w:cs="Arial"/>
          <w:spacing w:val="1"/>
          <w:sz w:val="22"/>
          <w:szCs w:val="22"/>
        </w:rPr>
        <w:t>m</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3"/>
          <w:sz w:val="22"/>
          <w:szCs w:val="22"/>
        </w:rPr>
        <w:t>x</w:t>
      </w:r>
      <w:r>
        <w:rPr>
          <w:rFonts w:ascii="Arial" w:eastAsia="Arial" w:hAnsi="Arial" w:cs="Arial"/>
          <w:spacing w:val="-1"/>
          <w:sz w:val="22"/>
          <w:szCs w:val="22"/>
        </w:rPr>
        <w:t>i</w:t>
      </w:r>
      <w:r>
        <w:rPr>
          <w:rFonts w:ascii="Arial" w:eastAsia="Arial" w:hAnsi="Arial" w:cs="Arial"/>
          <w:sz w:val="22"/>
          <w:szCs w:val="22"/>
        </w:rPr>
        <w:t>m</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3"/>
          <w:sz w:val="22"/>
          <w:szCs w:val="22"/>
        </w:rPr>
        <w:t>c</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ne</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pacing w:val="-1"/>
          <w:sz w:val="22"/>
          <w:szCs w:val="22"/>
        </w:rPr>
        <w:t>l</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g</w:t>
      </w:r>
      <w:r>
        <w:rPr>
          <w:rFonts w:ascii="Arial" w:eastAsia="Arial" w:hAnsi="Arial" w:cs="Arial"/>
          <w:spacing w:val="-1"/>
          <w:sz w:val="22"/>
          <w:szCs w:val="22"/>
        </w:rPr>
        <w:t>e</w:t>
      </w:r>
      <w:r>
        <w:rPr>
          <w:rFonts w:ascii="Arial" w:eastAsia="Arial" w:hAnsi="Arial" w:cs="Arial"/>
          <w:sz w:val="22"/>
          <w:szCs w:val="22"/>
        </w:rPr>
        <w:t>r 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as</w:t>
      </w:r>
      <w:r>
        <w:rPr>
          <w:rFonts w:ascii="Arial" w:eastAsia="Arial" w:hAnsi="Arial" w:cs="Arial"/>
          <w:spacing w:val="-3"/>
          <w:sz w:val="22"/>
          <w:szCs w:val="22"/>
        </w:rPr>
        <w:t>e</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li</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g</w:t>
      </w:r>
      <w:r>
        <w:rPr>
          <w:rFonts w:ascii="Arial" w:eastAsia="Arial" w:hAnsi="Arial" w:cs="Arial"/>
          <w:spacing w:val="-1"/>
          <w:sz w:val="22"/>
          <w:szCs w:val="22"/>
        </w:rPr>
        <w:t>l</w:t>
      </w:r>
      <w:r>
        <w:rPr>
          <w:rFonts w:ascii="Arial" w:eastAsia="Arial" w:hAnsi="Arial" w:cs="Arial"/>
          <w:sz w:val="22"/>
          <w:szCs w:val="22"/>
        </w:rPr>
        <w:t>e b</w:t>
      </w:r>
      <w:r>
        <w:rPr>
          <w:rFonts w:ascii="Arial" w:eastAsia="Arial" w:hAnsi="Arial" w:cs="Arial"/>
          <w:spacing w:val="-3"/>
          <w:sz w:val="22"/>
          <w:szCs w:val="22"/>
        </w:rPr>
        <w:t>i</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 xml:space="preserve">est </w:t>
      </w:r>
      <w:r>
        <w:rPr>
          <w:rFonts w:ascii="Arial" w:eastAsia="Arial" w:hAnsi="Arial" w:cs="Arial"/>
          <w:spacing w:val="-3"/>
          <w:sz w:val="22"/>
          <w:szCs w:val="22"/>
        </w:rPr>
        <w:t>w</w:t>
      </w:r>
      <w:r>
        <w:rPr>
          <w:rFonts w:ascii="Arial" w:eastAsia="Arial" w:hAnsi="Arial" w:cs="Arial"/>
          <w:sz w:val="22"/>
          <w:szCs w:val="22"/>
        </w:rPr>
        <w:t>ay</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o </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pro</w:t>
      </w:r>
      <w:r>
        <w:rPr>
          <w:rFonts w:ascii="Arial" w:eastAsia="Arial" w:hAnsi="Arial" w:cs="Arial"/>
          <w:spacing w:val="-2"/>
          <w:sz w:val="22"/>
          <w:szCs w:val="22"/>
        </w:rPr>
        <w:t>v</w:t>
      </w:r>
      <w:r>
        <w:rPr>
          <w:rFonts w:ascii="Arial" w:eastAsia="Arial" w:hAnsi="Arial" w:cs="Arial"/>
          <w:sz w:val="22"/>
          <w:szCs w:val="22"/>
        </w:rPr>
        <w:t xml:space="preserve">e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1"/>
          <w:sz w:val="22"/>
          <w:szCs w:val="22"/>
        </w:rPr>
        <w:t>f</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ce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3"/>
          <w:sz w:val="22"/>
          <w:szCs w:val="22"/>
        </w:rPr>
        <w:t>a</w:t>
      </w:r>
      <w:r>
        <w:rPr>
          <w:rFonts w:ascii="Arial" w:eastAsia="Arial" w:hAnsi="Arial" w:cs="Arial"/>
          <w:sz w:val="22"/>
          <w:szCs w:val="22"/>
        </w:rPr>
        <w:t>n</w:t>
      </w:r>
      <w:r>
        <w:rPr>
          <w:rFonts w:ascii="Arial" w:eastAsia="Arial" w:hAnsi="Arial" w:cs="Arial"/>
          <w:spacing w:val="-1"/>
          <w:sz w:val="22"/>
          <w:szCs w:val="22"/>
        </w:rPr>
        <w:t>al</w:t>
      </w:r>
      <w:r>
        <w:rPr>
          <w:rFonts w:ascii="Arial" w:eastAsia="Arial" w:hAnsi="Arial" w:cs="Arial"/>
          <w:spacing w:val="-2"/>
          <w:sz w:val="22"/>
          <w:szCs w:val="22"/>
        </w:rPr>
        <w:t>y</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o</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r p</w:t>
      </w:r>
      <w:r>
        <w:rPr>
          <w:rFonts w:ascii="Arial" w:eastAsia="Arial" w:hAnsi="Arial" w:cs="Arial"/>
          <w:spacing w:val="-1"/>
          <w:sz w:val="22"/>
          <w:szCs w:val="22"/>
        </w:rPr>
        <w:t>o</w:t>
      </w:r>
      <w:r>
        <w:rPr>
          <w:rFonts w:ascii="Arial" w:eastAsia="Arial" w:hAnsi="Arial" w:cs="Arial"/>
          <w:sz w:val="22"/>
          <w:szCs w:val="22"/>
        </w:rPr>
        <w:t>ss</w:t>
      </w:r>
      <w:r>
        <w:rPr>
          <w:rFonts w:ascii="Arial" w:eastAsia="Arial" w:hAnsi="Arial" w:cs="Arial"/>
          <w:spacing w:val="-1"/>
          <w:sz w:val="22"/>
          <w:szCs w:val="22"/>
        </w:rPr>
        <w:t>i</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e pa</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z w:val="22"/>
          <w:szCs w:val="22"/>
        </w:rPr>
        <w:t xml:space="preserve">ement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4"/>
          <w:sz w:val="22"/>
          <w:szCs w:val="22"/>
        </w:rPr>
        <w:t>i</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o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 xml:space="preserve"> </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il</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59"/>
          <w:sz w:val="22"/>
          <w:szCs w:val="22"/>
        </w:rPr>
        <w:t xml:space="preserve"> </w:t>
      </w:r>
      <w:r>
        <w:rPr>
          <w:rFonts w:ascii="Arial" w:eastAsia="Arial" w:hAnsi="Arial" w:cs="Arial"/>
          <w:sz w:val="22"/>
          <w:szCs w:val="22"/>
        </w:rPr>
        <w:t>T</w:t>
      </w:r>
      <w:r>
        <w:rPr>
          <w:rFonts w:ascii="Arial" w:eastAsia="Arial" w:hAnsi="Arial" w:cs="Arial"/>
          <w:spacing w:val="-1"/>
          <w:sz w:val="22"/>
          <w:szCs w:val="22"/>
        </w:rPr>
        <w:t>h</w:t>
      </w:r>
      <w:r>
        <w:rPr>
          <w:rFonts w:ascii="Arial" w:eastAsia="Arial" w:hAnsi="Arial" w:cs="Arial"/>
          <w:sz w:val="22"/>
          <w:szCs w:val="22"/>
        </w:rPr>
        <w:t>e e</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1"/>
          <w:sz w:val="22"/>
          <w:szCs w:val="22"/>
        </w:rPr>
        <w:t>f</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es in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as</w:t>
      </w:r>
      <w:r>
        <w:rPr>
          <w:rFonts w:ascii="Arial" w:eastAsia="Arial" w:hAnsi="Arial" w:cs="Arial"/>
          <w:spacing w:val="-3"/>
          <w:sz w:val="22"/>
          <w:szCs w:val="22"/>
        </w:rPr>
        <w:t>e</w:t>
      </w:r>
      <w:r>
        <w:rPr>
          <w:rFonts w:ascii="Arial" w:eastAsia="Arial" w:hAnsi="Arial" w:cs="Arial"/>
          <w:sz w:val="22"/>
          <w:szCs w:val="22"/>
        </w:rPr>
        <w:t xml:space="preserve">t </w:t>
      </w:r>
      <w:r>
        <w:rPr>
          <w:rFonts w:ascii="Arial" w:eastAsia="Arial" w:hAnsi="Arial" w:cs="Arial"/>
          <w:spacing w:val="-3"/>
          <w:sz w:val="22"/>
          <w:szCs w:val="22"/>
        </w:rPr>
        <w:t>w</w:t>
      </w:r>
      <w:r>
        <w:rPr>
          <w:rFonts w:ascii="Arial" w:eastAsia="Arial" w:hAnsi="Arial" w:cs="Arial"/>
          <w:sz w:val="22"/>
          <w:szCs w:val="22"/>
        </w:rPr>
        <w:t>ere</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g</w:t>
      </w:r>
      <w:r>
        <w:rPr>
          <w:rFonts w:ascii="Arial" w:eastAsia="Arial" w:hAnsi="Arial" w:cs="Arial"/>
          <w:sz w:val="22"/>
          <w:szCs w:val="22"/>
        </w:rPr>
        <w:t>g</w:t>
      </w:r>
      <w:r>
        <w:rPr>
          <w:rFonts w:ascii="Arial" w:eastAsia="Arial" w:hAnsi="Arial" w:cs="Arial"/>
          <w:spacing w:val="-2"/>
          <w:sz w:val="22"/>
          <w:szCs w:val="22"/>
        </w:rPr>
        <w:t>r</w:t>
      </w:r>
      <w:r>
        <w:rPr>
          <w:rFonts w:ascii="Arial" w:eastAsia="Arial" w:hAnsi="Arial" w:cs="Arial"/>
          <w:sz w:val="22"/>
          <w:szCs w:val="22"/>
        </w:rPr>
        <w:t>e</w:t>
      </w:r>
      <w:r>
        <w:rPr>
          <w:rFonts w:ascii="Arial" w:eastAsia="Arial" w:hAnsi="Arial" w:cs="Arial"/>
          <w:spacing w:val="2"/>
          <w:sz w:val="22"/>
          <w:szCs w:val="22"/>
        </w:rPr>
        <w:t>g</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o</w:t>
      </w:r>
      <w:r>
        <w:rPr>
          <w:rFonts w:ascii="Arial" w:eastAsia="Arial" w:hAnsi="Arial" w:cs="Arial"/>
          <w:spacing w:val="-3"/>
          <w:sz w:val="22"/>
          <w:szCs w:val="22"/>
        </w:rPr>
        <w:t>v</w:t>
      </w:r>
      <w:r>
        <w:rPr>
          <w:rFonts w:ascii="Arial" w:eastAsia="Arial" w:hAnsi="Arial" w:cs="Arial"/>
          <w:sz w:val="22"/>
          <w:szCs w:val="22"/>
        </w:rPr>
        <w:t>er</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 xml:space="preserve">he </w:t>
      </w:r>
      <w:r>
        <w:rPr>
          <w:rFonts w:ascii="Arial" w:eastAsia="Arial" w:hAnsi="Arial" w:cs="Arial"/>
          <w:spacing w:val="1"/>
          <w:sz w:val="22"/>
          <w:szCs w:val="22"/>
        </w:rPr>
        <w:t>m</w:t>
      </w:r>
      <w:r>
        <w:rPr>
          <w:rFonts w:ascii="Arial" w:eastAsia="Arial" w:hAnsi="Arial" w:cs="Arial"/>
          <w:sz w:val="22"/>
          <w:szCs w:val="22"/>
        </w:rPr>
        <w:t>ess</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es</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pacing w:val="-3"/>
          <w:sz w:val="22"/>
          <w:szCs w:val="22"/>
        </w:rPr>
        <w:t>o</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4"/>
          <w:sz w:val="22"/>
          <w:szCs w:val="22"/>
        </w:rPr>
        <w:t xml:space="preserve"> </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en</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so</w:t>
      </w:r>
      <w:r>
        <w:rPr>
          <w:rFonts w:ascii="Arial" w:eastAsia="Arial" w:hAnsi="Arial" w:cs="Arial"/>
          <w:spacing w:val="-1"/>
          <w:sz w:val="22"/>
          <w:szCs w:val="22"/>
        </w:rPr>
        <w:t>n</w:t>
      </w:r>
      <w:r>
        <w:rPr>
          <w:rFonts w:ascii="Arial" w:eastAsia="Arial" w:hAnsi="Arial" w:cs="Arial"/>
          <w:sz w:val="22"/>
          <w:szCs w:val="22"/>
        </w:rPr>
        <w:t xml:space="preserve">. </w:t>
      </w:r>
      <w:r>
        <w:rPr>
          <w:rFonts w:ascii="Arial" w:eastAsia="Arial" w:hAnsi="Arial" w:cs="Arial"/>
          <w:spacing w:val="4"/>
          <w:sz w:val="22"/>
          <w:szCs w:val="22"/>
        </w:rPr>
        <w:t xml:space="preserve"> </w:t>
      </w:r>
      <w:r>
        <w:rPr>
          <w:rFonts w:ascii="Arial" w:eastAsia="Arial" w:hAnsi="Arial" w:cs="Arial"/>
          <w:spacing w:val="-1"/>
          <w:sz w:val="22"/>
          <w:szCs w:val="22"/>
        </w:rPr>
        <w:t>B</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 i</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z w:val="22"/>
          <w:szCs w:val="22"/>
        </w:rPr>
        <w:t>ch i</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s</w:t>
      </w:r>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z w:val="22"/>
          <w:szCs w:val="22"/>
        </w:rPr>
        <w:t>ess</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e</w:t>
      </w:r>
      <w:r>
        <w:rPr>
          <w:rFonts w:ascii="Arial" w:eastAsia="Arial" w:hAnsi="Arial" w:cs="Arial"/>
          <w:spacing w:val="-3"/>
          <w:sz w:val="22"/>
          <w:szCs w:val="22"/>
        </w:rPr>
        <w:t>s</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3"/>
          <w:sz w:val="22"/>
          <w:szCs w:val="22"/>
        </w:rPr>
        <w:t>’</w:t>
      </w:r>
      <w:r>
        <w:rPr>
          <w:rFonts w:ascii="Arial" w:eastAsia="Arial" w:hAnsi="Arial" w:cs="Arial"/>
          <w:sz w:val="22"/>
          <w:szCs w:val="22"/>
        </w:rPr>
        <w:t>s p</w:t>
      </w:r>
      <w:r>
        <w:rPr>
          <w:rFonts w:ascii="Arial" w:eastAsia="Arial" w:hAnsi="Arial" w:cs="Arial"/>
          <w:spacing w:val="-1"/>
          <w:sz w:val="22"/>
          <w:szCs w:val="22"/>
        </w:rPr>
        <w:t>o</w:t>
      </w:r>
      <w:r>
        <w:rPr>
          <w:rFonts w:ascii="Arial" w:eastAsia="Arial" w:hAnsi="Arial" w:cs="Arial"/>
          <w:sz w:val="22"/>
          <w:szCs w:val="22"/>
        </w:rPr>
        <w:t>ss</w:t>
      </w:r>
      <w:r>
        <w:rPr>
          <w:rFonts w:ascii="Arial" w:eastAsia="Arial" w:hAnsi="Arial" w:cs="Arial"/>
          <w:spacing w:val="-1"/>
          <w:sz w:val="22"/>
          <w:szCs w:val="22"/>
        </w:rPr>
        <w:t>i</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 xml:space="preserve">e </w:t>
      </w:r>
      <w:r>
        <w:rPr>
          <w:rFonts w:ascii="Arial" w:eastAsia="Arial" w:hAnsi="Arial" w:cs="Arial"/>
          <w:spacing w:val="2"/>
          <w:sz w:val="22"/>
          <w:szCs w:val="22"/>
        </w:rPr>
        <w:t>t</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 xml:space="preserve">t </w:t>
      </w:r>
      <w:r>
        <w:rPr>
          <w:rFonts w:ascii="Arial" w:eastAsia="Arial" w:hAnsi="Arial" w:cs="Arial"/>
          <w:spacing w:val="1"/>
          <w:sz w:val="22"/>
          <w:szCs w:val="22"/>
        </w:rPr>
        <w:t>m</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 xml:space="preserve">e </w:t>
      </w:r>
      <w:r>
        <w:rPr>
          <w:rFonts w:ascii="Arial" w:eastAsia="Arial" w:hAnsi="Arial" w:cs="Arial"/>
          <w:spacing w:val="-2"/>
          <w:sz w:val="22"/>
          <w:szCs w:val="22"/>
        </w:rPr>
        <w:t>d</w:t>
      </w:r>
      <w:r>
        <w:rPr>
          <w:rFonts w:ascii="Arial" w:eastAsia="Arial" w:hAnsi="Arial" w:cs="Arial"/>
          <w:sz w:val="22"/>
          <w:szCs w:val="22"/>
        </w:rPr>
        <w:t>eta</w:t>
      </w:r>
      <w:r>
        <w:rPr>
          <w:rFonts w:ascii="Arial" w:eastAsia="Arial" w:hAnsi="Arial" w:cs="Arial"/>
          <w:spacing w:val="-1"/>
          <w:sz w:val="22"/>
          <w:szCs w:val="22"/>
        </w:rPr>
        <w:t>il</w:t>
      </w:r>
      <w:r>
        <w:rPr>
          <w:rFonts w:ascii="Arial" w:eastAsia="Arial" w:hAnsi="Arial" w:cs="Arial"/>
          <w:sz w:val="22"/>
          <w:szCs w:val="22"/>
        </w:rPr>
        <w:t>ed</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at</w:t>
      </w:r>
      <w:r>
        <w:rPr>
          <w:rFonts w:ascii="Arial" w:eastAsia="Arial" w:hAnsi="Arial" w:cs="Arial"/>
          <w:spacing w:val="1"/>
          <w:sz w:val="22"/>
          <w:szCs w:val="22"/>
        </w:rPr>
        <w:t>t</w:t>
      </w:r>
      <w:r>
        <w:rPr>
          <w:rFonts w:ascii="Arial" w:eastAsia="Arial" w:hAnsi="Arial" w:cs="Arial"/>
          <w:sz w:val="22"/>
          <w:szCs w:val="22"/>
        </w:rPr>
        <w:t>erns</w:t>
      </w:r>
      <w:r>
        <w:rPr>
          <w:rFonts w:ascii="Arial" w:eastAsia="Arial" w:hAnsi="Arial" w:cs="Arial"/>
          <w:spacing w:val="-1"/>
          <w:sz w:val="22"/>
          <w:szCs w:val="22"/>
        </w:rPr>
        <w:t xml:space="preserve"> </w:t>
      </w:r>
      <w:r>
        <w:rPr>
          <w:rFonts w:ascii="Arial" w:eastAsia="Arial" w:hAnsi="Arial" w:cs="Arial"/>
          <w:spacing w:val="1"/>
          <w:sz w:val="22"/>
          <w:szCs w:val="22"/>
        </w:rPr>
        <w:t>(</w:t>
      </w:r>
      <w:r>
        <w:rPr>
          <w:rFonts w:ascii="Arial" w:eastAsia="Arial" w:hAnsi="Arial" w:cs="Arial"/>
          <w:sz w:val="22"/>
          <w:szCs w:val="22"/>
        </w:rPr>
        <w:t>sa</w:t>
      </w:r>
      <w:r>
        <w:rPr>
          <w:rFonts w:ascii="Arial" w:eastAsia="Arial" w:hAnsi="Arial" w:cs="Arial"/>
          <w:spacing w:val="-3"/>
          <w:sz w:val="22"/>
          <w:szCs w:val="22"/>
        </w:rPr>
        <w:t>y</w:t>
      </w:r>
      <w:r>
        <w:rPr>
          <w:rFonts w:ascii="Arial" w:eastAsia="Arial" w:hAnsi="Arial" w:cs="Arial"/>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e</w:t>
      </w:r>
      <w:r>
        <w:rPr>
          <w:rFonts w:ascii="Arial" w:eastAsia="Arial" w:hAnsi="Arial" w:cs="Arial"/>
          <w:sz w:val="22"/>
          <w:szCs w:val="22"/>
        </w:rPr>
        <w:t>ss</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o</w:t>
      </w:r>
      <w:r>
        <w:rPr>
          <w:rFonts w:ascii="Arial" w:eastAsia="Arial" w:hAnsi="Arial" w:cs="Arial"/>
          <w:spacing w:val="-1"/>
          <w:sz w:val="22"/>
          <w:szCs w:val="22"/>
        </w:rPr>
        <w:t>/</w:t>
      </w:r>
      <w:r>
        <w:rPr>
          <w:rFonts w:ascii="Arial" w:eastAsia="Arial" w:hAnsi="Arial" w:cs="Arial"/>
          <w:spacing w:val="1"/>
          <w:sz w:val="22"/>
          <w:szCs w:val="22"/>
        </w:rPr>
        <w:t>fr</w:t>
      </w:r>
      <w:r>
        <w:rPr>
          <w:rFonts w:ascii="Arial" w:eastAsia="Arial" w:hAnsi="Arial" w:cs="Arial"/>
          <w:sz w:val="22"/>
          <w:szCs w:val="22"/>
        </w:rPr>
        <w:t>om</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sp</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3"/>
          <w:sz w:val="22"/>
          <w:szCs w:val="22"/>
        </w:rPr>
        <w:t>d</w:t>
      </w:r>
      <w:r>
        <w:rPr>
          <w:rFonts w:ascii="Arial" w:eastAsia="Arial" w:hAnsi="Arial" w:cs="Arial"/>
          <w:sz w:val="22"/>
          <w:szCs w:val="22"/>
        </w:rPr>
        <w:t xml:space="preserve">dress, </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1"/>
          <w:sz w:val="22"/>
          <w:szCs w:val="22"/>
        </w:rPr>
        <w:t>e</w:t>
      </w:r>
      <w:r>
        <w:rPr>
          <w:rFonts w:ascii="Arial" w:eastAsia="Arial" w:hAnsi="Arial" w:cs="Arial"/>
          <w:sz w:val="22"/>
          <w:szCs w:val="22"/>
        </w:rPr>
        <w:t xml:space="preserve">r </w:t>
      </w:r>
      <w:r>
        <w:rPr>
          <w:rFonts w:ascii="Arial" w:eastAsia="Arial" w:hAnsi="Arial" w:cs="Arial"/>
          <w:spacing w:val="1"/>
          <w:sz w:val="22"/>
          <w:szCs w:val="22"/>
        </w:rPr>
        <w:t>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j</w:t>
      </w:r>
      <w:r>
        <w:rPr>
          <w:rFonts w:ascii="Arial" w:eastAsia="Arial" w:hAnsi="Arial" w:cs="Arial"/>
          <w:sz w:val="22"/>
          <w:szCs w:val="22"/>
        </w:rPr>
        <w:t xml:space="preserve">ust </w:t>
      </w:r>
      <w:r>
        <w:rPr>
          <w:rFonts w:ascii="Arial" w:eastAsia="Arial" w:hAnsi="Arial" w:cs="Arial"/>
          <w:spacing w:val="1"/>
          <w:sz w:val="22"/>
          <w:szCs w:val="22"/>
        </w:rPr>
        <w:t>m</w:t>
      </w:r>
      <w:r>
        <w:rPr>
          <w:rFonts w:ascii="Arial" w:eastAsia="Arial" w:hAnsi="Arial" w:cs="Arial"/>
          <w:sz w:val="22"/>
          <w:szCs w:val="22"/>
        </w:rPr>
        <w:t>ess</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es</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o</w:t>
      </w:r>
      <w:r>
        <w:rPr>
          <w:rFonts w:ascii="Arial" w:eastAsia="Arial" w:hAnsi="Arial" w:cs="Arial"/>
          <w:spacing w:val="-1"/>
          <w:sz w:val="22"/>
          <w:szCs w:val="22"/>
        </w:rPr>
        <w:t>/</w:t>
      </w:r>
      <w:r>
        <w:rPr>
          <w:rFonts w:ascii="Arial" w:eastAsia="Arial" w:hAnsi="Arial" w:cs="Arial"/>
          <w:spacing w:val="1"/>
          <w:sz w:val="22"/>
          <w:szCs w:val="22"/>
        </w:rPr>
        <w:t>fr</w:t>
      </w:r>
      <w:r>
        <w:rPr>
          <w:rFonts w:ascii="Arial" w:eastAsia="Arial" w:hAnsi="Arial" w:cs="Arial"/>
          <w:sz w:val="22"/>
          <w:szCs w:val="22"/>
        </w:rPr>
        <w:t>om</w:t>
      </w:r>
      <w:r>
        <w:rPr>
          <w:rFonts w:ascii="Arial" w:eastAsia="Arial" w:hAnsi="Arial" w:cs="Arial"/>
          <w:spacing w:val="-1"/>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O</w:t>
      </w:r>
      <w:r>
        <w:rPr>
          <w:rFonts w:ascii="Arial" w:eastAsia="Arial" w:hAnsi="Arial" w:cs="Arial"/>
          <w:sz w:val="22"/>
          <w:szCs w:val="22"/>
        </w:rPr>
        <w:t>I a</w:t>
      </w:r>
      <w:r>
        <w:rPr>
          <w:rFonts w:ascii="Arial" w:eastAsia="Arial" w:hAnsi="Arial" w:cs="Arial"/>
          <w:spacing w:val="-1"/>
          <w:sz w:val="22"/>
          <w:szCs w:val="22"/>
        </w:rPr>
        <w:t>d</w:t>
      </w:r>
      <w:r>
        <w:rPr>
          <w:rFonts w:ascii="Arial" w:eastAsia="Arial" w:hAnsi="Arial" w:cs="Arial"/>
          <w:sz w:val="22"/>
          <w:szCs w:val="22"/>
        </w:rPr>
        <w:t>dre</w:t>
      </w:r>
      <w:r>
        <w:rPr>
          <w:rFonts w:ascii="Arial" w:eastAsia="Arial" w:hAnsi="Arial" w:cs="Arial"/>
          <w:spacing w:val="-2"/>
          <w:sz w:val="22"/>
          <w:szCs w:val="22"/>
        </w:rPr>
        <w:t>s</w:t>
      </w:r>
      <w:r>
        <w:rPr>
          <w:rFonts w:ascii="Arial" w:eastAsia="Arial" w:hAnsi="Arial" w:cs="Arial"/>
          <w:sz w:val="22"/>
          <w:szCs w:val="22"/>
        </w:rPr>
        <w:t>s, or</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us</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e</w:t>
      </w:r>
      <w:r>
        <w:rPr>
          <w:rFonts w:ascii="Arial" w:eastAsia="Arial" w:hAnsi="Arial" w:cs="Arial"/>
          <w:spacing w:val="-2"/>
          <w:sz w:val="22"/>
          <w:szCs w:val="22"/>
        </w:rPr>
        <w:t xml:space="preserve"> </w:t>
      </w:r>
      <w:r>
        <w:rPr>
          <w:rFonts w:ascii="Arial" w:eastAsia="Arial" w:hAnsi="Arial" w:cs="Arial"/>
          <w:spacing w:val="-3"/>
          <w:sz w:val="22"/>
          <w:szCs w:val="22"/>
        </w:rPr>
        <w:t>o</w:t>
      </w:r>
      <w:r>
        <w:rPr>
          <w:rFonts w:ascii="Arial" w:eastAsia="Arial" w:hAnsi="Arial" w:cs="Arial"/>
          <w:sz w:val="22"/>
          <w:szCs w:val="22"/>
        </w:rPr>
        <w:t>f</w:t>
      </w:r>
      <w:r>
        <w:rPr>
          <w:rFonts w:ascii="Arial" w:eastAsia="Arial" w:hAnsi="Arial" w:cs="Arial"/>
          <w:spacing w:val="2"/>
          <w:sz w:val="22"/>
          <w:szCs w:val="22"/>
        </w:rPr>
        <w:t xml:space="preserve"> </w:t>
      </w:r>
      <w:r>
        <w:rPr>
          <w:rFonts w:ascii="Arial" w:eastAsia="Arial" w:hAnsi="Arial" w:cs="Arial"/>
          <w:sz w:val="22"/>
          <w:szCs w:val="22"/>
        </w:rPr>
        <w:t>sp</w:t>
      </w:r>
      <w:r>
        <w:rPr>
          <w:rFonts w:ascii="Arial" w:eastAsia="Arial" w:hAnsi="Arial" w:cs="Arial"/>
          <w:spacing w:val="-1"/>
          <w:sz w:val="22"/>
          <w:szCs w:val="22"/>
        </w:rPr>
        <w:t>e</w:t>
      </w:r>
      <w:r>
        <w:rPr>
          <w:rFonts w:ascii="Arial" w:eastAsia="Arial" w:hAnsi="Arial" w:cs="Arial"/>
          <w:sz w:val="22"/>
          <w:szCs w:val="22"/>
        </w:rPr>
        <w:t>c</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 xml:space="preserve"> </w:t>
      </w:r>
      <w:r>
        <w:rPr>
          <w:rFonts w:ascii="Arial" w:eastAsia="Arial" w:hAnsi="Arial" w:cs="Arial"/>
          <w:spacing w:val="-2"/>
          <w:sz w:val="22"/>
          <w:szCs w:val="22"/>
        </w:rPr>
        <w:t>v</w:t>
      </w:r>
      <w:r>
        <w:rPr>
          <w:rFonts w:ascii="Arial" w:eastAsia="Arial" w:hAnsi="Arial" w:cs="Arial"/>
          <w:sz w:val="22"/>
          <w:szCs w:val="22"/>
        </w:rPr>
        <w:t>oc</w:t>
      </w:r>
      <w:r>
        <w:rPr>
          <w:rFonts w:ascii="Arial" w:eastAsia="Arial" w:hAnsi="Arial" w:cs="Arial"/>
          <w:spacing w:val="-1"/>
          <w:sz w:val="22"/>
          <w:szCs w:val="22"/>
        </w:rPr>
        <w:t>a</w:t>
      </w:r>
      <w:r>
        <w:rPr>
          <w:rFonts w:ascii="Arial" w:eastAsia="Arial" w:hAnsi="Arial" w:cs="Arial"/>
          <w:sz w:val="22"/>
          <w:szCs w:val="22"/>
        </w:rPr>
        <w:t>b</w:t>
      </w:r>
      <w:r>
        <w:rPr>
          <w:rFonts w:ascii="Arial" w:eastAsia="Arial" w:hAnsi="Arial" w:cs="Arial"/>
          <w:spacing w:val="-1"/>
          <w:sz w:val="22"/>
          <w:szCs w:val="22"/>
        </w:rPr>
        <w:t>ul</w:t>
      </w:r>
      <w:r>
        <w:rPr>
          <w:rFonts w:ascii="Arial" w:eastAsia="Arial" w:hAnsi="Arial" w:cs="Arial"/>
          <w:sz w:val="22"/>
          <w:szCs w:val="22"/>
        </w:rPr>
        <w:t>ary</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rm</w:t>
      </w:r>
      <w:r>
        <w:rPr>
          <w:rFonts w:ascii="Arial" w:eastAsia="Arial" w:hAnsi="Arial" w:cs="Arial"/>
          <w:spacing w:val="-2"/>
          <w:sz w:val="22"/>
          <w:szCs w:val="22"/>
        </w:rPr>
        <w:t>s</w:t>
      </w:r>
      <w:r>
        <w:rPr>
          <w:rFonts w:ascii="Arial" w:eastAsia="Arial" w:hAnsi="Arial" w:cs="Arial"/>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i</w:t>
      </w:r>
      <w:r>
        <w:rPr>
          <w:rFonts w:ascii="Arial" w:eastAsia="Arial" w:hAnsi="Arial" w:cs="Arial"/>
          <w:spacing w:val="2"/>
          <w:sz w:val="22"/>
          <w:szCs w:val="22"/>
        </w:rPr>
        <w:t>g</w:t>
      </w:r>
      <w:r>
        <w:rPr>
          <w:rFonts w:ascii="Arial" w:eastAsia="Arial" w:hAnsi="Arial" w:cs="Arial"/>
          <w:sz w:val="22"/>
          <w:szCs w:val="22"/>
        </w:rPr>
        <w:t>ht em</w:t>
      </w:r>
      <w:r>
        <w:rPr>
          <w:rFonts w:ascii="Arial" w:eastAsia="Arial" w:hAnsi="Arial" w:cs="Arial"/>
          <w:spacing w:val="-2"/>
          <w:sz w:val="22"/>
          <w:szCs w:val="22"/>
        </w:rPr>
        <w:t>er</w:t>
      </w:r>
      <w:r>
        <w:rPr>
          <w:rFonts w:ascii="Arial" w:eastAsia="Arial" w:hAnsi="Arial" w:cs="Arial"/>
          <w:spacing w:val="2"/>
          <w:sz w:val="22"/>
          <w:szCs w:val="22"/>
        </w:rPr>
        <w:t>g</w:t>
      </w:r>
      <w:r>
        <w:rPr>
          <w:rFonts w:ascii="Arial" w:eastAsia="Arial" w:hAnsi="Arial" w:cs="Arial"/>
          <w:sz w:val="22"/>
          <w:szCs w:val="22"/>
        </w:rPr>
        <w:t xml:space="preserve">e. </w:t>
      </w:r>
      <w:r>
        <w:rPr>
          <w:rFonts w:ascii="Arial" w:eastAsia="Arial" w:hAnsi="Arial" w:cs="Arial"/>
          <w:spacing w:val="-1"/>
          <w:sz w:val="22"/>
          <w:szCs w:val="22"/>
        </w:rPr>
        <w:t>Si</w:t>
      </w:r>
      <w:r>
        <w:rPr>
          <w:rFonts w:ascii="Arial" w:eastAsia="Arial" w:hAnsi="Arial" w:cs="Arial"/>
          <w:sz w:val="22"/>
          <w:szCs w:val="22"/>
        </w:rPr>
        <w:t>nce</w:t>
      </w:r>
      <w:r>
        <w:rPr>
          <w:rFonts w:ascii="Arial" w:eastAsia="Arial" w:hAnsi="Arial" w:cs="Arial"/>
          <w:spacing w:val="1"/>
          <w:sz w:val="22"/>
          <w:szCs w:val="22"/>
        </w:rPr>
        <w:t xml:space="preserve"> </w:t>
      </w:r>
      <w:r>
        <w:rPr>
          <w:rFonts w:ascii="Arial" w:eastAsia="Arial" w:hAnsi="Arial" w:cs="Arial"/>
          <w:spacing w:val="-3"/>
          <w:sz w:val="22"/>
          <w:szCs w:val="22"/>
        </w:rPr>
        <w:t>w</w:t>
      </w:r>
      <w:r>
        <w:rPr>
          <w:rFonts w:ascii="Arial" w:eastAsia="Arial" w:hAnsi="Arial" w:cs="Arial"/>
          <w:sz w:val="22"/>
          <w:szCs w:val="22"/>
        </w:rPr>
        <w:t>e l</w:t>
      </w:r>
      <w:r>
        <w:rPr>
          <w:rFonts w:ascii="Arial" w:eastAsia="Arial" w:hAnsi="Arial" w:cs="Arial"/>
          <w:spacing w:val="-1"/>
          <w:sz w:val="22"/>
          <w:szCs w:val="22"/>
        </w:rPr>
        <w:t>i</w:t>
      </w:r>
      <w:r>
        <w:rPr>
          <w:rFonts w:ascii="Arial" w:eastAsia="Arial" w:hAnsi="Arial" w:cs="Arial"/>
          <w:spacing w:val="-2"/>
          <w:sz w:val="22"/>
          <w:szCs w:val="22"/>
        </w:rPr>
        <w:t>v</w:t>
      </w:r>
      <w:r>
        <w:rPr>
          <w:rFonts w:ascii="Arial" w:eastAsia="Arial" w:hAnsi="Arial" w:cs="Arial"/>
          <w:sz w:val="22"/>
          <w:szCs w:val="22"/>
        </w:rPr>
        <w:t>e in</w:t>
      </w:r>
      <w:r>
        <w:rPr>
          <w:rFonts w:ascii="Arial" w:eastAsia="Arial" w:hAnsi="Arial" w:cs="Arial"/>
          <w:spacing w:val="1"/>
          <w:sz w:val="22"/>
          <w:szCs w:val="22"/>
        </w:rPr>
        <w:t xml:space="preserve"> </w:t>
      </w:r>
      <w:r>
        <w:rPr>
          <w:rFonts w:ascii="Arial" w:eastAsia="Arial" w:hAnsi="Arial" w:cs="Arial"/>
          <w:sz w:val="22"/>
          <w:szCs w:val="22"/>
        </w:rPr>
        <w:t xml:space="preserve">a </w:t>
      </w:r>
      <w:r>
        <w:rPr>
          <w:rFonts w:ascii="Arial" w:eastAsia="Arial" w:hAnsi="Arial" w:cs="Arial"/>
          <w:spacing w:val="-3"/>
          <w:sz w:val="22"/>
          <w:szCs w:val="22"/>
        </w:rPr>
        <w:t>w</w:t>
      </w:r>
      <w:r>
        <w:rPr>
          <w:rFonts w:ascii="Arial" w:eastAsia="Arial" w:hAnsi="Arial" w:cs="Arial"/>
          <w:sz w:val="22"/>
          <w:szCs w:val="22"/>
        </w:rPr>
        <w:t>orld</w:t>
      </w:r>
      <w:r>
        <w:rPr>
          <w:rFonts w:ascii="Arial" w:eastAsia="Arial" w:hAnsi="Arial" w:cs="Arial"/>
          <w:spacing w:val="3"/>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3"/>
          <w:sz w:val="22"/>
          <w:szCs w:val="22"/>
        </w:rPr>
        <w:t>w</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 xml:space="preserve">ch </w:t>
      </w:r>
      <w:r>
        <w:rPr>
          <w:rFonts w:ascii="Arial" w:eastAsia="Arial" w:hAnsi="Arial" w:cs="Arial"/>
          <w:spacing w:val="1"/>
          <w:sz w:val="22"/>
          <w:szCs w:val="22"/>
        </w:rPr>
        <w:t>m</w:t>
      </w:r>
      <w:r>
        <w:rPr>
          <w:rFonts w:ascii="Arial" w:eastAsia="Arial" w:hAnsi="Arial" w:cs="Arial"/>
          <w:sz w:val="22"/>
          <w:szCs w:val="22"/>
        </w:rPr>
        <w:t>ore</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O</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3"/>
          <w:sz w:val="22"/>
          <w:szCs w:val="22"/>
        </w:rPr>
        <w:t>c</w:t>
      </w:r>
      <w:r>
        <w:rPr>
          <w:rFonts w:ascii="Arial" w:eastAsia="Arial" w:hAnsi="Arial" w:cs="Arial"/>
          <w:sz w:val="22"/>
          <w:szCs w:val="22"/>
        </w:rPr>
        <w:t>e da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i</w:t>
      </w:r>
      <w:r>
        <w:rPr>
          <w:rFonts w:ascii="Arial" w:eastAsia="Arial" w:hAnsi="Arial" w:cs="Arial"/>
          <w:spacing w:val="2"/>
          <w:sz w:val="22"/>
          <w:szCs w:val="22"/>
        </w:rPr>
        <w:t>g</w:t>
      </w:r>
      <w:r>
        <w:rPr>
          <w:rFonts w:ascii="Arial" w:eastAsia="Arial" w:hAnsi="Arial" w:cs="Arial"/>
          <w:sz w:val="22"/>
          <w:szCs w:val="22"/>
        </w:rPr>
        <w:t>ht n</w:t>
      </w:r>
      <w:r>
        <w:rPr>
          <w:rFonts w:ascii="Arial" w:eastAsia="Arial" w:hAnsi="Arial" w:cs="Arial"/>
          <w:spacing w:val="-3"/>
          <w:sz w:val="22"/>
          <w:szCs w:val="22"/>
        </w:rPr>
        <w:t>o</w:t>
      </w:r>
      <w:r>
        <w:rPr>
          <w:rFonts w:ascii="Arial" w:eastAsia="Arial" w:hAnsi="Arial" w:cs="Arial"/>
          <w:sz w:val="22"/>
          <w:szCs w:val="22"/>
        </w:rPr>
        <w:t>t</w:t>
      </w:r>
      <w:r>
        <w:rPr>
          <w:rFonts w:ascii="Arial" w:eastAsia="Arial" w:hAnsi="Arial" w:cs="Arial"/>
          <w:spacing w:val="7"/>
          <w:sz w:val="22"/>
          <w:szCs w:val="22"/>
        </w:rPr>
        <w:t xml:space="preserve"> </w:t>
      </w:r>
      <w:r>
        <w:rPr>
          <w:rFonts w:ascii="Arial" w:eastAsia="Arial" w:hAnsi="Arial" w:cs="Arial"/>
          <w:sz w:val="22"/>
          <w:szCs w:val="22"/>
        </w:rPr>
        <w:t>be</w:t>
      </w:r>
      <w:r>
        <w:rPr>
          <w:rFonts w:ascii="Arial" w:eastAsia="Arial" w:hAnsi="Arial" w:cs="Arial"/>
          <w:spacing w:val="-2"/>
          <w:sz w:val="22"/>
          <w:szCs w:val="22"/>
        </w:rPr>
        <w:t xml:space="preserve"> </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sy</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d</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n</w:t>
      </w:r>
      <w:r>
        <w:rPr>
          <w:rFonts w:ascii="Arial" w:eastAsia="Arial" w:hAnsi="Arial" w:cs="Arial"/>
          <w:spacing w:val="-1"/>
          <w:sz w:val="22"/>
          <w:szCs w:val="22"/>
        </w:rPr>
        <w:t>e</w:t>
      </w:r>
      <w:r>
        <w:rPr>
          <w:rFonts w:ascii="Arial" w:eastAsia="Arial" w:hAnsi="Arial" w:cs="Arial"/>
          <w:spacing w:val="-2"/>
          <w:sz w:val="22"/>
          <w:szCs w:val="22"/>
        </w:rPr>
        <w:t>x</w:t>
      </w:r>
      <w:r>
        <w:rPr>
          <w:rFonts w:ascii="Arial" w:eastAsia="Arial" w:hAnsi="Arial" w:cs="Arial"/>
          <w:sz w:val="22"/>
          <w:szCs w:val="22"/>
        </w:rPr>
        <w:t xml:space="preserve">t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ali</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 xml:space="preserve">g </w:t>
      </w:r>
      <w:r>
        <w:rPr>
          <w:rFonts w:ascii="Arial" w:eastAsia="Arial" w:hAnsi="Arial" w:cs="Arial"/>
          <w:spacing w:val="2"/>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y</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i</w:t>
      </w:r>
      <w:r>
        <w:rPr>
          <w:rFonts w:ascii="Arial" w:eastAsia="Arial" w:hAnsi="Arial" w:cs="Arial"/>
          <w:spacing w:val="2"/>
          <w:sz w:val="22"/>
          <w:szCs w:val="22"/>
        </w:rPr>
        <w:t>g</w:t>
      </w:r>
      <w:r>
        <w:rPr>
          <w:rFonts w:ascii="Arial" w:eastAsia="Arial" w:hAnsi="Arial" w:cs="Arial"/>
          <w:sz w:val="22"/>
          <w:szCs w:val="22"/>
        </w:rPr>
        <w:t>ht be</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o e</w:t>
      </w:r>
      <w:r>
        <w:rPr>
          <w:rFonts w:ascii="Arial" w:eastAsia="Arial" w:hAnsi="Arial" w:cs="Arial"/>
          <w:spacing w:val="-2"/>
          <w:sz w:val="22"/>
          <w:szCs w:val="22"/>
        </w:rPr>
        <w:t>x</w:t>
      </w:r>
      <w:r>
        <w:rPr>
          <w:rFonts w:ascii="Arial" w:eastAsia="Arial" w:hAnsi="Arial" w:cs="Arial"/>
          <w:spacing w:val="1"/>
          <w:sz w:val="22"/>
          <w:szCs w:val="22"/>
        </w:rPr>
        <w:t>tr</w:t>
      </w:r>
      <w:r>
        <w:rPr>
          <w:rFonts w:ascii="Arial" w:eastAsia="Arial" w:hAnsi="Arial" w:cs="Arial"/>
          <w:spacing w:val="-3"/>
          <w:sz w:val="22"/>
          <w:szCs w:val="22"/>
        </w:rPr>
        <w:t>a</w:t>
      </w:r>
      <w:r>
        <w:rPr>
          <w:rFonts w:ascii="Arial" w:eastAsia="Arial" w:hAnsi="Arial" w:cs="Arial"/>
          <w:sz w:val="22"/>
          <w:szCs w:val="22"/>
        </w:rPr>
        <w:t xml:space="preserve">ct </w:t>
      </w:r>
      <w:r>
        <w:rPr>
          <w:rFonts w:ascii="Arial" w:eastAsia="Arial" w:hAnsi="Arial" w:cs="Arial"/>
          <w:spacing w:val="1"/>
          <w:sz w:val="22"/>
          <w:szCs w:val="22"/>
        </w:rPr>
        <w:t>m</w:t>
      </w:r>
      <w:r>
        <w:rPr>
          <w:rFonts w:ascii="Arial" w:eastAsia="Arial" w:hAnsi="Arial" w:cs="Arial"/>
          <w:spacing w:val="-3"/>
          <w:sz w:val="22"/>
          <w:szCs w:val="22"/>
        </w:rPr>
        <w:t>o</w:t>
      </w:r>
      <w:r>
        <w:rPr>
          <w:rFonts w:ascii="Arial" w:eastAsia="Arial" w:hAnsi="Arial" w:cs="Arial"/>
          <w:spacing w:val="1"/>
          <w:sz w:val="22"/>
          <w:szCs w:val="22"/>
        </w:rPr>
        <w:t>r</w:t>
      </w:r>
      <w:r>
        <w:rPr>
          <w:rFonts w:ascii="Arial" w:eastAsia="Arial" w:hAnsi="Arial" w:cs="Arial"/>
          <w:sz w:val="22"/>
          <w:szCs w:val="22"/>
        </w:rPr>
        <w:t>e d</w:t>
      </w:r>
      <w:r>
        <w:rPr>
          <w:rFonts w:ascii="Arial" w:eastAsia="Arial" w:hAnsi="Arial" w:cs="Arial"/>
          <w:spacing w:val="-2"/>
          <w:sz w:val="22"/>
          <w:szCs w:val="22"/>
        </w:rPr>
        <w:t>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 xml:space="preserve"> f</w:t>
      </w:r>
      <w:r>
        <w:rPr>
          <w:rFonts w:ascii="Arial" w:eastAsia="Arial" w:hAnsi="Arial" w:cs="Arial"/>
          <w:spacing w:val="1"/>
          <w:sz w:val="22"/>
          <w:szCs w:val="22"/>
        </w:rPr>
        <w:t>r</w:t>
      </w:r>
      <w:r>
        <w:rPr>
          <w:rFonts w:ascii="Arial" w:eastAsia="Arial" w:hAnsi="Arial" w:cs="Arial"/>
          <w:sz w:val="22"/>
          <w:szCs w:val="22"/>
        </w:rPr>
        <w:t>om</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z w:val="22"/>
          <w:szCs w:val="22"/>
        </w:rPr>
        <w:t>ema</w:t>
      </w:r>
      <w:r>
        <w:rPr>
          <w:rFonts w:ascii="Arial" w:eastAsia="Arial" w:hAnsi="Arial" w:cs="Arial"/>
          <w:spacing w:val="-1"/>
          <w:sz w:val="22"/>
          <w:szCs w:val="22"/>
        </w:rPr>
        <w:t>il</w:t>
      </w:r>
      <w:r>
        <w:rPr>
          <w:rFonts w:ascii="Arial" w:eastAsia="Arial" w:hAnsi="Arial" w:cs="Arial"/>
          <w:sz w:val="22"/>
          <w:szCs w:val="22"/>
        </w:rPr>
        <w:t>s.</w:t>
      </w:r>
    </w:p>
    <w:p w:rsidR="003A279C" w:rsidRDefault="003A279C">
      <w:pPr>
        <w:ind w:left="100" w:right="82"/>
        <w:rPr>
          <w:rFonts w:ascii="Arial" w:eastAsia="Arial" w:hAnsi="Arial" w:cs="Arial"/>
          <w:sz w:val="22"/>
          <w:szCs w:val="22"/>
        </w:rPr>
      </w:pPr>
    </w:p>
    <w:p w:rsidR="003A279C" w:rsidRDefault="003A279C">
      <w:pPr>
        <w:pBdr>
          <w:bottom w:val="single" w:sz="6" w:space="1" w:color="auto"/>
        </w:pBdr>
        <w:ind w:left="100" w:right="82"/>
        <w:rPr>
          <w:rFonts w:ascii="Arial" w:eastAsia="Arial" w:hAnsi="Arial" w:cs="Arial"/>
          <w:sz w:val="22"/>
          <w:szCs w:val="22"/>
        </w:rPr>
      </w:pPr>
    </w:p>
    <w:p w:rsidR="003A279C" w:rsidRDefault="003A279C">
      <w:pPr>
        <w:ind w:left="100" w:right="82"/>
        <w:rPr>
          <w:rFonts w:ascii="Arial" w:eastAsia="Arial" w:hAnsi="Arial" w:cs="Arial"/>
          <w:sz w:val="22"/>
          <w:szCs w:val="22"/>
        </w:rPr>
      </w:pPr>
      <w:bookmarkStart w:id="0" w:name="_GoBack"/>
      <w:bookmarkEnd w:id="0"/>
    </w:p>
    <w:sectPr w:rsidR="003A279C">
      <w:headerReference w:type="default" r:id="rId33"/>
      <w:pgSz w:w="12240" w:h="15840"/>
      <w:pgMar w:top="1480" w:right="136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35E" w:rsidRDefault="0047235E">
      <w:r>
        <w:separator/>
      </w:r>
    </w:p>
  </w:endnote>
  <w:endnote w:type="continuationSeparator" w:id="0">
    <w:p w:rsidR="0047235E" w:rsidRDefault="00472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35E" w:rsidRDefault="0047235E">
      <w:r>
        <w:separator/>
      </w:r>
    </w:p>
  </w:footnote>
  <w:footnote w:type="continuationSeparator" w:id="0">
    <w:p w:rsidR="0047235E" w:rsidRDefault="004723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357" w:rsidRDefault="0047235E">
    <w:pPr>
      <w:spacing w:line="200" w:lineRule="exact"/>
    </w:pPr>
    <w:r>
      <w:pict>
        <v:shapetype id="_x0000_t202" coordsize="21600,21600" o:spt="202" path="m,l,21600r21600,l21600,xe">
          <v:stroke joinstyle="miter"/>
          <v:path gradientshapeok="t" o:connecttype="rect"/>
        </v:shapetype>
        <v:shape id="_x0000_s2050" type="#_x0000_t202" style="position:absolute;margin-left:71pt;margin-top:72.25pt;width:300.45pt;height:13.05pt;z-index:-251659264;mso-position-horizontal-relative:page;mso-position-vertical-relative:page" filled="f" stroked="f">
          <v:textbox inset="0,0,0,0">
            <w:txbxContent>
              <w:p w:rsidR="00A37357" w:rsidRDefault="0047235E">
                <w:pPr>
                  <w:spacing w:line="240" w:lineRule="exact"/>
                  <w:ind w:left="20" w:right="-33"/>
                  <w:rPr>
                    <w:rFonts w:ascii="Arial" w:eastAsia="Arial" w:hAnsi="Arial" w:cs="Arial"/>
                    <w:sz w:val="22"/>
                    <w:szCs w:val="22"/>
                  </w:rPr>
                </w:pPr>
                <w:r>
                  <w:rPr>
                    <w:rFonts w:ascii="Arial" w:eastAsia="Arial" w:hAnsi="Arial" w:cs="Arial"/>
                    <w:spacing w:val="-1"/>
                    <w:sz w:val="22"/>
                    <w:szCs w:val="22"/>
                  </w:rPr>
                  <w:t>N</w:t>
                </w:r>
                <w:r>
                  <w:rPr>
                    <w:rFonts w:ascii="Arial" w:eastAsia="Arial" w:hAnsi="Arial" w:cs="Arial"/>
                    <w:sz w:val="22"/>
                    <w:szCs w:val="22"/>
                  </w:rPr>
                  <w:t>e</w:t>
                </w:r>
                <w:r>
                  <w:rPr>
                    <w:rFonts w:ascii="Arial" w:eastAsia="Arial" w:hAnsi="Arial" w:cs="Arial"/>
                    <w:spacing w:val="-3"/>
                    <w:sz w:val="22"/>
                    <w:szCs w:val="22"/>
                  </w:rPr>
                  <w:t>x</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graph i</w:t>
                </w:r>
                <w:r>
                  <w:rPr>
                    <w:rFonts w:ascii="Arial" w:eastAsia="Arial" w:hAnsi="Arial" w:cs="Arial"/>
                    <w:spacing w:val="-1"/>
                    <w:sz w:val="22"/>
                    <w:szCs w:val="22"/>
                  </w:rPr>
                  <w:t>n</w:t>
                </w:r>
                <w:r>
                  <w:rPr>
                    <w:rFonts w:ascii="Arial" w:eastAsia="Arial" w:hAnsi="Arial" w:cs="Arial"/>
                    <w:sz w:val="22"/>
                    <w:szCs w:val="22"/>
                  </w:rPr>
                  <w:t>c</w:t>
                </w:r>
                <w:r>
                  <w:rPr>
                    <w:rFonts w:ascii="Arial" w:eastAsia="Arial" w:hAnsi="Arial" w:cs="Arial"/>
                    <w:spacing w:val="-1"/>
                    <w:sz w:val="22"/>
                    <w:szCs w:val="22"/>
                  </w:rPr>
                  <w:t>l</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es in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h</w:t>
                </w:r>
                <w:r>
                  <w:rPr>
                    <w:rFonts w:ascii="Arial" w:eastAsia="Arial" w:hAnsi="Arial" w:cs="Arial"/>
                    <w:sz w:val="22"/>
                    <w:szCs w:val="22"/>
                  </w:rPr>
                  <w:t xml:space="preserve">e </w:t>
                </w:r>
                <w:r>
                  <w:rPr>
                    <w:rFonts w:ascii="Arial" w:eastAsia="Arial" w:hAnsi="Arial" w:cs="Arial"/>
                    <w:spacing w:val="-1"/>
                    <w:sz w:val="22"/>
                    <w:szCs w:val="22"/>
                  </w:rPr>
                  <w:t>y</w:t>
                </w:r>
                <w:r>
                  <w:rPr>
                    <w:rFonts w:ascii="Arial" w:eastAsia="Arial" w:hAnsi="Arial" w:cs="Arial"/>
                    <w:spacing w:val="1"/>
                    <w:sz w:val="22"/>
                    <w:szCs w:val="22"/>
                  </w:rPr>
                  <w:t>-</w:t>
                </w:r>
                <w:r>
                  <w:rPr>
                    <w:rFonts w:ascii="Arial" w:eastAsia="Arial" w:hAnsi="Arial" w:cs="Arial"/>
                    <w:sz w:val="22"/>
                    <w:szCs w:val="22"/>
                  </w:rPr>
                  <w:t>a</w:t>
                </w:r>
                <w:r>
                  <w:rPr>
                    <w:rFonts w:ascii="Arial" w:eastAsia="Arial" w:hAnsi="Arial" w:cs="Arial"/>
                    <w:spacing w:val="-3"/>
                    <w:sz w:val="22"/>
                    <w:szCs w:val="22"/>
                  </w:rPr>
                  <w:t>x</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t</w:t>
                </w:r>
                <w:r>
                  <w:rPr>
                    <w:rFonts w:ascii="Arial" w:eastAsia="Arial" w:hAnsi="Arial" w:cs="Arial"/>
                    <w:sz w:val="22"/>
                    <w:szCs w:val="22"/>
                  </w:rPr>
                  <w:t>he</w:t>
                </w:r>
                <w:r>
                  <w:rPr>
                    <w:rFonts w:ascii="Arial" w:eastAsia="Arial" w:hAnsi="Arial" w:cs="Arial"/>
                    <w:spacing w:val="-2"/>
                    <w:sz w:val="22"/>
                    <w:szCs w:val="22"/>
                  </w:rPr>
                  <w:t xml:space="preserve"> </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ur</w:t>
                </w:r>
                <w:r>
                  <w:rPr>
                    <w:rFonts w:ascii="Arial" w:eastAsia="Arial" w:hAnsi="Arial" w:cs="Arial"/>
                    <w:spacing w:val="-2"/>
                    <w:sz w:val="22"/>
                    <w:szCs w:val="22"/>
                  </w:rPr>
                  <w:t>e</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o</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_</w:t>
                </w:r>
                <w:r>
                  <w:rPr>
                    <w:rFonts w:ascii="Arial" w:eastAsia="Arial" w:hAnsi="Arial" w:cs="Arial"/>
                    <w:spacing w:val="-1"/>
                    <w:sz w:val="22"/>
                    <w:szCs w:val="22"/>
                  </w:rPr>
                  <w:t>p</w:t>
                </w:r>
                <w:r>
                  <w:rPr>
                    <w:rFonts w:ascii="Arial" w:eastAsia="Arial" w:hAnsi="Arial" w:cs="Arial"/>
                    <w:sz w:val="22"/>
                    <w:szCs w:val="22"/>
                  </w:rPr>
                  <w:t>a</w:t>
                </w:r>
                <w:r>
                  <w:rPr>
                    <w:rFonts w:ascii="Arial" w:eastAsia="Arial" w:hAnsi="Arial" w:cs="Arial"/>
                    <w:spacing w:val="-3"/>
                    <w:sz w:val="22"/>
                    <w:szCs w:val="22"/>
                  </w:rPr>
                  <w:t>y</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z w:val="22"/>
                    <w:szCs w:val="22"/>
                  </w:rPr>
                  <w:t>:</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357" w:rsidRDefault="00A37357">
    <w:pPr>
      <w:spacing w:line="0" w:lineRule="atLeast"/>
      <w:rPr>
        <w:sz w:val="0"/>
        <w:szCs w:val="0"/>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357" w:rsidRDefault="00A37357">
    <w:pPr>
      <w:spacing w:line="0" w:lineRule="atLeast"/>
      <w:rPr>
        <w:sz w:val="0"/>
        <w:szCs w:val="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357" w:rsidRDefault="00A37357">
    <w:pPr>
      <w:spacing w:line="0" w:lineRule="atLeast"/>
      <w:rPr>
        <w:sz w:val="0"/>
        <w:szCs w:val="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357" w:rsidRDefault="00A37357">
    <w:pPr>
      <w:spacing w:line="0" w:lineRule="atLeast"/>
      <w:rPr>
        <w:sz w:val="0"/>
        <w:szC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357" w:rsidRDefault="00A37357">
    <w:pPr>
      <w:spacing w:line="0" w:lineRule="atLeast"/>
      <w:rPr>
        <w:sz w:val="0"/>
        <w:szCs w:val="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357" w:rsidRDefault="0047235E">
    <w:pPr>
      <w:spacing w:line="200" w:lineRule="exact"/>
    </w:pPr>
    <w:r>
      <w:pict>
        <v:shapetype id="_x0000_t202" coordsize="21600,21600" o:spt="202" path="m,l,21600r21600,l21600,xe">
          <v:stroke joinstyle="miter"/>
          <v:path gradientshapeok="t" o:connecttype="rect"/>
        </v:shapetype>
        <v:shape id="_x0000_s2049" type="#_x0000_t202" style="position:absolute;margin-left:71pt;margin-top:72.25pt;width:442.1pt;height:13.05pt;z-index:-251658240;mso-position-horizontal-relative:page;mso-position-vertical-relative:page" filled="f" stroked="f">
          <v:textbox inset="0,0,0,0">
            <w:txbxContent>
              <w:p w:rsidR="00A37357" w:rsidRDefault="0047235E">
                <w:pPr>
                  <w:spacing w:line="240" w:lineRule="exact"/>
                  <w:ind w:left="20" w:right="-33"/>
                  <w:rPr>
                    <w:rFonts w:ascii="Arial" w:eastAsia="Arial" w:hAnsi="Arial" w:cs="Arial"/>
                    <w:sz w:val="22"/>
                    <w:szCs w:val="22"/>
                  </w:rPr>
                </w:pPr>
                <w:r>
                  <w:rPr>
                    <w:rFonts w:ascii="Arial" w:eastAsia="Arial" w:hAnsi="Arial" w:cs="Arial"/>
                    <w:spacing w:val="2"/>
                    <w:sz w:val="22"/>
                    <w:szCs w:val="22"/>
                  </w:rPr>
                  <w:t>T</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 xml:space="preserve">d </w:t>
                </w:r>
                <w:r>
                  <w:rPr>
                    <w:rFonts w:ascii="Arial" w:eastAsia="Arial" w:hAnsi="Arial" w:cs="Arial"/>
                    <w:spacing w:val="-3"/>
                    <w:sz w:val="22"/>
                    <w:szCs w:val="22"/>
                  </w:rPr>
                  <w:t>w</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 xml:space="preserve">h </w:t>
                </w:r>
                <w:r>
                  <w:rPr>
                    <w:rFonts w:ascii="Arial" w:eastAsia="Arial" w:hAnsi="Arial" w:cs="Arial"/>
                    <w:spacing w:val="2"/>
                    <w:sz w:val="22"/>
                    <w:szCs w:val="22"/>
                  </w:rPr>
                  <w:t>t</w:t>
                </w:r>
                <w:r>
                  <w:rPr>
                    <w:rFonts w:ascii="Arial" w:eastAsia="Arial" w:hAnsi="Arial" w:cs="Arial"/>
                    <w:sz w:val="22"/>
                    <w:szCs w:val="22"/>
                  </w:rPr>
                  <w:t>he</w:t>
                </w:r>
                <w:r>
                  <w:rPr>
                    <w:rFonts w:ascii="Arial" w:eastAsia="Arial" w:hAnsi="Arial" w:cs="Arial"/>
                    <w:spacing w:val="-4"/>
                    <w:sz w:val="22"/>
                    <w:szCs w:val="22"/>
                  </w:rPr>
                  <w:t xml:space="preserve">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nc</w:t>
                </w:r>
                <w:r>
                  <w:rPr>
                    <w:rFonts w:ascii="Arial" w:eastAsia="Arial" w:hAnsi="Arial" w:cs="Arial"/>
                    <w:spacing w:val="-1"/>
                    <w:sz w:val="22"/>
                    <w:szCs w:val="22"/>
                  </w:rPr>
                  <w:t>i</w:t>
                </w:r>
                <w:r>
                  <w:rPr>
                    <w:rFonts w:ascii="Arial" w:eastAsia="Arial" w:hAnsi="Arial" w:cs="Arial"/>
                    <w:sz w:val="22"/>
                    <w:szCs w:val="22"/>
                  </w:rPr>
                  <w:t>al</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 xml:space="preserve">a, </w:t>
                </w:r>
                <w:r>
                  <w:rPr>
                    <w:rFonts w:ascii="Arial" w:eastAsia="Arial" w:hAnsi="Arial" w:cs="Arial"/>
                    <w:spacing w:val="-1"/>
                    <w:sz w:val="22"/>
                    <w:szCs w:val="22"/>
                  </w:rPr>
                  <w:t>i</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z w:val="22"/>
                    <w:szCs w:val="22"/>
                  </w:rPr>
                  <w:t>es</w:t>
                </w:r>
                <w:r>
                  <w:rPr>
                    <w:rFonts w:ascii="Arial" w:eastAsia="Arial" w:hAnsi="Arial" w:cs="Arial"/>
                    <w:spacing w:val="-1"/>
                    <w:sz w:val="22"/>
                    <w:szCs w:val="22"/>
                  </w:rPr>
                  <w:t>e</w:t>
                </w:r>
                <w:r>
                  <w:rPr>
                    <w:rFonts w:ascii="Arial" w:eastAsia="Arial" w:hAnsi="Arial" w:cs="Arial"/>
                    <w:sz w:val="22"/>
                    <w:szCs w:val="22"/>
                  </w:rPr>
                  <w:t>nted</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3"/>
                    <w:sz w:val="22"/>
                    <w:szCs w:val="22"/>
                  </w:rPr>
                  <w:t>e</w:t>
                </w:r>
                <w:r>
                  <w:rPr>
                    <w:rFonts w:ascii="Arial" w:eastAsia="Arial" w:hAnsi="Arial" w:cs="Arial"/>
                    <w:spacing w:val="1"/>
                    <w:sz w:val="22"/>
                    <w:szCs w:val="22"/>
                  </w:rPr>
                  <w:t>f</w:t>
                </w:r>
                <w:r>
                  <w:rPr>
                    <w:rFonts w:ascii="Arial" w:eastAsia="Arial" w:hAnsi="Arial" w:cs="Arial"/>
                    <w:sz w:val="22"/>
                    <w:szCs w:val="22"/>
                  </w:rPr>
                  <w:t>er</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_</w:t>
                </w:r>
                <w:r>
                  <w:rPr>
                    <w:rFonts w:ascii="Arial" w:eastAsia="Arial" w:hAnsi="Arial" w:cs="Arial"/>
                    <w:spacing w:val="-1"/>
                    <w:sz w:val="22"/>
                    <w:szCs w:val="22"/>
                  </w:rPr>
                  <w:t>p</w:t>
                </w:r>
                <w:r>
                  <w:rPr>
                    <w:rFonts w:ascii="Arial" w:eastAsia="Arial" w:hAnsi="Arial" w:cs="Arial"/>
                    <w:sz w:val="22"/>
                    <w:szCs w:val="22"/>
                  </w:rPr>
                  <w:t>a</w:t>
                </w:r>
                <w:r>
                  <w:rPr>
                    <w:rFonts w:ascii="Arial" w:eastAsia="Arial" w:hAnsi="Arial" w:cs="Arial"/>
                    <w:spacing w:val="-3"/>
                    <w:sz w:val="22"/>
                    <w:szCs w:val="22"/>
                  </w:rPr>
                  <w:t>y</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2"/>
                    <w:sz w:val="22"/>
                    <w:szCs w:val="22"/>
                  </w:rPr>
                  <w:t>v</w:t>
                </w:r>
                <w:r>
                  <w:rPr>
                    <w:rFonts w:ascii="Arial" w:eastAsia="Arial" w:hAnsi="Arial" w:cs="Arial"/>
                    <w:sz w:val="22"/>
                    <w:szCs w:val="22"/>
                  </w:rPr>
                  <w:t>s</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o</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_</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_</w:t>
                </w:r>
                <w:r>
                  <w:rPr>
                    <w:rFonts w:ascii="Arial" w:eastAsia="Arial" w:hAnsi="Arial" w:cs="Arial"/>
                    <w:spacing w:val="-1"/>
                    <w:sz w:val="22"/>
                    <w:szCs w:val="22"/>
                  </w:rPr>
                  <w:t>i</w:t>
                </w:r>
                <w:r>
                  <w:rPr>
                    <w:rFonts w:ascii="Arial" w:eastAsia="Arial" w:hAnsi="Arial" w:cs="Arial"/>
                    <w:sz w:val="22"/>
                    <w:szCs w:val="22"/>
                  </w:rPr>
                  <w:t>nc</w:t>
                </w:r>
                <w:r>
                  <w:rPr>
                    <w:rFonts w:ascii="Arial" w:eastAsia="Arial" w:hAnsi="Arial" w:cs="Arial"/>
                    <w:spacing w:val="-1"/>
                    <w:sz w:val="22"/>
                    <w:szCs w:val="22"/>
                  </w:rPr>
                  <w:t>e</w:t>
                </w:r>
                <w:r>
                  <w:rPr>
                    <w:rFonts w:ascii="Arial" w:eastAsia="Arial" w:hAnsi="Arial" w:cs="Arial"/>
                    <w:sz w:val="22"/>
                    <w:szCs w:val="22"/>
                  </w:rPr>
                  <w:t>nti</w:t>
                </w:r>
                <w:r>
                  <w:rPr>
                    <w:rFonts w:ascii="Arial" w:eastAsia="Arial" w:hAnsi="Arial" w:cs="Arial"/>
                    <w:spacing w:val="-3"/>
                    <w:sz w:val="22"/>
                    <w:szCs w:val="22"/>
                  </w:rPr>
                  <w:t>v</w:t>
                </w:r>
                <w:r>
                  <w:rPr>
                    <w:rFonts w:ascii="Arial" w:eastAsia="Arial" w:hAnsi="Arial" w:cs="Arial"/>
                    <w:sz w:val="22"/>
                    <w:szCs w:val="22"/>
                  </w:rPr>
                  <w:t>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357" w:rsidRDefault="00A37357">
    <w:pPr>
      <w:spacing w:line="0" w:lineRule="atLeast"/>
      <w:rPr>
        <w:sz w:val="0"/>
        <w:szCs w:val="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357" w:rsidRDefault="00A37357">
    <w:pPr>
      <w:spacing w:line="0" w:lineRule="atLeast"/>
      <w:rPr>
        <w:sz w:val="0"/>
        <w:szCs w:val="0"/>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357" w:rsidRDefault="00A37357">
    <w:pPr>
      <w:spacing w:line="0" w:lineRule="atLeast"/>
      <w:rPr>
        <w:sz w:val="0"/>
        <w:szCs w:val="0"/>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357" w:rsidRDefault="00A37357">
    <w:pPr>
      <w:spacing w:line="0" w:lineRule="atLeast"/>
      <w:rPr>
        <w:sz w:val="0"/>
        <w:szCs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275"/>
    <w:multiLevelType w:val="multilevel"/>
    <w:tmpl w:val="84BE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968C1"/>
    <w:multiLevelType w:val="hybridMultilevel"/>
    <w:tmpl w:val="74204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00642"/>
    <w:multiLevelType w:val="multilevel"/>
    <w:tmpl w:val="96468F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57"/>
    <w:rsid w:val="003A279C"/>
    <w:rsid w:val="0047235E"/>
    <w:rsid w:val="00835964"/>
    <w:rsid w:val="00A37357"/>
    <w:rsid w:val="00AC3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4B1308"/>
  <w15:docId w15:val="{1F48C08D-866A-4C58-A69E-D7F084AB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35964"/>
    <w:pPr>
      <w:spacing w:after="160" w:line="259"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unhideWhenUsed/>
    <w:rsid w:val="00835964"/>
    <w:pPr>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835964"/>
    <w:rPr>
      <w:color w:val="0000FF"/>
      <w:u w:val="single"/>
    </w:rPr>
  </w:style>
  <w:style w:type="paragraph" w:styleId="Header">
    <w:name w:val="header"/>
    <w:basedOn w:val="Normal"/>
    <w:link w:val="HeaderChar"/>
    <w:uiPriority w:val="99"/>
    <w:unhideWhenUsed/>
    <w:rsid w:val="00835964"/>
    <w:pPr>
      <w:tabs>
        <w:tab w:val="center" w:pos="4513"/>
        <w:tab w:val="right" w:pos="9026"/>
      </w:tabs>
    </w:pPr>
  </w:style>
  <w:style w:type="character" w:customStyle="1" w:styleId="HeaderChar">
    <w:name w:val="Header Char"/>
    <w:basedOn w:val="DefaultParagraphFont"/>
    <w:link w:val="Header"/>
    <w:uiPriority w:val="99"/>
    <w:rsid w:val="00835964"/>
  </w:style>
  <w:style w:type="paragraph" w:styleId="Footer">
    <w:name w:val="footer"/>
    <w:basedOn w:val="Normal"/>
    <w:link w:val="FooterChar"/>
    <w:uiPriority w:val="99"/>
    <w:unhideWhenUsed/>
    <w:rsid w:val="00835964"/>
    <w:pPr>
      <w:tabs>
        <w:tab w:val="center" w:pos="4513"/>
        <w:tab w:val="right" w:pos="9026"/>
      </w:tabs>
    </w:pPr>
  </w:style>
  <w:style w:type="character" w:customStyle="1" w:styleId="FooterChar">
    <w:name w:val="Footer Char"/>
    <w:basedOn w:val="DefaultParagraphFont"/>
    <w:link w:val="Footer"/>
    <w:uiPriority w:val="99"/>
    <w:rsid w:val="00835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hyperlink" Target="https://www.cs.cmu.edu/~./enron/" TargetMode="Externa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image" Target="media/image12.jpeg"/><Relationship Id="rId33" Type="http://schemas.openxmlformats.org/officeDocument/2006/relationships/header" Target="header1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4.xml"/><Relationship Id="rId29" Type="http://schemas.openxmlformats.org/officeDocument/2006/relationships/hyperlink" Target="http://scikit-learn.org/stable/auto_examples/grid_search_digi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eader" Target="header6.xml"/><Relationship Id="rId32"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1.jpeg"/><Relationship Id="rId28" Type="http://schemas.openxmlformats.org/officeDocument/2006/relationships/header" Target="header8.xml"/><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hyperlink" Target="http://en.wikipedia.org/wiki/Bias%E2%80%93variance_tradeof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Patra</dc:creator>
  <cp:lastModifiedBy>Rahul Patra</cp:lastModifiedBy>
  <cp:revision>2</cp:revision>
  <dcterms:created xsi:type="dcterms:W3CDTF">2017-06-25T08:50:00Z</dcterms:created>
  <dcterms:modified xsi:type="dcterms:W3CDTF">2017-06-25T08:50:00Z</dcterms:modified>
</cp:coreProperties>
</file>